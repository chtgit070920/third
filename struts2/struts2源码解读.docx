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67AA2" w:rsidRDefault="00167AA2" w:rsidP="0034620E">
      <w:pPr>
        <w:rPr>
          <w:rFonts w:eastAsiaTheme="minorEastAsia" w:hint="eastAsia"/>
        </w:rPr>
      </w:pPr>
    </w:p>
    <w:p w:rsidR="00167AA2" w:rsidRDefault="00167AA2" w:rsidP="0034620E">
      <w:pPr>
        <w:pStyle w:val="1"/>
        <w:ind w:left="0" w:firstLine="0"/>
        <w:rPr>
          <w:rFonts w:eastAsiaTheme="minorEastAsia" w:hint="eastAsia"/>
        </w:rPr>
      </w:pPr>
      <w:r>
        <w:rPr>
          <w:rFonts w:eastAsiaTheme="minorEastAsia" w:hint="eastAsia"/>
        </w:rPr>
        <w:t>Struts2</w:t>
      </w:r>
      <w:r>
        <w:rPr>
          <w:rFonts w:eastAsiaTheme="minorEastAsia" w:hint="eastAsia"/>
        </w:rPr>
        <w:t>架构图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17B5A" w:rsidTr="00E17B5A">
        <w:tc>
          <w:tcPr>
            <w:tcW w:w="8522" w:type="dxa"/>
          </w:tcPr>
          <w:p w:rsidR="00E17B5A" w:rsidRDefault="00E17B5A" w:rsidP="00167AA2">
            <w:pPr>
              <w:pStyle w:val="a1"/>
              <w:rPr>
                <w:rFonts w:eastAsiaTheme="minorEastAsia" w:hint="eastAsia"/>
              </w:rPr>
            </w:pPr>
            <w:r>
              <w:rPr>
                <w:noProof/>
                <w:sz w:val="15"/>
                <w:szCs w:val="15"/>
                <w:lang w:bidi="ar-SA"/>
              </w:rPr>
              <w:drawing>
                <wp:inline distT="0" distB="0" distL="0" distR="0" wp14:anchorId="398B1681" wp14:editId="27EB3373">
                  <wp:extent cx="3002915" cy="3514725"/>
                  <wp:effectExtent l="0" t="0" r="6985" b="9525"/>
                  <wp:docPr id="3" name="图片 3" descr="http://www.blogjava.net/images/blogjava_net/lzhidj/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 descr="http://www.blogjava.net/images/blogjava_net/lzhidj/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2915" cy="3514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67AA2" w:rsidRDefault="00167AA2" w:rsidP="00167AA2">
      <w:pPr>
        <w:pStyle w:val="a1"/>
        <w:rPr>
          <w:rFonts w:eastAsiaTheme="minorEastAsia" w:hint="eastAsia"/>
        </w:rPr>
      </w:pPr>
    </w:p>
    <w:p w:rsidR="00E17B5A" w:rsidRPr="00167AA2" w:rsidRDefault="006B32A8" w:rsidP="00167AA2">
      <w:pPr>
        <w:pStyle w:val="a1"/>
        <w:rPr>
          <w:rFonts w:eastAsiaTheme="minorEastAsia" w:hint="eastAsia"/>
        </w:rPr>
      </w:pPr>
      <w:r>
        <w:rPr>
          <w:rFonts w:eastAsiaTheme="minorEastAsia" w:hint="eastAsia"/>
        </w:rPr>
        <w:t>注</w:t>
      </w:r>
      <w:r>
        <w:rPr>
          <w:rFonts w:eastAsiaTheme="minorEastAsia" w:hint="eastAsia"/>
        </w:rPr>
        <w:t>:</w:t>
      </w:r>
      <w:r w:rsidR="00E17B5A">
        <w:rPr>
          <w:rFonts w:eastAsiaTheme="minorEastAsia" w:hint="eastAsia"/>
        </w:rPr>
        <w:t>这个是老版本（</w:t>
      </w:r>
      <w:r w:rsidR="00E17B5A">
        <w:rPr>
          <w:rFonts w:eastAsiaTheme="minorEastAsia" w:hint="eastAsia"/>
        </w:rPr>
        <w:t>FilterDispatcher</w:t>
      </w:r>
      <w:r w:rsidR="00E17B5A">
        <w:rPr>
          <w:rFonts w:eastAsiaTheme="minorEastAsia" w:hint="eastAsia"/>
        </w:rPr>
        <w:t>）的架构图</w:t>
      </w:r>
      <w:r w:rsidR="00E17B5A">
        <w:rPr>
          <w:rFonts w:eastAsiaTheme="minorEastAsia" w:hint="eastAsia"/>
        </w:rPr>
        <w:t>,</w:t>
      </w:r>
      <w:r w:rsidR="00E17B5A">
        <w:rPr>
          <w:rFonts w:eastAsiaTheme="minorEastAsia" w:hint="eastAsia"/>
        </w:rPr>
        <w:t>新版本未</w:t>
      </w:r>
      <w:r>
        <w:rPr>
          <w:rFonts w:eastAsiaTheme="minorEastAsia" w:hint="eastAsia"/>
        </w:rPr>
        <w:t>找到</w:t>
      </w:r>
      <w:r>
        <w:rPr>
          <w:rFonts w:eastAsiaTheme="minorEastAsia" w:hint="eastAsia"/>
        </w:rPr>
        <w:t>.</w:t>
      </w:r>
    </w:p>
    <w:p w:rsidR="0034620E" w:rsidRPr="009016BB" w:rsidRDefault="0034620E" w:rsidP="0034620E">
      <w:pPr>
        <w:pStyle w:val="1"/>
        <w:ind w:left="0" w:firstLine="0"/>
      </w:pPr>
      <w:r w:rsidRPr="009016BB">
        <w:t>StrutsPrepareAndExecuteFilter</w:t>
      </w:r>
    </w:p>
    <w:p w:rsidR="0034620E" w:rsidRPr="0034620E" w:rsidRDefault="0034620E" w:rsidP="0034620E">
      <w:pPr>
        <w:pStyle w:val="a1"/>
        <w:ind w:left="432"/>
        <w:rPr>
          <w:rFonts w:ascii="Arial" w:eastAsia="宋体" w:hAnsi="Arial" w:cs="Arial"/>
          <w:color w:val="333333"/>
          <w:sz w:val="15"/>
          <w:szCs w:val="15"/>
        </w:rPr>
      </w:pPr>
      <w:r w:rsidRPr="0022268D">
        <w:rPr>
          <w:rFonts w:ascii="Arial" w:hAnsi="Arial" w:cs="Arial"/>
          <w:color w:val="333333"/>
          <w:sz w:val="15"/>
          <w:szCs w:val="15"/>
        </w:rPr>
        <w:t>Struts2</w:t>
      </w:r>
      <w:r w:rsidRPr="0022268D">
        <w:rPr>
          <w:rFonts w:ascii="Arial" w:hAnsi="Arial" w:cs="Arial"/>
          <w:color w:val="333333"/>
          <w:sz w:val="15"/>
          <w:szCs w:val="15"/>
        </w:rPr>
        <w:t>的核心是一个</w:t>
      </w:r>
      <w:r w:rsidRPr="0022268D">
        <w:rPr>
          <w:rFonts w:ascii="Arial" w:hAnsi="Arial" w:cs="Arial"/>
          <w:color w:val="333333"/>
          <w:sz w:val="15"/>
          <w:szCs w:val="15"/>
        </w:rPr>
        <w:t>Filter</w:t>
      </w:r>
      <w:r w:rsidRPr="0022268D">
        <w:rPr>
          <w:rFonts w:ascii="Arial" w:hAnsi="Arial" w:cs="Arial"/>
          <w:color w:val="333333"/>
          <w:sz w:val="15"/>
          <w:szCs w:val="15"/>
        </w:rPr>
        <w:t>，</w:t>
      </w:r>
      <w:r w:rsidRPr="0022268D">
        <w:rPr>
          <w:rFonts w:ascii="Arial" w:hAnsi="Arial" w:cs="Arial"/>
          <w:color w:val="333333"/>
          <w:sz w:val="15"/>
          <w:szCs w:val="15"/>
        </w:rPr>
        <w:t>Action</w:t>
      </w:r>
      <w:r w:rsidRPr="0022268D">
        <w:rPr>
          <w:rFonts w:ascii="Arial" w:hAnsi="Arial" w:cs="Arial"/>
          <w:color w:val="333333"/>
          <w:sz w:val="15"/>
          <w:szCs w:val="15"/>
        </w:rPr>
        <w:t>可以脱离</w:t>
      </w:r>
      <w:r w:rsidRPr="0022268D">
        <w:rPr>
          <w:rFonts w:ascii="Arial" w:hAnsi="Arial" w:cs="Arial"/>
          <w:color w:val="333333"/>
          <w:sz w:val="15"/>
          <w:szCs w:val="15"/>
        </w:rPr>
        <w:t>web</w:t>
      </w:r>
      <w:r w:rsidRPr="0022268D">
        <w:rPr>
          <w:rFonts w:ascii="Arial" w:hAnsi="Arial" w:cs="Arial"/>
          <w:color w:val="333333"/>
          <w:sz w:val="15"/>
          <w:szCs w:val="15"/>
        </w:rPr>
        <w:t>容器，那么是什么让</w:t>
      </w:r>
      <w:r w:rsidRPr="0022268D">
        <w:rPr>
          <w:rFonts w:ascii="Arial" w:hAnsi="Arial" w:cs="Arial"/>
          <w:color w:val="333333"/>
          <w:sz w:val="15"/>
          <w:szCs w:val="15"/>
        </w:rPr>
        <w:t>http</w:t>
      </w:r>
      <w:r w:rsidRPr="0022268D">
        <w:rPr>
          <w:rFonts w:ascii="Arial" w:hAnsi="Arial" w:cs="Arial"/>
          <w:color w:val="333333"/>
          <w:sz w:val="15"/>
          <w:szCs w:val="15"/>
        </w:rPr>
        <w:t>请求和</w:t>
      </w:r>
      <w:r w:rsidRPr="0022268D">
        <w:rPr>
          <w:rFonts w:ascii="Arial" w:hAnsi="Arial" w:cs="Arial"/>
          <w:color w:val="333333"/>
          <w:sz w:val="15"/>
          <w:szCs w:val="15"/>
        </w:rPr>
        <w:t>action</w:t>
      </w:r>
      <w:r w:rsidRPr="0022268D">
        <w:rPr>
          <w:rFonts w:ascii="Arial" w:hAnsi="Arial" w:cs="Arial"/>
          <w:color w:val="333333"/>
          <w:sz w:val="15"/>
          <w:szCs w:val="15"/>
        </w:rPr>
        <w:t>关联在一起的，下面我们深入源码来分析下</w:t>
      </w:r>
      <w:r w:rsidRPr="0022268D">
        <w:rPr>
          <w:rFonts w:ascii="Arial" w:hAnsi="Arial" w:cs="Arial"/>
          <w:color w:val="333333"/>
          <w:sz w:val="15"/>
          <w:szCs w:val="15"/>
        </w:rPr>
        <w:t>Struts2</w:t>
      </w:r>
      <w:r w:rsidRPr="0022268D">
        <w:rPr>
          <w:rFonts w:ascii="Arial" w:hAnsi="Arial" w:cs="Arial"/>
          <w:color w:val="333333"/>
          <w:sz w:val="15"/>
          <w:szCs w:val="15"/>
        </w:rPr>
        <w:t>是如何工作的。</w:t>
      </w:r>
    </w:p>
    <w:p w:rsidR="0034620E" w:rsidRPr="0022268D" w:rsidRDefault="0034620E" w:rsidP="0034620E">
      <w:pPr>
        <w:pStyle w:val="2"/>
        <w:rPr>
          <w:rStyle w:val="a6"/>
          <w:sz w:val="15"/>
          <w:szCs w:val="15"/>
        </w:rPr>
      </w:pPr>
      <w:r w:rsidRPr="0022268D">
        <w:rPr>
          <w:rStyle w:val="a6"/>
          <w:rFonts w:ascii="宋体" w:eastAsia="宋体" w:hAnsi="宋体" w:cs="宋体" w:hint="eastAsia"/>
          <w:sz w:val="15"/>
          <w:szCs w:val="15"/>
        </w:rPr>
        <w:t>配置</w:t>
      </w:r>
      <w:r>
        <w:rPr>
          <w:rStyle w:val="a6"/>
          <w:rFonts w:ascii="宋体" w:eastAsia="宋体" w:hAnsi="宋体" w:cs="宋体" w:hint="eastAsia"/>
          <w:sz w:val="15"/>
          <w:szCs w:val="15"/>
        </w:rPr>
        <w:t>文件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34620E" w:rsidRPr="0022268D" w:rsidTr="00B96FD8">
        <w:tc>
          <w:tcPr>
            <w:tcW w:w="8522" w:type="dxa"/>
            <w:shd w:val="clear" w:color="auto" w:fill="auto"/>
          </w:tcPr>
          <w:p w:rsidR="0034620E" w:rsidRPr="00B96FD8" w:rsidRDefault="0034620E" w:rsidP="00B96F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B96FD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B96FD8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filter</w:t>
            </w:r>
            <w:r w:rsidRPr="00B96FD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34620E" w:rsidRPr="00B96FD8" w:rsidRDefault="0034620E" w:rsidP="00B96F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B96FD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  <w:r w:rsidRPr="00B96FD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B96FD8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filter-name</w:t>
            </w:r>
            <w:r w:rsidRPr="00B96FD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  <w:r w:rsidRPr="00B96FD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struts2</w:t>
            </w:r>
            <w:r w:rsidRPr="00B96FD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&lt;/</w:t>
            </w:r>
            <w:r w:rsidRPr="00B96FD8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filter-name</w:t>
            </w:r>
            <w:r w:rsidRPr="00B96FD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34620E" w:rsidRPr="00B96FD8" w:rsidRDefault="0034620E" w:rsidP="00B96FD8">
            <w:pPr>
              <w:autoSpaceDE w:val="0"/>
              <w:autoSpaceDN w:val="0"/>
              <w:adjustRightInd w:val="0"/>
              <w:ind w:firstLineChars="100" w:firstLine="150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</w:pPr>
            <w:r w:rsidRPr="00B96FD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B96FD8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filter-class</w:t>
            </w:r>
            <w:r w:rsidRPr="00B96FD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  <w:r w:rsidRPr="00B96FD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org.apache.struts2.dispatcher.ng.filter.StrutsPrepareAndExecuteFilter</w:t>
            </w:r>
          </w:p>
          <w:p w:rsidR="0034620E" w:rsidRPr="00B96FD8" w:rsidRDefault="0034620E" w:rsidP="00B96FD8">
            <w:pPr>
              <w:autoSpaceDE w:val="0"/>
              <w:autoSpaceDN w:val="0"/>
              <w:adjustRightInd w:val="0"/>
              <w:ind w:firstLineChars="100" w:firstLine="150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B96FD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&lt;/</w:t>
            </w:r>
            <w:r w:rsidRPr="00B96FD8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filter-class</w:t>
            </w:r>
            <w:r w:rsidRPr="00B96FD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34620E" w:rsidRPr="00B96FD8" w:rsidRDefault="0034620E" w:rsidP="00B96F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B96FD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96FD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&lt;/</w:t>
            </w:r>
            <w:r w:rsidRPr="00B96FD8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filter</w:t>
            </w:r>
            <w:r w:rsidRPr="00B96FD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34620E" w:rsidRPr="00B96FD8" w:rsidRDefault="0034620E" w:rsidP="00B96F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B96FD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B96FD8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filter-mapping</w:t>
            </w:r>
            <w:r w:rsidRPr="00B96FD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34620E" w:rsidRPr="00B96FD8" w:rsidRDefault="0034620E" w:rsidP="00B96F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B96FD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  <w:r w:rsidRPr="00B96FD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B96FD8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filter-name</w:t>
            </w:r>
            <w:r w:rsidRPr="00B96FD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  <w:r w:rsidRPr="00B96FD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struts2</w:t>
            </w:r>
            <w:r w:rsidRPr="00B96FD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&lt;/</w:t>
            </w:r>
            <w:r w:rsidRPr="00B96FD8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filter-name</w:t>
            </w:r>
            <w:r w:rsidRPr="00B96FD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34620E" w:rsidRPr="00B96FD8" w:rsidRDefault="0034620E" w:rsidP="00B96F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B96FD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  <w:r w:rsidRPr="00B96FD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B96FD8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url-pattern</w:t>
            </w:r>
            <w:r w:rsidRPr="00B96FD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  <w:r w:rsidRPr="00B96FD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*.</w:t>
            </w:r>
            <w:r w:rsidRPr="00B96FD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u w:val="single"/>
              </w:rPr>
              <w:t>jsp</w:t>
            </w:r>
            <w:r w:rsidRPr="00B96FD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&lt;/</w:t>
            </w:r>
            <w:r w:rsidRPr="00B96FD8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url-pattern</w:t>
            </w:r>
            <w:r w:rsidRPr="00B96FD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34620E" w:rsidRPr="00B96FD8" w:rsidRDefault="0034620E" w:rsidP="00B96F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B96FD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96FD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&lt;/</w:t>
            </w:r>
            <w:r w:rsidRPr="00B96FD8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filter-mapping</w:t>
            </w:r>
            <w:r w:rsidRPr="00B96FD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 w:rsidR="0034620E" w:rsidRPr="0022268D" w:rsidRDefault="0034620E" w:rsidP="0034620E">
      <w:pPr>
        <w:pStyle w:val="3"/>
        <w:keepNext w:val="0"/>
        <w:tabs>
          <w:tab w:val="clear" w:pos="720"/>
          <w:tab w:val="num" w:pos="1287"/>
        </w:tabs>
        <w:spacing w:after="0"/>
        <w:ind w:left="1287"/>
        <w:jc w:val="center"/>
      </w:pPr>
      <w:r w:rsidRPr="0022268D">
        <w:t>FilterDispatcher/StrutsPrepareAndExecuteFilter</w:t>
      </w:r>
    </w:p>
    <w:p w:rsidR="0034620E" w:rsidRPr="0022268D" w:rsidRDefault="0034620E" w:rsidP="0034620E">
      <w:pPr>
        <w:rPr>
          <w:sz w:val="15"/>
          <w:szCs w:val="15"/>
        </w:rPr>
      </w:pPr>
      <w:r w:rsidRPr="0022268D">
        <w:rPr>
          <w:sz w:val="15"/>
          <w:szCs w:val="15"/>
        </w:rPr>
        <w:lastRenderedPageBreak/>
        <w:t>FilterDispatcher</w:t>
      </w:r>
      <w:r w:rsidRPr="0022268D">
        <w:rPr>
          <w:sz w:val="15"/>
          <w:szCs w:val="15"/>
        </w:rPr>
        <w:t>是</w:t>
      </w:r>
      <w:r w:rsidRPr="0022268D">
        <w:rPr>
          <w:sz w:val="15"/>
          <w:szCs w:val="15"/>
        </w:rPr>
        <w:t>struts2.0.x</w:t>
      </w:r>
      <w:r w:rsidRPr="0022268D">
        <w:rPr>
          <w:sz w:val="15"/>
          <w:szCs w:val="15"/>
        </w:rPr>
        <w:t>到</w:t>
      </w:r>
      <w:r w:rsidRPr="0022268D">
        <w:rPr>
          <w:sz w:val="15"/>
          <w:szCs w:val="15"/>
        </w:rPr>
        <w:t>2.1.2</w:t>
      </w:r>
      <w:r w:rsidRPr="0022268D">
        <w:rPr>
          <w:sz w:val="15"/>
          <w:szCs w:val="15"/>
        </w:rPr>
        <w:t>版本的核心过滤器</w:t>
      </w:r>
      <w:r w:rsidRPr="0022268D">
        <w:rPr>
          <w:sz w:val="15"/>
          <w:szCs w:val="15"/>
        </w:rPr>
        <w:t>.!</w:t>
      </w:r>
      <w:r w:rsidRPr="0022268D">
        <w:rPr>
          <w:sz w:val="15"/>
          <w:szCs w:val="15"/>
        </w:rPr>
        <w:br/>
        <w:t>StrutsPrepareAndExecuteFilter</w:t>
      </w:r>
      <w:r w:rsidRPr="0022268D">
        <w:rPr>
          <w:sz w:val="15"/>
          <w:szCs w:val="15"/>
        </w:rPr>
        <w:t>是自</w:t>
      </w:r>
      <w:r w:rsidRPr="0022268D">
        <w:rPr>
          <w:sz w:val="15"/>
          <w:szCs w:val="15"/>
        </w:rPr>
        <w:t>2.1.3</w:t>
      </w:r>
      <w:r w:rsidRPr="0022268D">
        <w:rPr>
          <w:sz w:val="15"/>
          <w:szCs w:val="15"/>
        </w:rPr>
        <w:t>开始就替代了</w:t>
      </w:r>
      <w:r w:rsidRPr="0022268D">
        <w:rPr>
          <w:sz w:val="15"/>
          <w:szCs w:val="15"/>
        </w:rPr>
        <w:t>FilterDispatcher</w:t>
      </w:r>
      <w:r w:rsidRPr="0022268D">
        <w:rPr>
          <w:sz w:val="15"/>
          <w:szCs w:val="15"/>
        </w:rPr>
        <w:t>的</w:t>
      </w:r>
      <w:r w:rsidRPr="0022268D">
        <w:rPr>
          <w:sz w:val="15"/>
          <w:szCs w:val="15"/>
        </w:rPr>
        <w:t>.!</w:t>
      </w:r>
    </w:p>
    <w:p w:rsidR="0034620E" w:rsidRPr="0022268D" w:rsidRDefault="0034620E" w:rsidP="0034620E">
      <w:pPr>
        <w:rPr>
          <w:sz w:val="15"/>
          <w:szCs w:val="15"/>
        </w:rPr>
      </w:pPr>
    </w:p>
    <w:p w:rsidR="0034620E" w:rsidRPr="0022268D" w:rsidRDefault="0034620E" w:rsidP="0034620E">
      <w:pPr>
        <w:rPr>
          <w:sz w:val="15"/>
          <w:szCs w:val="15"/>
        </w:rPr>
      </w:pPr>
      <w:r w:rsidRPr="0022268D">
        <w:rPr>
          <w:rFonts w:hint="eastAsia"/>
          <w:sz w:val="15"/>
          <w:szCs w:val="15"/>
        </w:rPr>
        <w:t>在老版本的</w:t>
      </w:r>
      <w:r w:rsidRPr="0022268D">
        <w:rPr>
          <w:rFonts w:hint="eastAsia"/>
          <w:sz w:val="15"/>
          <w:szCs w:val="15"/>
        </w:rPr>
        <w:t>struts2</w:t>
      </w:r>
      <w:r w:rsidRPr="0022268D">
        <w:rPr>
          <w:rFonts w:hint="eastAsia"/>
          <w:sz w:val="15"/>
          <w:szCs w:val="15"/>
        </w:rPr>
        <w:t>中</w:t>
      </w:r>
      <w:r w:rsidRPr="0022268D">
        <w:rPr>
          <w:sz w:val="15"/>
          <w:szCs w:val="15"/>
        </w:rPr>
        <w:t>我们自己定义过滤器的话</w:t>
      </w:r>
      <w:r w:rsidRPr="0022268D">
        <w:rPr>
          <w:sz w:val="15"/>
          <w:szCs w:val="15"/>
        </w:rPr>
        <w:t xml:space="preserve">, </w:t>
      </w:r>
      <w:r w:rsidRPr="0022268D">
        <w:rPr>
          <w:sz w:val="15"/>
          <w:szCs w:val="15"/>
        </w:rPr>
        <w:t>是要放在</w:t>
      </w:r>
      <w:r w:rsidRPr="0022268D">
        <w:rPr>
          <w:sz w:val="15"/>
          <w:szCs w:val="15"/>
        </w:rPr>
        <w:t>strtus2</w:t>
      </w:r>
      <w:r w:rsidRPr="0022268D">
        <w:rPr>
          <w:sz w:val="15"/>
          <w:szCs w:val="15"/>
        </w:rPr>
        <w:t>的过滤器之前的</w:t>
      </w:r>
      <w:r w:rsidRPr="0022268D">
        <w:rPr>
          <w:sz w:val="15"/>
          <w:szCs w:val="15"/>
        </w:rPr>
        <w:t xml:space="preserve">, </w:t>
      </w:r>
      <w:r w:rsidRPr="0022268D">
        <w:rPr>
          <w:sz w:val="15"/>
          <w:szCs w:val="15"/>
        </w:rPr>
        <w:t>如果放在</w:t>
      </w:r>
      <w:r w:rsidRPr="0022268D">
        <w:rPr>
          <w:sz w:val="15"/>
          <w:szCs w:val="15"/>
        </w:rPr>
        <w:t>struts2</w:t>
      </w:r>
      <w:r w:rsidRPr="0022268D">
        <w:rPr>
          <w:sz w:val="15"/>
          <w:szCs w:val="15"/>
        </w:rPr>
        <w:t>过滤器之后</w:t>
      </w:r>
      <w:r w:rsidRPr="0022268D">
        <w:rPr>
          <w:sz w:val="15"/>
          <w:szCs w:val="15"/>
        </w:rPr>
        <w:t>,</w:t>
      </w:r>
      <w:r w:rsidRPr="0022268D">
        <w:rPr>
          <w:sz w:val="15"/>
          <w:szCs w:val="15"/>
        </w:rPr>
        <w:t>你自己的过滤器对</w:t>
      </w:r>
      <w:r w:rsidRPr="0022268D">
        <w:rPr>
          <w:sz w:val="15"/>
          <w:szCs w:val="15"/>
        </w:rPr>
        <w:t>action</w:t>
      </w:r>
      <w:r w:rsidRPr="0022268D">
        <w:rPr>
          <w:sz w:val="15"/>
          <w:szCs w:val="15"/>
        </w:rPr>
        <w:t>的过滤作用就</w:t>
      </w:r>
      <w:r w:rsidR="002B41E6">
        <w:rPr>
          <w:rFonts w:eastAsiaTheme="minorEastAsia" w:hint="eastAsia"/>
          <w:sz w:val="15"/>
          <w:szCs w:val="15"/>
        </w:rPr>
        <w:t>没有效果</w:t>
      </w:r>
      <w:r w:rsidRPr="0022268D">
        <w:rPr>
          <w:sz w:val="15"/>
          <w:szCs w:val="15"/>
        </w:rPr>
        <w:t>!</w:t>
      </w:r>
    </w:p>
    <w:p w:rsidR="0034620E" w:rsidRPr="0022268D" w:rsidRDefault="0034620E" w:rsidP="0034620E">
      <w:pPr>
        <w:rPr>
          <w:sz w:val="15"/>
          <w:szCs w:val="15"/>
        </w:rPr>
      </w:pPr>
    </w:p>
    <w:p w:rsidR="0034620E" w:rsidRPr="0022268D" w:rsidRDefault="0034620E" w:rsidP="0034620E">
      <w:pPr>
        <w:rPr>
          <w:sz w:val="15"/>
          <w:szCs w:val="15"/>
        </w:rPr>
      </w:pPr>
      <w:r w:rsidRPr="0022268D">
        <w:rPr>
          <w:rFonts w:hint="eastAsia"/>
          <w:sz w:val="15"/>
          <w:szCs w:val="15"/>
        </w:rPr>
        <w:t>新版本的</w:t>
      </w:r>
      <w:r w:rsidRPr="0022268D">
        <w:rPr>
          <w:rFonts w:hint="eastAsia"/>
          <w:sz w:val="15"/>
          <w:szCs w:val="15"/>
        </w:rPr>
        <w:t>s</w:t>
      </w:r>
      <w:r w:rsidRPr="0022268D">
        <w:rPr>
          <w:sz w:val="15"/>
          <w:szCs w:val="15"/>
        </w:rPr>
        <w:t>trutsPrepareAndExecuteFilter</w:t>
      </w:r>
      <w:r w:rsidRPr="0022268D">
        <w:rPr>
          <w:rFonts w:hint="eastAsia"/>
          <w:sz w:val="15"/>
          <w:szCs w:val="15"/>
        </w:rPr>
        <w:t>则没有</w:t>
      </w:r>
      <w:r w:rsidR="003379AF">
        <w:rPr>
          <w:rFonts w:asciiTheme="minorEastAsia" w:eastAsiaTheme="minorEastAsia" w:hAnsiTheme="minorEastAsia" w:hint="eastAsia"/>
          <w:sz w:val="15"/>
          <w:szCs w:val="15"/>
        </w:rPr>
        <w:t>这样的</w:t>
      </w:r>
      <w:r w:rsidRPr="0022268D">
        <w:rPr>
          <w:rFonts w:hint="eastAsia"/>
          <w:sz w:val="15"/>
          <w:szCs w:val="15"/>
        </w:rPr>
        <w:t>问题</w:t>
      </w:r>
    </w:p>
    <w:p w:rsidR="0034620E" w:rsidRPr="0022268D" w:rsidRDefault="0034620E" w:rsidP="0034620E">
      <w:pPr>
        <w:pStyle w:val="2"/>
      </w:pPr>
      <w:r w:rsidRPr="0022268D">
        <w:rPr>
          <w:rFonts w:ascii="Arial" w:hAnsi="Arial" w:cs="Arial"/>
          <w:color w:val="333333"/>
        </w:rPr>
        <w:t> </w:t>
      </w:r>
      <w:r w:rsidRPr="0022268D">
        <w:rPr>
          <w:rFonts w:hint="eastAsia"/>
        </w:rPr>
        <w:t>init</w:t>
      </w:r>
    </w:p>
    <w:p w:rsidR="0034620E" w:rsidRPr="0022268D" w:rsidRDefault="0034620E" w:rsidP="0034620E">
      <w:pPr>
        <w:rPr>
          <w:sz w:val="15"/>
          <w:szCs w:val="15"/>
        </w:rPr>
      </w:pPr>
      <w:r w:rsidRPr="0022268D">
        <w:rPr>
          <w:sz w:val="15"/>
          <w:szCs w:val="15"/>
        </w:rPr>
        <w:t> init</w:t>
      </w:r>
      <w:r w:rsidRPr="0022268D">
        <w:rPr>
          <w:sz w:val="15"/>
          <w:szCs w:val="15"/>
        </w:rPr>
        <w:t>是</w:t>
      </w:r>
      <w:r w:rsidRPr="0022268D">
        <w:rPr>
          <w:sz w:val="15"/>
          <w:szCs w:val="15"/>
        </w:rPr>
        <w:t>Filter</w:t>
      </w:r>
      <w:r w:rsidRPr="0022268D">
        <w:rPr>
          <w:sz w:val="15"/>
          <w:szCs w:val="15"/>
        </w:rPr>
        <w:t>第一个运行的方法，我们看下</w:t>
      </w:r>
      <w:r w:rsidRPr="0022268D">
        <w:rPr>
          <w:sz w:val="15"/>
          <w:szCs w:val="15"/>
        </w:rPr>
        <w:t>struts2</w:t>
      </w:r>
      <w:r w:rsidRPr="0022268D">
        <w:rPr>
          <w:sz w:val="15"/>
          <w:szCs w:val="15"/>
        </w:rPr>
        <w:t>的核心</w:t>
      </w:r>
      <w:r w:rsidRPr="0022268D">
        <w:rPr>
          <w:sz w:val="15"/>
          <w:szCs w:val="15"/>
        </w:rPr>
        <w:t>Filter</w:t>
      </w:r>
      <w:r w:rsidRPr="0022268D">
        <w:rPr>
          <w:sz w:val="15"/>
          <w:szCs w:val="15"/>
        </w:rPr>
        <w:t>在调用</w:t>
      </w:r>
      <w:r w:rsidRPr="0022268D">
        <w:rPr>
          <w:sz w:val="15"/>
          <w:szCs w:val="15"/>
        </w:rPr>
        <w:t>init</w:t>
      </w:r>
      <w:r w:rsidRPr="0022268D">
        <w:rPr>
          <w:sz w:val="15"/>
          <w:szCs w:val="15"/>
        </w:rPr>
        <w:t>方法初始化时做哪些工作：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34620E" w:rsidRPr="0022268D" w:rsidTr="00B96FD8">
        <w:tc>
          <w:tcPr>
            <w:tcW w:w="8522" w:type="dxa"/>
            <w:shd w:val="clear" w:color="auto" w:fill="auto"/>
          </w:tcPr>
          <w:p w:rsidR="0034620E" w:rsidRPr="00B96FD8" w:rsidRDefault="0034620E" w:rsidP="00B96F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B96FD8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B96FD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96FD8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B96FD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init(FilterConfig filterConfig) </w:t>
            </w:r>
            <w:r w:rsidRPr="00B96FD8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throws</w:t>
            </w:r>
            <w:r w:rsidRPr="00B96FD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ServletException {</w:t>
            </w:r>
          </w:p>
          <w:p w:rsidR="00DF10E0" w:rsidRDefault="0034620E" w:rsidP="00B96FD8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 w:hint="eastAsia"/>
                <w:color w:val="000000"/>
                <w:kern w:val="0"/>
                <w:sz w:val="15"/>
                <w:szCs w:val="15"/>
              </w:rPr>
            </w:pPr>
            <w:r w:rsidRPr="00B96FD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      </w:t>
            </w:r>
            <w:r w:rsidR="00DF10E0">
              <w:rPr>
                <w:rFonts w:ascii="Courier New" w:eastAsiaTheme="minorEastAsia" w:hAnsi="Courier New" w:cs="Courier New" w:hint="eastAsia"/>
                <w:color w:val="000000"/>
                <w:kern w:val="0"/>
                <w:sz w:val="15"/>
                <w:szCs w:val="15"/>
              </w:rPr>
              <w:t>//</w:t>
            </w:r>
            <w:r w:rsidR="00DF10E0">
              <w:rPr>
                <w:rFonts w:ascii="Courier New" w:eastAsiaTheme="minorEastAsia" w:hAnsi="Courier New" w:cs="Courier New" w:hint="eastAsia"/>
                <w:color w:val="000000"/>
                <w:kern w:val="0"/>
                <w:sz w:val="15"/>
                <w:szCs w:val="15"/>
              </w:rPr>
              <w:t>工具类，帮助做初始化操作</w:t>
            </w:r>
            <w:r w:rsidRPr="00B96FD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</w:p>
          <w:p w:rsidR="0034620E" w:rsidRPr="00B96FD8" w:rsidRDefault="0034620E" w:rsidP="00DF10E0">
            <w:pPr>
              <w:autoSpaceDE w:val="0"/>
              <w:autoSpaceDN w:val="0"/>
              <w:adjustRightInd w:val="0"/>
              <w:ind w:firstLineChars="350" w:firstLine="525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B96FD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InitOperations init = </w:t>
            </w:r>
            <w:r w:rsidRPr="00B96FD8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B96FD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InitOperations();</w:t>
            </w:r>
          </w:p>
          <w:p w:rsidR="0034620E" w:rsidRPr="00B96FD8" w:rsidRDefault="0034620E" w:rsidP="00B96FD8">
            <w:pPr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B96FD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B96FD8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try</w:t>
            </w:r>
            <w:r w:rsidRPr="00B96FD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34620E" w:rsidRPr="00B96FD8" w:rsidRDefault="0034620E" w:rsidP="00B96FD8">
            <w:pPr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</w:rPr>
            </w:pPr>
            <w:r w:rsidRPr="00B96FD8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</w:rPr>
              <w:t xml:space="preserve">            </w:t>
            </w:r>
            <w:r w:rsidRPr="00B96FD8">
              <w:rPr>
                <w:rStyle w:val="comment"/>
                <w:color w:val="008200"/>
                <w:sz w:val="15"/>
                <w:szCs w:val="15"/>
                <w:bdr w:val="none" w:sz="0" w:space="0" w:color="auto" w:frame="1"/>
              </w:rPr>
              <w:t>//</w:t>
            </w:r>
            <w:r w:rsidRPr="00B96FD8">
              <w:rPr>
                <w:rStyle w:val="comment"/>
                <w:rFonts w:ascii="宋体" w:eastAsia="宋体" w:hAnsi="宋体" w:cs="宋体" w:hint="eastAsia"/>
                <w:color w:val="008200"/>
                <w:sz w:val="15"/>
                <w:szCs w:val="15"/>
                <w:bdr w:val="none" w:sz="0" w:space="0" w:color="auto" w:frame="1"/>
              </w:rPr>
              <w:t>封装</w:t>
            </w:r>
            <w:r w:rsidRPr="00B96FD8">
              <w:rPr>
                <w:rStyle w:val="comment"/>
                <w:color w:val="008200"/>
                <w:sz w:val="15"/>
                <w:szCs w:val="15"/>
                <w:bdr w:val="none" w:sz="0" w:space="0" w:color="auto" w:frame="1"/>
              </w:rPr>
              <w:t>filterConfig</w:t>
            </w:r>
            <w:r w:rsidRPr="00B96FD8">
              <w:rPr>
                <w:rStyle w:val="comment"/>
                <w:rFonts w:ascii="宋体" w:eastAsia="宋体" w:hAnsi="宋体" w:cs="宋体" w:hint="eastAsia"/>
                <w:color w:val="008200"/>
                <w:sz w:val="15"/>
                <w:szCs w:val="15"/>
                <w:bdr w:val="none" w:sz="0" w:space="0" w:color="auto" w:frame="1"/>
              </w:rPr>
              <w:t>，其中有个主要方法</w:t>
            </w:r>
            <w:r w:rsidRPr="00B96FD8">
              <w:rPr>
                <w:rStyle w:val="comment"/>
                <w:color w:val="008200"/>
                <w:sz w:val="15"/>
                <w:szCs w:val="15"/>
                <w:bdr w:val="none" w:sz="0" w:space="0" w:color="auto" w:frame="1"/>
              </w:rPr>
              <w:t>getInitParameterNames</w:t>
            </w:r>
            <w:r w:rsidRPr="00B96FD8">
              <w:rPr>
                <w:rStyle w:val="comment"/>
                <w:rFonts w:ascii="宋体" w:eastAsia="宋体" w:hAnsi="宋体" w:cs="宋体" w:hint="eastAsia"/>
                <w:color w:val="008200"/>
                <w:sz w:val="15"/>
                <w:szCs w:val="15"/>
                <w:bdr w:val="none" w:sz="0" w:space="0" w:color="auto" w:frame="1"/>
              </w:rPr>
              <w:t>将参数名字以</w:t>
            </w:r>
            <w:r w:rsidRPr="00B96FD8">
              <w:rPr>
                <w:rStyle w:val="comment"/>
                <w:color w:val="008200"/>
                <w:sz w:val="15"/>
                <w:szCs w:val="15"/>
                <w:bdr w:val="none" w:sz="0" w:space="0" w:color="auto" w:frame="1"/>
              </w:rPr>
              <w:t>String</w:t>
            </w:r>
            <w:r w:rsidRPr="00B96FD8">
              <w:rPr>
                <w:rStyle w:val="comment"/>
                <w:rFonts w:ascii="宋体" w:eastAsia="宋体" w:hAnsi="宋体" w:cs="宋体" w:hint="eastAsia"/>
                <w:color w:val="008200"/>
                <w:sz w:val="15"/>
                <w:szCs w:val="15"/>
                <w:bdr w:val="none" w:sz="0" w:space="0" w:color="auto" w:frame="1"/>
              </w:rPr>
              <w:t>格式存储在</w:t>
            </w:r>
            <w:r w:rsidRPr="00B96FD8">
              <w:rPr>
                <w:rStyle w:val="comment"/>
                <w:color w:val="008200"/>
                <w:sz w:val="15"/>
                <w:szCs w:val="15"/>
                <w:bdr w:val="none" w:sz="0" w:space="0" w:color="auto" w:frame="1"/>
              </w:rPr>
              <w:t>List</w:t>
            </w:r>
            <w:r w:rsidRPr="00B96FD8">
              <w:rPr>
                <w:rStyle w:val="comment"/>
                <w:rFonts w:ascii="宋体" w:eastAsia="宋体" w:hAnsi="宋体" w:cs="宋体" w:hint="eastAsia"/>
                <w:color w:val="008200"/>
                <w:sz w:val="15"/>
                <w:szCs w:val="15"/>
                <w:bdr w:val="none" w:sz="0" w:space="0" w:color="auto" w:frame="1"/>
              </w:rPr>
              <w:t>中</w:t>
            </w:r>
          </w:p>
          <w:p w:rsidR="0034620E" w:rsidRPr="00B96FD8" w:rsidRDefault="0034620E" w:rsidP="00B96FD8">
            <w:pPr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B96FD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           FilterHostConfig config = </w:t>
            </w:r>
            <w:r w:rsidRPr="00B96FD8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B96FD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FilterHostConfig(filterConfig);</w:t>
            </w:r>
          </w:p>
          <w:p w:rsidR="0034620E" w:rsidRPr="00B96FD8" w:rsidRDefault="0034620E" w:rsidP="00B96FD8">
            <w:pPr>
              <w:autoSpaceDE w:val="0"/>
              <w:autoSpaceDN w:val="0"/>
              <w:adjustRightInd w:val="0"/>
              <w:ind w:firstLineChars="600" w:firstLine="900"/>
              <w:rPr>
                <w:rFonts w:ascii="Courier New" w:eastAsia="宋体" w:hAnsi="Courier New" w:cs="Courier New"/>
                <w:kern w:val="0"/>
                <w:sz w:val="15"/>
                <w:szCs w:val="15"/>
              </w:rPr>
            </w:pPr>
            <w:r w:rsidRPr="00B96FD8">
              <w:rPr>
                <w:rStyle w:val="comment"/>
                <w:color w:val="008200"/>
                <w:sz w:val="15"/>
                <w:szCs w:val="15"/>
                <w:bdr w:val="none" w:sz="0" w:space="0" w:color="auto" w:frame="1"/>
              </w:rPr>
              <w:t>// </w:t>
            </w:r>
            <w:r w:rsidRPr="00B96FD8">
              <w:rPr>
                <w:rStyle w:val="comment"/>
                <w:color w:val="008200"/>
                <w:sz w:val="15"/>
                <w:szCs w:val="15"/>
                <w:bdr w:val="none" w:sz="0" w:space="0" w:color="auto" w:frame="1"/>
              </w:rPr>
              <w:t>初始化</w:t>
            </w:r>
            <w:r w:rsidRPr="00B96FD8">
              <w:rPr>
                <w:color w:val="000000"/>
                <w:sz w:val="15"/>
                <w:szCs w:val="15"/>
                <w:bdr w:val="none" w:sz="0" w:space="0" w:color="auto" w:frame="1"/>
              </w:rPr>
              <w:t> </w:t>
            </w:r>
            <w:r w:rsidR="0020774E">
              <w:rPr>
                <w:rFonts w:asciiTheme="minorEastAsia" w:eastAsiaTheme="minorEastAsia" w:hAnsiTheme="minorEastAsia" w:hint="eastAsia"/>
                <w:color w:val="000000"/>
                <w:sz w:val="15"/>
                <w:szCs w:val="15"/>
                <w:bdr w:val="none" w:sz="0" w:space="0" w:color="auto" w:frame="1"/>
              </w:rPr>
              <w:t>logFactory</w:t>
            </w:r>
          </w:p>
          <w:p w:rsidR="0034620E" w:rsidRPr="00B96FD8" w:rsidRDefault="0034620E" w:rsidP="00B96FD8">
            <w:pPr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B96FD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           init.initLogging(config);</w:t>
            </w:r>
          </w:p>
          <w:p w:rsidR="0034620E" w:rsidRPr="00A418ED" w:rsidRDefault="0034620E" w:rsidP="00B96FD8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 w:hint="eastAsia"/>
                <w:kern w:val="0"/>
                <w:sz w:val="15"/>
                <w:szCs w:val="15"/>
              </w:rPr>
            </w:pPr>
            <w:r w:rsidRPr="00B96FD8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</w:rPr>
              <w:t xml:space="preserve">            //</w:t>
            </w:r>
            <w:r w:rsidRPr="00B96FD8">
              <w:rPr>
                <w:rStyle w:val="comment"/>
                <w:color w:val="008200"/>
                <w:sz w:val="15"/>
                <w:szCs w:val="15"/>
                <w:bdr w:val="none" w:sz="0" w:space="0" w:color="auto" w:frame="1"/>
              </w:rPr>
              <w:t>创建</w:t>
            </w:r>
            <w:r w:rsidRPr="00B96FD8">
              <w:rPr>
                <w:rStyle w:val="comment"/>
                <w:color w:val="008200"/>
                <w:sz w:val="15"/>
                <w:szCs w:val="15"/>
                <w:bdr w:val="none" w:sz="0" w:space="0" w:color="auto" w:frame="1"/>
              </w:rPr>
              <w:t>dispatcher </w:t>
            </w:r>
            <w:r w:rsidR="00A418ED">
              <w:rPr>
                <w:rStyle w:val="comment"/>
                <w:color w:val="008200"/>
                <w:sz w:val="15"/>
                <w:szCs w:val="15"/>
                <w:bdr w:val="none" w:sz="0" w:space="0" w:color="auto" w:frame="1"/>
              </w:rPr>
              <w:t>，并初始化</w:t>
            </w:r>
          </w:p>
          <w:p w:rsidR="0034620E" w:rsidRPr="00B96FD8" w:rsidRDefault="0034620E" w:rsidP="00B96F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B96FD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           Dispatcher dispatcher = init.initDispatcher(config);</w:t>
            </w:r>
          </w:p>
          <w:p w:rsidR="0034620E" w:rsidRPr="00B96FD8" w:rsidRDefault="0034620E" w:rsidP="00B96F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B96FD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           init.initStaticContentLoader(config, dispatcher);</w:t>
            </w:r>
          </w:p>
          <w:p w:rsidR="0034620E" w:rsidRPr="00B96FD8" w:rsidRDefault="0034620E" w:rsidP="00B96FD8">
            <w:pPr>
              <w:autoSpaceDE w:val="0"/>
              <w:autoSpaceDN w:val="0"/>
              <w:adjustRightInd w:val="0"/>
              <w:ind w:firstLineChars="600" w:firstLine="900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B96FD8">
              <w:rPr>
                <w:rStyle w:val="comment"/>
                <w:color w:val="008200"/>
                <w:sz w:val="15"/>
                <w:szCs w:val="15"/>
                <w:bdr w:val="none" w:sz="0" w:space="0" w:color="auto" w:frame="1"/>
              </w:rPr>
              <w:t>//</w:t>
            </w:r>
            <w:r w:rsidRPr="00B96FD8">
              <w:rPr>
                <w:rStyle w:val="comment"/>
                <w:color w:val="008200"/>
                <w:sz w:val="15"/>
                <w:szCs w:val="15"/>
                <w:bdr w:val="none" w:sz="0" w:space="0" w:color="auto" w:frame="1"/>
              </w:rPr>
              <w:t>初始化类属性：</w:t>
            </w:r>
            <w:r w:rsidRPr="00B96FD8">
              <w:rPr>
                <w:rStyle w:val="comment"/>
                <w:color w:val="008200"/>
                <w:sz w:val="15"/>
                <w:szCs w:val="15"/>
                <w:bdr w:val="none" w:sz="0" w:space="0" w:color="auto" w:frame="1"/>
              </w:rPr>
              <w:t>prepare </w:t>
            </w:r>
            <w:r w:rsidRPr="00B96FD8">
              <w:rPr>
                <w:rStyle w:val="comment"/>
                <w:color w:val="008200"/>
                <w:sz w:val="15"/>
                <w:szCs w:val="15"/>
                <w:bdr w:val="none" w:sz="0" w:space="0" w:color="auto" w:frame="1"/>
              </w:rPr>
              <w:t>、</w:t>
            </w:r>
            <w:r w:rsidRPr="00B96FD8">
              <w:rPr>
                <w:rStyle w:val="comment"/>
                <w:color w:val="008200"/>
                <w:sz w:val="15"/>
                <w:szCs w:val="15"/>
                <w:bdr w:val="none" w:sz="0" w:space="0" w:color="auto" w:frame="1"/>
              </w:rPr>
              <w:t>execute</w:t>
            </w:r>
          </w:p>
          <w:p w:rsidR="0034620E" w:rsidRPr="00B96FD8" w:rsidRDefault="0034620E" w:rsidP="00B96F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B96FD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           </w:t>
            </w:r>
            <w:r w:rsidRPr="00B96FD8">
              <w:rPr>
                <w:rFonts w:ascii="Courier New" w:hAnsi="Courier New" w:cs="Courier New"/>
                <w:color w:val="0000C0"/>
                <w:kern w:val="0"/>
                <w:sz w:val="15"/>
                <w:szCs w:val="15"/>
              </w:rPr>
              <w:t>prepare</w:t>
            </w:r>
            <w:r w:rsidRPr="00B96FD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= </w:t>
            </w:r>
            <w:r w:rsidRPr="00B96FD8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B96FD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PrepareOperations(filterConfig.getServletContext(), dispatcher);</w:t>
            </w:r>
          </w:p>
          <w:p w:rsidR="0034620E" w:rsidRPr="00B96FD8" w:rsidRDefault="0034620E" w:rsidP="00B96F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B96FD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           </w:t>
            </w:r>
            <w:r w:rsidRPr="00B96FD8">
              <w:rPr>
                <w:rFonts w:ascii="Courier New" w:hAnsi="Courier New" w:cs="Courier New"/>
                <w:color w:val="0000C0"/>
                <w:kern w:val="0"/>
                <w:sz w:val="15"/>
                <w:szCs w:val="15"/>
              </w:rPr>
              <w:t>execute</w:t>
            </w:r>
            <w:r w:rsidRPr="00B96FD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= </w:t>
            </w:r>
            <w:r w:rsidRPr="00B96FD8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B96FD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ExecuteOperations(filterConfig.getServletContext(), dispatcher);</w:t>
            </w:r>
          </w:p>
          <w:p w:rsidR="0034620E" w:rsidRPr="00B96FD8" w:rsidRDefault="0034620E" w:rsidP="00B96FD8">
            <w:pPr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B96FD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       } </w:t>
            </w:r>
            <w:r w:rsidRPr="00B96FD8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finally</w:t>
            </w:r>
            <w:r w:rsidRPr="00B96FD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34620E" w:rsidRPr="00B96FD8" w:rsidRDefault="0034620E" w:rsidP="00B96FD8">
            <w:pPr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</w:rPr>
            </w:pPr>
            <w:r w:rsidRPr="00B96FD8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</w:rPr>
              <w:t xml:space="preserve">           </w:t>
            </w:r>
            <w:r w:rsidRPr="00B96FD8">
              <w:rPr>
                <w:rStyle w:val="comment"/>
                <w:color w:val="008200"/>
                <w:sz w:val="15"/>
                <w:szCs w:val="15"/>
                <w:bdr w:val="none" w:sz="0" w:space="0" w:color="auto" w:frame="1"/>
              </w:rPr>
              <w:t>//</w:t>
            </w:r>
            <w:r w:rsidRPr="00B96FD8">
              <w:rPr>
                <w:rStyle w:val="comment"/>
                <w:color w:val="008200"/>
                <w:sz w:val="15"/>
                <w:szCs w:val="15"/>
                <w:bdr w:val="none" w:sz="0" w:space="0" w:color="auto" w:frame="1"/>
              </w:rPr>
              <w:t>回调空的</w:t>
            </w:r>
            <w:r w:rsidRPr="00B96FD8">
              <w:rPr>
                <w:rStyle w:val="comment"/>
                <w:color w:val="008200"/>
                <w:sz w:val="15"/>
                <w:szCs w:val="15"/>
                <w:bdr w:val="none" w:sz="0" w:space="0" w:color="auto" w:frame="1"/>
              </w:rPr>
              <w:t>postInit</w:t>
            </w:r>
            <w:r w:rsidRPr="00B96FD8">
              <w:rPr>
                <w:rStyle w:val="comment"/>
                <w:color w:val="008200"/>
                <w:sz w:val="15"/>
                <w:szCs w:val="15"/>
                <w:bdr w:val="none" w:sz="0" w:space="0" w:color="auto" w:frame="1"/>
              </w:rPr>
              <w:t>方法</w:t>
            </w:r>
            <w:r w:rsidRPr="00B96FD8">
              <w:rPr>
                <w:color w:val="000000"/>
                <w:sz w:val="15"/>
                <w:szCs w:val="15"/>
                <w:bdr w:val="none" w:sz="0" w:space="0" w:color="auto" w:frame="1"/>
              </w:rPr>
              <w:t> </w:t>
            </w:r>
          </w:p>
          <w:p w:rsidR="0034620E" w:rsidRPr="00B96FD8" w:rsidRDefault="0034620E" w:rsidP="00B96F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B96FD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           init.cleanup();</w:t>
            </w:r>
          </w:p>
          <w:p w:rsidR="0034620E" w:rsidRPr="00B96FD8" w:rsidRDefault="0034620E" w:rsidP="00B96F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B96FD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       }</w:t>
            </w:r>
          </w:p>
          <w:p w:rsidR="0034620E" w:rsidRPr="00B96FD8" w:rsidRDefault="0034620E" w:rsidP="00B96F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5"/>
                <w:szCs w:val="15"/>
              </w:rPr>
            </w:pPr>
          </w:p>
          <w:p w:rsidR="0034620E" w:rsidRPr="00B96FD8" w:rsidRDefault="0034620E" w:rsidP="00B96FD8">
            <w:pPr>
              <w:rPr>
                <w:sz w:val="15"/>
                <w:szCs w:val="15"/>
              </w:rPr>
            </w:pPr>
            <w:r w:rsidRPr="00B96FD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   }</w:t>
            </w:r>
          </w:p>
        </w:tc>
      </w:tr>
    </w:tbl>
    <w:p w:rsidR="0034620E" w:rsidRPr="0034620E" w:rsidRDefault="0034620E" w:rsidP="0034620E">
      <w:pPr>
        <w:rPr>
          <w:rFonts w:eastAsia="宋体" w:hint="eastAsia"/>
          <w:sz w:val="15"/>
          <w:szCs w:val="15"/>
        </w:rPr>
      </w:pPr>
    </w:p>
    <w:p w:rsidR="0034620E" w:rsidRPr="0034620E" w:rsidRDefault="0034620E" w:rsidP="0034620E">
      <w:pPr>
        <w:rPr>
          <w:rFonts w:eastAsia="宋体" w:hint="eastAsia"/>
          <w:sz w:val="15"/>
          <w:szCs w:val="15"/>
        </w:rPr>
      </w:pPr>
    </w:p>
    <w:p w:rsidR="0034620E" w:rsidRPr="0022268D" w:rsidRDefault="0034620E" w:rsidP="0034620E">
      <w:pPr>
        <w:pStyle w:val="3"/>
        <w:tabs>
          <w:tab w:val="clear" w:pos="720"/>
          <w:tab w:val="num" w:pos="1287"/>
        </w:tabs>
        <w:ind w:left="1287"/>
      </w:pPr>
      <w:r w:rsidRPr="0022268D">
        <w:t>FilterHostConfig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34620E" w:rsidRPr="0022268D" w:rsidTr="00B96FD8">
        <w:tc>
          <w:tcPr>
            <w:tcW w:w="8522" w:type="dxa"/>
            <w:shd w:val="clear" w:color="auto" w:fill="auto"/>
          </w:tcPr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public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class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FilterHostConfig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implements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HostConfig {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private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FilterConfig config;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 w:hint="eastAsia"/>
                <w:kern w:val="0"/>
                <w:sz w:val="15"/>
                <w:szCs w:val="15"/>
                <w:lang w:bidi="ar-SA"/>
              </w:rPr>
              <w:t xml:space="preserve">    //</w:t>
            </w:r>
            <w:r w:rsidRPr="00B96FD8">
              <w:rPr>
                <w:rStyle w:val="comment"/>
                <w:color w:val="008200"/>
                <w:sz w:val="15"/>
                <w:szCs w:val="15"/>
                <w:bdr w:val="none" w:sz="0" w:space="0" w:color="auto" w:frame="1"/>
              </w:rPr>
              <w:t>根据</w:t>
            </w:r>
            <w:r w:rsidRPr="00B96FD8">
              <w:rPr>
                <w:rStyle w:val="comment"/>
                <w:color w:val="008200"/>
                <w:sz w:val="15"/>
                <w:szCs w:val="15"/>
                <w:bdr w:val="none" w:sz="0" w:space="0" w:color="auto" w:frame="1"/>
              </w:rPr>
              <w:t>init-param</w:t>
            </w:r>
            <w:r w:rsidRPr="00B96FD8">
              <w:rPr>
                <w:rStyle w:val="comment"/>
                <w:color w:val="008200"/>
                <w:sz w:val="15"/>
                <w:szCs w:val="15"/>
                <w:bdr w:val="none" w:sz="0" w:space="0" w:color="auto" w:frame="1"/>
              </w:rPr>
              <w:t>配置的</w:t>
            </w:r>
            <w:r w:rsidRPr="00B96FD8">
              <w:rPr>
                <w:rStyle w:val="comment"/>
                <w:color w:val="008200"/>
                <w:sz w:val="15"/>
                <w:szCs w:val="15"/>
                <w:bdr w:val="none" w:sz="0" w:space="0" w:color="auto" w:frame="1"/>
              </w:rPr>
              <w:t>param-name</w:t>
            </w:r>
            <w:r w:rsidRPr="00B96FD8">
              <w:rPr>
                <w:rStyle w:val="comment"/>
                <w:color w:val="008200"/>
                <w:sz w:val="15"/>
                <w:szCs w:val="15"/>
                <w:bdr w:val="none" w:sz="0" w:space="0" w:color="auto" w:frame="1"/>
              </w:rPr>
              <w:t>获取</w:t>
            </w:r>
            <w:r w:rsidRPr="00B96FD8">
              <w:rPr>
                <w:rStyle w:val="comment"/>
                <w:color w:val="008200"/>
                <w:sz w:val="15"/>
                <w:szCs w:val="15"/>
                <w:bdr w:val="none" w:sz="0" w:space="0" w:color="auto" w:frame="1"/>
              </w:rPr>
              <w:t>param-value</w:t>
            </w:r>
            <w:r w:rsidRPr="00B96FD8">
              <w:rPr>
                <w:rStyle w:val="comment"/>
                <w:color w:val="008200"/>
                <w:sz w:val="15"/>
                <w:szCs w:val="15"/>
                <w:bdr w:val="none" w:sz="0" w:space="0" w:color="auto" w:frame="1"/>
              </w:rPr>
              <w:t>的值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public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highlight w:val="lightGray"/>
                <w:lang w:bidi="ar-SA"/>
              </w:rPr>
              <w:t>FilterHostConfig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(FilterConfig config) {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this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.config = config;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ind w:firstLine="420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}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ind w:firstLine="420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</w:pP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ind w:firstLine="42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  <w:lang w:bidi="ar-SA"/>
              </w:rPr>
              <w:t>//</w:t>
            </w:r>
            <w:r w:rsidRPr="00B96FD8">
              <w:rPr>
                <w:rStyle w:val="comment"/>
                <w:color w:val="008200"/>
                <w:sz w:val="15"/>
                <w:szCs w:val="15"/>
                <w:bdr w:val="none" w:sz="0" w:space="0" w:color="auto" w:frame="1"/>
              </w:rPr>
              <w:t>返回初始化参数名的</w:t>
            </w:r>
            <w:r w:rsidRPr="00B96FD8">
              <w:rPr>
                <w:rStyle w:val="comment"/>
                <w:color w:val="008200"/>
                <w:sz w:val="15"/>
                <w:szCs w:val="15"/>
                <w:bdr w:val="none" w:sz="0" w:space="0" w:color="auto" w:frame="1"/>
              </w:rPr>
              <w:t>List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public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String getInitParameter(String key) {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return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config.getInitParameter(key);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}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public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Iterator&lt;String&gt; getInitParameterNames() {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return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MakeIterator.convert(config.getInitParameterNames());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}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public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ServletContext getServletContext() {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return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config.getServletContext();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}</w:t>
            </w:r>
          </w:p>
          <w:p w:rsidR="0034620E" w:rsidRPr="00B96FD8" w:rsidRDefault="0034620E" w:rsidP="00B96FD8">
            <w:pPr>
              <w:rPr>
                <w:sz w:val="15"/>
                <w:szCs w:val="15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}</w:t>
            </w:r>
          </w:p>
        </w:tc>
      </w:tr>
      <w:tr w:rsidR="0034620E" w:rsidRPr="0022268D" w:rsidTr="00B96FD8">
        <w:tc>
          <w:tcPr>
            <w:tcW w:w="8522" w:type="dxa"/>
            <w:shd w:val="clear" w:color="auto" w:fill="auto"/>
          </w:tcPr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lastRenderedPageBreak/>
              <w:t>public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interface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highlight w:val="lightGray"/>
                <w:lang w:bidi="ar-SA"/>
              </w:rPr>
              <w:t>HostConfig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{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</w:t>
            </w:r>
            <w:r w:rsidRPr="00B96FD8">
              <w:rPr>
                <w:rFonts w:ascii="Courier New" w:eastAsia="宋体" w:hAnsi="Courier New" w:cs="Courier New"/>
                <w:color w:val="3F5FBF"/>
                <w:kern w:val="0"/>
                <w:sz w:val="15"/>
                <w:szCs w:val="15"/>
                <w:lang w:bidi="ar-SA"/>
              </w:rPr>
              <w:t>/**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3F5FBF"/>
                <w:kern w:val="0"/>
                <w:sz w:val="15"/>
                <w:szCs w:val="15"/>
                <w:lang w:bidi="ar-SA"/>
              </w:rPr>
              <w:t xml:space="preserve">     *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9FBF"/>
                <w:kern w:val="0"/>
                <w:sz w:val="15"/>
                <w:szCs w:val="15"/>
                <w:lang w:bidi="ar-SA"/>
              </w:rPr>
              <w:t>@param</w:t>
            </w:r>
            <w:r w:rsidRPr="00B96FD8">
              <w:rPr>
                <w:rFonts w:ascii="Courier New" w:eastAsia="宋体" w:hAnsi="Courier New" w:cs="Courier New"/>
                <w:color w:val="3F5FBF"/>
                <w:kern w:val="0"/>
                <w:sz w:val="15"/>
                <w:szCs w:val="15"/>
                <w:lang w:bidi="ar-SA"/>
              </w:rPr>
              <w:t xml:space="preserve"> key The parameter key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3F5FBF"/>
                <w:kern w:val="0"/>
                <w:sz w:val="15"/>
                <w:szCs w:val="15"/>
                <w:lang w:bidi="ar-SA"/>
              </w:rPr>
              <w:t xml:space="preserve">     *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9FBF"/>
                <w:kern w:val="0"/>
                <w:sz w:val="15"/>
                <w:szCs w:val="15"/>
                <w:lang w:bidi="ar-SA"/>
              </w:rPr>
              <w:t>@return</w:t>
            </w:r>
            <w:r w:rsidRPr="00B96FD8">
              <w:rPr>
                <w:rFonts w:ascii="Courier New" w:eastAsia="宋体" w:hAnsi="Courier New" w:cs="Courier New"/>
                <w:color w:val="3F5FBF"/>
                <w:kern w:val="0"/>
                <w:sz w:val="15"/>
                <w:szCs w:val="15"/>
                <w:lang w:bidi="ar-SA"/>
              </w:rPr>
              <w:t xml:space="preserve"> The parameter value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3F5FBF"/>
                <w:kern w:val="0"/>
                <w:sz w:val="15"/>
                <w:szCs w:val="15"/>
                <w:lang w:bidi="ar-SA"/>
              </w:rPr>
              <w:t xml:space="preserve">     */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String getInitParameter(String key);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</w:t>
            </w:r>
            <w:r w:rsidRPr="00B96FD8">
              <w:rPr>
                <w:rFonts w:ascii="Courier New" w:eastAsia="宋体" w:hAnsi="Courier New" w:cs="Courier New"/>
                <w:color w:val="3F5FBF"/>
                <w:kern w:val="0"/>
                <w:sz w:val="15"/>
                <w:szCs w:val="15"/>
                <w:lang w:bidi="ar-SA"/>
              </w:rPr>
              <w:t>/**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3F5FBF"/>
                <w:kern w:val="0"/>
                <w:sz w:val="15"/>
                <w:szCs w:val="15"/>
                <w:lang w:bidi="ar-SA"/>
              </w:rPr>
              <w:t xml:space="preserve">     *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9FBF"/>
                <w:kern w:val="0"/>
                <w:sz w:val="15"/>
                <w:szCs w:val="15"/>
                <w:lang w:bidi="ar-SA"/>
              </w:rPr>
              <w:t>@return</w:t>
            </w:r>
            <w:r w:rsidRPr="00B96FD8">
              <w:rPr>
                <w:rFonts w:ascii="Courier New" w:eastAsia="宋体" w:hAnsi="Courier New" w:cs="Courier New"/>
                <w:color w:val="3F5FBF"/>
                <w:kern w:val="0"/>
                <w:sz w:val="15"/>
                <w:szCs w:val="15"/>
                <w:lang w:bidi="ar-SA"/>
              </w:rPr>
              <w:t xml:space="preserve"> A list of parameter names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3F5FBF"/>
                <w:kern w:val="0"/>
                <w:sz w:val="15"/>
                <w:szCs w:val="15"/>
                <w:lang w:bidi="ar-SA"/>
              </w:rPr>
              <w:t xml:space="preserve">     */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Iterator&lt;String&gt; getInitParameterNames();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</w:t>
            </w:r>
            <w:r w:rsidRPr="00B96FD8">
              <w:rPr>
                <w:rFonts w:ascii="Courier New" w:eastAsia="宋体" w:hAnsi="Courier New" w:cs="Courier New"/>
                <w:color w:val="3F5FBF"/>
                <w:kern w:val="0"/>
                <w:sz w:val="15"/>
                <w:szCs w:val="15"/>
                <w:lang w:bidi="ar-SA"/>
              </w:rPr>
              <w:t>/**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3F5FBF"/>
                <w:kern w:val="0"/>
                <w:sz w:val="15"/>
                <w:szCs w:val="15"/>
                <w:lang w:bidi="ar-SA"/>
              </w:rPr>
              <w:t xml:space="preserve">     *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9FBF"/>
                <w:kern w:val="0"/>
                <w:sz w:val="15"/>
                <w:szCs w:val="15"/>
                <w:lang w:bidi="ar-SA"/>
              </w:rPr>
              <w:t>@return</w:t>
            </w:r>
            <w:r w:rsidRPr="00B96FD8">
              <w:rPr>
                <w:rFonts w:ascii="Courier New" w:eastAsia="宋体" w:hAnsi="Courier New" w:cs="Courier New"/>
                <w:color w:val="3F5FBF"/>
                <w:kern w:val="0"/>
                <w:sz w:val="15"/>
                <w:szCs w:val="15"/>
                <w:lang w:bidi="ar-SA"/>
              </w:rPr>
              <w:t xml:space="preserve"> The servlet context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3F5FBF"/>
                <w:kern w:val="0"/>
                <w:sz w:val="15"/>
                <w:szCs w:val="15"/>
                <w:lang w:bidi="ar-SA"/>
              </w:rPr>
              <w:t xml:space="preserve">     */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ServletContext getServletContext();</w:t>
            </w:r>
          </w:p>
          <w:p w:rsidR="0034620E" w:rsidRPr="00B96FD8" w:rsidRDefault="0034620E" w:rsidP="00B96FD8">
            <w:pPr>
              <w:pStyle w:val="af3"/>
              <w:ind w:left="432" w:firstLineChars="0" w:firstLine="0"/>
              <w:rPr>
                <w:sz w:val="15"/>
                <w:szCs w:val="15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}</w:t>
            </w:r>
          </w:p>
        </w:tc>
      </w:tr>
    </w:tbl>
    <w:p w:rsidR="0034620E" w:rsidRPr="0022268D" w:rsidRDefault="0034620E" w:rsidP="0034620E">
      <w:pPr>
        <w:rPr>
          <w:sz w:val="15"/>
          <w:szCs w:val="15"/>
        </w:rPr>
      </w:pPr>
    </w:p>
    <w:p w:rsidR="0034620E" w:rsidRPr="0022268D" w:rsidRDefault="0034620E" w:rsidP="0034620E">
      <w:pPr>
        <w:pStyle w:val="3"/>
        <w:tabs>
          <w:tab w:val="clear" w:pos="720"/>
          <w:tab w:val="num" w:pos="1287"/>
        </w:tabs>
        <w:ind w:left="1287"/>
      </w:pPr>
      <w:r w:rsidRPr="0034620E">
        <w:rPr>
          <w:rFonts w:eastAsia="宋体" w:hint="eastAsia"/>
          <w:lang w:bidi="ar-SA"/>
        </w:rPr>
        <w:t>I</w:t>
      </w:r>
      <w:r w:rsidRPr="0022268D">
        <w:rPr>
          <w:rFonts w:hint="eastAsia"/>
          <w:lang w:bidi="ar-SA"/>
        </w:rPr>
        <w:t>nitOperations</w:t>
      </w:r>
      <w:r w:rsidRPr="0034620E">
        <w:rPr>
          <w:rFonts w:eastAsia="宋体" w:hint="eastAsia"/>
          <w:lang w:bidi="ar-SA"/>
        </w:rPr>
        <w:t>#</w:t>
      </w:r>
      <w:r w:rsidRPr="0022268D">
        <w:t xml:space="preserve"> </w:t>
      </w:r>
      <w:r w:rsidRPr="0034620E">
        <w:rPr>
          <w:rFonts w:eastAsia="宋体"/>
          <w:lang w:bidi="ar-SA"/>
        </w:rPr>
        <w:t>initLogging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34620E" w:rsidRPr="0022268D" w:rsidTr="00B96FD8">
        <w:tc>
          <w:tcPr>
            <w:tcW w:w="8522" w:type="dxa"/>
            <w:shd w:val="clear" w:color="auto" w:fill="auto"/>
          </w:tcPr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public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void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highlight w:val="lightGray"/>
                <w:lang w:bidi="ar-SA"/>
              </w:rPr>
              <w:t>initLogging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(HostConfig filterConfig) {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String factoryName = filterConfig.getInitParameter(</w:t>
            </w:r>
            <w:r w:rsidRPr="00B96FD8">
              <w:rPr>
                <w:rFonts w:ascii="Courier New" w:eastAsia="宋体" w:hAnsi="Courier New" w:cs="Courier New"/>
                <w:color w:val="2A00FF"/>
                <w:kern w:val="0"/>
                <w:sz w:val="15"/>
                <w:szCs w:val="15"/>
                <w:lang w:bidi="ar-SA"/>
              </w:rPr>
              <w:t>"loggerFactory"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if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(factoryName !=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null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 {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try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{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Class cls = ClassLoaderUtils.loadClass(factoryName,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this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.getClass());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LoggerFactory fac = (LoggerFactory) cls.newInstance();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LoggerFactory.setLoggerFactory(fac);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}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catch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(InstantiationException e) {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lastRenderedPageBreak/>
              <w:t xml:space="preserve">                System.err.println(</w:t>
            </w:r>
            <w:r w:rsidRPr="00B96FD8">
              <w:rPr>
                <w:rFonts w:ascii="Courier New" w:eastAsia="宋体" w:hAnsi="Courier New" w:cs="Courier New"/>
                <w:color w:val="2A00FF"/>
                <w:kern w:val="0"/>
                <w:sz w:val="15"/>
                <w:szCs w:val="15"/>
                <w:lang w:bidi="ar-SA"/>
              </w:rPr>
              <w:t>"Unable to instantiate logger factory: "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+ factoryName + </w:t>
            </w:r>
            <w:r w:rsidRPr="00B96FD8">
              <w:rPr>
                <w:rFonts w:ascii="Courier New" w:eastAsia="宋体" w:hAnsi="Courier New" w:cs="Courier New"/>
                <w:color w:val="2A00FF"/>
                <w:kern w:val="0"/>
                <w:sz w:val="15"/>
                <w:szCs w:val="15"/>
                <w:lang w:bidi="ar-SA"/>
              </w:rPr>
              <w:t>", using default"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e.printStackTrace();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}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catch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(IllegalAccessException e) {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System.err.println(</w:t>
            </w:r>
            <w:r w:rsidRPr="00B96FD8">
              <w:rPr>
                <w:rFonts w:ascii="Courier New" w:eastAsia="宋体" w:hAnsi="Courier New" w:cs="Courier New"/>
                <w:color w:val="2A00FF"/>
                <w:kern w:val="0"/>
                <w:sz w:val="15"/>
                <w:szCs w:val="15"/>
                <w:lang w:bidi="ar-SA"/>
              </w:rPr>
              <w:t>"Unable to access logger factory: "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+ factoryName + </w:t>
            </w:r>
            <w:r w:rsidRPr="00B96FD8">
              <w:rPr>
                <w:rFonts w:ascii="Courier New" w:eastAsia="宋体" w:hAnsi="Courier New" w:cs="Courier New"/>
                <w:color w:val="2A00FF"/>
                <w:kern w:val="0"/>
                <w:sz w:val="15"/>
                <w:szCs w:val="15"/>
                <w:lang w:bidi="ar-SA"/>
              </w:rPr>
              <w:t>", using default"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e.printStackTrace();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}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catch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(ClassNotFoundException e) {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System.err.println(</w:t>
            </w:r>
            <w:r w:rsidRPr="00B96FD8">
              <w:rPr>
                <w:rFonts w:ascii="Courier New" w:eastAsia="宋体" w:hAnsi="Courier New" w:cs="Courier New"/>
                <w:color w:val="2A00FF"/>
                <w:kern w:val="0"/>
                <w:sz w:val="15"/>
                <w:szCs w:val="15"/>
                <w:lang w:bidi="ar-SA"/>
              </w:rPr>
              <w:t>"Unable to locate logger factory class: "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+ factoryName + </w:t>
            </w:r>
            <w:r w:rsidRPr="00B96FD8">
              <w:rPr>
                <w:rFonts w:ascii="Courier New" w:eastAsia="宋体" w:hAnsi="Courier New" w:cs="Courier New"/>
                <w:color w:val="2A00FF"/>
                <w:kern w:val="0"/>
                <w:sz w:val="15"/>
                <w:szCs w:val="15"/>
                <w:lang w:bidi="ar-SA"/>
              </w:rPr>
              <w:t>", using default"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e.printStackTrace();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}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}</w:t>
            </w:r>
          </w:p>
          <w:p w:rsidR="0034620E" w:rsidRPr="00B96FD8" w:rsidRDefault="0034620E" w:rsidP="00B96FD8">
            <w:pPr>
              <w:rPr>
                <w:sz w:val="15"/>
                <w:szCs w:val="15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}</w:t>
            </w:r>
          </w:p>
        </w:tc>
      </w:tr>
    </w:tbl>
    <w:p w:rsidR="0034620E" w:rsidRPr="0034620E" w:rsidRDefault="0034620E" w:rsidP="0034620E">
      <w:pPr>
        <w:rPr>
          <w:rFonts w:eastAsia="宋体" w:hint="eastAsia"/>
          <w:sz w:val="15"/>
          <w:szCs w:val="15"/>
        </w:rPr>
      </w:pPr>
    </w:p>
    <w:p w:rsidR="0034620E" w:rsidRPr="0022268D" w:rsidRDefault="0034620E" w:rsidP="0034620E">
      <w:pPr>
        <w:pStyle w:val="3"/>
        <w:tabs>
          <w:tab w:val="clear" w:pos="720"/>
          <w:tab w:val="num" w:pos="1287"/>
        </w:tabs>
        <w:ind w:left="1287"/>
      </w:pPr>
      <w:r w:rsidRPr="0022268D">
        <w:rPr>
          <w:rFonts w:hint="eastAsia"/>
        </w:rPr>
        <w:t>InitOperations#</w:t>
      </w:r>
      <w:r w:rsidRPr="0022268D">
        <w:t xml:space="preserve"> initDispatcher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34620E" w:rsidRPr="0022268D" w:rsidTr="00B96FD8">
        <w:tc>
          <w:tcPr>
            <w:tcW w:w="8522" w:type="dxa"/>
            <w:shd w:val="clear" w:color="auto" w:fill="auto"/>
          </w:tcPr>
          <w:p w:rsidR="0034620E" w:rsidRPr="00B96FD8" w:rsidRDefault="0034620E" w:rsidP="00B96FD8">
            <w:pPr>
              <w:rPr>
                <w:rFonts w:eastAsia="宋体" w:hint="eastAsia"/>
                <w:sz w:val="15"/>
                <w:szCs w:val="15"/>
              </w:rPr>
            </w:pPr>
            <w:r w:rsidRPr="00B96FD8">
              <w:rPr>
                <w:rFonts w:hint="eastAsia"/>
                <w:sz w:val="15"/>
                <w:szCs w:val="15"/>
              </w:rPr>
              <w:t>InitOperations#</w:t>
            </w:r>
            <w:r w:rsidRPr="00B96FD8">
              <w:rPr>
                <w:sz w:val="15"/>
                <w:szCs w:val="15"/>
              </w:rPr>
              <w:t xml:space="preserve"> initDispatcher</w:t>
            </w:r>
          </w:p>
          <w:p w:rsidR="0034620E" w:rsidRPr="00B96FD8" w:rsidRDefault="0034620E" w:rsidP="00B96FD8">
            <w:pPr>
              <w:rPr>
                <w:rFonts w:eastAsia="宋体" w:hint="eastAsia"/>
                <w:sz w:val="15"/>
                <w:szCs w:val="15"/>
              </w:rPr>
            </w:pP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public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Dispatcher initDispatcher(HostConfig filterConfig) {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Dispatcher 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u w:val="single"/>
                <w:lang w:bidi="ar-SA"/>
              </w:rPr>
              <w:t>dispatcher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= createDispatcher(filterConfig);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dispatcher.init();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return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dispatcher;</w:t>
            </w:r>
          </w:p>
          <w:p w:rsidR="0034620E" w:rsidRPr="00B96FD8" w:rsidRDefault="0034620E" w:rsidP="00B96FD8">
            <w:pPr>
              <w:rPr>
                <w:rFonts w:eastAsia="宋体" w:hint="eastAsia"/>
                <w:sz w:val="15"/>
                <w:szCs w:val="15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}</w:t>
            </w:r>
          </w:p>
        </w:tc>
      </w:tr>
      <w:tr w:rsidR="0034620E" w:rsidRPr="0022268D" w:rsidTr="00B96FD8">
        <w:tc>
          <w:tcPr>
            <w:tcW w:w="8522" w:type="dxa"/>
            <w:shd w:val="clear" w:color="auto" w:fill="auto"/>
          </w:tcPr>
          <w:p w:rsidR="0034620E" w:rsidRPr="00B96FD8" w:rsidRDefault="0034620E" w:rsidP="00B96FD8">
            <w:pPr>
              <w:rPr>
                <w:rFonts w:eastAsia="宋体" w:hint="eastAsia"/>
                <w:sz w:val="15"/>
                <w:szCs w:val="15"/>
              </w:rPr>
            </w:pPr>
            <w:r w:rsidRPr="00B96FD8">
              <w:rPr>
                <w:rFonts w:hint="eastAsia"/>
                <w:sz w:val="15"/>
                <w:szCs w:val="15"/>
              </w:rPr>
              <w:t>InitOperations#</w:t>
            </w:r>
            <w:r w:rsidRPr="00B96FD8">
              <w:rPr>
                <w:sz w:val="15"/>
                <w:szCs w:val="15"/>
              </w:rPr>
              <w:t xml:space="preserve"> </w:t>
            </w:r>
            <w:r w:rsidRPr="00B96FD8">
              <w:rPr>
                <w:rFonts w:ascii="宋体" w:eastAsia="宋体" w:hAnsi="宋体" w:hint="eastAsia"/>
                <w:sz w:val="15"/>
                <w:szCs w:val="15"/>
              </w:rPr>
              <w:t>create</w:t>
            </w:r>
            <w:r w:rsidRPr="00B96FD8">
              <w:rPr>
                <w:sz w:val="15"/>
                <w:szCs w:val="15"/>
              </w:rPr>
              <w:t>Dispatcher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</w:pP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ind w:firstLineChars="200" w:firstLine="301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private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Dispatcher 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highlight w:val="lightGray"/>
                <w:lang w:bidi="ar-SA"/>
              </w:rPr>
              <w:t>createDispatcher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(HostConfig filterConfig) {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Map&lt;String, String&gt; params =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new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HashMap&lt;String, String&gt;();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for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(Iterator e = filterConfig.getInitParameterNames(); e.hasNext();) {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String name = (String) e.next();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String value = filterConfig.getInitParameter(name);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params.put(name, value);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}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return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new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Dispatcher(filterConfig.getServletContext(), params);</w:t>
            </w:r>
          </w:p>
          <w:p w:rsidR="0034620E" w:rsidRPr="00B96FD8" w:rsidRDefault="0034620E" w:rsidP="00B96FD8">
            <w:pPr>
              <w:rPr>
                <w:sz w:val="15"/>
                <w:szCs w:val="15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}</w:t>
            </w:r>
          </w:p>
        </w:tc>
      </w:tr>
      <w:tr w:rsidR="0034620E" w:rsidRPr="0022268D" w:rsidTr="00B96FD8">
        <w:tc>
          <w:tcPr>
            <w:tcW w:w="8522" w:type="dxa"/>
            <w:shd w:val="clear" w:color="auto" w:fill="auto"/>
          </w:tcPr>
          <w:p w:rsidR="0034620E" w:rsidRPr="00B96FD8" w:rsidRDefault="0034620E" w:rsidP="00B96FD8">
            <w:pPr>
              <w:rPr>
                <w:rFonts w:eastAsia="宋体" w:hint="eastAsia"/>
                <w:sz w:val="15"/>
                <w:szCs w:val="15"/>
              </w:rPr>
            </w:pPr>
            <w:r w:rsidRPr="00B96FD8">
              <w:rPr>
                <w:rFonts w:hint="eastAsia"/>
                <w:sz w:val="15"/>
                <w:szCs w:val="15"/>
              </w:rPr>
              <w:t>InitOperations#</w:t>
            </w:r>
            <w:r w:rsidRPr="00B96FD8">
              <w:rPr>
                <w:sz w:val="15"/>
                <w:szCs w:val="15"/>
              </w:rPr>
              <w:t xml:space="preserve"> initStaticContentLoader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public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StaticContentLoader initStaticContentLoader(HostConfig filterConfig, Dispatcher dispatcher) {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StaticContentLoader loader = dispatcher.getContainer().getInstance(StaticContentLoader.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class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u w:val="single"/>
                <w:lang w:bidi="ar-SA"/>
              </w:rPr>
              <w:t>loader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.setHostConfig(filterConfig);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return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loader;</w:t>
            </w:r>
          </w:p>
          <w:p w:rsidR="0034620E" w:rsidRPr="00B96FD8" w:rsidRDefault="0034620E" w:rsidP="00B96FD8">
            <w:pPr>
              <w:rPr>
                <w:rFonts w:eastAsia="宋体" w:hint="eastAsia"/>
                <w:sz w:val="15"/>
                <w:szCs w:val="15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}</w:t>
            </w:r>
          </w:p>
          <w:p w:rsidR="0034620E" w:rsidRPr="00B96FD8" w:rsidRDefault="0034620E" w:rsidP="00B96FD8">
            <w:pPr>
              <w:rPr>
                <w:sz w:val="15"/>
                <w:szCs w:val="15"/>
              </w:rPr>
            </w:pPr>
          </w:p>
        </w:tc>
      </w:tr>
      <w:tr w:rsidR="0034620E" w:rsidRPr="0022268D" w:rsidTr="00B96FD8">
        <w:tc>
          <w:tcPr>
            <w:tcW w:w="8522" w:type="dxa"/>
            <w:shd w:val="clear" w:color="auto" w:fill="auto"/>
          </w:tcPr>
          <w:p w:rsidR="0034620E" w:rsidRPr="00B96FD8" w:rsidRDefault="0034620E" w:rsidP="00B96FD8">
            <w:pPr>
              <w:rPr>
                <w:rFonts w:ascii="宋体" w:eastAsia="宋体" w:hAnsi="宋体"/>
                <w:sz w:val="15"/>
                <w:szCs w:val="15"/>
              </w:rPr>
            </w:pPr>
            <w:r w:rsidRPr="00B96FD8">
              <w:rPr>
                <w:sz w:val="15"/>
                <w:szCs w:val="15"/>
              </w:rPr>
              <w:lastRenderedPageBreak/>
              <w:t>Dispatcher#</w:t>
            </w:r>
            <w:r w:rsidRPr="00B96FD8">
              <w:rPr>
                <w:rFonts w:ascii="宋体" w:eastAsia="宋体" w:hAnsi="宋体" w:hint="eastAsia"/>
                <w:sz w:val="15"/>
                <w:szCs w:val="15"/>
              </w:rPr>
              <w:t>init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public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void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highlight w:val="lightGray"/>
                <w:lang w:bidi="ar-SA"/>
              </w:rPr>
              <w:t>init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() {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ab/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if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(</w:t>
            </w:r>
            <w:r w:rsidRPr="00B96FD8">
              <w:rPr>
                <w:rFonts w:ascii="Courier New" w:eastAsia="宋体" w:hAnsi="Courier New" w:cs="Courier New"/>
                <w:color w:val="0000C0"/>
                <w:kern w:val="0"/>
                <w:sz w:val="15"/>
                <w:szCs w:val="15"/>
                <w:lang w:bidi="ar-SA"/>
              </w:rPr>
              <w:t>configurationManager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==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null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 {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ab/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ab/>
            </w:r>
            <w:r w:rsidRPr="00B96FD8">
              <w:rPr>
                <w:rFonts w:ascii="Courier New" w:eastAsia="宋体" w:hAnsi="Courier New" w:cs="Courier New"/>
                <w:color w:val="0000C0"/>
                <w:kern w:val="0"/>
                <w:sz w:val="15"/>
                <w:szCs w:val="15"/>
                <w:lang w:bidi="ar-SA"/>
              </w:rPr>
              <w:t>configurationManager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=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new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ConfigurationManager(BeanSelectionProvider.</w:t>
            </w:r>
            <w:r w:rsidRPr="00B96FD8">
              <w:rPr>
                <w:rFonts w:ascii="Courier New" w:eastAsia="宋体" w:hAnsi="Courier New" w:cs="Courier New"/>
                <w:i/>
                <w:iCs/>
                <w:color w:val="0000C0"/>
                <w:kern w:val="0"/>
                <w:sz w:val="15"/>
                <w:szCs w:val="15"/>
                <w:lang w:bidi="ar-SA"/>
              </w:rPr>
              <w:t>DEFAULT_BEAN_NAME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ab/>
              <w:t>}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 w:hint="eastAsia"/>
                <w:kern w:val="0"/>
                <w:sz w:val="15"/>
                <w:szCs w:val="15"/>
                <w:lang w:bidi="ar-SA"/>
              </w:rPr>
              <w:t xml:space="preserve">        //</w:t>
            </w:r>
            <w:r w:rsidRPr="00B96FD8">
              <w:rPr>
                <w:rStyle w:val="comment"/>
                <w:color w:val="008200"/>
                <w:sz w:val="15"/>
                <w:szCs w:val="15"/>
                <w:bdr w:val="none" w:sz="0" w:space="0" w:color="auto" w:frame="1"/>
              </w:rPr>
              <w:t>加载</w:t>
            </w:r>
            <w:r w:rsidRPr="00B96FD8">
              <w:rPr>
                <w:rStyle w:val="comment"/>
                <w:color w:val="008200"/>
                <w:sz w:val="15"/>
                <w:szCs w:val="15"/>
                <w:bdr w:val="none" w:sz="0" w:space="0" w:color="auto" w:frame="1"/>
              </w:rPr>
              <w:t>org/apache/struts2/default.properties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3F7F5F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</w:t>
            </w:r>
            <w:r w:rsidRPr="00B96FD8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  <w:lang w:bidi="ar-SA"/>
              </w:rPr>
              <w:t xml:space="preserve">    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init_DefaultProperties(); </w:t>
            </w:r>
            <w:r w:rsidRPr="00B96FD8">
              <w:rPr>
                <w:rFonts w:ascii="Courier New" w:eastAsia="宋体" w:hAnsi="Courier New" w:cs="Courier New"/>
                <w:color w:val="3F7F5F"/>
                <w:kern w:val="0"/>
                <w:sz w:val="15"/>
                <w:szCs w:val="15"/>
                <w:lang w:bidi="ar-SA"/>
              </w:rPr>
              <w:t>// [1]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 w:hint="eastAsia"/>
                <w:color w:val="3F7F5F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B96FD8">
              <w:rPr>
                <w:rStyle w:val="comment"/>
                <w:color w:val="008200"/>
                <w:sz w:val="15"/>
                <w:szCs w:val="15"/>
                <w:bdr w:val="none" w:sz="0" w:space="0" w:color="auto" w:frame="1"/>
              </w:rPr>
              <w:t>//</w:t>
            </w:r>
            <w:r w:rsidRPr="00B96FD8">
              <w:rPr>
                <w:rStyle w:val="comment"/>
                <w:rFonts w:ascii="宋体" w:eastAsia="宋体" w:hAnsi="宋体" w:cs="宋体" w:hint="eastAsia"/>
                <w:color w:val="008200"/>
                <w:sz w:val="15"/>
                <w:szCs w:val="15"/>
                <w:bdr w:val="none" w:sz="0" w:space="0" w:color="auto" w:frame="1"/>
              </w:rPr>
              <w:t>加载</w:t>
            </w:r>
            <w:r w:rsidRPr="00B96FD8">
              <w:rPr>
                <w:rStyle w:val="comment"/>
                <w:color w:val="008200"/>
                <w:sz w:val="15"/>
                <w:szCs w:val="15"/>
                <w:bdr w:val="none" w:sz="0" w:space="0" w:color="auto" w:frame="1"/>
              </w:rPr>
              <w:t>struts-default.xml,struts-plugin.xml,struts.xml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3F7F5F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init_TraditionalXmlConfigurations(); </w:t>
            </w:r>
            <w:r w:rsidRPr="00B96FD8">
              <w:rPr>
                <w:rFonts w:ascii="Courier New" w:eastAsia="宋体" w:hAnsi="Courier New" w:cs="Courier New"/>
                <w:color w:val="3F7F5F"/>
                <w:kern w:val="0"/>
                <w:sz w:val="15"/>
                <w:szCs w:val="15"/>
                <w:lang w:bidi="ar-SA"/>
              </w:rPr>
              <w:t>// [2]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 w:hint="eastAsia"/>
                <w:color w:val="3F7F5F"/>
                <w:kern w:val="0"/>
                <w:sz w:val="15"/>
                <w:szCs w:val="15"/>
                <w:lang w:bidi="ar-SA"/>
              </w:rPr>
              <w:t xml:space="preserve">        //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3F7F5F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init_LegacyStrutsProperties(); </w:t>
            </w:r>
            <w:r w:rsidRPr="00B96FD8">
              <w:rPr>
                <w:rFonts w:ascii="Courier New" w:eastAsia="宋体" w:hAnsi="Courier New" w:cs="Courier New"/>
                <w:color w:val="3F7F5F"/>
                <w:kern w:val="0"/>
                <w:sz w:val="15"/>
                <w:szCs w:val="15"/>
                <w:lang w:bidi="ar-SA"/>
              </w:rPr>
              <w:t>// [3]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 w:hint="eastAsia"/>
                <w:color w:val="3F7F5F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B96FD8">
              <w:rPr>
                <w:rStyle w:val="comment"/>
                <w:color w:val="008200"/>
                <w:sz w:val="15"/>
                <w:szCs w:val="15"/>
                <w:bdr w:val="none" w:sz="0" w:space="0" w:color="auto" w:frame="1"/>
              </w:rPr>
              <w:t>//</w:t>
            </w:r>
            <w:r w:rsidRPr="00B96FD8">
              <w:rPr>
                <w:rStyle w:val="comment"/>
                <w:color w:val="008200"/>
                <w:sz w:val="15"/>
                <w:szCs w:val="15"/>
                <w:bdr w:val="none" w:sz="0" w:space="0" w:color="auto" w:frame="1"/>
              </w:rPr>
              <w:t>用户自己实现的</w:t>
            </w:r>
            <w:r w:rsidRPr="00B96FD8">
              <w:rPr>
                <w:rStyle w:val="comment"/>
                <w:color w:val="008200"/>
                <w:sz w:val="15"/>
                <w:szCs w:val="15"/>
                <w:bdr w:val="none" w:sz="0" w:space="0" w:color="auto" w:frame="1"/>
              </w:rPr>
              <w:t>ConfigurationProviders</w:t>
            </w:r>
            <w:r w:rsidRPr="00B96FD8">
              <w:rPr>
                <w:rStyle w:val="comment"/>
                <w:color w:val="008200"/>
                <w:sz w:val="15"/>
                <w:szCs w:val="15"/>
                <w:bdr w:val="none" w:sz="0" w:space="0" w:color="auto" w:frame="1"/>
              </w:rPr>
              <w:t>类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3F7F5F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init_CustomConfigurationProviders(); </w:t>
            </w:r>
            <w:r w:rsidRPr="00B96FD8">
              <w:rPr>
                <w:rFonts w:ascii="Courier New" w:eastAsia="宋体" w:hAnsi="Courier New" w:cs="Courier New"/>
                <w:color w:val="3F7F5F"/>
                <w:kern w:val="0"/>
                <w:sz w:val="15"/>
                <w:szCs w:val="15"/>
                <w:lang w:bidi="ar-SA"/>
              </w:rPr>
              <w:t>// [5]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 w:hint="eastAsia"/>
                <w:color w:val="3F7F5F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B96FD8">
              <w:rPr>
                <w:rStyle w:val="comment"/>
                <w:color w:val="008200"/>
                <w:sz w:val="15"/>
                <w:szCs w:val="15"/>
                <w:bdr w:val="none" w:sz="0" w:space="0" w:color="auto" w:frame="1"/>
              </w:rPr>
              <w:t>//Filter</w:t>
            </w:r>
            <w:r w:rsidRPr="00B96FD8">
              <w:rPr>
                <w:rStyle w:val="comment"/>
                <w:color w:val="008200"/>
                <w:sz w:val="15"/>
                <w:szCs w:val="15"/>
                <w:bdr w:val="none" w:sz="0" w:space="0" w:color="auto" w:frame="1"/>
              </w:rPr>
              <w:t>的初始化参数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init_FilterInitParameters() ; </w:t>
            </w:r>
            <w:r w:rsidRPr="00B96FD8">
              <w:rPr>
                <w:rFonts w:ascii="Courier New" w:eastAsia="宋体" w:hAnsi="Courier New" w:cs="Courier New"/>
                <w:color w:val="3F7F5F"/>
                <w:kern w:val="0"/>
                <w:sz w:val="15"/>
                <w:szCs w:val="15"/>
                <w:lang w:bidi="ar-SA"/>
              </w:rPr>
              <w:t>// [6]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init_AliasStandardObjects() ; </w:t>
            </w:r>
            <w:r w:rsidRPr="00B96FD8">
              <w:rPr>
                <w:rFonts w:ascii="Courier New" w:eastAsia="宋体" w:hAnsi="Courier New" w:cs="Courier New"/>
                <w:color w:val="3F7F5F"/>
                <w:kern w:val="0"/>
                <w:sz w:val="15"/>
                <w:szCs w:val="15"/>
                <w:lang w:bidi="ar-SA"/>
              </w:rPr>
              <w:t>// [7]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Container container = init_PreloadConfiguration();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container.inject(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this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init_CheckConfigurationReloading(container);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init_CheckWebLogicWorkaround(container);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if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(!</w:t>
            </w:r>
            <w:r w:rsidRPr="00B96FD8">
              <w:rPr>
                <w:rFonts w:ascii="Courier New" w:eastAsia="宋体" w:hAnsi="Courier New" w:cs="Courier New"/>
                <w:i/>
                <w:iCs/>
                <w:color w:val="0000C0"/>
                <w:kern w:val="0"/>
                <w:sz w:val="15"/>
                <w:szCs w:val="15"/>
                <w:lang w:bidi="ar-SA"/>
              </w:rPr>
              <w:t>dispatcherListeners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.isEmpty()) {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for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(DispatcherListener l : </w:t>
            </w:r>
            <w:r w:rsidRPr="00B96FD8">
              <w:rPr>
                <w:rFonts w:ascii="Courier New" w:eastAsia="宋体" w:hAnsi="Courier New" w:cs="Courier New"/>
                <w:i/>
                <w:iCs/>
                <w:color w:val="0000C0"/>
                <w:kern w:val="0"/>
                <w:sz w:val="15"/>
                <w:szCs w:val="15"/>
                <w:lang w:bidi="ar-SA"/>
              </w:rPr>
              <w:t>dispatcherListeners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 {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l.dispatcherInitialized(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this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}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}</w:t>
            </w:r>
          </w:p>
          <w:p w:rsidR="0034620E" w:rsidRPr="00B96FD8" w:rsidRDefault="0034620E" w:rsidP="00B96FD8">
            <w:pPr>
              <w:rPr>
                <w:rFonts w:eastAsia="宋体" w:hint="eastAsia"/>
                <w:sz w:val="15"/>
                <w:szCs w:val="15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}</w:t>
            </w:r>
          </w:p>
        </w:tc>
      </w:tr>
      <w:tr w:rsidR="0034620E" w:rsidRPr="0022268D" w:rsidTr="00B96FD8">
        <w:tc>
          <w:tcPr>
            <w:tcW w:w="8522" w:type="dxa"/>
            <w:shd w:val="clear" w:color="auto" w:fill="auto"/>
          </w:tcPr>
          <w:p w:rsidR="0034620E" w:rsidRPr="00B96FD8" w:rsidRDefault="0034620E" w:rsidP="00B96FD8">
            <w:pPr>
              <w:rPr>
                <w:sz w:val="15"/>
                <w:szCs w:val="15"/>
              </w:rPr>
            </w:pPr>
          </w:p>
        </w:tc>
      </w:tr>
    </w:tbl>
    <w:p w:rsidR="0034620E" w:rsidRPr="0034620E" w:rsidRDefault="0034620E" w:rsidP="0034620E">
      <w:pPr>
        <w:pStyle w:val="3"/>
        <w:tabs>
          <w:tab w:val="clear" w:pos="720"/>
          <w:tab w:val="num" w:pos="1287"/>
        </w:tabs>
        <w:ind w:left="1287"/>
        <w:rPr>
          <w:rFonts w:eastAsia="宋体" w:hint="eastAsia"/>
        </w:rPr>
      </w:pPr>
      <w:r w:rsidRPr="0022268D">
        <w:t>PrepareOperations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34620E" w:rsidRPr="0022268D" w:rsidTr="00B96FD8">
        <w:tc>
          <w:tcPr>
            <w:tcW w:w="8522" w:type="dxa"/>
            <w:shd w:val="clear" w:color="auto" w:fill="auto"/>
          </w:tcPr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public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class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PrepareOperations {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private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ServletContext servletContext;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private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Dispatcher dispatcher;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private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static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final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String STRUTS_ACTION_MAPPING_KEY = </w:t>
            </w:r>
            <w:r w:rsidRPr="00B96FD8">
              <w:rPr>
                <w:rFonts w:ascii="Courier New" w:eastAsia="宋体" w:hAnsi="Courier New" w:cs="Courier New"/>
                <w:color w:val="2A00FF"/>
                <w:kern w:val="0"/>
                <w:sz w:val="15"/>
                <w:szCs w:val="15"/>
                <w:lang w:bidi="ar-SA"/>
              </w:rPr>
              <w:t>"struts.actionMapping"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public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static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final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String CLEANUP_RECURSION_COUNTER = </w:t>
            </w:r>
            <w:r w:rsidRPr="00B96FD8">
              <w:rPr>
                <w:rFonts w:ascii="Courier New" w:eastAsia="宋体" w:hAnsi="Courier New" w:cs="Courier New"/>
                <w:color w:val="2A00FF"/>
                <w:kern w:val="0"/>
                <w:sz w:val="15"/>
                <w:szCs w:val="15"/>
                <w:lang w:bidi="ar-SA"/>
              </w:rPr>
              <w:t>"__cleanup_recursion_counter"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private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Logger log = LoggerFactory.getLogger(PrepareOperations.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class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public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PrepareOperations(ServletContext servletContext, Dispatcher dispatcher) {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lastRenderedPageBreak/>
              <w:t xml:space="preserve">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this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.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u w:val="single"/>
                <w:lang w:bidi="ar-SA"/>
              </w:rPr>
              <w:t>dispatcher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= dispatcher;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this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.servletContext = servletContext;</w:t>
            </w:r>
          </w:p>
          <w:p w:rsidR="0034620E" w:rsidRPr="00B96FD8" w:rsidRDefault="0034620E" w:rsidP="00B96FD8">
            <w:pPr>
              <w:pStyle w:val="a1"/>
              <w:ind w:firstLine="420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}</w:t>
            </w:r>
          </w:p>
          <w:p w:rsidR="0034620E" w:rsidRPr="00B96FD8" w:rsidRDefault="0034620E" w:rsidP="00B96FD8">
            <w:pPr>
              <w:pStyle w:val="a1"/>
              <w:ind w:firstLine="420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</w:pPr>
          </w:p>
          <w:p w:rsidR="0034620E" w:rsidRPr="00B96FD8" w:rsidRDefault="0034620E" w:rsidP="00B96FD8">
            <w:pPr>
              <w:pStyle w:val="a1"/>
              <w:rPr>
                <w:rFonts w:eastAsia="宋体" w:hint="eastAsia"/>
                <w:sz w:val="15"/>
                <w:szCs w:val="15"/>
              </w:rPr>
            </w:pPr>
            <w:r w:rsidRPr="00B96FD8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  <w:lang w:bidi="ar-SA"/>
              </w:rPr>
              <w:t>}</w:t>
            </w:r>
          </w:p>
        </w:tc>
      </w:tr>
    </w:tbl>
    <w:p w:rsidR="0034620E" w:rsidRPr="0034620E" w:rsidRDefault="0034620E" w:rsidP="0034620E">
      <w:pPr>
        <w:pStyle w:val="a1"/>
        <w:rPr>
          <w:rFonts w:eastAsia="宋体" w:hint="eastAsia"/>
          <w:sz w:val="15"/>
          <w:szCs w:val="15"/>
        </w:rPr>
      </w:pPr>
    </w:p>
    <w:p w:rsidR="0034620E" w:rsidRPr="0034620E" w:rsidRDefault="0034620E" w:rsidP="0034620E">
      <w:pPr>
        <w:pStyle w:val="3"/>
        <w:tabs>
          <w:tab w:val="clear" w:pos="720"/>
          <w:tab w:val="num" w:pos="1287"/>
        </w:tabs>
        <w:ind w:left="1287"/>
        <w:rPr>
          <w:rFonts w:eastAsia="宋体" w:hint="eastAsia"/>
        </w:rPr>
      </w:pPr>
      <w:r w:rsidRPr="0022268D">
        <w:t>ExecuteOperations</w:t>
      </w:r>
    </w:p>
    <w:p w:rsidR="0034620E" w:rsidRPr="0034620E" w:rsidRDefault="0034620E" w:rsidP="0034620E">
      <w:pPr>
        <w:pStyle w:val="a1"/>
        <w:rPr>
          <w:rFonts w:eastAsia="宋体" w:hint="eastAsia"/>
          <w:sz w:val="15"/>
          <w:szCs w:val="15"/>
        </w:rPr>
      </w:pPr>
    </w:p>
    <w:p w:rsidR="0034620E" w:rsidRPr="0034620E" w:rsidRDefault="00F47AC6" w:rsidP="0034620E">
      <w:pPr>
        <w:pStyle w:val="2"/>
        <w:rPr>
          <w:rFonts w:eastAsia="宋体" w:hint="eastAsia"/>
        </w:rPr>
      </w:pPr>
      <w:r>
        <w:rPr>
          <w:rFonts w:asciiTheme="minorEastAsia" w:eastAsiaTheme="minorEastAsia" w:hAnsiTheme="minorEastAsia" w:hint="eastAsia"/>
        </w:rPr>
        <w:t>d</w:t>
      </w:r>
      <w:r w:rsidR="0034620E" w:rsidRPr="0022268D">
        <w:rPr>
          <w:rFonts w:hint="eastAsia"/>
        </w:rPr>
        <w:t>oFileter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34620E" w:rsidRPr="0022268D" w:rsidTr="00B96FD8">
        <w:tc>
          <w:tcPr>
            <w:tcW w:w="8522" w:type="dxa"/>
            <w:shd w:val="clear" w:color="auto" w:fill="auto"/>
          </w:tcPr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public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void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doFilter(ServletRequest req, ServletResponse res, FilterChain chain)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throws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IOException, ServletException {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HttpServletRequest request = (HttpServletRequest) req;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HttpServletResponse response = (HttpServletResponse) res;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try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{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Style w:val="comment"/>
                <w:rFonts w:eastAsia="宋体" w:hint="eastAsia"/>
                <w:color w:val="008200"/>
                <w:sz w:val="15"/>
                <w:szCs w:val="15"/>
                <w:bdr w:val="none" w:sz="0" w:space="0" w:color="auto" w:frame="1"/>
              </w:rPr>
            </w:pPr>
            <w:r w:rsidRPr="00B96FD8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  <w:lang w:bidi="ar-SA"/>
              </w:rPr>
              <w:t xml:space="preserve">            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Style w:val="comment"/>
                <w:rFonts w:eastAsia="宋体" w:hint="eastAsia"/>
                <w:color w:val="008200"/>
                <w:sz w:val="15"/>
                <w:szCs w:val="15"/>
                <w:bdr w:val="none" w:sz="0" w:space="0" w:color="auto" w:frame="1"/>
              </w:rPr>
              <w:t xml:space="preserve">           </w:t>
            </w:r>
            <w:r w:rsidRPr="00B96FD8">
              <w:rPr>
                <w:rStyle w:val="comment"/>
                <w:color w:val="008200"/>
                <w:sz w:val="15"/>
                <w:szCs w:val="15"/>
                <w:bdr w:val="none" w:sz="0" w:space="0" w:color="auto" w:frame="1"/>
              </w:rPr>
              <w:t>//</w:t>
            </w:r>
            <w:r w:rsidRPr="00B96FD8">
              <w:rPr>
                <w:rStyle w:val="comment"/>
                <w:rFonts w:eastAsia="宋体" w:hint="eastAsia"/>
                <w:color w:val="008200"/>
                <w:sz w:val="15"/>
                <w:szCs w:val="15"/>
                <w:bdr w:val="none" w:sz="0" w:space="0" w:color="auto" w:frame="1"/>
              </w:rPr>
              <w:t>为当前线程创建一个</w:t>
            </w:r>
            <w:r w:rsidRPr="00B96FD8">
              <w:rPr>
                <w:rStyle w:val="comment"/>
                <w:color w:val="008200"/>
                <w:sz w:val="15"/>
                <w:szCs w:val="15"/>
                <w:bdr w:val="none" w:sz="0" w:space="0" w:color="auto" w:frame="1"/>
              </w:rPr>
              <w:t>Action</w:t>
            </w:r>
            <w:r w:rsidRPr="00B96FD8">
              <w:rPr>
                <w:rStyle w:val="comment"/>
                <w:rFonts w:ascii="宋体" w:eastAsia="宋体" w:hAnsi="宋体" w:cs="宋体" w:hint="eastAsia"/>
                <w:color w:val="008200"/>
                <w:sz w:val="15"/>
                <w:szCs w:val="15"/>
                <w:bdr w:val="none" w:sz="0" w:space="0" w:color="auto" w:frame="1"/>
              </w:rPr>
              <w:t>Context（重点）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</w:t>
            </w:r>
            <w:r w:rsidRPr="00B96FD8">
              <w:rPr>
                <w:rFonts w:ascii="Courier New" w:eastAsia="宋体" w:hAnsi="Courier New" w:cs="Courier New"/>
                <w:color w:val="0000C0"/>
                <w:kern w:val="0"/>
                <w:sz w:val="15"/>
                <w:szCs w:val="15"/>
                <w:lang w:bidi="ar-SA"/>
              </w:rPr>
              <w:t>prepare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.createActionContext(request, response);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</w:t>
            </w:r>
            <w:r w:rsidRPr="00B96FD8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  <w:lang w:bidi="ar-SA"/>
              </w:rPr>
              <w:t xml:space="preserve"> //</w:t>
            </w:r>
            <w:r w:rsidRPr="00B96FD8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  <w:lang w:bidi="ar-SA"/>
              </w:rPr>
              <w:t>将当前线程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ind w:firstLineChars="600" w:firstLine="90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C0"/>
                <w:kern w:val="0"/>
                <w:sz w:val="15"/>
                <w:szCs w:val="15"/>
                <w:lang w:bidi="ar-SA"/>
              </w:rPr>
              <w:t>prepare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.assignDispatcherToThread();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</w:t>
            </w:r>
            <w:r w:rsidRPr="00B96FD8">
              <w:rPr>
                <w:rStyle w:val="comment"/>
                <w:color w:val="008200"/>
                <w:sz w:val="15"/>
                <w:szCs w:val="15"/>
                <w:bdr w:val="none" w:sz="0" w:space="0" w:color="auto" w:frame="1"/>
              </w:rPr>
              <w:t>//</w:t>
            </w:r>
            <w:r w:rsidRPr="00B96FD8">
              <w:rPr>
                <w:rStyle w:val="comment"/>
                <w:rFonts w:ascii="宋体" w:eastAsia="宋体" w:hAnsi="宋体" w:cs="宋体" w:hint="eastAsia"/>
                <w:color w:val="008200"/>
                <w:sz w:val="15"/>
                <w:szCs w:val="15"/>
                <w:bdr w:val="none" w:sz="0" w:space="0" w:color="auto" w:frame="1"/>
              </w:rPr>
              <w:t>设置编码和国际化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ind w:firstLineChars="600" w:firstLine="90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C0"/>
                <w:kern w:val="0"/>
                <w:sz w:val="15"/>
                <w:szCs w:val="15"/>
                <w:lang w:bidi="ar-SA"/>
              </w:rPr>
              <w:t>prepare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.setEncodingAndLocale(request, response);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</w:t>
            </w:r>
            <w:r w:rsidRPr="00B96FD8">
              <w:rPr>
                <w:rStyle w:val="comment"/>
                <w:rFonts w:ascii="宋体" w:eastAsia="宋体" w:hAnsi="宋体" w:cs="宋体"/>
                <w:color w:val="008200"/>
                <w:sz w:val="15"/>
                <w:szCs w:val="15"/>
                <w:bdr w:val="none" w:sz="0" w:space="0" w:color="auto" w:frame="1"/>
              </w:rPr>
              <w:t>//</w:t>
            </w:r>
            <w:r w:rsidRPr="00B96FD8">
              <w:rPr>
                <w:rStyle w:val="comment"/>
                <w:rFonts w:ascii="宋体" w:eastAsia="宋体" w:hAnsi="宋体" w:cs="宋体" w:hint="eastAsia"/>
                <w:color w:val="008200"/>
                <w:sz w:val="15"/>
                <w:szCs w:val="15"/>
                <w:bdr w:val="none" w:sz="0" w:space="0" w:color="auto" w:frame="1"/>
              </w:rPr>
              <w:t>包装请求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ind w:firstLineChars="600" w:firstLine="90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request = </w:t>
            </w:r>
            <w:r w:rsidRPr="00B96FD8">
              <w:rPr>
                <w:rFonts w:ascii="Courier New" w:eastAsia="宋体" w:hAnsi="Courier New" w:cs="Courier New"/>
                <w:color w:val="0000C0"/>
                <w:kern w:val="0"/>
                <w:sz w:val="15"/>
                <w:szCs w:val="15"/>
                <w:lang w:bidi="ar-SA"/>
              </w:rPr>
              <w:t>prepare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.wrapRequest(request);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  <w:lang w:bidi="ar-SA"/>
              </w:rPr>
              <w:t xml:space="preserve">           </w:t>
            </w:r>
            <w:r w:rsidRPr="00B96FD8">
              <w:rPr>
                <w:rStyle w:val="comment"/>
                <w:rFonts w:ascii="宋体" w:eastAsia="宋体" w:hAnsi="宋体" w:cs="宋体" w:hint="eastAsia"/>
                <w:color w:val="008200"/>
                <w:sz w:val="15"/>
                <w:szCs w:val="15"/>
                <w:bdr w:val="none" w:sz="0" w:space="0" w:color="auto" w:frame="1"/>
              </w:rPr>
              <w:t>//获取</w:t>
            </w:r>
            <w:r w:rsidRPr="00B96FD8">
              <w:rPr>
                <w:rStyle w:val="comment"/>
                <w:rFonts w:ascii="宋体" w:eastAsia="宋体" w:hAnsi="宋体" w:cs="宋体"/>
                <w:color w:val="008200"/>
                <w:sz w:val="15"/>
                <w:szCs w:val="15"/>
                <w:bdr w:val="none" w:sz="0" w:space="0" w:color="auto" w:frame="1"/>
              </w:rPr>
              <w:t>ActionMapping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ind w:firstLineChars="500" w:firstLine="75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ActionMapping mapping = </w:t>
            </w:r>
            <w:r w:rsidRPr="00B96FD8">
              <w:rPr>
                <w:rFonts w:ascii="Courier New" w:eastAsia="宋体" w:hAnsi="Courier New" w:cs="Courier New"/>
                <w:color w:val="0000C0"/>
                <w:kern w:val="0"/>
                <w:sz w:val="15"/>
                <w:szCs w:val="15"/>
                <w:lang w:bidi="ar-SA"/>
              </w:rPr>
              <w:t>prepare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.findActionMapping(request, response);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if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(mapping ==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null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 {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boolean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handled = </w:t>
            </w:r>
            <w:r w:rsidRPr="00B96FD8">
              <w:rPr>
                <w:rFonts w:ascii="Courier New" w:eastAsia="宋体" w:hAnsi="Courier New" w:cs="Courier New"/>
                <w:color w:val="0000C0"/>
                <w:kern w:val="0"/>
                <w:sz w:val="15"/>
                <w:szCs w:val="15"/>
                <w:lang w:bidi="ar-SA"/>
              </w:rPr>
              <w:t>execute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.executeStaticResourceRequest(request, response);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if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(!handled) {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    chain.doFilter(request, response);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}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}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else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{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  <w:lang w:bidi="ar-SA"/>
              </w:rPr>
              <w:t xml:space="preserve">                </w:t>
            </w:r>
            <w:r w:rsidRPr="00B96FD8">
              <w:rPr>
                <w:rStyle w:val="comment"/>
                <w:rFonts w:ascii="宋体" w:eastAsia="宋体" w:hAnsi="宋体" w:cs="宋体" w:hint="eastAsia"/>
                <w:color w:val="008200"/>
                <w:sz w:val="15"/>
                <w:szCs w:val="15"/>
                <w:bdr w:val="none" w:sz="0" w:space="0" w:color="auto" w:frame="1"/>
              </w:rPr>
              <w:t>//执行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</w:t>
            </w:r>
            <w:r w:rsidRPr="00B96FD8">
              <w:rPr>
                <w:rFonts w:ascii="Courier New" w:eastAsia="宋体" w:hAnsi="Courier New" w:cs="Courier New"/>
                <w:color w:val="0000C0"/>
                <w:kern w:val="0"/>
                <w:sz w:val="15"/>
                <w:szCs w:val="15"/>
                <w:lang w:bidi="ar-SA"/>
              </w:rPr>
              <w:t>execute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.executeAction(request, response, mapping);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}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}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finally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{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lastRenderedPageBreak/>
              <w:t xml:space="preserve">            </w:t>
            </w:r>
            <w:r w:rsidRPr="00B96FD8">
              <w:rPr>
                <w:rFonts w:ascii="Courier New" w:eastAsia="宋体" w:hAnsi="Courier New" w:cs="Courier New"/>
                <w:color w:val="0000C0"/>
                <w:kern w:val="0"/>
                <w:sz w:val="15"/>
                <w:szCs w:val="15"/>
                <w:lang w:bidi="ar-SA"/>
              </w:rPr>
              <w:t>prepare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.cleanupRequest(request);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}</w:t>
            </w:r>
          </w:p>
          <w:p w:rsidR="0034620E" w:rsidRPr="00B96FD8" w:rsidRDefault="0034620E" w:rsidP="00B96FD8">
            <w:pPr>
              <w:pStyle w:val="a1"/>
              <w:ind w:left="420"/>
              <w:rPr>
                <w:rFonts w:eastAsia="宋体" w:hint="eastAsia"/>
                <w:sz w:val="15"/>
                <w:szCs w:val="15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}</w:t>
            </w:r>
          </w:p>
        </w:tc>
      </w:tr>
    </w:tbl>
    <w:p w:rsidR="0034620E" w:rsidRPr="0022268D" w:rsidRDefault="0034620E" w:rsidP="0034620E">
      <w:pPr>
        <w:pStyle w:val="3"/>
        <w:tabs>
          <w:tab w:val="clear" w:pos="720"/>
          <w:tab w:val="num" w:pos="1287"/>
        </w:tabs>
        <w:ind w:left="1287"/>
        <w:rPr>
          <w:lang w:bidi="ar-SA"/>
        </w:rPr>
      </w:pPr>
      <w:r w:rsidRPr="0022268D">
        <w:rPr>
          <w:color w:val="0000C0"/>
          <w:lang w:bidi="ar-SA"/>
        </w:rPr>
        <w:lastRenderedPageBreak/>
        <w:t>prepare</w:t>
      </w:r>
      <w:r w:rsidRPr="0022268D">
        <w:rPr>
          <w:lang w:bidi="ar-SA"/>
        </w:rPr>
        <w:t>.createActionContext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34620E" w:rsidRPr="0022268D" w:rsidTr="00B96FD8">
        <w:tc>
          <w:tcPr>
            <w:tcW w:w="8522" w:type="dxa"/>
            <w:shd w:val="clear" w:color="auto" w:fill="auto"/>
          </w:tcPr>
          <w:p w:rsidR="0034620E" w:rsidRPr="00B96FD8" w:rsidRDefault="0034620E" w:rsidP="00B96FD8">
            <w:pPr>
              <w:rPr>
                <w:rFonts w:eastAsia="宋体" w:hint="eastAsia"/>
                <w:sz w:val="15"/>
                <w:szCs w:val="15"/>
              </w:rPr>
            </w:pPr>
            <w:r w:rsidRPr="00B96FD8">
              <w:rPr>
                <w:sz w:val="15"/>
                <w:szCs w:val="15"/>
              </w:rPr>
              <w:t>PrepareOperations</w:t>
            </w:r>
            <w:r w:rsidRPr="00B96FD8">
              <w:rPr>
                <w:rFonts w:eastAsia="宋体" w:hint="eastAsia"/>
                <w:sz w:val="15"/>
                <w:szCs w:val="15"/>
              </w:rPr>
              <w:t>#</w:t>
            </w:r>
            <w:r w:rsidRPr="00B96FD8">
              <w:rPr>
                <w:sz w:val="15"/>
                <w:szCs w:val="15"/>
                <w:lang w:bidi="ar-SA"/>
              </w:rPr>
              <w:t>createActionContext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</w:pP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public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ActionContext 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highlight w:val="lightGray"/>
                <w:lang w:bidi="ar-SA"/>
              </w:rPr>
              <w:t>createActionContext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(HttpServletRequest request, HttpServletResponse response) {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ActionContext ctx;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Integer counter = 1;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Integer oldCounter = (Integer) request.getAttribute(CLEANUP_RECURSION_COUNTER);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if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(oldCounter !=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null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 {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u w:val="single"/>
                <w:lang w:bidi="ar-SA"/>
              </w:rPr>
              <w:t>counter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= oldCounter + 1;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}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1E0020">
              <w:rPr>
                <w:rFonts w:ascii="Courier New" w:eastAsia="宋体" w:hAnsi="Courier New" w:cs="Courier New"/>
                <w:color w:val="FF0000"/>
                <w:kern w:val="0"/>
                <w:sz w:val="15"/>
                <w:szCs w:val="15"/>
                <w:lang w:bidi="ar-SA"/>
              </w:rPr>
              <w:t>ActionContext oldContext = ActionContext.getContext();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if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(oldContext !=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null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 {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</w:t>
            </w:r>
            <w:r w:rsidRPr="00B96FD8">
              <w:rPr>
                <w:rFonts w:ascii="Courier New" w:eastAsia="宋体" w:hAnsi="Courier New" w:cs="Courier New"/>
                <w:color w:val="3F7F5F"/>
                <w:kern w:val="0"/>
                <w:sz w:val="15"/>
                <w:szCs w:val="15"/>
                <w:lang w:bidi="ar-SA"/>
              </w:rPr>
              <w:t>// detected existing context, so we are probably in a forward</w:t>
            </w:r>
          </w:p>
          <w:p w:rsidR="0034620E" w:rsidRPr="001E0020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FF0000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</w:t>
            </w:r>
            <w:r w:rsidRPr="001E0020">
              <w:rPr>
                <w:rFonts w:ascii="Courier New" w:eastAsia="宋体" w:hAnsi="Courier New" w:cs="Courier New"/>
                <w:color w:val="FF0000"/>
                <w:kern w:val="0"/>
                <w:sz w:val="15"/>
                <w:szCs w:val="15"/>
                <w:lang w:bidi="ar-SA"/>
              </w:rPr>
              <w:t xml:space="preserve">ctx = </w:t>
            </w:r>
            <w:r w:rsidRPr="001E0020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15"/>
                <w:szCs w:val="15"/>
                <w:lang w:bidi="ar-SA"/>
              </w:rPr>
              <w:t>new</w:t>
            </w:r>
            <w:r w:rsidRPr="001E0020">
              <w:rPr>
                <w:rFonts w:ascii="Courier New" w:eastAsia="宋体" w:hAnsi="Courier New" w:cs="Courier New"/>
                <w:color w:val="FF0000"/>
                <w:kern w:val="0"/>
                <w:sz w:val="15"/>
                <w:szCs w:val="15"/>
                <w:lang w:bidi="ar-SA"/>
              </w:rPr>
              <w:t xml:space="preserve"> ActionContext(</w:t>
            </w:r>
            <w:r w:rsidRPr="001E0020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15"/>
                <w:szCs w:val="15"/>
                <w:lang w:bidi="ar-SA"/>
              </w:rPr>
              <w:t>new</w:t>
            </w:r>
            <w:r w:rsidRPr="001E0020">
              <w:rPr>
                <w:rFonts w:ascii="Courier New" w:eastAsia="宋体" w:hAnsi="Courier New" w:cs="Courier New"/>
                <w:color w:val="FF0000"/>
                <w:kern w:val="0"/>
                <w:sz w:val="15"/>
                <w:szCs w:val="15"/>
                <w:lang w:bidi="ar-SA"/>
              </w:rPr>
              <w:t xml:space="preserve"> HashMap&lt;String, Object&gt;(oldContext.getContextMap()));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}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else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{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ValueStack stack = dispatcher.getContainer().getInstance(ValueStackFactory.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class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).createValueStack();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stack.getContext().putAll(dispatcher.createContextMap(request, response,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null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, servletContext));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</w:t>
            </w:r>
            <w:r w:rsidRPr="001E0020">
              <w:rPr>
                <w:rFonts w:ascii="Courier New" w:eastAsia="宋体" w:hAnsi="Courier New" w:cs="Courier New"/>
                <w:color w:val="FF0000"/>
                <w:kern w:val="0"/>
                <w:sz w:val="15"/>
                <w:szCs w:val="15"/>
                <w:lang w:bidi="ar-SA"/>
              </w:rPr>
              <w:t xml:space="preserve"> ctx = </w:t>
            </w:r>
            <w:r w:rsidRPr="001E0020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15"/>
                <w:szCs w:val="15"/>
                <w:lang w:bidi="ar-SA"/>
              </w:rPr>
              <w:t>new</w:t>
            </w:r>
            <w:r w:rsidRPr="001E0020">
              <w:rPr>
                <w:rFonts w:ascii="Courier New" w:eastAsia="宋体" w:hAnsi="Courier New" w:cs="Courier New"/>
                <w:color w:val="FF0000"/>
                <w:kern w:val="0"/>
                <w:sz w:val="15"/>
                <w:szCs w:val="15"/>
                <w:lang w:bidi="ar-SA"/>
              </w:rPr>
              <w:t xml:space="preserve"> ActionContext(stack.getContext());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}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request.setAttribute(CLEANUP_RECURSION_COUNTER, counter);</w:t>
            </w:r>
          </w:p>
          <w:p w:rsidR="0034620E" w:rsidRPr="001E0020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FF0000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1E0020">
              <w:rPr>
                <w:rFonts w:ascii="Courier New" w:eastAsia="宋体" w:hAnsi="Courier New" w:cs="Courier New"/>
                <w:color w:val="FF0000"/>
                <w:kern w:val="0"/>
                <w:sz w:val="15"/>
                <w:szCs w:val="15"/>
                <w:lang w:bidi="ar-SA"/>
              </w:rPr>
              <w:t>ActionContext.setContext(ctx);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return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ctx;</w:t>
            </w:r>
          </w:p>
          <w:p w:rsidR="0034620E" w:rsidRPr="00B96FD8" w:rsidRDefault="0034620E" w:rsidP="00B96FD8">
            <w:pPr>
              <w:pStyle w:val="a1"/>
              <w:rPr>
                <w:rFonts w:eastAsia="宋体" w:hint="eastAsia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}</w:t>
            </w:r>
          </w:p>
        </w:tc>
      </w:tr>
      <w:tr w:rsidR="0034620E" w:rsidRPr="0022268D" w:rsidTr="00B96FD8">
        <w:tc>
          <w:tcPr>
            <w:tcW w:w="8522" w:type="dxa"/>
            <w:shd w:val="clear" w:color="auto" w:fill="auto"/>
          </w:tcPr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  <w:lang w:bidi="ar-SA"/>
              </w:rPr>
              <w:t>ActionContext#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getContext   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public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static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ActionContext 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highlight w:val="lightGray"/>
                <w:lang w:bidi="ar-SA"/>
              </w:rPr>
              <w:t>getContext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() {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1E0020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15"/>
                <w:szCs w:val="15"/>
                <w:lang w:bidi="ar-SA"/>
              </w:rPr>
              <w:t>return</w:t>
            </w:r>
            <w:r w:rsidRPr="001E0020">
              <w:rPr>
                <w:rFonts w:ascii="Courier New" w:eastAsia="宋体" w:hAnsi="Courier New" w:cs="Courier New"/>
                <w:color w:val="FF0000"/>
                <w:kern w:val="0"/>
                <w:sz w:val="15"/>
                <w:szCs w:val="15"/>
                <w:lang w:bidi="ar-SA"/>
              </w:rPr>
              <w:t xml:space="preserve"> (ActionContext) actionContext.get();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}</w:t>
            </w:r>
          </w:p>
        </w:tc>
      </w:tr>
      <w:tr w:rsidR="0034620E" w:rsidRPr="0022268D" w:rsidTr="00B96FD8">
        <w:tc>
          <w:tcPr>
            <w:tcW w:w="8522" w:type="dxa"/>
            <w:shd w:val="clear" w:color="auto" w:fill="auto"/>
          </w:tcPr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</w:pP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public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static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void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highlight w:val="lightGray"/>
                <w:lang w:bidi="ar-SA"/>
              </w:rPr>
              <w:t>setContext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(ActionContext context) {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1E0020">
              <w:rPr>
                <w:rFonts w:ascii="Courier New" w:eastAsia="宋体" w:hAnsi="Courier New" w:cs="Courier New"/>
                <w:color w:val="FF0000"/>
                <w:kern w:val="0"/>
                <w:sz w:val="15"/>
                <w:szCs w:val="15"/>
                <w:lang w:bidi="ar-SA"/>
              </w:rPr>
              <w:t>actionContext.set(context);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}</w:t>
            </w:r>
          </w:p>
        </w:tc>
      </w:tr>
      <w:tr w:rsidR="0034620E" w:rsidRPr="0022268D" w:rsidTr="00B96FD8">
        <w:tc>
          <w:tcPr>
            <w:tcW w:w="8522" w:type="dxa"/>
            <w:shd w:val="clear" w:color="auto" w:fill="auto"/>
          </w:tcPr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  <w:lang w:bidi="ar-SA"/>
              </w:rPr>
              <w:t>ActionContext#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actionContext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</w:t>
            </w:r>
            <w:r w:rsidRPr="00B96FD8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1E0020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15"/>
                <w:szCs w:val="15"/>
                <w:lang w:bidi="ar-SA"/>
              </w:rPr>
              <w:t>static</w:t>
            </w:r>
            <w:r w:rsidRPr="001E0020">
              <w:rPr>
                <w:rFonts w:ascii="Courier New" w:eastAsia="宋体" w:hAnsi="Courier New" w:cs="Courier New"/>
                <w:color w:val="FF0000"/>
                <w:kern w:val="0"/>
                <w:sz w:val="15"/>
                <w:szCs w:val="15"/>
                <w:lang w:bidi="ar-SA"/>
              </w:rPr>
              <w:t xml:space="preserve"> ThreadLocal </w:t>
            </w:r>
            <w:r w:rsidRPr="001E0020">
              <w:rPr>
                <w:rFonts w:ascii="Courier New" w:eastAsia="宋体" w:hAnsi="Courier New" w:cs="Courier New"/>
                <w:color w:val="FF0000"/>
                <w:kern w:val="0"/>
                <w:sz w:val="15"/>
                <w:szCs w:val="15"/>
                <w:highlight w:val="yellow"/>
                <w:lang w:bidi="ar-SA"/>
              </w:rPr>
              <w:t>actionContext</w:t>
            </w:r>
            <w:r w:rsidRPr="001E0020">
              <w:rPr>
                <w:rFonts w:ascii="Courier New" w:eastAsia="宋体" w:hAnsi="Courier New" w:cs="Courier New"/>
                <w:color w:val="FF0000"/>
                <w:kern w:val="0"/>
                <w:sz w:val="15"/>
                <w:szCs w:val="15"/>
                <w:lang w:bidi="ar-SA"/>
              </w:rPr>
              <w:t xml:space="preserve"> = </w:t>
            </w:r>
            <w:r w:rsidRPr="001E0020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15"/>
                <w:szCs w:val="15"/>
                <w:lang w:bidi="ar-SA"/>
              </w:rPr>
              <w:t>new</w:t>
            </w:r>
            <w:r w:rsidRPr="001E0020">
              <w:rPr>
                <w:rFonts w:ascii="Courier New" w:eastAsia="宋体" w:hAnsi="Courier New" w:cs="Courier New"/>
                <w:color w:val="FF0000"/>
                <w:kern w:val="0"/>
                <w:sz w:val="15"/>
                <w:szCs w:val="15"/>
                <w:lang w:bidi="ar-SA"/>
              </w:rPr>
              <w:t xml:space="preserve"> ThreadLocal();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</w:pPr>
          </w:p>
        </w:tc>
      </w:tr>
    </w:tbl>
    <w:p w:rsidR="0034620E" w:rsidRPr="0034620E" w:rsidRDefault="0034620E" w:rsidP="0034620E">
      <w:pPr>
        <w:pStyle w:val="a1"/>
        <w:rPr>
          <w:rFonts w:eastAsia="宋体" w:hint="eastAsia"/>
          <w:sz w:val="15"/>
          <w:szCs w:val="15"/>
          <w:lang w:bidi="ar-SA"/>
        </w:rPr>
      </w:pPr>
    </w:p>
    <w:p w:rsidR="0034620E" w:rsidRPr="0034620E" w:rsidRDefault="0034620E" w:rsidP="0034620E">
      <w:pPr>
        <w:pStyle w:val="3"/>
        <w:tabs>
          <w:tab w:val="clear" w:pos="720"/>
          <w:tab w:val="num" w:pos="1287"/>
        </w:tabs>
        <w:ind w:left="1287"/>
        <w:rPr>
          <w:rFonts w:eastAsia="宋体" w:hint="eastAsia"/>
          <w:lang w:bidi="ar-SA"/>
        </w:rPr>
      </w:pPr>
      <w:r w:rsidRPr="0022268D">
        <w:rPr>
          <w:color w:val="0000C0"/>
          <w:lang w:bidi="ar-SA"/>
        </w:rPr>
        <w:t>prepare</w:t>
      </w:r>
      <w:r w:rsidRPr="0022268D">
        <w:rPr>
          <w:lang w:bidi="ar-SA"/>
        </w:rPr>
        <w:t>.assignDispatcherToThread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34620E" w:rsidRPr="0022268D" w:rsidTr="00B96FD8">
        <w:tc>
          <w:tcPr>
            <w:tcW w:w="8522" w:type="dxa"/>
            <w:shd w:val="clear" w:color="auto" w:fill="auto"/>
          </w:tcPr>
          <w:p w:rsidR="0034620E" w:rsidRPr="00B96FD8" w:rsidRDefault="0034620E" w:rsidP="00B96FD8">
            <w:pPr>
              <w:rPr>
                <w:rFonts w:eastAsia="宋体" w:hint="eastAsia"/>
                <w:sz w:val="15"/>
                <w:szCs w:val="15"/>
              </w:rPr>
            </w:pPr>
            <w:r w:rsidRPr="00B96FD8">
              <w:rPr>
                <w:sz w:val="15"/>
                <w:szCs w:val="15"/>
              </w:rPr>
              <w:t>PrepareOperations</w:t>
            </w:r>
            <w:r w:rsidRPr="00B96FD8">
              <w:rPr>
                <w:rFonts w:eastAsia="宋体" w:hint="eastAsia"/>
                <w:sz w:val="15"/>
                <w:szCs w:val="15"/>
              </w:rPr>
              <w:t>#</w:t>
            </w:r>
            <w:r w:rsidRPr="00B96FD8">
              <w:rPr>
                <w:sz w:val="15"/>
                <w:szCs w:val="15"/>
                <w:lang w:bidi="ar-SA"/>
              </w:rPr>
              <w:t xml:space="preserve"> assignDispatcherToThread</w:t>
            </w:r>
            <w:r w:rsidRPr="00B96FD8">
              <w:rPr>
                <w:sz w:val="15"/>
                <w:szCs w:val="15"/>
              </w:rPr>
              <w:t xml:space="preserve">   </w:t>
            </w:r>
          </w:p>
          <w:p w:rsidR="0034620E" w:rsidRPr="00B96FD8" w:rsidRDefault="0034620E" w:rsidP="00B96FD8">
            <w:pPr>
              <w:rPr>
                <w:sz w:val="15"/>
                <w:szCs w:val="15"/>
              </w:rPr>
            </w:pPr>
            <w:r w:rsidRPr="00B96FD8">
              <w:rPr>
                <w:sz w:val="15"/>
                <w:szCs w:val="15"/>
              </w:rPr>
              <w:t xml:space="preserve"> public void </w:t>
            </w:r>
            <w:r w:rsidRPr="00B96FD8">
              <w:rPr>
                <w:sz w:val="15"/>
                <w:szCs w:val="15"/>
                <w:highlight w:val="lightGray"/>
              </w:rPr>
              <w:t>assignDispatcherToThread</w:t>
            </w:r>
            <w:r w:rsidRPr="00B96FD8">
              <w:rPr>
                <w:sz w:val="15"/>
                <w:szCs w:val="15"/>
              </w:rPr>
              <w:t>() {</w:t>
            </w:r>
          </w:p>
          <w:p w:rsidR="0034620E" w:rsidRPr="00B96FD8" w:rsidRDefault="0034620E" w:rsidP="00B96FD8">
            <w:pPr>
              <w:rPr>
                <w:sz w:val="15"/>
                <w:szCs w:val="15"/>
              </w:rPr>
            </w:pPr>
            <w:r w:rsidRPr="00B96FD8">
              <w:rPr>
                <w:sz w:val="15"/>
                <w:szCs w:val="15"/>
              </w:rPr>
              <w:t xml:space="preserve">        Dispatcher.setInstance(dispatcher);</w:t>
            </w:r>
          </w:p>
          <w:p w:rsidR="0034620E" w:rsidRPr="00B96FD8" w:rsidRDefault="0034620E" w:rsidP="00B96FD8">
            <w:pPr>
              <w:rPr>
                <w:sz w:val="15"/>
                <w:szCs w:val="15"/>
                <w:lang w:bidi="ar-SA"/>
              </w:rPr>
            </w:pPr>
            <w:r w:rsidRPr="00B96FD8">
              <w:rPr>
                <w:sz w:val="15"/>
                <w:szCs w:val="15"/>
              </w:rPr>
              <w:t xml:space="preserve">    }</w:t>
            </w:r>
          </w:p>
        </w:tc>
      </w:tr>
      <w:tr w:rsidR="0034620E" w:rsidRPr="0022268D" w:rsidTr="00B96FD8">
        <w:tc>
          <w:tcPr>
            <w:tcW w:w="8522" w:type="dxa"/>
            <w:shd w:val="clear" w:color="auto" w:fill="auto"/>
          </w:tcPr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eastAsia="宋体" w:hint="eastAsia"/>
                <w:sz w:val="15"/>
                <w:szCs w:val="15"/>
              </w:rPr>
            </w:pPr>
            <w:r w:rsidRPr="00B96FD8">
              <w:rPr>
                <w:sz w:val="15"/>
                <w:szCs w:val="15"/>
              </w:rPr>
              <w:t>Dispatcher</w:t>
            </w:r>
            <w:r w:rsidRPr="00B96FD8">
              <w:rPr>
                <w:rFonts w:eastAsia="宋体" w:hint="eastAsia"/>
                <w:sz w:val="15"/>
                <w:szCs w:val="15"/>
              </w:rPr>
              <w:t>#</w:t>
            </w:r>
            <w:r w:rsidRPr="00B96FD8">
              <w:rPr>
                <w:sz w:val="15"/>
                <w:szCs w:val="15"/>
              </w:rPr>
              <w:t xml:space="preserve"> setInstance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public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static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void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highlight w:val="lightGray"/>
                <w:lang w:bidi="ar-SA"/>
              </w:rPr>
              <w:t>setInstance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(Dispatcher instance) {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Dispatcher.</w:t>
            </w:r>
            <w:r w:rsidRPr="00B96FD8">
              <w:rPr>
                <w:rFonts w:ascii="Courier New" w:eastAsia="宋体" w:hAnsi="Courier New" w:cs="Courier New"/>
                <w:i/>
                <w:iCs/>
                <w:color w:val="0000C0"/>
                <w:kern w:val="0"/>
                <w:sz w:val="15"/>
                <w:szCs w:val="15"/>
                <w:lang w:bidi="ar-SA"/>
              </w:rPr>
              <w:t>instance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.set(instance);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}</w:t>
            </w:r>
          </w:p>
        </w:tc>
      </w:tr>
      <w:tr w:rsidR="0034620E" w:rsidRPr="0022268D" w:rsidTr="00B96FD8">
        <w:tc>
          <w:tcPr>
            <w:tcW w:w="8522" w:type="dxa"/>
            <w:shd w:val="clear" w:color="auto" w:fill="auto"/>
          </w:tcPr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eastAsia="宋体" w:hint="eastAsia"/>
                <w:sz w:val="15"/>
                <w:szCs w:val="15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sz w:val="15"/>
                <w:szCs w:val="15"/>
              </w:rPr>
              <w:t>Dispatcher</w:t>
            </w:r>
            <w:r w:rsidRPr="00B96FD8">
              <w:rPr>
                <w:rFonts w:eastAsia="宋体" w:hint="eastAsia"/>
                <w:sz w:val="15"/>
                <w:szCs w:val="15"/>
              </w:rPr>
              <w:t>#</w:t>
            </w:r>
            <w:r w:rsidRPr="00B96FD8">
              <w:rPr>
                <w:sz w:val="15"/>
                <w:szCs w:val="15"/>
              </w:rPr>
              <w:t xml:space="preserve"> </w:t>
            </w:r>
            <w:r w:rsidRPr="00B96FD8">
              <w:rPr>
                <w:rFonts w:eastAsia="宋体" w:hint="eastAsia"/>
                <w:sz w:val="15"/>
                <w:szCs w:val="15"/>
              </w:rPr>
              <w:t>i</w:t>
            </w:r>
            <w:r w:rsidRPr="00B96FD8">
              <w:rPr>
                <w:sz w:val="15"/>
                <w:szCs w:val="15"/>
              </w:rPr>
              <w:t>nstance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</w:pP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</w:t>
            </w:r>
            <w:r w:rsidRPr="00B96FD8">
              <w:rPr>
                <w:rFonts w:ascii="Courier New" w:eastAsia="宋体" w:hAnsi="Courier New" w:cs="Courier New"/>
                <w:color w:val="3F5FBF"/>
                <w:kern w:val="0"/>
                <w:sz w:val="15"/>
                <w:szCs w:val="15"/>
                <w:lang w:bidi="ar-SA"/>
              </w:rPr>
              <w:t>/**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3F5FBF"/>
                <w:kern w:val="0"/>
                <w:sz w:val="15"/>
                <w:szCs w:val="15"/>
                <w:lang w:bidi="ar-SA"/>
              </w:rPr>
              <w:t xml:space="preserve">     * Provide a thread local instance.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3F5FBF"/>
                <w:kern w:val="0"/>
                <w:sz w:val="15"/>
                <w:szCs w:val="15"/>
                <w:lang w:bidi="ar-SA"/>
              </w:rPr>
              <w:t xml:space="preserve">     */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sz w:val="15"/>
                <w:szCs w:val="15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private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static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ThreadLocal&lt;Dispatcher&gt; </w:t>
            </w:r>
            <w:r w:rsidRPr="00B96FD8">
              <w:rPr>
                <w:rFonts w:ascii="Courier New" w:eastAsia="宋体" w:hAnsi="Courier New" w:cs="Courier New"/>
                <w:i/>
                <w:iCs/>
                <w:color w:val="0000C0"/>
                <w:kern w:val="0"/>
                <w:sz w:val="15"/>
                <w:szCs w:val="15"/>
                <w:highlight w:val="yellow"/>
                <w:lang w:bidi="ar-SA"/>
              </w:rPr>
              <w:t>instance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=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new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ThreadLocal&lt;Dispatcher&gt;();</w:t>
            </w:r>
          </w:p>
        </w:tc>
      </w:tr>
    </w:tbl>
    <w:p w:rsidR="0034620E" w:rsidRPr="0022268D" w:rsidRDefault="0034620E" w:rsidP="0034620E">
      <w:pPr>
        <w:pStyle w:val="3"/>
        <w:tabs>
          <w:tab w:val="clear" w:pos="720"/>
          <w:tab w:val="num" w:pos="1287"/>
        </w:tabs>
        <w:ind w:left="1287"/>
        <w:rPr>
          <w:lang w:bidi="ar-SA"/>
        </w:rPr>
      </w:pPr>
      <w:r w:rsidRPr="0022268D">
        <w:rPr>
          <w:color w:val="0000C0"/>
          <w:lang w:bidi="ar-SA"/>
        </w:rPr>
        <w:t>prepare</w:t>
      </w:r>
      <w:r w:rsidRPr="0022268D">
        <w:rPr>
          <w:lang w:bidi="ar-SA"/>
        </w:rPr>
        <w:t>.setEncodingAndLocale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34620E" w:rsidRPr="0022268D" w:rsidTr="00B96FD8">
        <w:tc>
          <w:tcPr>
            <w:tcW w:w="8522" w:type="dxa"/>
            <w:shd w:val="clear" w:color="auto" w:fill="auto"/>
          </w:tcPr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sz w:val="15"/>
                <w:szCs w:val="15"/>
              </w:rPr>
              <w:t>PrepareOperations</w:t>
            </w:r>
            <w:r w:rsidRPr="00B96FD8">
              <w:rPr>
                <w:rFonts w:eastAsia="宋体" w:hint="eastAsia"/>
                <w:sz w:val="15"/>
                <w:szCs w:val="15"/>
              </w:rPr>
              <w:t>#</w:t>
            </w:r>
            <w:r w:rsidRPr="00B96FD8">
              <w:rPr>
                <w:sz w:val="15"/>
                <w:szCs w:val="15"/>
                <w:lang w:bidi="ar-SA"/>
              </w:rPr>
              <w:t xml:space="preserve"> setEncodingAndLocale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public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void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highlight w:val="lightGray"/>
                <w:lang w:bidi="ar-SA"/>
              </w:rPr>
              <w:t>setEncodingAndLocale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(HttpServletRequest request, HttpServletResponse response) {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dispatcher.prepare(request, response);</w:t>
            </w:r>
          </w:p>
          <w:p w:rsidR="0034620E" w:rsidRPr="00B96FD8" w:rsidRDefault="0034620E" w:rsidP="00B96FD8">
            <w:pPr>
              <w:pStyle w:val="a1"/>
              <w:rPr>
                <w:rFonts w:eastAsia="宋体" w:hint="eastAsia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}</w:t>
            </w:r>
          </w:p>
        </w:tc>
      </w:tr>
      <w:tr w:rsidR="0034620E" w:rsidRPr="0022268D" w:rsidTr="00B96FD8">
        <w:tc>
          <w:tcPr>
            <w:tcW w:w="8522" w:type="dxa"/>
            <w:shd w:val="clear" w:color="auto" w:fill="auto"/>
          </w:tcPr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  <w:lang w:bidi="ar-SA"/>
              </w:rPr>
              <w:t>D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ispatcher</w:t>
            </w:r>
            <w:r w:rsidRPr="00B96FD8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  <w:lang w:bidi="ar-SA"/>
              </w:rPr>
              <w:t>#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prepare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public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void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highlight w:val="lightGray"/>
                <w:lang w:bidi="ar-SA"/>
              </w:rPr>
              <w:t>prepare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(HttpServletRequest request, HttpServletResponse response) {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String encoding =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null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if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(</w:t>
            </w:r>
            <w:r w:rsidRPr="00B96FD8">
              <w:rPr>
                <w:rFonts w:ascii="Courier New" w:eastAsia="宋体" w:hAnsi="Courier New" w:cs="Courier New"/>
                <w:color w:val="0000C0"/>
                <w:kern w:val="0"/>
                <w:sz w:val="15"/>
                <w:szCs w:val="15"/>
                <w:lang w:bidi="ar-SA"/>
              </w:rPr>
              <w:t>defaultEncoding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!=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null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 {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encoding = </w:t>
            </w:r>
            <w:r w:rsidRPr="00B96FD8">
              <w:rPr>
                <w:rFonts w:ascii="Courier New" w:eastAsia="宋体" w:hAnsi="Courier New" w:cs="Courier New"/>
                <w:color w:val="0000C0"/>
                <w:kern w:val="0"/>
                <w:sz w:val="15"/>
                <w:szCs w:val="15"/>
                <w:lang w:bidi="ar-SA"/>
              </w:rPr>
              <w:t>defaultEncoding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}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Locale locale =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null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if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(</w:t>
            </w:r>
            <w:r w:rsidRPr="00B96FD8">
              <w:rPr>
                <w:rFonts w:ascii="Courier New" w:eastAsia="宋体" w:hAnsi="Courier New" w:cs="Courier New"/>
                <w:color w:val="0000C0"/>
                <w:kern w:val="0"/>
                <w:sz w:val="15"/>
                <w:szCs w:val="15"/>
                <w:lang w:bidi="ar-SA"/>
              </w:rPr>
              <w:t>defaultLocale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!=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null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 {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locale = LocalizedTextUtil.</w:t>
            </w:r>
            <w:r w:rsidRPr="00B96FD8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15"/>
                <w:szCs w:val="15"/>
                <w:lang w:bidi="ar-SA"/>
              </w:rPr>
              <w:t>localeFromString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(</w:t>
            </w:r>
            <w:r w:rsidRPr="00B96FD8">
              <w:rPr>
                <w:rFonts w:ascii="Courier New" w:eastAsia="宋体" w:hAnsi="Courier New" w:cs="Courier New"/>
                <w:color w:val="0000C0"/>
                <w:kern w:val="0"/>
                <w:sz w:val="15"/>
                <w:szCs w:val="15"/>
                <w:lang w:bidi="ar-SA"/>
              </w:rPr>
              <w:t>defaultLocale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, request.getLocale());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}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if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(encoding !=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null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 {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try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{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request.setCharacterEncoding(encoding);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}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catch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(Exception e) {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</w:t>
            </w:r>
            <w:r w:rsidRPr="00B96FD8">
              <w:rPr>
                <w:rFonts w:ascii="Courier New" w:eastAsia="宋体" w:hAnsi="Courier New" w:cs="Courier New"/>
                <w:i/>
                <w:iCs/>
                <w:color w:val="0000C0"/>
                <w:kern w:val="0"/>
                <w:sz w:val="15"/>
                <w:szCs w:val="15"/>
                <w:lang w:bidi="ar-SA"/>
              </w:rPr>
              <w:t>LOG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.error(</w:t>
            </w:r>
            <w:r w:rsidRPr="00B96FD8">
              <w:rPr>
                <w:rFonts w:ascii="Courier New" w:eastAsia="宋体" w:hAnsi="Courier New" w:cs="Courier New"/>
                <w:color w:val="2A00FF"/>
                <w:kern w:val="0"/>
                <w:sz w:val="15"/>
                <w:szCs w:val="15"/>
                <w:lang w:bidi="ar-SA"/>
              </w:rPr>
              <w:t>"Error setting character encoding to '"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+ encoding + </w:t>
            </w:r>
            <w:r w:rsidRPr="00B96FD8">
              <w:rPr>
                <w:rFonts w:ascii="Courier New" w:eastAsia="宋体" w:hAnsi="Courier New" w:cs="Courier New"/>
                <w:color w:val="2A00FF"/>
                <w:kern w:val="0"/>
                <w:sz w:val="15"/>
                <w:szCs w:val="15"/>
                <w:lang w:bidi="ar-SA"/>
              </w:rPr>
              <w:t xml:space="preserve">"' - </w:t>
            </w:r>
            <w:r w:rsidRPr="00B96FD8">
              <w:rPr>
                <w:rFonts w:ascii="Courier New" w:eastAsia="宋体" w:hAnsi="Courier New" w:cs="Courier New"/>
                <w:color w:val="2A00FF"/>
                <w:kern w:val="0"/>
                <w:sz w:val="15"/>
                <w:szCs w:val="15"/>
                <w:lang w:bidi="ar-SA"/>
              </w:rPr>
              <w:lastRenderedPageBreak/>
              <w:t>ignoring."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, e);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}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}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if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(locale !=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null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 {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response.setLocale(locale);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}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if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(</w:t>
            </w:r>
            <w:r w:rsidRPr="00B96FD8">
              <w:rPr>
                <w:rFonts w:ascii="Courier New" w:eastAsia="宋体" w:hAnsi="Courier New" w:cs="Courier New"/>
                <w:color w:val="0000C0"/>
                <w:kern w:val="0"/>
                <w:sz w:val="15"/>
                <w:szCs w:val="15"/>
                <w:lang w:bidi="ar-SA"/>
              </w:rPr>
              <w:t>paramsWorkaroundEnabled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 {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request.getParameter(</w:t>
            </w:r>
            <w:r w:rsidRPr="00B96FD8">
              <w:rPr>
                <w:rFonts w:ascii="Courier New" w:eastAsia="宋体" w:hAnsi="Courier New" w:cs="Courier New"/>
                <w:color w:val="2A00FF"/>
                <w:kern w:val="0"/>
                <w:sz w:val="15"/>
                <w:szCs w:val="15"/>
                <w:lang w:bidi="ar-SA"/>
              </w:rPr>
              <w:t>"foo"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); </w:t>
            </w:r>
            <w:r w:rsidRPr="00B96FD8">
              <w:rPr>
                <w:rFonts w:ascii="Courier New" w:eastAsia="宋体" w:hAnsi="Courier New" w:cs="Courier New"/>
                <w:color w:val="3F7F5F"/>
                <w:kern w:val="0"/>
                <w:sz w:val="15"/>
                <w:szCs w:val="15"/>
                <w:lang w:bidi="ar-SA"/>
              </w:rPr>
              <w:t>// simply read any parameter (existing or not) to "prime" the request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}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sz w:val="15"/>
                <w:szCs w:val="15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}</w:t>
            </w:r>
          </w:p>
        </w:tc>
      </w:tr>
    </w:tbl>
    <w:p w:rsidR="0034620E" w:rsidRPr="0034620E" w:rsidRDefault="0034620E" w:rsidP="0034620E">
      <w:pPr>
        <w:pStyle w:val="a1"/>
        <w:rPr>
          <w:rFonts w:eastAsia="宋体" w:hint="eastAsia"/>
          <w:sz w:val="15"/>
          <w:szCs w:val="15"/>
          <w:lang w:bidi="ar-SA"/>
        </w:rPr>
      </w:pPr>
    </w:p>
    <w:p w:rsidR="0034620E" w:rsidRPr="0034620E" w:rsidRDefault="0034620E" w:rsidP="0034620E">
      <w:pPr>
        <w:pStyle w:val="3"/>
        <w:tabs>
          <w:tab w:val="clear" w:pos="720"/>
          <w:tab w:val="num" w:pos="1287"/>
        </w:tabs>
        <w:ind w:left="1287"/>
        <w:rPr>
          <w:rFonts w:eastAsia="宋体" w:hint="eastAsia"/>
          <w:lang w:bidi="ar-SA"/>
        </w:rPr>
      </w:pPr>
      <w:r w:rsidRPr="0022268D">
        <w:rPr>
          <w:color w:val="0000C0"/>
          <w:lang w:bidi="ar-SA"/>
        </w:rPr>
        <w:t>prepare</w:t>
      </w:r>
      <w:r w:rsidRPr="0022268D">
        <w:rPr>
          <w:lang w:bidi="ar-SA"/>
        </w:rPr>
        <w:t>.wrapRequest(request)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34620E" w:rsidRPr="0022268D" w:rsidTr="00B96FD8">
        <w:tc>
          <w:tcPr>
            <w:tcW w:w="8522" w:type="dxa"/>
            <w:shd w:val="clear" w:color="auto" w:fill="auto"/>
          </w:tcPr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</w:pPr>
            <w:r w:rsidRPr="00B96FD8">
              <w:rPr>
                <w:sz w:val="15"/>
                <w:szCs w:val="15"/>
              </w:rPr>
              <w:t>PrepareOperations</w:t>
            </w:r>
            <w:r w:rsidRPr="00B96FD8">
              <w:rPr>
                <w:rFonts w:eastAsia="宋体" w:hint="eastAsia"/>
                <w:sz w:val="15"/>
                <w:szCs w:val="15"/>
              </w:rPr>
              <w:t>#</w:t>
            </w:r>
            <w:r w:rsidRPr="00B96FD8">
              <w:rPr>
                <w:sz w:val="15"/>
                <w:szCs w:val="15"/>
                <w:lang w:bidi="ar-SA"/>
              </w:rPr>
              <w:t xml:space="preserve"> wrapRequest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public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HttpServletRequest 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highlight w:val="lightGray"/>
                <w:lang w:bidi="ar-SA"/>
              </w:rPr>
              <w:t>wrapRequest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(HttpServletRequest oldRequest)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throws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ServletException {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HttpServletRequest request = oldRequest;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try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{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</w:t>
            </w:r>
            <w:r w:rsidRPr="00B96FD8">
              <w:rPr>
                <w:rFonts w:ascii="Courier New" w:eastAsia="宋体" w:hAnsi="Courier New" w:cs="Courier New"/>
                <w:color w:val="3F7F5F"/>
                <w:kern w:val="0"/>
                <w:sz w:val="15"/>
                <w:szCs w:val="15"/>
                <w:lang w:bidi="ar-SA"/>
              </w:rPr>
              <w:t>// Wrap request first, just in case it is multipart/form-data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</w:t>
            </w:r>
            <w:r w:rsidRPr="00B96FD8">
              <w:rPr>
                <w:rFonts w:ascii="Courier New" w:eastAsia="宋体" w:hAnsi="Courier New" w:cs="Courier New"/>
                <w:color w:val="3F7F5F"/>
                <w:kern w:val="0"/>
                <w:sz w:val="15"/>
                <w:szCs w:val="15"/>
                <w:lang w:bidi="ar-SA"/>
              </w:rPr>
              <w:t>// parameters might not be accessible through before encoding (ww-1278)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request = dispatcher.wrapRequest(request, servletContext);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}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catch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(IOException e) {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String message = </w:t>
            </w:r>
            <w:r w:rsidRPr="00B96FD8">
              <w:rPr>
                <w:rFonts w:ascii="Courier New" w:eastAsia="宋体" w:hAnsi="Courier New" w:cs="Courier New"/>
                <w:color w:val="2A00FF"/>
                <w:kern w:val="0"/>
                <w:sz w:val="15"/>
                <w:szCs w:val="15"/>
                <w:lang w:bidi="ar-SA"/>
              </w:rPr>
              <w:t>"Could not wrap servlet request with MultipartRequestWrapper!"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throw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new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ServletException(message, e);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}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return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request;</w:t>
            </w:r>
          </w:p>
          <w:p w:rsidR="0034620E" w:rsidRPr="00B96FD8" w:rsidRDefault="0034620E" w:rsidP="00B96FD8">
            <w:pPr>
              <w:pStyle w:val="a1"/>
              <w:rPr>
                <w:rFonts w:eastAsia="宋体" w:hint="eastAsia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}</w:t>
            </w:r>
          </w:p>
        </w:tc>
      </w:tr>
      <w:tr w:rsidR="0034620E" w:rsidRPr="0022268D" w:rsidTr="00B96FD8">
        <w:tc>
          <w:tcPr>
            <w:tcW w:w="8522" w:type="dxa"/>
            <w:shd w:val="clear" w:color="auto" w:fill="auto"/>
          </w:tcPr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  <w:lang w:bidi="ar-SA"/>
              </w:rPr>
              <w:t>D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ispatcher</w:t>
            </w:r>
            <w:r w:rsidRPr="00B96FD8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  <w:lang w:bidi="ar-SA"/>
              </w:rPr>
              <w:t>#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wrapRequest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public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HttpServletRequest 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highlight w:val="lightGray"/>
                <w:lang w:bidi="ar-SA"/>
              </w:rPr>
              <w:t>wrapRequest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(HttpServletRequest request, ServletContext servletContext)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throws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IOException {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B96FD8">
              <w:rPr>
                <w:rFonts w:ascii="Courier New" w:eastAsia="宋体" w:hAnsi="Courier New" w:cs="Courier New"/>
                <w:color w:val="3F7F5F"/>
                <w:kern w:val="0"/>
                <w:sz w:val="15"/>
                <w:szCs w:val="15"/>
                <w:lang w:bidi="ar-SA"/>
              </w:rPr>
              <w:t>// don't wrap more than once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if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(request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instanceof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StrutsRequestWrapper) {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return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request;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}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String content_type = request.getContentType();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if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(content_type !=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null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&amp;&amp; content_type.indexOf(</w:t>
            </w:r>
            <w:r w:rsidRPr="00B96FD8">
              <w:rPr>
                <w:rFonts w:ascii="Courier New" w:eastAsia="宋体" w:hAnsi="Courier New" w:cs="Courier New"/>
                <w:color w:val="2A00FF"/>
                <w:kern w:val="0"/>
                <w:sz w:val="15"/>
                <w:szCs w:val="15"/>
                <w:lang w:bidi="ar-SA"/>
              </w:rPr>
              <w:t>"multipart/form-data"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 != -1) {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MultiPartRequest multi = getContainer().getInstance(MultiPartRequest.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class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request =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new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MultiPartRequestWrapper(multi, request, getSaveDir(servletContext));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lastRenderedPageBreak/>
              <w:t xml:space="preserve">        }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else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{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request =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new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StrutsRequestWrapper(request);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}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return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request;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sz w:val="15"/>
                <w:szCs w:val="15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}</w:t>
            </w:r>
          </w:p>
        </w:tc>
      </w:tr>
    </w:tbl>
    <w:p w:rsidR="0034620E" w:rsidRPr="0034620E" w:rsidRDefault="0034620E" w:rsidP="0034620E">
      <w:pPr>
        <w:pStyle w:val="a1"/>
        <w:rPr>
          <w:rFonts w:eastAsia="宋体" w:hint="eastAsia"/>
          <w:sz w:val="15"/>
          <w:szCs w:val="15"/>
          <w:lang w:bidi="ar-SA"/>
        </w:rPr>
      </w:pPr>
    </w:p>
    <w:p w:rsidR="0034620E" w:rsidRPr="0034620E" w:rsidRDefault="0034620E" w:rsidP="0034620E">
      <w:pPr>
        <w:pStyle w:val="3"/>
        <w:tabs>
          <w:tab w:val="clear" w:pos="720"/>
          <w:tab w:val="num" w:pos="1287"/>
        </w:tabs>
        <w:ind w:left="1287"/>
        <w:rPr>
          <w:rFonts w:eastAsia="宋体" w:hint="eastAsia"/>
          <w:lang w:bidi="ar-SA"/>
        </w:rPr>
      </w:pPr>
      <w:r w:rsidRPr="0022268D">
        <w:rPr>
          <w:color w:val="0000C0"/>
          <w:lang w:bidi="ar-SA"/>
        </w:rPr>
        <w:t>prepare</w:t>
      </w:r>
      <w:r w:rsidRPr="0022268D">
        <w:rPr>
          <w:lang w:bidi="ar-SA"/>
        </w:rPr>
        <w:t>.findActionMapping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34620E" w:rsidRPr="0022268D" w:rsidTr="00B96FD8">
        <w:tc>
          <w:tcPr>
            <w:tcW w:w="8522" w:type="dxa"/>
            <w:shd w:val="clear" w:color="auto" w:fill="auto"/>
          </w:tcPr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</w:pPr>
            <w:r w:rsidRPr="00B96FD8">
              <w:rPr>
                <w:sz w:val="15"/>
                <w:szCs w:val="15"/>
              </w:rPr>
              <w:t>PrepareOperations</w:t>
            </w:r>
            <w:r w:rsidRPr="00B96FD8">
              <w:rPr>
                <w:rFonts w:eastAsia="宋体" w:hint="eastAsia"/>
                <w:sz w:val="15"/>
                <w:szCs w:val="15"/>
              </w:rPr>
              <w:t>#</w:t>
            </w:r>
            <w:r w:rsidRPr="00B96FD8">
              <w:rPr>
                <w:sz w:val="15"/>
                <w:szCs w:val="15"/>
                <w:lang w:bidi="ar-SA"/>
              </w:rPr>
              <w:t xml:space="preserve"> findActionMapping 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public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ActionMapping 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highlight w:val="lightGray"/>
                <w:lang w:bidi="ar-SA"/>
              </w:rPr>
              <w:t>findActionMapping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(HttpServletRequest request, HttpServletResponse response) {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ActionMapping mapping = (ActionMapping) request.getAttribute(STRUTS_ACTION_MAPPING_KEY);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if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(mapping ==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null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 {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try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{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mapping = dispatcher.getContainer().getInstance(ActionMapper.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class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).getMapping(request, dispatcher.getConfigurationManager());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if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(mapping !=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null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 {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    request.setAttribute(STRUTS_ACTION_MAPPING_KEY, mapping);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}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}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catch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(Exception ex) {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dispatcher.sendError(request, response, servletContext, HttpServletResponse.SC_INTERNAL_SERVER_ERROR, ex);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}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}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return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mapping;</w:t>
            </w:r>
          </w:p>
          <w:p w:rsidR="0034620E" w:rsidRPr="00B96FD8" w:rsidRDefault="0034620E" w:rsidP="00B96FD8">
            <w:pPr>
              <w:pStyle w:val="a1"/>
              <w:rPr>
                <w:rFonts w:eastAsia="宋体" w:hint="eastAsia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}</w:t>
            </w:r>
          </w:p>
        </w:tc>
      </w:tr>
      <w:tr w:rsidR="0034620E" w:rsidRPr="0022268D" w:rsidTr="00B96FD8">
        <w:tc>
          <w:tcPr>
            <w:tcW w:w="8522" w:type="dxa"/>
            <w:shd w:val="clear" w:color="auto" w:fill="auto"/>
          </w:tcPr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  <w:lang w:bidi="ar-SA"/>
              </w:rPr>
              <w:t>D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ispatcher</w:t>
            </w:r>
            <w:r w:rsidRPr="00B96FD8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  <w:lang w:bidi="ar-SA"/>
              </w:rPr>
              <w:t>#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getContainer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public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Container 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highlight w:val="lightGray"/>
                <w:lang w:bidi="ar-SA"/>
              </w:rPr>
              <w:t>getContainer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() {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ConfigurationManager mgr = getConfigurationManager();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if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(mgr ==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null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 {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throw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new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IllegalStateException(</w:t>
            </w:r>
            <w:r w:rsidRPr="00B96FD8">
              <w:rPr>
                <w:rFonts w:ascii="Courier New" w:eastAsia="宋体" w:hAnsi="Courier New" w:cs="Courier New"/>
                <w:color w:val="2A00FF"/>
                <w:kern w:val="0"/>
                <w:sz w:val="15"/>
                <w:szCs w:val="15"/>
                <w:lang w:bidi="ar-SA"/>
              </w:rPr>
              <w:t>"The configuration manager shouldn't be null"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}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else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{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Configuration config = mgr.getConfiguration();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if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(config ==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null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 {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throw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new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IllegalStateException(</w:t>
            </w:r>
            <w:r w:rsidRPr="00B96FD8">
              <w:rPr>
                <w:rFonts w:ascii="Courier New" w:eastAsia="宋体" w:hAnsi="Courier New" w:cs="Courier New"/>
                <w:color w:val="2A00FF"/>
                <w:kern w:val="0"/>
                <w:sz w:val="15"/>
                <w:szCs w:val="15"/>
                <w:lang w:bidi="ar-SA"/>
              </w:rPr>
              <w:t>"Unable to load configuration"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}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else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{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return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config.getContainer();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}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lastRenderedPageBreak/>
              <w:t xml:space="preserve">        }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}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}</w:t>
            </w:r>
          </w:p>
        </w:tc>
      </w:tr>
      <w:tr w:rsidR="0034620E" w:rsidRPr="0022268D" w:rsidTr="00B96FD8">
        <w:tc>
          <w:tcPr>
            <w:tcW w:w="8522" w:type="dxa"/>
            <w:shd w:val="clear" w:color="auto" w:fill="auto"/>
          </w:tcPr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  <w:lang w:bidi="ar-SA"/>
              </w:rPr>
              <w:lastRenderedPageBreak/>
              <w:t>D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ispatcher</w:t>
            </w:r>
            <w:r w:rsidRPr="00B96FD8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  <w:lang w:bidi="ar-SA"/>
              </w:rPr>
              <w:t>#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highlight w:val="lightGray"/>
                <w:lang w:bidi="ar-SA"/>
              </w:rPr>
              <w:t xml:space="preserve"> getConfigurationManager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public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ConfigurationManager 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highlight w:val="lightGray"/>
                <w:lang w:bidi="ar-SA"/>
              </w:rPr>
              <w:t>getConfigurationManager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() {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return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color w:val="0000C0"/>
                <w:kern w:val="0"/>
                <w:sz w:val="15"/>
                <w:szCs w:val="15"/>
                <w:lang w:bidi="ar-SA"/>
              </w:rPr>
              <w:t>configurationManager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ind w:firstLine="420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}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ind w:firstLine="420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</w:pP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3F5FBF"/>
                <w:kern w:val="0"/>
                <w:sz w:val="15"/>
                <w:szCs w:val="15"/>
                <w:lang w:bidi="ar-SA"/>
              </w:rPr>
              <w:t xml:space="preserve">     * Store ConfigurationManager instance, set on init.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3F5FBF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3F5FBF"/>
                <w:kern w:val="0"/>
                <w:sz w:val="15"/>
                <w:szCs w:val="15"/>
                <w:lang w:bidi="ar-SA"/>
              </w:rPr>
              <w:t xml:space="preserve">     */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  <w:lang w:bidi="ar-SA"/>
              </w:rPr>
              <w:t>D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ispatcher</w:t>
            </w:r>
            <w:r w:rsidRPr="00B96FD8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  <w:lang w:bidi="ar-SA"/>
              </w:rPr>
              <w:t>#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u w:val="single"/>
                <w:lang w:bidi="ar-SA"/>
              </w:rPr>
              <w:t xml:space="preserve"> ConfigurationManager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ind w:firstLine="420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private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u w:val="single"/>
                <w:lang w:bidi="ar-SA"/>
              </w:rPr>
              <w:t>ConfigurationManager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color w:val="0000C0"/>
                <w:kern w:val="0"/>
                <w:sz w:val="15"/>
                <w:szCs w:val="15"/>
                <w:lang w:bidi="ar-SA"/>
              </w:rPr>
              <w:t>configurationManager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;</w:t>
            </w:r>
          </w:p>
        </w:tc>
      </w:tr>
    </w:tbl>
    <w:p w:rsidR="0034620E" w:rsidRPr="0034620E" w:rsidRDefault="0034620E" w:rsidP="0034620E">
      <w:pPr>
        <w:pStyle w:val="a1"/>
        <w:rPr>
          <w:rFonts w:eastAsia="宋体" w:hint="eastAsia"/>
          <w:sz w:val="15"/>
          <w:szCs w:val="15"/>
          <w:lang w:bidi="ar-SA"/>
        </w:rPr>
      </w:pPr>
    </w:p>
    <w:p w:rsidR="0034620E" w:rsidRPr="0034620E" w:rsidRDefault="0034620E" w:rsidP="0034620E">
      <w:pPr>
        <w:pStyle w:val="3"/>
        <w:tabs>
          <w:tab w:val="clear" w:pos="720"/>
          <w:tab w:val="num" w:pos="1287"/>
        </w:tabs>
        <w:ind w:left="1287"/>
        <w:rPr>
          <w:rFonts w:eastAsia="宋体" w:hint="eastAsia"/>
          <w:lang w:bidi="ar-SA"/>
        </w:rPr>
      </w:pPr>
      <w:r w:rsidRPr="0022268D">
        <w:rPr>
          <w:color w:val="0000C0"/>
          <w:lang w:bidi="ar-SA"/>
        </w:rPr>
        <w:t>execute</w:t>
      </w:r>
      <w:r w:rsidRPr="0022268D">
        <w:rPr>
          <w:lang w:bidi="ar-SA"/>
        </w:rPr>
        <w:t>.executeStaticResourceRequest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34620E" w:rsidRPr="0022268D" w:rsidTr="00B96FD8">
        <w:tc>
          <w:tcPr>
            <w:tcW w:w="8522" w:type="dxa"/>
            <w:shd w:val="clear" w:color="auto" w:fill="auto"/>
          </w:tcPr>
          <w:p w:rsidR="0034620E" w:rsidRPr="00B96FD8" w:rsidRDefault="0034620E" w:rsidP="00B96FD8">
            <w:pPr>
              <w:rPr>
                <w:rFonts w:eastAsia="宋体" w:hint="eastAsia"/>
                <w:sz w:val="15"/>
                <w:szCs w:val="15"/>
              </w:rPr>
            </w:pPr>
            <w:r w:rsidRPr="00B96FD8">
              <w:rPr>
                <w:sz w:val="15"/>
                <w:szCs w:val="15"/>
              </w:rPr>
              <w:t>ExecuteOperations</w:t>
            </w:r>
            <w:r w:rsidRPr="00B96FD8">
              <w:rPr>
                <w:rFonts w:eastAsia="宋体" w:hint="eastAsia"/>
                <w:sz w:val="15"/>
                <w:szCs w:val="15"/>
              </w:rPr>
              <w:t>#</w:t>
            </w:r>
            <w:r w:rsidRPr="00B96FD8">
              <w:rPr>
                <w:sz w:val="15"/>
                <w:szCs w:val="15"/>
                <w:lang w:bidi="ar-SA"/>
              </w:rPr>
              <w:t xml:space="preserve"> executeStaticResourceRequest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public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boolean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highlight w:val="lightGray"/>
                <w:lang w:bidi="ar-SA"/>
              </w:rPr>
              <w:t>executeStaticResourceRequest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(HttpServletRequest request, HttpServletResponse response)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throws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IOException, ServletException {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B96FD8">
              <w:rPr>
                <w:rFonts w:ascii="Courier New" w:eastAsia="宋体" w:hAnsi="Courier New" w:cs="Courier New"/>
                <w:color w:val="3F7F5F"/>
                <w:kern w:val="0"/>
                <w:sz w:val="15"/>
                <w:szCs w:val="15"/>
                <w:lang w:bidi="ar-SA"/>
              </w:rPr>
              <w:t>// there is no action in this request, should we look for a static resource?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String resourcePath = 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u w:val="single"/>
                <w:lang w:bidi="ar-SA"/>
              </w:rPr>
              <w:t>RequestUtils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.getServletPath(request);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if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(</w:t>
            </w:r>
            <w:r w:rsidRPr="00B96FD8">
              <w:rPr>
                <w:rFonts w:ascii="Courier New" w:eastAsia="宋体" w:hAnsi="Courier New" w:cs="Courier New"/>
                <w:color w:val="2A00FF"/>
                <w:kern w:val="0"/>
                <w:sz w:val="15"/>
                <w:szCs w:val="15"/>
                <w:lang w:bidi="ar-SA"/>
              </w:rPr>
              <w:t>""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.equals(resourcePath) &amp;&amp;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null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!= request.getPathInfo()) {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resourcePath = request.getPathInfo();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}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StaticContentLoader staticResourceLoader = dispatcher.getContainer().getInstance(StaticContentLoader.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class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if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(staticResourceLoader.canHandle(resourcePath)) {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staticResourceLoader.findStaticResource(resourcePath, request, response);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</w:t>
            </w:r>
            <w:r w:rsidRPr="00B96FD8">
              <w:rPr>
                <w:rFonts w:ascii="Courier New" w:eastAsia="宋体" w:hAnsi="Courier New" w:cs="Courier New"/>
                <w:color w:val="3F7F5F"/>
                <w:kern w:val="0"/>
                <w:sz w:val="15"/>
                <w:szCs w:val="15"/>
                <w:lang w:bidi="ar-SA"/>
              </w:rPr>
              <w:t>// The framework did its job here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return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true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}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else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{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</w:t>
            </w:r>
            <w:r w:rsidRPr="00B96FD8">
              <w:rPr>
                <w:rFonts w:ascii="Courier New" w:eastAsia="宋体" w:hAnsi="Courier New" w:cs="Courier New"/>
                <w:color w:val="3F7F5F"/>
                <w:kern w:val="0"/>
                <w:sz w:val="15"/>
                <w:szCs w:val="15"/>
                <w:lang w:bidi="ar-SA"/>
              </w:rPr>
              <w:t>// this is a normal request, let it pass through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return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false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}</w:t>
            </w:r>
          </w:p>
          <w:p w:rsidR="0034620E" w:rsidRPr="00B96FD8" w:rsidRDefault="0034620E" w:rsidP="00B96FD8">
            <w:pPr>
              <w:pStyle w:val="a1"/>
              <w:rPr>
                <w:rFonts w:eastAsia="宋体" w:hint="eastAsia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}</w:t>
            </w:r>
          </w:p>
        </w:tc>
      </w:tr>
      <w:tr w:rsidR="0034620E" w:rsidRPr="0022268D" w:rsidTr="00B96FD8">
        <w:tc>
          <w:tcPr>
            <w:tcW w:w="8522" w:type="dxa"/>
            <w:shd w:val="clear" w:color="auto" w:fill="auto"/>
          </w:tcPr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</w:pPr>
          </w:p>
        </w:tc>
      </w:tr>
    </w:tbl>
    <w:p w:rsidR="0034620E" w:rsidRPr="0034620E" w:rsidRDefault="0034620E" w:rsidP="0034620E">
      <w:pPr>
        <w:pStyle w:val="a1"/>
        <w:rPr>
          <w:rFonts w:eastAsia="宋体" w:hint="eastAsia"/>
          <w:sz w:val="15"/>
          <w:szCs w:val="15"/>
          <w:lang w:bidi="ar-SA"/>
        </w:rPr>
      </w:pPr>
    </w:p>
    <w:p w:rsidR="0034620E" w:rsidRPr="0034620E" w:rsidRDefault="0034620E" w:rsidP="0034620E">
      <w:pPr>
        <w:pStyle w:val="3"/>
        <w:tabs>
          <w:tab w:val="clear" w:pos="720"/>
          <w:tab w:val="num" w:pos="1287"/>
        </w:tabs>
        <w:ind w:left="1287"/>
        <w:rPr>
          <w:rFonts w:eastAsia="宋体" w:hint="eastAsia"/>
          <w:lang w:bidi="ar-SA"/>
        </w:rPr>
      </w:pPr>
      <w:r w:rsidRPr="0022268D">
        <w:rPr>
          <w:color w:val="0000C0"/>
          <w:lang w:bidi="ar-SA"/>
        </w:rPr>
        <w:lastRenderedPageBreak/>
        <w:t>execute</w:t>
      </w:r>
      <w:r w:rsidRPr="0022268D">
        <w:rPr>
          <w:lang w:bidi="ar-SA"/>
        </w:rPr>
        <w:t>.executeAction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34620E" w:rsidRPr="0022268D" w:rsidTr="00B96FD8">
        <w:tc>
          <w:tcPr>
            <w:tcW w:w="8522" w:type="dxa"/>
            <w:shd w:val="clear" w:color="auto" w:fill="auto"/>
          </w:tcPr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</w:pPr>
            <w:r w:rsidRPr="00B96FD8">
              <w:rPr>
                <w:sz w:val="15"/>
                <w:szCs w:val="15"/>
              </w:rPr>
              <w:t>ExecuteOperations</w:t>
            </w:r>
            <w:r w:rsidRPr="00B96FD8">
              <w:rPr>
                <w:rFonts w:eastAsia="宋体" w:hint="eastAsia"/>
                <w:sz w:val="15"/>
                <w:szCs w:val="15"/>
              </w:rPr>
              <w:t>#</w:t>
            </w:r>
            <w:r w:rsidRPr="00B96FD8">
              <w:rPr>
                <w:sz w:val="15"/>
                <w:szCs w:val="15"/>
                <w:lang w:bidi="ar-SA"/>
              </w:rPr>
              <w:t xml:space="preserve"> executeAction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public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void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highlight w:val="lightGray"/>
                <w:lang w:bidi="ar-SA"/>
              </w:rPr>
              <w:t>executeAction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(HttpServletRequest request, HttpServletResponse response, ActionMapping mapping)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throws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ServletException {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dispatcher.serviceAction(request, response, servletContext, mapping);</w:t>
            </w:r>
          </w:p>
          <w:p w:rsidR="0034620E" w:rsidRPr="00B96FD8" w:rsidRDefault="0034620E" w:rsidP="00B96FD8">
            <w:pPr>
              <w:pStyle w:val="a1"/>
              <w:rPr>
                <w:rFonts w:eastAsia="宋体" w:hint="eastAsia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}</w:t>
            </w:r>
          </w:p>
        </w:tc>
      </w:tr>
      <w:tr w:rsidR="0034620E" w:rsidRPr="0022268D" w:rsidTr="00B96FD8">
        <w:tc>
          <w:tcPr>
            <w:tcW w:w="8522" w:type="dxa"/>
            <w:shd w:val="clear" w:color="auto" w:fill="auto"/>
          </w:tcPr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  <w:lang w:bidi="ar-SA"/>
              </w:rPr>
              <w:t>D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ispatcher</w:t>
            </w:r>
            <w:r w:rsidRPr="00B96FD8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  <w:lang w:bidi="ar-SA"/>
              </w:rPr>
              <w:t>#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serviceAction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public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void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highlight w:val="lightGray"/>
                <w:lang w:bidi="ar-SA"/>
              </w:rPr>
              <w:t>serviceAction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(HttpServletRequest request, HttpServletResponse response, ServletContext context,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              ActionMapping mapping)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throws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ServletException {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ind w:firstLineChars="250" w:firstLine="375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Style w:val="comment"/>
                <w:color w:val="008200"/>
                <w:sz w:val="15"/>
                <w:szCs w:val="15"/>
                <w:bdr w:val="none" w:sz="0" w:space="0" w:color="auto" w:frame="1"/>
              </w:rPr>
              <w:t>//</w:t>
            </w:r>
            <w:r w:rsidRPr="00B96FD8">
              <w:rPr>
                <w:rStyle w:val="comment"/>
                <w:color w:val="008200"/>
                <w:sz w:val="15"/>
                <w:szCs w:val="15"/>
                <w:bdr w:val="none" w:sz="0" w:space="0" w:color="auto" w:frame="1"/>
              </w:rPr>
              <w:t>封装执行的上下文环境，主要讲相关信息存储入</w:t>
            </w:r>
            <w:r w:rsidRPr="00B96FD8">
              <w:rPr>
                <w:rStyle w:val="comment"/>
                <w:color w:val="008200"/>
                <w:sz w:val="15"/>
                <w:szCs w:val="15"/>
                <w:bdr w:val="none" w:sz="0" w:space="0" w:color="auto" w:frame="1"/>
              </w:rPr>
              <w:t>map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Map&lt;String, Object&gt; extraContext = createContextMap(request, response, mapping, context);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B96FD8">
              <w:rPr>
                <w:rFonts w:ascii="Courier New" w:eastAsia="宋体" w:hAnsi="Courier New" w:cs="Courier New"/>
                <w:color w:val="3F7F5F"/>
                <w:kern w:val="0"/>
                <w:sz w:val="15"/>
                <w:szCs w:val="15"/>
                <w:lang w:bidi="ar-SA"/>
              </w:rPr>
              <w:t>// If there was a previous value stack, then create a new copy and pass it in to be used by the new Action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ValueStack stack = (ValueStack) request.getAttribute(ServletActionContext.</w:t>
            </w:r>
            <w:r w:rsidRPr="00B96FD8">
              <w:rPr>
                <w:rFonts w:ascii="Courier New" w:eastAsia="宋体" w:hAnsi="Courier New" w:cs="Courier New"/>
                <w:i/>
                <w:iCs/>
                <w:color w:val="0000C0"/>
                <w:kern w:val="0"/>
                <w:sz w:val="15"/>
                <w:szCs w:val="15"/>
                <w:lang w:bidi="ar-SA"/>
              </w:rPr>
              <w:t>STRUTS_VALUESTACK_KEY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boolean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nullStack = stack ==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null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if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(nullStack) {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ActionContext ctx = ActionContext.</w:t>
            </w:r>
            <w:r w:rsidRPr="00B96FD8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15"/>
                <w:szCs w:val="15"/>
                <w:lang w:bidi="ar-SA"/>
              </w:rPr>
              <w:t>getContext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();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if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(ctx !=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null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 {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stack = ctx.getValueStack();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}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}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if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(stack !=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null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 {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extraContext.put(ActionContext.</w:t>
            </w:r>
            <w:r w:rsidRPr="00B96FD8">
              <w:rPr>
                <w:rFonts w:ascii="Courier New" w:eastAsia="宋体" w:hAnsi="Courier New" w:cs="Courier New"/>
                <w:i/>
                <w:iCs/>
                <w:color w:val="0000C0"/>
                <w:kern w:val="0"/>
                <w:sz w:val="15"/>
                <w:szCs w:val="15"/>
                <w:lang w:bidi="ar-SA"/>
              </w:rPr>
              <w:t>VALUE_STACK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, </w:t>
            </w:r>
            <w:r w:rsidRPr="00B96FD8">
              <w:rPr>
                <w:rFonts w:ascii="Courier New" w:eastAsia="宋体" w:hAnsi="Courier New" w:cs="Courier New"/>
                <w:color w:val="0000C0"/>
                <w:kern w:val="0"/>
                <w:sz w:val="15"/>
                <w:szCs w:val="15"/>
                <w:lang w:bidi="ar-SA"/>
              </w:rPr>
              <w:t>valueStackFactory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.createValueStack(stack));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}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String timerKey = </w:t>
            </w:r>
            <w:r w:rsidRPr="00B96FD8">
              <w:rPr>
                <w:rFonts w:ascii="Courier New" w:eastAsia="宋体" w:hAnsi="Courier New" w:cs="Courier New"/>
                <w:color w:val="2A00FF"/>
                <w:kern w:val="0"/>
                <w:sz w:val="15"/>
                <w:szCs w:val="15"/>
                <w:lang w:bidi="ar-SA"/>
              </w:rPr>
              <w:t>"Handling request from Dispatcher"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try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{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UtilTimerStack.</w:t>
            </w:r>
            <w:r w:rsidRPr="00B96FD8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15"/>
                <w:szCs w:val="15"/>
                <w:lang w:bidi="ar-SA"/>
              </w:rPr>
              <w:t>push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(timerKey);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  <w:lang w:bidi="ar-SA"/>
              </w:rPr>
              <w:t xml:space="preserve">            </w:t>
            </w:r>
            <w:r w:rsidRPr="00B96FD8">
              <w:rPr>
                <w:rStyle w:val="comment"/>
                <w:color w:val="008200"/>
                <w:sz w:val="15"/>
                <w:szCs w:val="15"/>
                <w:bdr w:val="none" w:sz="0" w:space="0" w:color="auto" w:frame="1"/>
              </w:rPr>
              <w:t>//</w:t>
            </w:r>
            <w:r w:rsidRPr="00B96FD8">
              <w:rPr>
                <w:rStyle w:val="comment"/>
                <w:color w:val="008200"/>
                <w:sz w:val="15"/>
                <w:szCs w:val="15"/>
                <w:bdr w:val="none" w:sz="0" w:space="0" w:color="auto" w:frame="1"/>
              </w:rPr>
              <w:t>获取命名空间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String namespace = mapping.getNamespace();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</w:t>
            </w:r>
            <w:r w:rsidRPr="00B96FD8">
              <w:rPr>
                <w:rStyle w:val="comment"/>
                <w:color w:val="008200"/>
                <w:sz w:val="15"/>
                <w:szCs w:val="15"/>
                <w:bdr w:val="none" w:sz="0" w:space="0" w:color="auto" w:frame="1"/>
              </w:rPr>
              <w:t>//</w:t>
            </w:r>
            <w:r w:rsidRPr="00B96FD8">
              <w:rPr>
                <w:rStyle w:val="comment"/>
                <w:color w:val="008200"/>
                <w:sz w:val="15"/>
                <w:szCs w:val="15"/>
                <w:bdr w:val="none" w:sz="0" w:space="0" w:color="auto" w:frame="1"/>
              </w:rPr>
              <w:t>获取</w:t>
            </w:r>
            <w:r w:rsidRPr="00B96FD8">
              <w:rPr>
                <w:rStyle w:val="comment"/>
                <w:color w:val="008200"/>
                <w:sz w:val="15"/>
                <w:szCs w:val="15"/>
                <w:bdr w:val="none" w:sz="0" w:space="0" w:color="auto" w:frame="1"/>
              </w:rPr>
              <w:t>action</w:t>
            </w:r>
            <w:r w:rsidRPr="00B96FD8">
              <w:rPr>
                <w:rStyle w:val="comment"/>
                <w:color w:val="008200"/>
                <w:sz w:val="15"/>
                <w:szCs w:val="15"/>
                <w:bdr w:val="none" w:sz="0" w:space="0" w:color="auto" w:frame="1"/>
              </w:rPr>
              <w:t>配置的</w:t>
            </w:r>
            <w:r w:rsidRPr="00B96FD8">
              <w:rPr>
                <w:rStyle w:val="comment"/>
                <w:color w:val="008200"/>
                <w:sz w:val="15"/>
                <w:szCs w:val="15"/>
                <w:bdr w:val="none" w:sz="0" w:space="0" w:color="auto" w:frame="1"/>
              </w:rPr>
              <w:t>name</w:t>
            </w:r>
            <w:r w:rsidRPr="00B96FD8">
              <w:rPr>
                <w:rStyle w:val="comment"/>
                <w:color w:val="008200"/>
                <w:sz w:val="15"/>
                <w:szCs w:val="15"/>
                <w:bdr w:val="none" w:sz="0" w:space="0" w:color="auto" w:frame="1"/>
              </w:rPr>
              <w:t>属性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ind w:firstLineChars="600" w:firstLine="900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String name = mapping.getName();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ind w:firstLineChars="600" w:firstLine="90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Style w:val="comment"/>
                <w:color w:val="008200"/>
                <w:sz w:val="15"/>
                <w:szCs w:val="15"/>
                <w:bdr w:val="none" w:sz="0" w:space="0" w:color="auto" w:frame="1"/>
              </w:rPr>
              <w:t>//</w:t>
            </w:r>
            <w:r w:rsidRPr="00B96FD8">
              <w:rPr>
                <w:rStyle w:val="comment"/>
                <w:color w:val="008200"/>
                <w:sz w:val="15"/>
                <w:szCs w:val="15"/>
                <w:bdr w:val="none" w:sz="0" w:space="0" w:color="auto" w:frame="1"/>
              </w:rPr>
              <w:t>获取</w:t>
            </w:r>
            <w:r w:rsidRPr="00B96FD8">
              <w:rPr>
                <w:rStyle w:val="comment"/>
                <w:color w:val="008200"/>
                <w:sz w:val="15"/>
                <w:szCs w:val="15"/>
                <w:bdr w:val="none" w:sz="0" w:space="0" w:color="auto" w:frame="1"/>
              </w:rPr>
              <w:t>action</w:t>
            </w:r>
            <w:r w:rsidRPr="00B96FD8">
              <w:rPr>
                <w:rStyle w:val="comment"/>
                <w:color w:val="008200"/>
                <w:sz w:val="15"/>
                <w:szCs w:val="15"/>
                <w:bdr w:val="none" w:sz="0" w:space="0" w:color="auto" w:frame="1"/>
              </w:rPr>
              <w:t>配置的</w:t>
            </w:r>
            <w:r w:rsidRPr="00B96FD8">
              <w:rPr>
                <w:rStyle w:val="comment"/>
                <w:color w:val="008200"/>
                <w:sz w:val="15"/>
                <w:szCs w:val="15"/>
                <w:bdr w:val="none" w:sz="0" w:space="0" w:color="auto" w:frame="1"/>
              </w:rPr>
              <w:t>method</w:t>
            </w:r>
            <w:r w:rsidRPr="00B96FD8">
              <w:rPr>
                <w:rStyle w:val="comment"/>
                <w:color w:val="008200"/>
                <w:sz w:val="15"/>
                <w:szCs w:val="15"/>
                <w:bdr w:val="none" w:sz="0" w:space="0" w:color="auto" w:frame="1"/>
              </w:rPr>
              <w:t>属性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String method = mapping.getMethod();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Configuration config = </w:t>
            </w:r>
            <w:r w:rsidRPr="00B96FD8">
              <w:rPr>
                <w:rFonts w:ascii="Courier New" w:eastAsia="宋体" w:hAnsi="Courier New" w:cs="Courier New"/>
                <w:color w:val="0000C0"/>
                <w:kern w:val="0"/>
                <w:sz w:val="15"/>
                <w:szCs w:val="15"/>
                <w:lang w:bidi="ar-SA"/>
              </w:rPr>
              <w:t>configurationManager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.getConfiguration();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</w:t>
            </w:r>
            <w:r w:rsidRPr="00B96FD8">
              <w:rPr>
                <w:rStyle w:val="comment"/>
                <w:color w:val="008200"/>
                <w:sz w:val="15"/>
                <w:szCs w:val="15"/>
                <w:bdr w:val="none" w:sz="0" w:space="0" w:color="auto" w:frame="1"/>
              </w:rPr>
              <w:t>//</w:t>
            </w:r>
            <w:r w:rsidRPr="00B96FD8">
              <w:rPr>
                <w:rStyle w:val="comment"/>
                <w:color w:val="008200"/>
                <w:sz w:val="15"/>
                <w:szCs w:val="15"/>
                <w:bdr w:val="none" w:sz="0" w:space="0" w:color="auto" w:frame="1"/>
              </w:rPr>
              <w:t>根据执行上下文参数，命名空间，名称等创建用户自定义</w:t>
            </w:r>
            <w:r w:rsidRPr="00B96FD8">
              <w:rPr>
                <w:rStyle w:val="comment"/>
                <w:color w:val="008200"/>
                <w:sz w:val="15"/>
                <w:szCs w:val="15"/>
                <w:bdr w:val="none" w:sz="0" w:space="0" w:color="auto" w:frame="1"/>
              </w:rPr>
              <w:t>Action</w:t>
            </w:r>
            <w:r w:rsidRPr="00B96FD8">
              <w:rPr>
                <w:rStyle w:val="comment"/>
                <w:color w:val="008200"/>
                <w:sz w:val="15"/>
                <w:szCs w:val="15"/>
                <w:bdr w:val="none" w:sz="0" w:space="0" w:color="auto" w:frame="1"/>
              </w:rPr>
              <w:t>的代理对象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ind w:firstLineChars="600" w:firstLine="90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lastRenderedPageBreak/>
              <w:t>ActionProxy proxy = config.getContainer().getInstance(ActionProxyFactory.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class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).createActionProxy(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    namespace, name, method, extraContext,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true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,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false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request.setAttribute(ServletActionContext.</w:t>
            </w:r>
            <w:r w:rsidRPr="00B96FD8">
              <w:rPr>
                <w:rFonts w:ascii="Courier New" w:eastAsia="宋体" w:hAnsi="Courier New" w:cs="Courier New"/>
                <w:i/>
                <w:iCs/>
                <w:color w:val="0000C0"/>
                <w:kern w:val="0"/>
                <w:sz w:val="15"/>
                <w:szCs w:val="15"/>
                <w:lang w:bidi="ar-SA"/>
              </w:rPr>
              <w:t>STRUTS_VALUESTACK_KEY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, proxy.getInvocation().getStack());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3F7F5F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</w:t>
            </w:r>
            <w:r w:rsidRPr="00B96FD8">
              <w:rPr>
                <w:rFonts w:ascii="Courier New" w:eastAsia="宋体" w:hAnsi="Courier New" w:cs="Courier New"/>
                <w:color w:val="3F7F5F"/>
                <w:kern w:val="0"/>
                <w:sz w:val="15"/>
                <w:szCs w:val="15"/>
                <w:lang w:bidi="ar-SA"/>
              </w:rPr>
              <w:t>// if the ActionMapping says to go straight to a result, do it!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 w:hint="eastAsia"/>
                <w:color w:val="3F7F5F"/>
                <w:kern w:val="0"/>
                <w:sz w:val="15"/>
                <w:szCs w:val="15"/>
                <w:lang w:bidi="ar-SA"/>
              </w:rPr>
              <w:t xml:space="preserve">            //</w:t>
            </w:r>
            <w:r w:rsidRPr="00B96FD8">
              <w:rPr>
                <w:rStyle w:val="comment"/>
                <w:color w:val="008200"/>
                <w:sz w:val="15"/>
                <w:szCs w:val="15"/>
                <w:bdr w:val="none" w:sz="0" w:space="0" w:color="auto" w:frame="1"/>
              </w:rPr>
              <w:t>执行</w:t>
            </w:r>
            <w:r w:rsidRPr="00B96FD8">
              <w:rPr>
                <w:rStyle w:val="comment"/>
                <w:color w:val="008200"/>
                <w:sz w:val="15"/>
                <w:szCs w:val="15"/>
                <w:bdr w:val="none" w:sz="0" w:space="0" w:color="auto" w:frame="1"/>
              </w:rPr>
              <w:t>execute</w:t>
            </w:r>
            <w:r w:rsidRPr="00B96FD8">
              <w:rPr>
                <w:rStyle w:val="comment"/>
                <w:color w:val="008200"/>
                <w:sz w:val="15"/>
                <w:szCs w:val="15"/>
                <w:bdr w:val="none" w:sz="0" w:space="0" w:color="auto" w:frame="1"/>
              </w:rPr>
              <w:t>方法，并转向结果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if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(mapping.getResult() !=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null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 {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  <w:lang w:bidi="ar-SA"/>
              </w:rPr>
              <w:t xml:space="preserve">                </w:t>
            </w:r>
            <w:r w:rsidRPr="00B96FD8">
              <w:rPr>
                <w:color w:val="000000"/>
                <w:sz w:val="15"/>
                <w:szCs w:val="15"/>
                <w:bdr w:val="none" w:sz="0" w:space="0" w:color="auto" w:frame="1"/>
              </w:rPr>
              <w:t>  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Result result = mapping.getResult();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result.execute(proxy.getInvocation());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}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else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{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proxy.execute();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}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</w:t>
            </w:r>
            <w:r w:rsidRPr="00B96FD8">
              <w:rPr>
                <w:rFonts w:ascii="Courier New" w:eastAsia="宋体" w:hAnsi="Courier New" w:cs="Courier New"/>
                <w:color w:val="3F7F5F"/>
                <w:kern w:val="0"/>
                <w:sz w:val="15"/>
                <w:szCs w:val="15"/>
                <w:lang w:bidi="ar-SA"/>
              </w:rPr>
              <w:t>// If there was a previous value stack then set it back onto the request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if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(!nullStack) {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request.setAttribute(ServletActionContext.</w:t>
            </w:r>
            <w:r w:rsidRPr="00B96FD8">
              <w:rPr>
                <w:rFonts w:ascii="Courier New" w:eastAsia="宋体" w:hAnsi="Courier New" w:cs="Courier New"/>
                <w:i/>
                <w:iCs/>
                <w:color w:val="0000C0"/>
                <w:kern w:val="0"/>
                <w:sz w:val="15"/>
                <w:szCs w:val="15"/>
                <w:lang w:bidi="ar-SA"/>
              </w:rPr>
              <w:t>STRUTS_VALUESTACK_KEY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, stack);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}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}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catch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(ConfigurationException e) {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ab/>
            </w:r>
            <w:r w:rsidRPr="00B96FD8">
              <w:rPr>
                <w:rFonts w:ascii="Courier New" w:eastAsia="宋体" w:hAnsi="Courier New" w:cs="Courier New"/>
                <w:color w:val="3F7F5F"/>
                <w:kern w:val="0"/>
                <w:sz w:val="15"/>
                <w:szCs w:val="15"/>
                <w:lang w:bidi="ar-SA"/>
              </w:rPr>
              <w:t>// WW-2874 Only log error if in devMode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ab/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if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(</w:t>
            </w:r>
            <w:r w:rsidRPr="00B96FD8">
              <w:rPr>
                <w:rFonts w:ascii="Courier New" w:eastAsia="宋体" w:hAnsi="Courier New" w:cs="Courier New"/>
                <w:color w:val="0000C0"/>
                <w:kern w:val="0"/>
                <w:sz w:val="15"/>
                <w:szCs w:val="15"/>
                <w:lang w:bidi="ar-SA"/>
              </w:rPr>
              <w:t>devMode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 {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ab/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ab/>
            </w:r>
            <w:r w:rsidRPr="00B96FD8">
              <w:rPr>
                <w:rFonts w:ascii="Courier New" w:eastAsia="宋体" w:hAnsi="Courier New" w:cs="Courier New"/>
                <w:i/>
                <w:iCs/>
                <w:color w:val="0000C0"/>
                <w:kern w:val="0"/>
                <w:sz w:val="15"/>
                <w:szCs w:val="15"/>
                <w:lang w:bidi="ar-SA"/>
              </w:rPr>
              <w:t>LOG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.error(</w:t>
            </w:r>
            <w:r w:rsidRPr="00B96FD8">
              <w:rPr>
                <w:rFonts w:ascii="Courier New" w:eastAsia="宋体" w:hAnsi="Courier New" w:cs="Courier New"/>
                <w:color w:val="2A00FF"/>
                <w:kern w:val="0"/>
                <w:sz w:val="15"/>
                <w:szCs w:val="15"/>
                <w:lang w:bidi="ar-SA"/>
              </w:rPr>
              <w:t>"Could not find action or result"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, e);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ab/>
              <w:t>}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ab/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else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{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ab/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ab/>
            </w:r>
            <w:r w:rsidRPr="00B96FD8">
              <w:rPr>
                <w:rFonts w:ascii="Courier New" w:eastAsia="宋体" w:hAnsi="Courier New" w:cs="Courier New"/>
                <w:i/>
                <w:iCs/>
                <w:color w:val="0000C0"/>
                <w:kern w:val="0"/>
                <w:sz w:val="15"/>
                <w:szCs w:val="15"/>
                <w:lang w:bidi="ar-SA"/>
              </w:rPr>
              <w:t>LOG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.warn(</w:t>
            </w:r>
            <w:r w:rsidRPr="00B96FD8">
              <w:rPr>
                <w:rFonts w:ascii="Courier New" w:eastAsia="宋体" w:hAnsi="Courier New" w:cs="Courier New"/>
                <w:color w:val="2A00FF"/>
                <w:kern w:val="0"/>
                <w:sz w:val="15"/>
                <w:szCs w:val="15"/>
                <w:lang w:bidi="ar-SA"/>
              </w:rPr>
              <w:t>"Could not find action or result"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, e);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ab/>
              <w:t>}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sendError(request, response, context, HttpServletResponse.</w:t>
            </w:r>
            <w:r w:rsidRPr="00B96FD8">
              <w:rPr>
                <w:rFonts w:ascii="Courier New" w:eastAsia="宋体" w:hAnsi="Courier New" w:cs="Courier New"/>
                <w:i/>
                <w:iCs/>
                <w:color w:val="0000C0"/>
                <w:kern w:val="0"/>
                <w:sz w:val="15"/>
                <w:szCs w:val="15"/>
                <w:lang w:bidi="ar-SA"/>
              </w:rPr>
              <w:t>SC_NOT_FOUND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, e);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}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catch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(Exception e) {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sendError(request, response, context, HttpServletResponse.</w:t>
            </w:r>
            <w:r w:rsidRPr="00B96FD8">
              <w:rPr>
                <w:rFonts w:ascii="Courier New" w:eastAsia="宋体" w:hAnsi="Courier New" w:cs="Courier New"/>
                <w:i/>
                <w:iCs/>
                <w:color w:val="0000C0"/>
                <w:kern w:val="0"/>
                <w:sz w:val="15"/>
                <w:szCs w:val="15"/>
                <w:lang w:bidi="ar-SA"/>
              </w:rPr>
              <w:t>SC_INTERNAL_SERVER_ERROR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, e);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}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finally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{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UtilTimerStack.</w:t>
            </w:r>
            <w:r w:rsidRPr="00B96FD8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15"/>
                <w:szCs w:val="15"/>
                <w:lang w:bidi="ar-SA"/>
              </w:rPr>
              <w:t>pop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(timerKey);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}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sz w:val="15"/>
                <w:szCs w:val="15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}</w:t>
            </w:r>
          </w:p>
        </w:tc>
      </w:tr>
    </w:tbl>
    <w:p w:rsidR="0034620E" w:rsidRPr="0034620E" w:rsidRDefault="0034620E" w:rsidP="0034620E">
      <w:pPr>
        <w:pStyle w:val="a1"/>
        <w:rPr>
          <w:rFonts w:eastAsia="宋体" w:hint="eastAsia"/>
          <w:sz w:val="15"/>
          <w:szCs w:val="15"/>
          <w:lang w:bidi="ar-SA"/>
        </w:rPr>
      </w:pPr>
    </w:p>
    <w:p w:rsidR="0034620E" w:rsidRPr="0034620E" w:rsidRDefault="0034620E" w:rsidP="0034620E">
      <w:pPr>
        <w:pStyle w:val="a1"/>
        <w:rPr>
          <w:rFonts w:eastAsia="宋体" w:hint="eastAsia"/>
          <w:sz w:val="15"/>
          <w:szCs w:val="15"/>
          <w:lang w:bidi="ar-SA"/>
        </w:rPr>
      </w:pPr>
    </w:p>
    <w:p w:rsidR="0034620E" w:rsidRPr="0034620E" w:rsidRDefault="0034620E" w:rsidP="0034620E">
      <w:pPr>
        <w:pStyle w:val="3"/>
        <w:tabs>
          <w:tab w:val="clear" w:pos="720"/>
          <w:tab w:val="num" w:pos="1287"/>
        </w:tabs>
        <w:ind w:left="1287"/>
        <w:rPr>
          <w:rFonts w:eastAsia="宋体" w:hint="eastAsia"/>
          <w:lang w:bidi="ar-SA"/>
        </w:rPr>
      </w:pPr>
      <w:r w:rsidRPr="0022268D">
        <w:rPr>
          <w:color w:val="0000C0"/>
          <w:lang w:bidi="ar-SA"/>
        </w:rPr>
        <w:t>prepare</w:t>
      </w:r>
      <w:r w:rsidRPr="0022268D">
        <w:rPr>
          <w:lang w:bidi="ar-SA"/>
        </w:rPr>
        <w:t>.cleanupRequest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34620E" w:rsidRPr="0022268D" w:rsidTr="00B96FD8">
        <w:tc>
          <w:tcPr>
            <w:tcW w:w="8522" w:type="dxa"/>
            <w:shd w:val="clear" w:color="auto" w:fill="auto"/>
          </w:tcPr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public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void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cleanupRequest(HttpServletRequest request) {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lastRenderedPageBreak/>
              <w:t xml:space="preserve">        Integer counterVal = (Integer) request.getAttribute(CLEANUP_RECURSION_COUNTER);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if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(counterVal !=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null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 {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counterVal -= 1;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request.setAttribute(CLEANUP_RECURSION_COUNTER, counterVal);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if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(counterVal &gt; 0 ) {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if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(log.isDebugEnabled()) {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    log.debug(</w:t>
            </w:r>
            <w:r w:rsidRPr="00B96FD8">
              <w:rPr>
                <w:rFonts w:ascii="Courier New" w:eastAsia="宋体" w:hAnsi="Courier New" w:cs="Courier New"/>
                <w:color w:val="2A00FF"/>
                <w:kern w:val="0"/>
                <w:sz w:val="15"/>
                <w:szCs w:val="15"/>
                <w:lang w:bidi="ar-SA"/>
              </w:rPr>
              <w:t>"skipping cleanup counter="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+counterVal);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}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return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}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}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B96FD8">
              <w:rPr>
                <w:rFonts w:ascii="Courier New" w:eastAsia="宋体" w:hAnsi="Courier New" w:cs="Courier New"/>
                <w:color w:val="3F7F5F"/>
                <w:kern w:val="0"/>
                <w:sz w:val="15"/>
                <w:szCs w:val="15"/>
                <w:lang w:bidi="ar-SA"/>
              </w:rPr>
              <w:t>// always clean up the thread request, even if an action hasn't been executed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ActionContext.setContext(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null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Dispatcher.setInstance(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null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);</w:t>
            </w:r>
          </w:p>
          <w:p w:rsidR="0034620E" w:rsidRPr="00B96FD8" w:rsidRDefault="0034620E" w:rsidP="00B96FD8">
            <w:pPr>
              <w:pStyle w:val="a1"/>
              <w:rPr>
                <w:rFonts w:eastAsia="宋体" w:hint="eastAsia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}</w:t>
            </w:r>
          </w:p>
        </w:tc>
      </w:tr>
    </w:tbl>
    <w:p w:rsidR="0034620E" w:rsidRPr="0034620E" w:rsidRDefault="0034620E" w:rsidP="0034620E">
      <w:pPr>
        <w:pStyle w:val="2"/>
        <w:rPr>
          <w:rFonts w:eastAsia="宋体" w:hint="eastAsia"/>
        </w:rPr>
      </w:pPr>
      <w:r w:rsidRPr="0022268D">
        <w:rPr>
          <w:rFonts w:hint="eastAsia"/>
        </w:rPr>
        <w:lastRenderedPageBreak/>
        <w:t>destroy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34620E" w:rsidRPr="0022268D" w:rsidTr="00B96FD8">
        <w:tc>
          <w:tcPr>
            <w:tcW w:w="8522" w:type="dxa"/>
            <w:shd w:val="clear" w:color="auto" w:fill="auto"/>
          </w:tcPr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public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void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destroy() {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u w:val="single"/>
                <w:lang w:bidi="ar-SA"/>
              </w:rPr>
              <w:t>prepare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.cleanupDispatcher();</w:t>
            </w:r>
          </w:p>
          <w:p w:rsidR="0034620E" w:rsidRPr="00B96FD8" w:rsidRDefault="0034620E" w:rsidP="00B96FD8">
            <w:pPr>
              <w:pStyle w:val="a1"/>
              <w:rPr>
                <w:rFonts w:eastAsia="宋体" w:hint="eastAsia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}</w:t>
            </w:r>
          </w:p>
        </w:tc>
      </w:tr>
    </w:tbl>
    <w:p w:rsidR="0034620E" w:rsidRPr="0034620E" w:rsidRDefault="0034620E" w:rsidP="0034620E">
      <w:pPr>
        <w:pStyle w:val="3"/>
        <w:tabs>
          <w:tab w:val="clear" w:pos="720"/>
          <w:tab w:val="num" w:pos="1287"/>
        </w:tabs>
        <w:ind w:left="1287"/>
        <w:rPr>
          <w:rFonts w:eastAsia="宋体" w:hint="eastAsia"/>
          <w:lang w:bidi="ar-SA"/>
        </w:rPr>
      </w:pPr>
      <w:r w:rsidRPr="0034620E">
        <w:rPr>
          <w:rFonts w:eastAsia="宋体" w:hint="eastAsia"/>
          <w:lang w:bidi="ar-SA"/>
        </w:rPr>
        <w:t>p</w:t>
      </w:r>
      <w:r w:rsidRPr="0022268D">
        <w:rPr>
          <w:rFonts w:hint="eastAsia"/>
          <w:lang w:bidi="ar-SA"/>
        </w:rPr>
        <w:t>repare#</w:t>
      </w:r>
      <w:r w:rsidRPr="0022268D">
        <w:rPr>
          <w:lang w:bidi="ar-SA"/>
        </w:rPr>
        <w:t>cleanupDispatcher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34620E" w:rsidRPr="0022268D" w:rsidTr="00B96FD8">
        <w:tc>
          <w:tcPr>
            <w:tcW w:w="8522" w:type="dxa"/>
            <w:shd w:val="clear" w:color="auto" w:fill="auto"/>
          </w:tcPr>
          <w:p w:rsidR="0034620E" w:rsidRPr="00B96FD8" w:rsidRDefault="0034620E" w:rsidP="00B96FD8">
            <w:pPr>
              <w:rPr>
                <w:rFonts w:eastAsia="宋体" w:hint="eastAsia"/>
                <w:sz w:val="15"/>
                <w:szCs w:val="15"/>
              </w:rPr>
            </w:pPr>
            <w:r w:rsidRPr="00B96FD8">
              <w:rPr>
                <w:sz w:val="15"/>
                <w:szCs w:val="15"/>
              </w:rPr>
              <w:t>PrepareOperations#cleanupDispatcher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public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void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highlight w:val="lightGray"/>
                <w:lang w:bidi="ar-SA"/>
              </w:rPr>
              <w:t>cleanupDispatcher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() {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if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(dispatcher ==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null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 {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throw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new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StrutsException(</w:t>
            </w:r>
            <w:r w:rsidRPr="00B96FD8">
              <w:rPr>
                <w:rFonts w:ascii="Courier New" w:eastAsia="宋体" w:hAnsi="Courier New" w:cs="Courier New"/>
                <w:color w:val="2A00FF"/>
                <w:kern w:val="0"/>
                <w:sz w:val="15"/>
                <w:szCs w:val="15"/>
                <w:lang w:bidi="ar-SA"/>
              </w:rPr>
              <w:t>"something is seriously wrong, Dispatcher is not initialized (null) "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}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else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{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try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{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dispatcher.cleanup();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}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finally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{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ActionContext.setContext(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null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}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}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}</w:t>
            </w:r>
          </w:p>
          <w:p w:rsidR="0034620E" w:rsidRPr="00B96FD8" w:rsidRDefault="0034620E" w:rsidP="00B96FD8">
            <w:pPr>
              <w:pStyle w:val="a1"/>
              <w:rPr>
                <w:rFonts w:eastAsia="宋体" w:hint="eastAsia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}</w:t>
            </w:r>
          </w:p>
        </w:tc>
      </w:tr>
      <w:tr w:rsidR="0034620E" w:rsidRPr="0022268D" w:rsidTr="00B96FD8">
        <w:tc>
          <w:tcPr>
            <w:tcW w:w="8522" w:type="dxa"/>
            <w:shd w:val="clear" w:color="auto" w:fill="auto"/>
          </w:tcPr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Dispatcher</w:t>
            </w:r>
            <w:r w:rsidRPr="00B96FD8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  <w:lang w:bidi="ar-SA"/>
              </w:rPr>
              <w:t>#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cleanup   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public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void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highlight w:val="lightGray"/>
                <w:lang w:bidi="ar-SA"/>
              </w:rPr>
              <w:t>cleanup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() {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ab/>
            </w:r>
            <w:r w:rsidRPr="00B96FD8">
              <w:rPr>
                <w:rFonts w:ascii="Courier New" w:eastAsia="宋体" w:hAnsi="Courier New" w:cs="Courier New"/>
                <w:color w:val="3F7F5F"/>
                <w:kern w:val="0"/>
                <w:sz w:val="15"/>
                <w:szCs w:val="15"/>
                <w:lang w:bidi="ar-SA"/>
              </w:rPr>
              <w:t>// clean up ObjectFactory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lastRenderedPageBreak/>
              <w:t xml:space="preserve">        ObjectFactory objectFactory = getContainer().getInstance(ObjectFactory.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class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if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(objectFactory ==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null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 {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</w:t>
            </w:r>
            <w:r w:rsidRPr="00B96FD8">
              <w:rPr>
                <w:rFonts w:ascii="Courier New" w:eastAsia="宋体" w:hAnsi="Courier New" w:cs="Courier New"/>
                <w:i/>
                <w:iCs/>
                <w:color w:val="0000C0"/>
                <w:kern w:val="0"/>
                <w:sz w:val="15"/>
                <w:szCs w:val="15"/>
                <w:lang w:bidi="ar-SA"/>
              </w:rPr>
              <w:t>LOG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.warn(</w:t>
            </w:r>
            <w:r w:rsidRPr="00B96FD8">
              <w:rPr>
                <w:rFonts w:ascii="Courier New" w:eastAsia="宋体" w:hAnsi="Courier New" w:cs="Courier New"/>
                <w:color w:val="2A00FF"/>
                <w:kern w:val="0"/>
                <w:sz w:val="15"/>
                <w:szCs w:val="15"/>
                <w:lang w:bidi="ar-SA"/>
              </w:rPr>
              <w:t>"Object Factory is null, something is seriously wrong, no clean up will be performed"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}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if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(objectFactory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instanceof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ObjectFactoryDestroyable) {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try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{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((ObjectFactoryDestroyable)objectFactory).destroy();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}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catch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(Exception e) {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</w:t>
            </w:r>
            <w:r w:rsidRPr="00B96FD8">
              <w:rPr>
                <w:rFonts w:ascii="Courier New" w:eastAsia="宋体" w:hAnsi="Courier New" w:cs="Courier New"/>
                <w:color w:val="3F7F5F"/>
                <w:kern w:val="0"/>
                <w:sz w:val="15"/>
                <w:szCs w:val="15"/>
                <w:lang w:bidi="ar-SA"/>
              </w:rPr>
              <w:t>// catch any exception that may occured during destroy() and log it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</w:t>
            </w:r>
            <w:r w:rsidRPr="00B96FD8">
              <w:rPr>
                <w:rFonts w:ascii="Courier New" w:eastAsia="宋体" w:hAnsi="Courier New" w:cs="Courier New"/>
                <w:i/>
                <w:iCs/>
                <w:color w:val="0000C0"/>
                <w:kern w:val="0"/>
                <w:sz w:val="15"/>
                <w:szCs w:val="15"/>
                <w:lang w:bidi="ar-SA"/>
              </w:rPr>
              <w:t>LOG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.error(</w:t>
            </w:r>
            <w:r w:rsidRPr="00B96FD8">
              <w:rPr>
                <w:rFonts w:ascii="Courier New" w:eastAsia="宋体" w:hAnsi="Courier New" w:cs="Courier New"/>
                <w:color w:val="2A00FF"/>
                <w:kern w:val="0"/>
                <w:sz w:val="15"/>
                <w:szCs w:val="15"/>
                <w:lang w:bidi="ar-SA"/>
              </w:rPr>
              <w:t>"exception occurred while destroying ObjectFactory ["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+objectFactory+</w:t>
            </w:r>
            <w:r w:rsidRPr="00B96FD8">
              <w:rPr>
                <w:rFonts w:ascii="Courier New" w:eastAsia="宋体" w:hAnsi="Courier New" w:cs="Courier New"/>
                <w:color w:val="2A00FF"/>
                <w:kern w:val="0"/>
                <w:sz w:val="15"/>
                <w:szCs w:val="15"/>
                <w:lang w:bidi="ar-SA"/>
              </w:rPr>
              <w:t>"]"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, e);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}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}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B96FD8">
              <w:rPr>
                <w:rFonts w:ascii="Courier New" w:eastAsia="宋体" w:hAnsi="Courier New" w:cs="Courier New"/>
                <w:color w:val="3F7F5F"/>
                <w:kern w:val="0"/>
                <w:sz w:val="15"/>
                <w:szCs w:val="15"/>
                <w:lang w:bidi="ar-SA"/>
              </w:rPr>
              <w:t>// clean up Dispatcher itself for this thread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B96FD8">
              <w:rPr>
                <w:rFonts w:ascii="Courier New" w:eastAsia="宋体" w:hAnsi="Courier New" w:cs="Courier New"/>
                <w:i/>
                <w:iCs/>
                <w:color w:val="0000C0"/>
                <w:kern w:val="0"/>
                <w:sz w:val="15"/>
                <w:szCs w:val="15"/>
                <w:lang w:bidi="ar-SA"/>
              </w:rPr>
              <w:t>instance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.set(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null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B96FD8">
              <w:rPr>
                <w:rFonts w:ascii="Courier New" w:eastAsia="宋体" w:hAnsi="Courier New" w:cs="Courier New"/>
                <w:color w:val="3F7F5F"/>
                <w:kern w:val="0"/>
                <w:sz w:val="15"/>
                <w:szCs w:val="15"/>
                <w:lang w:bidi="ar-SA"/>
              </w:rPr>
              <w:t>// clean up DispatcherListeners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if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(!</w:t>
            </w:r>
            <w:r w:rsidRPr="00B96FD8">
              <w:rPr>
                <w:rFonts w:ascii="Courier New" w:eastAsia="宋体" w:hAnsi="Courier New" w:cs="Courier New"/>
                <w:i/>
                <w:iCs/>
                <w:color w:val="0000C0"/>
                <w:kern w:val="0"/>
                <w:sz w:val="15"/>
                <w:szCs w:val="15"/>
                <w:lang w:bidi="ar-SA"/>
              </w:rPr>
              <w:t>dispatcherListeners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.isEmpty()) {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for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(DispatcherListener l : </w:t>
            </w:r>
            <w:r w:rsidRPr="00B96FD8">
              <w:rPr>
                <w:rFonts w:ascii="Courier New" w:eastAsia="宋体" w:hAnsi="Courier New" w:cs="Courier New"/>
                <w:i/>
                <w:iCs/>
                <w:color w:val="0000C0"/>
                <w:kern w:val="0"/>
                <w:sz w:val="15"/>
                <w:szCs w:val="15"/>
                <w:lang w:bidi="ar-SA"/>
              </w:rPr>
              <w:t>dispatcherListeners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 {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l.dispatcherDestroyed(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this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}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}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B96FD8">
              <w:rPr>
                <w:rFonts w:ascii="Courier New" w:eastAsia="宋体" w:hAnsi="Courier New" w:cs="Courier New"/>
                <w:color w:val="3F7F5F"/>
                <w:kern w:val="0"/>
                <w:sz w:val="15"/>
                <w:szCs w:val="15"/>
                <w:lang w:bidi="ar-SA"/>
              </w:rPr>
              <w:t>// clean up all interceptors by calling their destroy() method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Set&lt;Interceptor&gt; interceptors =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new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HashSet&lt;Interceptor&gt;();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Collection&lt;PackageConfig&gt; packageConfigs = </w:t>
            </w:r>
            <w:r w:rsidRPr="00B96FD8">
              <w:rPr>
                <w:rFonts w:ascii="Courier New" w:eastAsia="宋体" w:hAnsi="Courier New" w:cs="Courier New"/>
                <w:color w:val="0000C0"/>
                <w:kern w:val="0"/>
                <w:sz w:val="15"/>
                <w:szCs w:val="15"/>
                <w:lang w:bidi="ar-SA"/>
              </w:rPr>
              <w:t>configurationManager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.getConfiguration().getPackageConfigs().values();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for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(PackageConfig packageConfig : packageConfigs) {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for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(Object config : packageConfig.getAllInterceptorConfigs().values()) {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if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(config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instanceof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InterceptorStackConfig) {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for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(InterceptorMapping interceptorMapping : ((InterceptorStackConfig) config).getInterceptors()) {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ab/>
              <w:t xml:space="preserve">    interceptors.add(interceptorMapping.getInterceptor());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    }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}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}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}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for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(Interceptor interceptor : interceptors) {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ab/>
              <w:t>interceptor.destroy();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}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lastRenderedPageBreak/>
              <w:t xml:space="preserve">        </w:t>
            </w:r>
            <w:r w:rsidRPr="00B96FD8">
              <w:rPr>
                <w:rFonts w:ascii="Courier New" w:eastAsia="宋体" w:hAnsi="Courier New" w:cs="Courier New"/>
                <w:color w:val="3F7F5F"/>
                <w:kern w:val="0"/>
                <w:sz w:val="15"/>
                <w:szCs w:val="15"/>
                <w:lang w:bidi="ar-SA"/>
              </w:rPr>
              <w:t>// clean up configuration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ab/>
            </w:r>
            <w:r w:rsidRPr="00B96FD8">
              <w:rPr>
                <w:rFonts w:ascii="Courier New" w:eastAsia="宋体" w:hAnsi="Courier New" w:cs="Courier New"/>
                <w:color w:val="0000C0"/>
                <w:kern w:val="0"/>
                <w:sz w:val="15"/>
                <w:szCs w:val="15"/>
                <w:lang w:bidi="ar-SA"/>
              </w:rPr>
              <w:t>configurationManager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.destroyConfiguration();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ab/>
            </w:r>
            <w:r w:rsidRPr="00B96FD8">
              <w:rPr>
                <w:rFonts w:ascii="Courier New" w:eastAsia="宋体" w:hAnsi="Courier New" w:cs="Courier New"/>
                <w:color w:val="0000C0"/>
                <w:kern w:val="0"/>
                <w:sz w:val="15"/>
                <w:szCs w:val="15"/>
                <w:lang w:bidi="ar-SA"/>
              </w:rPr>
              <w:t>configurationManager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=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null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}</w:t>
            </w:r>
          </w:p>
        </w:tc>
      </w:tr>
      <w:tr w:rsidR="0034620E" w:rsidRPr="0022268D" w:rsidTr="00B96FD8">
        <w:tc>
          <w:tcPr>
            <w:tcW w:w="8522" w:type="dxa"/>
            <w:shd w:val="clear" w:color="auto" w:fill="auto"/>
          </w:tcPr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  <w:lang w:bidi="ar-SA"/>
              </w:rPr>
              <w:lastRenderedPageBreak/>
              <w:t>ActionContext#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getContext   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public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static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ActionContext 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highlight w:val="lightGray"/>
                <w:lang w:bidi="ar-SA"/>
              </w:rPr>
              <w:t>getContext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() {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return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(ActionContext) actionContext.get();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}</w:t>
            </w:r>
          </w:p>
        </w:tc>
      </w:tr>
      <w:tr w:rsidR="0034620E" w:rsidRPr="0022268D" w:rsidTr="00B96FD8">
        <w:tc>
          <w:tcPr>
            <w:tcW w:w="8522" w:type="dxa"/>
            <w:shd w:val="clear" w:color="auto" w:fill="auto"/>
          </w:tcPr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</w:pP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public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static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void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highlight w:val="lightGray"/>
                <w:lang w:bidi="ar-SA"/>
              </w:rPr>
              <w:t>setContext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(ActionContext context) {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actionContext.set(context);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}</w:t>
            </w:r>
          </w:p>
        </w:tc>
      </w:tr>
      <w:tr w:rsidR="0034620E" w:rsidRPr="0022268D" w:rsidTr="00B96FD8">
        <w:tc>
          <w:tcPr>
            <w:tcW w:w="8522" w:type="dxa"/>
            <w:shd w:val="clear" w:color="auto" w:fill="auto"/>
          </w:tcPr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  <w:lang w:bidi="ar-SA"/>
              </w:rPr>
              <w:t>ActionContext#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actionContext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</w:t>
            </w:r>
            <w:r w:rsidRPr="00B96FD8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static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ThreadLocal 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highlight w:val="yellow"/>
                <w:lang w:bidi="ar-SA"/>
              </w:rPr>
              <w:t>actionContext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=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new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ThreadLocal();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</w:pPr>
          </w:p>
        </w:tc>
      </w:tr>
    </w:tbl>
    <w:p w:rsidR="0034620E" w:rsidRPr="0034620E" w:rsidRDefault="0034620E" w:rsidP="0034620E">
      <w:pPr>
        <w:pStyle w:val="a1"/>
        <w:rPr>
          <w:rFonts w:eastAsia="宋体" w:hint="eastAsia"/>
          <w:sz w:val="15"/>
          <w:szCs w:val="15"/>
          <w:lang w:bidi="ar-SA"/>
        </w:rPr>
      </w:pPr>
    </w:p>
    <w:p w:rsidR="0034620E" w:rsidRDefault="0034620E" w:rsidP="0034620E">
      <w:pPr>
        <w:pStyle w:val="a1"/>
        <w:rPr>
          <w:rFonts w:eastAsia="宋体" w:hint="eastAsia"/>
          <w:sz w:val="15"/>
          <w:szCs w:val="15"/>
          <w:lang w:bidi="ar-SA"/>
        </w:rPr>
      </w:pPr>
    </w:p>
    <w:p w:rsidR="00720280" w:rsidRDefault="00720280" w:rsidP="0034620E">
      <w:pPr>
        <w:pStyle w:val="a1"/>
        <w:rPr>
          <w:rFonts w:eastAsia="宋体" w:hint="eastAsia"/>
          <w:sz w:val="15"/>
          <w:szCs w:val="15"/>
          <w:lang w:bidi="ar-SA"/>
        </w:rPr>
      </w:pPr>
    </w:p>
    <w:p w:rsidR="00720280" w:rsidRDefault="00720280" w:rsidP="0034620E">
      <w:pPr>
        <w:pStyle w:val="a1"/>
        <w:rPr>
          <w:rFonts w:eastAsia="宋体" w:hint="eastAsia"/>
          <w:sz w:val="15"/>
          <w:szCs w:val="15"/>
          <w:lang w:bidi="ar-SA"/>
        </w:rPr>
      </w:pPr>
    </w:p>
    <w:p w:rsidR="00720280" w:rsidRDefault="00720280" w:rsidP="0034620E">
      <w:pPr>
        <w:pStyle w:val="a1"/>
        <w:rPr>
          <w:rFonts w:eastAsia="宋体" w:hint="eastAsia"/>
          <w:sz w:val="15"/>
          <w:szCs w:val="15"/>
          <w:lang w:bidi="ar-SA"/>
        </w:rPr>
      </w:pPr>
    </w:p>
    <w:p w:rsidR="00720280" w:rsidRDefault="00720280" w:rsidP="0034620E">
      <w:pPr>
        <w:pStyle w:val="a1"/>
        <w:rPr>
          <w:rFonts w:eastAsia="宋体" w:hint="eastAsia"/>
          <w:sz w:val="15"/>
          <w:szCs w:val="15"/>
          <w:lang w:bidi="ar-SA"/>
        </w:rPr>
      </w:pPr>
    </w:p>
    <w:p w:rsidR="00720280" w:rsidRDefault="00720280" w:rsidP="0034620E">
      <w:pPr>
        <w:pStyle w:val="a1"/>
        <w:rPr>
          <w:rFonts w:eastAsia="宋体" w:hint="eastAsia"/>
          <w:sz w:val="15"/>
          <w:szCs w:val="15"/>
          <w:lang w:bidi="ar-SA"/>
        </w:rPr>
      </w:pPr>
    </w:p>
    <w:p w:rsidR="00720280" w:rsidRDefault="00720280" w:rsidP="0034620E">
      <w:pPr>
        <w:pStyle w:val="a1"/>
        <w:rPr>
          <w:rFonts w:eastAsia="宋体" w:hint="eastAsia"/>
          <w:sz w:val="15"/>
          <w:szCs w:val="15"/>
          <w:lang w:bidi="ar-SA"/>
        </w:rPr>
      </w:pPr>
    </w:p>
    <w:p w:rsidR="0034620E" w:rsidRPr="0034620E" w:rsidRDefault="0034620E" w:rsidP="0034620E">
      <w:pPr>
        <w:pStyle w:val="1"/>
        <w:ind w:left="0" w:firstLine="0"/>
        <w:rPr>
          <w:rFonts w:eastAsia="宋体" w:hint="eastAsia"/>
        </w:rPr>
      </w:pPr>
      <w:r w:rsidRPr="0022268D">
        <w:rPr>
          <w:rFonts w:hint="eastAsia"/>
        </w:rPr>
        <w:t>Dispatcher</w:t>
      </w:r>
    </w:p>
    <w:p w:rsidR="00034EBB" w:rsidRDefault="0034620E" w:rsidP="00034EBB">
      <w:pPr>
        <w:pStyle w:val="2"/>
        <w:rPr>
          <w:rFonts w:eastAsiaTheme="minorEastAsia" w:hint="eastAsia"/>
        </w:rPr>
      </w:pPr>
      <w:r w:rsidRPr="0022268D">
        <w:rPr>
          <w:rFonts w:hint="eastAsia"/>
        </w:rPr>
        <w:t>Dispatcher</w:t>
      </w:r>
      <w:r w:rsidRPr="0034620E">
        <w:rPr>
          <w:rFonts w:eastAsia="宋体" w:hint="eastAsia"/>
        </w:rPr>
        <w:t>#</w:t>
      </w:r>
      <w:r w:rsidRPr="0022268D">
        <w:rPr>
          <w:rFonts w:hint="eastAsia"/>
        </w:rPr>
        <w:t>init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34EBB" w:rsidTr="00F04CB5">
        <w:tc>
          <w:tcPr>
            <w:tcW w:w="8522" w:type="dxa"/>
          </w:tcPr>
          <w:p w:rsidR="00034EBB" w:rsidRDefault="00034EBB" w:rsidP="00F04CB5">
            <w:pPr>
              <w:rPr>
                <w:rFonts w:eastAsiaTheme="minorEastAsia" w:hint="eastAsia"/>
                <w:sz w:val="15"/>
                <w:szCs w:val="15"/>
              </w:rPr>
            </w:pPr>
            <w:r w:rsidRPr="0022268D">
              <w:rPr>
                <w:sz w:val="15"/>
                <w:szCs w:val="15"/>
              </w:rPr>
              <w:t>StrutsPrepareAndExecuteFilter</w:t>
            </w:r>
            <w:r>
              <w:rPr>
                <w:rFonts w:eastAsiaTheme="minorEastAsia" w:hint="eastAsia"/>
                <w:sz w:val="15"/>
                <w:szCs w:val="15"/>
              </w:rPr>
              <w:t xml:space="preserve">#init </w:t>
            </w:r>
            <w:r w:rsidRPr="00720280">
              <w:rPr>
                <w:rFonts w:eastAsiaTheme="minorEastAsia"/>
                <w:sz w:val="15"/>
                <w:szCs w:val="15"/>
              </w:rPr>
              <w:sym w:font="Wingdings" w:char="F0E0"/>
            </w:r>
          </w:p>
          <w:p w:rsidR="00034EBB" w:rsidRPr="00720280" w:rsidRDefault="00034EBB" w:rsidP="00F04C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kern w:val="0"/>
                <w:sz w:val="15"/>
                <w:szCs w:val="15"/>
              </w:rPr>
            </w:pPr>
            <w:r w:rsidRPr="00720280">
              <w:rPr>
                <w:rFonts w:ascii="Courier New" w:hAnsi="Courier New" w:cs="Courier New"/>
                <w:color w:val="FF0000"/>
                <w:kern w:val="0"/>
                <w:sz w:val="15"/>
                <w:szCs w:val="15"/>
              </w:rPr>
              <w:t>Dispatcher dispatcher = init.initDispatcher(config);</w:t>
            </w:r>
          </w:p>
          <w:p w:rsidR="00034EBB" w:rsidRPr="00720280" w:rsidRDefault="00034EBB" w:rsidP="00F04CB5">
            <w:pPr>
              <w:rPr>
                <w:rFonts w:eastAsiaTheme="minorEastAsia" w:hint="eastAsia"/>
                <w:sz w:val="15"/>
                <w:szCs w:val="15"/>
              </w:rPr>
            </w:pPr>
          </w:p>
          <w:p w:rsidR="00034EBB" w:rsidRDefault="00034EBB" w:rsidP="00F04CB5">
            <w:pPr>
              <w:rPr>
                <w:rFonts w:eastAsiaTheme="minorEastAsia" w:hint="eastAsia"/>
                <w:sz w:val="15"/>
                <w:szCs w:val="15"/>
              </w:rPr>
            </w:pPr>
          </w:p>
          <w:p w:rsidR="00034EBB" w:rsidRPr="00720280" w:rsidRDefault="00034EBB" w:rsidP="00F04CB5">
            <w:pPr>
              <w:rPr>
                <w:rFonts w:eastAsiaTheme="minorEastAsia" w:hint="eastAsia"/>
                <w:sz w:val="15"/>
                <w:szCs w:val="15"/>
              </w:rPr>
            </w:pPr>
            <w:r w:rsidRPr="00B96FD8">
              <w:rPr>
                <w:rFonts w:hint="eastAsia"/>
                <w:sz w:val="15"/>
                <w:szCs w:val="15"/>
              </w:rPr>
              <w:t>InitOperations#</w:t>
            </w:r>
            <w:r w:rsidRPr="00B96FD8">
              <w:rPr>
                <w:sz w:val="15"/>
                <w:szCs w:val="15"/>
              </w:rPr>
              <w:t xml:space="preserve"> initDispatcher</w:t>
            </w:r>
            <w:r>
              <w:rPr>
                <w:sz w:val="15"/>
                <w:szCs w:val="15"/>
              </w:rPr>
              <w:t>-</w:t>
            </w:r>
            <w:r w:rsidRPr="009A0084">
              <w:rPr>
                <w:rFonts w:eastAsiaTheme="minorEastAsia"/>
                <w:sz w:val="15"/>
                <w:szCs w:val="15"/>
              </w:rPr>
              <w:sym w:font="Wingdings" w:char="F0E0"/>
            </w:r>
          </w:p>
          <w:p w:rsidR="00034EBB" w:rsidRPr="00B96FD8" w:rsidRDefault="00034EBB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public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Dispatcher initDispatcher(HostConfig filterConfig) {</w:t>
            </w:r>
          </w:p>
          <w:p w:rsidR="00034EBB" w:rsidRPr="00720280" w:rsidRDefault="00034EBB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FF0000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720280">
              <w:rPr>
                <w:rFonts w:ascii="Courier New" w:eastAsia="宋体" w:hAnsi="Courier New" w:cs="Courier New"/>
                <w:color w:val="FF0000"/>
                <w:kern w:val="0"/>
                <w:sz w:val="15"/>
                <w:szCs w:val="15"/>
                <w:lang w:bidi="ar-SA"/>
              </w:rPr>
              <w:t xml:space="preserve">Dispatcher </w:t>
            </w:r>
            <w:r w:rsidRPr="00720280">
              <w:rPr>
                <w:rFonts w:ascii="Courier New" w:eastAsia="宋体" w:hAnsi="Courier New" w:cs="Courier New"/>
                <w:color w:val="FF0000"/>
                <w:kern w:val="0"/>
                <w:sz w:val="15"/>
                <w:szCs w:val="15"/>
                <w:u w:val="single"/>
                <w:lang w:bidi="ar-SA"/>
              </w:rPr>
              <w:t>dispatcher</w:t>
            </w:r>
            <w:r w:rsidRPr="00720280">
              <w:rPr>
                <w:rFonts w:ascii="Courier New" w:eastAsia="宋体" w:hAnsi="Courier New" w:cs="Courier New"/>
                <w:color w:val="FF0000"/>
                <w:kern w:val="0"/>
                <w:sz w:val="15"/>
                <w:szCs w:val="15"/>
                <w:lang w:bidi="ar-SA"/>
              </w:rPr>
              <w:t xml:space="preserve"> = createDispatcher(filterConfig);</w:t>
            </w:r>
          </w:p>
          <w:p w:rsidR="00034EBB" w:rsidRPr="00720280" w:rsidRDefault="00034EBB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FF0000"/>
                <w:kern w:val="0"/>
                <w:sz w:val="15"/>
                <w:szCs w:val="15"/>
                <w:lang w:bidi="ar-SA"/>
              </w:rPr>
            </w:pPr>
            <w:r w:rsidRPr="00720280">
              <w:rPr>
                <w:rFonts w:ascii="Courier New" w:eastAsia="宋体" w:hAnsi="Courier New" w:cs="Courier New"/>
                <w:color w:val="FF0000"/>
                <w:kern w:val="0"/>
                <w:sz w:val="15"/>
                <w:szCs w:val="15"/>
                <w:lang w:bidi="ar-SA"/>
              </w:rPr>
              <w:t xml:space="preserve">        dispatcher.init();</w:t>
            </w:r>
          </w:p>
          <w:p w:rsidR="00034EBB" w:rsidRPr="00B96FD8" w:rsidRDefault="00034EBB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return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dispatcher;</w:t>
            </w:r>
          </w:p>
          <w:p w:rsidR="00034EBB" w:rsidRDefault="00034EBB" w:rsidP="00F04CB5">
            <w:pPr>
              <w:pStyle w:val="a1"/>
              <w:ind w:firstLine="300"/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}</w:t>
            </w:r>
          </w:p>
          <w:p w:rsidR="00034EBB" w:rsidRPr="00720280" w:rsidRDefault="00034EBB" w:rsidP="00F04CB5">
            <w:pPr>
              <w:rPr>
                <w:rFonts w:eastAsia="宋体"/>
                <w:sz w:val="15"/>
                <w:szCs w:val="15"/>
              </w:rPr>
            </w:pPr>
            <w:r w:rsidRPr="00B96FD8">
              <w:rPr>
                <w:rFonts w:hint="eastAsia"/>
                <w:sz w:val="15"/>
                <w:szCs w:val="15"/>
              </w:rPr>
              <w:lastRenderedPageBreak/>
              <w:t>InitOperations#</w:t>
            </w:r>
            <w:r w:rsidRPr="00B96FD8">
              <w:rPr>
                <w:sz w:val="15"/>
                <w:szCs w:val="15"/>
              </w:rPr>
              <w:t xml:space="preserve"> </w:t>
            </w:r>
            <w:r w:rsidRPr="00B96FD8">
              <w:rPr>
                <w:rFonts w:ascii="宋体" w:eastAsia="宋体" w:hAnsi="宋体" w:hint="eastAsia"/>
                <w:sz w:val="15"/>
                <w:szCs w:val="15"/>
              </w:rPr>
              <w:t>create</w:t>
            </w:r>
            <w:r w:rsidRPr="00B96FD8">
              <w:rPr>
                <w:sz w:val="15"/>
                <w:szCs w:val="15"/>
              </w:rPr>
              <w:t>Dispatcher</w:t>
            </w:r>
          </w:p>
          <w:p w:rsidR="00034EBB" w:rsidRPr="00B96FD8" w:rsidRDefault="00034EBB" w:rsidP="00F04CB5">
            <w:pPr>
              <w:suppressAutoHyphens w:val="0"/>
              <w:autoSpaceDE w:val="0"/>
              <w:autoSpaceDN w:val="0"/>
              <w:adjustRightInd w:val="0"/>
              <w:ind w:firstLineChars="200" w:firstLine="301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private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Dispatcher 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highlight w:val="lightGray"/>
                <w:lang w:bidi="ar-SA"/>
              </w:rPr>
              <w:t>createDispatcher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(HostConfig filterConfig) {</w:t>
            </w:r>
          </w:p>
          <w:p w:rsidR="00034EBB" w:rsidRPr="00B96FD8" w:rsidRDefault="00034EBB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Map&lt;String, String&gt; params =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new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HashMap&lt;String, String&gt;();</w:t>
            </w:r>
          </w:p>
          <w:p w:rsidR="00034EBB" w:rsidRPr="00B96FD8" w:rsidRDefault="00034EBB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for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(Iterator e = filterConfig.getInitParameterNames(); e.hasNext();) {</w:t>
            </w:r>
          </w:p>
          <w:p w:rsidR="00034EBB" w:rsidRPr="00B96FD8" w:rsidRDefault="00034EBB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String name = (String) e.next();</w:t>
            </w:r>
          </w:p>
          <w:p w:rsidR="00034EBB" w:rsidRPr="00B96FD8" w:rsidRDefault="00034EBB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String value = filterConfig.getInitParameter(name);</w:t>
            </w:r>
          </w:p>
          <w:p w:rsidR="00034EBB" w:rsidRPr="00B96FD8" w:rsidRDefault="00034EBB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params.put(name, value);</w:t>
            </w:r>
          </w:p>
          <w:p w:rsidR="00034EBB" w:rsidRPr="00B96FD8" w:rsidRDefault="00034EBB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}</w:t>
            </w:r>
          </w:p>
          <w:p w:rsidR="00034EBB" w:rsidRPr="00720280" w:rsidRDefault="00034EBB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FF0000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r</w:t>
            </w:r>
            <w:r w:rsidRPr="00720280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15"/>
                <w:szCs w:val="15"/>
                <w:lang w:bidi="ar-SA"/>
              </w:rPr>
              <w:t>eturn</w:t>
            </w:r>
            <w:r w:rsidRPr="00720280">
              <w:rPr>
                <w:rFonts w:ascii="Courier New" w:eastAsia="宋体" w:hAnsi="Courier New" w:cs="Courier New"/>
                <w:color w:val="FF0000"/>
                <w:kern w:val="0"/>
                <w:sz w:val="15"/>
                <w:szCs w:val="15"/>
                <w:lang w:bidi="ar-SA"/>
              </w:rPr>
              <w:t xml:space="preserve"> </w:t>
            </w:r>
            <w:r w:rsidRPr="00720280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15"/>
                <w:szCs w:val="15"/>
                <w:lang w:bidi="ar-SA"/>
              </w:rPr>
              <w:t>new</w:t>
            </w:r>
            <w:r w:rsidRPr="00720280">
              <w:rPr>
                <w:rFonts w:ascii="Courier New" w:eastAsia="宋体" w:hAnsi="Courier New" w:cs="Courier New"/>
                <w:color w:val="FF0000"/>
                <w:kern w:val="0"/>
                <w:sz w:val="15"/>
                <w:szCs w:val="15"/>
                <w:lang w:bidi="ar-SA"/>
              </w:rPr>
              <w:t xml:space="preserve"> Dispatcher(filterConfig.getServletContext(), params);</w:t>
            </w:r>
          </w:p>
          <w:p w:rsidR="00034EBB" w:rsidRDefault="00034EBB" w:rsidP="00F04CB5">
            <w:pPr>
              <w:pStyle w:val="a1"/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}</w:t>
            </w:r>
          </w:p>
          <w:p w:rsidR="00034EBB" w:rsidRDefault="00034EBB" w:rsidP="00F04CB5">
            <w:pPr>
              <w:pStyle w:val="a1"/>
              <w:ind w:firstLine="300"/>
              <w:rPr>
                <w:rFonts w:eastAsia="宋体" w:hint="eastAsia"/>
                <w:sz w:val="15"/>
                <w:szCs w:val="15"/>
              </w:rPr>
            </w:pPr>
          </w:p>
        </w:tc>
      </w:tr>
    </w:tbl>
    <w:p w:rsidR="00034EBB" w:rsidRPr="00034EBB" w:rsidRDefault="00034EBB" w:rsidP="00034EBB">
      <w:pPr>
        <w:pStyle w:val="a1"/>
        <w:rPr>
          <w:rFonts w:eastAsiaTheme="minorEastAsia"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34620E" w:rsidRPr="0022268D" w:rsidTr="00B96FD8">
        <w:tc>
          <w:tcPr>
            <w:tcW w:w="8522" w:type="dxa"/>
            <w:shd w:val="clear" w:color="auto" w:fill="auto"/>
          </w:tcPr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public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void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highlight w:val="lightGray"/>
                <w:lang w:bidi="ar-SA"/>
              </w:rPr>
              <w:t>init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() {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ab/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if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(</w:t>
            </w:r>
            <w:r w:rsidRPr="00B96FD8">
              <w:rPr>
                <w:rFonts w:ascii="Courier New" w:eastAsia="宋体" w:hAnsi="Courier New" w:cs="Courier New"/>
                <w:color w:val="0000C0"/>
                <w:kern w:val="0"/>
                <w:sz w:val="15"/>
                <w:szCs w:val="15"/>
                <w:lang w:bidi="ar-SA"/>
              </w:rPr>
              <w:t>configurationManager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==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null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 {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ab/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ab/>
            </w:r>
            <w:r w:rsidRPr="00B96FD8">
              <w:rPr>
                <w:rFonts w:ascii="Courier New" w:eastAsia="宋体" w:hAnsi="Courier New" w:cs="Courier New"/>
                <w:color w:val="0000C0"/>
                <w:kern w:val="0"/>
                <w:sz w:val="15"/>
                <w:szCs w:val="15"/>
                <w:lang w:bidi="ar-SA"/>
              </w:rPr>
              <w:t>configurationManager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=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new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ConfigurationManager(BeanSelectionProvider.</w:t>
            </w:r>
            <w:r w:rsidRPr="00B96FD8">
              <w:rPr>
                <w:rFonts w:ascii="Courier New" w:eastAsia="宋体" w:hAnsi="Courier New" w:cs="Courier New"/>
                <w:i/>
                <w:iCs/>
                <w:color w:val="0000C0"/>
                <w:kern w:val="0"/>
                <w:sz w:val="15"/>
                <w:szCs w:val="15"/>
                <w:lang w:bidi="ar-SA"/>
              </w:rPr>
              <w:t>DEFAULT_BEAN_NAME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ab/>
              <w:t>}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ab/>
            </w:r>
            <w:r w:rsidRPr="00B96FD8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init_DefaultProperties(); </w:t>
            </w:r>
            <w:r w:rsidRPr="00B96FD8">
              <w:rPr>
                <w:rFonts w:ascii="Courier New" w:eastAsia="宋体" w:hAnsi="Courier New" w:cs="Courier New"/>
                <w:color w:val="3F7F5F"/>
                <w:kern w:val="0"/>
                <w:sz w:val="15"/>
                <w:szCs w:val="15"/>
                <w:lang w:bidi="ar-SA"/>
              </w:rPr>
              <w:t>// [1]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init_TraditionalXmlConfigurations(); </w:t>
            </w:r>
            <w:r w:rsidRPr="00B96FD8">
              <w:rPr>
                <w:rFonts w:ascii="Courier New" w:eastAsia="宋体" w:hAnsi="Courier New" w:cs="Courier New"/>
                <w:color w:val="3F7F5F"/>
                <w:kern w:val="0"/>
                <w:sz w:val="15"/>
                <w:szCs w:val="15"/>
                <w:lang w:bidi="ar-SA"/>
              </w:rPr>
              <w:t>// [2]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init_LegacyStrutsProperties(); </w:t>
            </w:r>
            <w:r w:rsidRPr="00B96FD8">
              <w:rPr>
                <w:rFonts w:ascii="Courier New" w:eastAsia="宋体" w:hAnsi="Courier New" w:cs="Courier New"/>
                <w:color w:val="3F7F5F"/>
                <w:kern w:val="0"/>
                <w:sz w:val="15"/>
                <w:szCs w:val="15"/>
                <w:lang w:bidi="ar-SA"/>
              </w:rPr>
              <w:t>// [3]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init_CustomConfigurationProviders(); </w:t>
            </w:r>
            <w:r w:rsidRPr="00B96FD8">
              <w:rPr>
                <w:rFonts w:ascii="Courier New" w:eastAsia="宋体" w:hAnsi="Courier New" w:cs="Courier New"/>
                <w:color w:val="3F7F5F"/>
                <w:kern w:val="0"/>
                <w:sz w:val="15"/>
                <w:szCs w:val="15"/>
                <w:lang w:bidi="ar-SA"/>
              </w:rPr>
              <w:t>// [5]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init_FilterInitParameters() ; </w:t>
            </w:r>
            <w:r w:rsidRPr="00B96FD8">
              <w:rPr>
                <w:rFonts w:ascii="Courier New" w:eastAsia="宋体" w:hAnsi="Courier New" w:cs="Courier New"/>
                <w:color w:val="3F7F5F"/>
                <w:kern w:val="0"/>
                <w:sz w:val="15"/>
                <w:szCs w:val="15"/>
                <w:lang w:bidi="ar-SA"/>
              </w:rPr>
              <w:t>// [6]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init_AliasStandardObjects() ; </w:t>
            </w:r>
            <w:r w:rsidRPr="00B96FD8">
              <w:rPr>
                <w:rFonts w:ascii="Courier New" w:eastAsia="宋体" w:hAnsi="Courier New" w:cs="Courier New"/>
                <w:color w:val="3F7F5F"/>
                <w:kern w:val="0"/>
                <w:sz w:val="15"/>
                <w:szCs w:val="15"/>
                <w:lang w:bidi="ar-SA"/>
              </w:rPr>
              <w:t>// [7]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Container container = init_PreloadConfiguration();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container.inject(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this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init_CheckConfigurationReloading(container);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init_CheckWebLogicWorkaround(container);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if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(!</w:t>
            </w:r>
            <w:r w:rsidRPr="00B96FD8">
              <w:rPr>
                <w:rFonts w:ascii="Courier New" w:eastAsia="宋体" w:hAnsi="Courier New" w:cs="Courier New"/>
                <w:i/>
                <w:iCs/>
                <w:color w:val="0000C0"/>
                <w:kern w:val="0"/>
                <w:sz w:val="15"/>
                <w:szCs w:val="15"/>
                <w:lang w:bidi="ar-SA"/>
              </w:rPr>
              <w:t>dispatcherListeners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.isEmpty()) {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for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(DispatcherListener l : </w:t>
            </w:r>
            <w:r w:rsidRPr="00B96FD8">
              <w:rPr>
                <w:rFonts w:ascii="Courier New" w:eastAsia="宋体" w:hAnsi="Courier New" w:cs="Courier New"/>
                <w:i/>
                <w:iCs/>
                <w:color w:val="0000C0"/>
                <w:kern w:val="0"/>
                <w:sz w:val="15"/>
                <w:szCs w:val="15"/>
                <w:lang w:bidi="ar-SA"/>
              </w:rPr>
              <w:t>dispatcherListeners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 {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l.dispatcherInitialized(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this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}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}</w:t>
            </w:r>
          </w:p>
          <w:p w:rsidR="0034620E" w:rsidRPr="00B96FD8" w:rsidRDefault="0034620E" w:rsidP="00B96FD8">
            <w:pPr>
              <w:pStyle w:val="a1"/>
              <w:rPr>
                <w:rFonts w:eastAsia="宋体" w:hint="eastAsia"/>
                <w:sz w:val="15"/>
                <w:szCs w:val="15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}</w:t>
            </w:r>
          </w:p>
        </w:tc>
      </w:tr>
    </w:tbl>
    <w:p w:rsidR="0034620E" w:rsidRPr="0034620E" w:rsidRDefault="0034620E" w:rsidP="0034620E">
      <w:pPr>
        <w:pStyle w:val="3"/>
        <w:tabs>
          <w:tab w:val="clear" w:pos="720"/>
          <w:tab w:val="num" w:pos="1287"/>
        </w:tabs>
        <w:ind w:left="1287"/>
        <w:rPr>
          <w:rFonts w:eastAsia="宋体" w:hint="eastAsia"/>
          <w:sz w:val="15"/>
          <w:szCs w:val="15"/>
          <w:lang w:bidi="ar-SA"/>
        </w:rPr>
      </w:pPr>
      <w:r w:rsidRPr="0022268D">
        <w:rPr>
          <w:rFonts w:hint="eastAsia"/>
          <w:sz w:val="15"/>
          <w:szCs w:val="15"/>
        </w:rPr>
        <w:t>Dispatcher</w:t>
      </w:r>
      <w:r w:rsidRPr="0034620E">
        <w:rPr>
          <w:rFonts w:eastAsia="宋体" w:hint="eastAsia"/>
          <w:sz w:val="15"/>
          <w:szCs w:val="15"/>
        </w:rPr>
        <w:t>#</w:t>
      </w:r>
      <w:r w:rsidRPr="0022268D">
        <w:rPr>
          <w:sz w:val="15"/>
          <w:szCs w:val="15"/>
          <w:lang w:bidi="ar-SA"/>
        </w:rPr>
        <w:t>init_DefaultProperties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34620E" w:rsidRPr="0022268D" w:rsidTr="00B96FD8">
        <w:tc>
          <w:tcPr>
            <w:tcW w:w="8522" w:type="dxa"/>
            <w:shd w:val="clear" w:color="auto" w:fill="auto"/>
          </w:tcPr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private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void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highlight w:val="lightGray"/>
                <w:lang w:bidi="ar-SA"/>
              </w:rPr>
              <w:t>init_DefaultProperties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() {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B96FD8">
              <w:rPr>
                <w:rFonts w:ascii="Courier New" w:eastAsia="宋体" w:hAnsi="Courier New" w:cs="Courier New"/>
                <w:color w:val="0000C0"/>
                <w:kern w:val="0"/>
                <w:sz w:val="15"/>
                <w:szCs w:val="15"/>
                <w:lang w:bidi="ar-SA"/>
              </w:rPr>
              <w:t>configurationManager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.addConfigurationProvider(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new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DefaultPropertiesProvider());</w:t>
            </w:r>
          </w:p>
          <w:p w:rsidR="0034620E" w:rsidRPr="00B96FD8" w:rsidRDefault="0034620E" w:rsidP="00B96FD8">
            <w:pPr>
              <w:pStyle w:val="a1"/>
              <w:rPr>
                <w:rFonts w:eastAsia="宋体" w:hint="eastAsia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lastRenderedPageBreak/>
              <w:t xml:space="preserve">    }</w:t>
            </w:r>
          </w:p>
        </w:tc>
      </w:tr>
    </w:tbl>
    <w:p w:rsidR="0034620E" w:rsidRPr="0034620E" w:rsidRDefault="0034620E" w:rsidP="0034620E">
      <w:pPr>
        <w:pStyle w:val="3"/>
        <w:tabs>
          <w:tab w:val="clear" w:pos="720"/>
          <w:tab w:val="num" w:pos="1287"/>
        </w:tabs>
        <w:ind w:left="1287"/>
        <w:rPr>
          <w:rFonts w:eastAsia="宋体" w:hint="eastAsia"/>
          <w:sz w:val="15"/>
          <w:szCs w:val="15"/>
          <w:lang w:bidi="ar-SA"/>
        </w:rPr>
      </w:pPr>
      <w:r w:rsidRPr="0022268D">
        <w:rPr>
          <w:rFonts w:hint="eastAsia"/>
          <w:sz w:val="15"/>
          <w:szCs w:val="15"/>
        </w:rPr>
        <w:lastRenderedPageBreak/>
        <w:t>Dispatcher</w:t>
      </w:r>
      <w:r w:rsidRPr="0034620E">
        <w:rPr>
          <w:rFonts w:eastAsia="宋体" w:hint="eastAsia"/>
          <w:sz w:val="15"/>
          <w:szCs w:val="15"/>
        </w:rPr>
        <w:t>#</w:t>
      </w:r>
      <w:r w:rsidRPr="0034620E">
        <w:rPr>
          <w:rFonts w:ascii="Courier New" w:eastAsia="宋体" w:hAnsi="Courier New" w:cs="Courier New"/>
          <w:color w:val="000000"/>
          <w:kern w:val="0"/>
          <w:sz w:val="15"/>
          <w:szCs w:val="15"/>
          <w:highlight w:val="lightGray"/>
          <w:lang w:bidi="ar-SA"/>
        </w:rPr>
        <w:t>init_LegacyStrutsProperties</w:t>
      </w:r>
    </w:p>
    <w:p w:rsidR="0034620E" w:rsidRPr="0034620E" w:rsidRDefault="0034620E" w:rsidP="0034620E">
      <w:pPr>
        <w:pStyle w:val="a1"/>
        <w:rPr>
          <w:rFonts w:eastAsia="宋体" w:hint="eastAsia"/>
          <w:sz w:val="15"/>
          <w:szCs w:val="15"/>
          <w:lang w:bidi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34620E" w:rsidRPr="0022268D" w:rsidTr="00B96FD8">
        <w:tc>
          <w:tcPr>
            <w:tcW w:w="8522" w:type="dxa"/>
            <w:shd w:val="clear" w:color="auto" w:fill="auto"/>
          </w:tcPr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private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void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init_LegacyStrutsProperties() {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u w:val="single"/>
                <w:lang w:bidi="ar-SA"/>
              </w:rPr>
              <w:t>configurationManager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.addConfigurationProvider(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new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LegacyPropertiesConfigurationProvider());</w:t>
            </w:r>
          </w:p>
          <w:p w:rsidR="0034620E" w:rsidRPr="00B96FD8" w:rsidRDefault="0034620E" w:rsidP="00B96FD8">
            <w:pPr>
              <w:pStyle w:val="a1"/>
              <w:rPr>
                <w:rFonts w:eastAsia="宋体" w:hint="eastAsia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}</w:t>
            </w:r>
          </w:p>
        </w:tc>
      </w:tr>
    </w:tbl>
    <w:p w:rsidR="0034620E" w:rsidRPr="0034620E" w:rsidRDefault="0034620E" w:rsidP="0034620E">
      <w:pPr>
        <w:rPr>
          <w:rFonts w:eastAsia="宋体" w:hint="eastAsia"/>
          <w:sz w:val="15"/>
          <w:szCs w:val="15"/>
          <w:lang w:bidi="ar-SA"/>
        </w:rPr>
      </w:pPr>
    </w:p>
    <w:p w:rsidR="0034620E" w:rsidRPr="0034620E" w:rsidRDefault="0034620E" w:rsidP="0034620E">
      <w:pPr>
        <w:rPr>
          <w:rFonts w:eastAsia="宋体" w:hint="eastAsia"/>
          <w:sz w:val="15"/>
          <w:szCs w:val="15"/>
          <w:lang w:bidi="ar-SA"/>
        </w:rPr>
      </w:pPr>
    </w:p>
    <w:p w:rsidR="0034620E" w:rsidRPr="0034620E" w:rsidRDefault="0034620E" w:rsidP="0034620E">
      <w:pPr>
        <w:pStyle w:val="3"/>
        <w:tabs>
          <w:tab w:val="clear" w:pos="720"/>
          <w:tab w:val="num" w:pos="1287"/>
        </w:tabs>
        <w:ind w:left="1287"/>
        <w:rPr>
          <w:rFonts w:eastAsia="宋体" w:hint="eastAsia"/>
          <w:sz w:val="15"/>
          <w:szCs w:val="15"/>
          <w:lang w:bidi="ar-SA"/>
        </w:rPr>
      </w:pPr>
      <w:r w:rsidRPr="0022268D">
        <w:rPr>
          <w:rFonts w:hint="eastAsia"/>
          <w:sz w:val="15"/>
          <w:szCs w:val="15"/>
        </w:rPr>
        <w:t>Dispatcher</w:t>
      </w:r>
      <w:r w:rsidRPr="0034620E">
        <w:rPr>
          <w:rFonts w:eastAsia="宋体" w:hint="eastAsia"/>
          <w:sz w:val="15"/>
          <w:szCs w:val="15"/>
        </w:rPr>
        <w:t>#</w:t>
      </w:r>
      <w:r w:rsidRPr="0034620E">
        <w:rPr>
          <w:rFonts w:ascii="Courier New" w:eastAsia="宋体" w:hAnsi="Courier New" w:cs="Courier New"/>
          <w:color w:val="000000"/>
          <w:kern w:val="0"/>
          <w:sz w:val="15"/>
          <w:szCs w:val="15"/>
          <w:highlight w:val="lightGray"/>
          <w:lang w:bidi="ar-SA"/>
        </w:rPr>
        <w:t>init_TraditionalXmlConfigurations</w:t>
      </w:r>
    </w:p>
    <w:p w:rsidR="0034620E" w:rsidRPr="0034620E" w:rsidRDefault="0034620E" w:rsidP="0034620E">
      <w:pPr>
        <w:pStyle w:val="a1"/>
        <w:rPr>
          <w:rFonts w:eastAsia="宋体" w:hint="eastAsia"/>
          <w:sz w:val="15"/>
          <w:szCs w:val="15"/>
          <w:lang w:bidi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34620E" w:rsidRPr="0022268D" w:rsidTr="00B96FD8">
        <w:tc>
          <w:tcPr>
            <w:tcW w:w="8522" w:type="dxa"/>
            <w:shd w:val="clear" w:color="auto" w:fill="auto"/>
          </w:tcPr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private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void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init_TraditionalXmlConfigurations() {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String configPaths = </w:t>
            </w:r>
            <w:r w:rsidRPr="00B96FD8">
              <w:rPr>
                <w:rFonts w:ascii="Courier New" w:eastAsia="宋体" w:hAnsi="Courier New" w:cs="Courier New"/>
                <w:color w:val="0000C0"/>
                <w:kern w:val="0"/>
                <w:sz w:val="15"/>
                <w:szCs w:val="15"/>
                <w:lang w:bidi="ar-SA"/>
              </w:rPr>
              <w:t>initParams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.get(</w:t>
            </w:r>
            <w:r w:rsidRPr="00B96FD8">
              <w:rPr>
                <w:rFonts w:ascii="Courier New" w:eastAsia="宋体" w:hAnsi="Courier New" w:cs="Courier New"/>
                <w:color w:val="2A00FF"/>
                <w:kern w:val="0"/>
                <w:sz w:val="15"/>
                <w:szCs w:val="15"/>
                <w:lang w:bidi="ar-SA"/>
              </w:rPr>
              <w:t>"config"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if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(configPaths ==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null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 {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configPaths = </w:t>
            </w:r>
            <w:r w:rsidRPr="00B96FD8">
              <w:rPr>
                <w:rFonts w:ascii="Courier New" w:eastAsia="宋体" w:hAnsi="Courier New" w:cs="Courier New"/>
                <w:i/>
                <w:iCs/>
                <w:color w:val="0000C0"/>
                <w:kern w:val="0"/>
                <w:sz w:val="15"/>
                <w:szCs w:val="15"/>
                <w:lang w:bidi="ar-SA"/>
              </w:rPr>
              <w:t>DEFAULT_CONFIGURATION_PATHS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}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String[] files = configPaths.split(</w:t>
            </w:r>
            <w:r w:rsidRPr="00B96FD8">
              <w:rPr>
                <w:rFonts w:ascii="Courier New" w:eastAsia="宋体" w:hAnsi="Courier New" w:cs="Courier New"/>
                <w:color w:val="2A00FF"/>
                <w:kern w:val="0"/>
                <w:sz w:val="15"/>
                <w:szCs w:val="15"/>
                <w:lang w:bidi="ar-SA"/>
              </w:rPr>
              <w:t>"\\s*[,]\\s*"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for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(String file : files) {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if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(file.endsWith(</w:t>
            </w:r>
            <w:r w:rsidRPr="00B96FD8">
              <w:rPr>
                <w:rFonts w:ascii="Courier New" w:eastAsia="宋体" w:hAnsi="Courier New" w:cs="Courier New"/>
                <w:color w:val="2A00FF"/>
                <w:kern w:val="0"/>
                <w:sz w:val="15"/>
                <w:szCs w:val="15"/>
                <w:lang w:bidi="ar-SA"/>
              </w:rPr>
              <w:t>".xml"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)) {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if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(</w:t>
            </w:r>
            <w:r w:rsidRPr="00B96FD8">
              <w:rPr>
                <w:rFonts w:ascii="Courier New" w:eastAsia="宋体" w:hAnsi="Courier New" w:cs="Courier New"/>
                <w:color w:val="2A00FF"/>
                <w:kern w:val="0"/>
                <w:sz w:val="15"/>
                <w:szCs w:val="15"/>
                <w:lang w:bidi="ar-SA"/>
              </w:rPr>
              <w:t>"xwork.xml"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.equals(file)) {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    </w:t>
            </w:r>
            <w:r w:rsidRPr="00B96FD8">
              <w:rPr>
                <w:rFonts w:ascii="Courier New" w:eastAsia="宋体" w:hAnsi="Courier New" w:cs="Courier New"/>
                <w:color w:val="0000C0"/>
                <w:kern w:val="0"/>
                <w:sz w:val="15"/>
                <w:szCs w:val="15"/>
                <w:lang w:bidi="ar-SA"/>
              </w:rPr>
              <w:t>configurationManager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.addConfigurationProvider(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new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XmlConfigurationProvider(file,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false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}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else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{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    </w:t>
            </w:r>
            <w:r w:rsidRPr="00B96FD8">
              <w:rPr>
                <w:rFonts w:ascii="Courier New" w:eastAsia="宋体" w:hAnsi="Courier New" w:cs="Courier New"/>
                <w:color w:val="0000C0"/>
                <w:kern w:val="0"/>
                <w:sz w:val="15"/>
                <w:szCs w:val="15"/>
                <w:lang w:bidi="ar-SA"/>
              </w:rPr>
              <w:t>configurationManager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.addConfigurationProvider(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new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StrutsXmlConfigurationProvider(file,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false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, </w:t>
            </w:r>
            <w:r w:rsidRPr="00B96FD8">
              <w:rPr>
                <w:rFonts w:ascii="Courier New" w:eastAsia="宋体" w:hAnsi="Courier New" w:cs="Courier New"/>
                <w:color w:val="0000C0"/>
                <w:kern w:val="0"/>
                <w:sz w:val="15"/>
                <w:szCs w:val="15"/>
                <w:lang w:bidi="ar-SA"/>
              </w:rPr>
              <w:t>servletContext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}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}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else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{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throw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new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IllegalArgumentException(</w:t>
            </w:r>
            <w:r w:rsidRPr="00B96FD8">
              <w:rPr>
                <w:rFonts w:ascii="Courier New" w:eastAsia="宋体" w:hAnsi="Courier New" w:cs="Courier New"/>
                <w:color w:val="2A00FF"/>
                <w:kern w:val="0"/>
                <w:sz w:val="15"/>
                <w:szCs w:val="15"/>
                <w:lang w:bidi="ar-SA"/>
              </w:rPr>
              <w:t>"Invalid configuration file name"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}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}</w:t>
            </w:r>
          </w:p>
          <w:p w:rsidR="0034620E" w:rsidRPr="00B96FD8" w:rsidRDefault="0034620E" w:rsidP="00B96FD8">
            <w:pPr>
              <w:pStyle w:val="a1"/>
              <w:rPr>
                <w:rFonts w:eastAsia="宋体" w:hint="eastAsia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}</w:t>
            </w:r>
          </w:p>
        </w:tc>
      </w:tr>
    </w:tbl>
    <w:p w:rsidR="0034620E" w:rsidRPr="0034620E" w:rsidRDefault="0034620E" w:rsidP="0034620E">
      <w:pPr>
        <w:rPr>
          <w:rFonts w:eastAsia="宋体" w:hint="eastAsia"/>
          <w:sz w:val="15"/>
          <w:szCs w:val="15"/>
          <w:lang w:bidi="ar-SA"/>
        </w:rPr>
      </w:pPr>
    </w:p>
    <w:p w:rsidR="0034620E" w:rsidRPr="0034620E" w:rsidRDefault="0034620E" w:rsidP="0034620E">
      <w:pPr>
        <w:pStyle w:val="3"/>
        <w:tabs>
          <w:tab w:val="clear" w:pos="720"/>
          <w:tab w:val="num" w:pos="1287"/>
        </w:tabs>
        <w:ind w:left="1287"/>
        <w:rPr>
          <w:rFonts w:eastAsia="宋体" w:hint="eastAsia"/>
          <w:sz w:val="15"/>
          <w:szCs w:val="15"/>
          <w:lang w:bidi="ar-SA"/>
        </w:rPr>
      </w:pPr>
      <w:r w:rsidRPr="0022268D">
        <w:rPr>
          <w:rFonts w:hint="eastAsia"/>
          <w:sz w:val="15"/>
          <w:szCs w:val="15"/>
        </w:rPr>
        <w:t>Dispatcher</w:t>
      </w:r>
      <w:r w:rsidRPr="0034620E">
        <w:rPr>
          <w:rFonts w:eastAsia="宋体" w:hint="eastAsia"/>
          <w:sz w:val="15"/>
          <w:szCs w:val="15"/>
        </w:rPr>
        <w:t>#</w:t>
      </w:r>
      <w:r w:rsidRPr="0034620E">
        <w:rPr>
          <w:rFonts w:ascii="Courier New" w:eastAsia="宋体" w:hAnsi="Courier New" w:cs="Courier New"/>
          <w:color w:val="000000"/>
          <w:kern w:val="0"/>
          <w:sz w:val="15"/>
          <w:szCs w:val="15"/>
          <w:highlight w:val="lightGray"/>
          <w:lang w:bidi="ar-SA"/>
        </w:rPr>
        <w:t>init_CustomConfigurationProviders</w:t>
      </w:r>
    </w:p>
    <w:p w:rsidR="0034620E" w:rsidRPr="0034620E" w:rsidRDefault="0034620E" w:rsidP="0034620E">
      <w:pPr>
        <w:pStyle w:val="a1"/>
        <w:rPr>
          <w:rFonts w:eastAsia="宋体" w:hint="eastAsia"/>
          <w:sz w:val="15"/>
          <w:szCs w:val="15"/>
          <w:lang w:bidi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34620E" w:rsidRPr="0022268D" w:rsidTr="00B96FD8">
        <w:tc>
          <w:tcPr>
            <w:tcW w:w="8522" w:type="dxa"/>
            <w:shd w:val="clear" w:color="auto" w:fill="auto"/>
          </w:tcPr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private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void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init_CustomConfigurationProviders() {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String configProvs = </w:t>
            </w:r>
            <w:r w:rsidRPr="00B96FD8">
              <w:rPr>
                <w:rFonts w:ascii="Courier New" w:eastAsia="宋体" w:hAnsi="Courier New" w:cs="Courier New"/>
                <w:color w:val="0000C0"/>
                <w:kern w:val="0"/>
                <w:sz w:val="15"/>
                <w:szCs w:val="15"/>
                <w:lang w:bidi="ar-SA"/>
              </w:rPr>
              <w:t>initParams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.get(</w:t>
            </w:r>
            <w:r w:rsidRPr="00B96FD8">
              <w:rPr>
                <w:rFonts w:ascii="Courier New" w:eastAsia="宋体" w:hAnsi="Courier New" w:cs="Courier New"/>
                <w:color w:val="2A00FF"/>
                <w:kern w:val="0"/>
                <w:sz w:val="15"/>
                <w:szCs w:val="15"/>
                <w:lang w:bidi="ar-SA"/>
              </w:rPr>
              <w:t>"configProviders"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if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(configProvs !=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null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 {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String[] classes = configProvs.split(</w:t>
            </w:r>
            <w:r w:rsidRPr="00B96FD8">
              <w:rPr>
                <w:rFonts w:ascii="Courier New" w:eastAsia="宋体" w:hAnsi="Courier New" w:cs="Courier New"/>
                <w:color w:val="2A00FF"/>
                <w:kern w:val="0"/>
                <w:sz w:val="15"/>
                <w:szCs w:val="15"/>
                <w:lang w:bidi="ar-SA"/>
              </w:rPr>
              <w:t>"\\s*[,]\\s*"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lastRenderedPageBreak/>
              <w:t xml:space="preserve">    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for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(String cname : classes) {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try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{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    Class cls = ClassLoaderUtils.loadClass(cname,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this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.getClass());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    ConfigurationProvider prov = (ConfigurationProvider)cls.newInstance();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    </w:t>
            </w:r>
            <w:r w:rsidRPr="00B96FD8">
              <w:rPr>
                <w:rFonts w:ascii="Courier New" w:eastAsia="宋体" w:hAnsi="Courier New" w:cs="Courier New"/>
                <w:color w:val="0000C0"/>
                <w:kern w:val="0"/>
                <w:sz w:val="15"/>
                <w:szCs w:val="15"/>
                <w:lang w:bidi="ar-SA"/>
              </w:rPr>
              <w:t>configurationManager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.addConfigurationProvider(prov);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}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catch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(InstantiationException e) {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throw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new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ConfigurationException(</w:t>
            </w:r>
            <w:r w:rsidRPr="00B96FD8">
              <w:rPr>
                <w:rFonts w:ascii="Courier New" w:eastAsia="宋体" w:hAnsi="Courier New" w:cs="Courier New"/>
                <w:color w:val="2A00FF"/>
                <w:kern w:val="0"/>
                <w:sz w:val="15"/>
                <w:szCs w:val="15"/>
                <w:lang w:bidi="ar-SA"/>
              </w:rPr>
              <w:t>"Unable to instantiate provider: "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+cname, e);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}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catch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(IllegalAccessException e) {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throw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new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ConfigurationException(</w:t>
            </w:r>
            <w:r w:rsidRPr="00B96FD8">
              <w:rPr>
                <w:rFonts w:ascii="Courier New" w:eastAsia="宋体" w:hAnsi="Courier New" w:cs="Courier New"/>
                <w:color w:val="2A00FF"/>
                <w:kern w:val="0"/>
                <w:sz w:val="15"/>
                <w:szCs w:val="15"/>
                <w:lang w:bidi="ar-SA"/>
              </w:rPr>
              <w:t>"Unable to access provider: "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+cname, e);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}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catch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(ClassNotFoundException e) {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throw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new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ConfigurationException(</w:t>
            </w:r>
            <w:r w:rsidRPr="00B96FD8">
              <w:rPr>
                <w:rFonts w:ascii="Courier New" w:eastAsia="宋体" w:hAnsi="Courier New" w:cs="Courier New"/>
                <w:color w:val="2A00FF"/>
                <w:kern w:val="0"/>
                <w:sz w:val="15"/>
                <w:szCs w:val="15"/>
                <w:lang w:bidi="ar-SA"/>
              </w:rPr>
              <w:t>"Unable to locate provider class: "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+cname, e);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}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}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}</w:t>
            </w:r>
          </w:p>
          <w:p w:rsidR="0034620E" w:rsidRPr="00B96FD8" w:rsidRDefault="0034620E" w:rsidP="00B96FD8">
            <w:pPr>
              <w:pStyle w:val="a1"/>
              <w:rPr>
                <w:rFonts w:eastAsia="宋体" w:hint="eastAsia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}</w:t>
            </w:r>
          </w:p>
        </w:tc>
      </w:tr>
    </w:tbl>
    <w:p w:rsidR="0034620E" w:rsidRPr="0034620E" w:rsidRDefault="0034620E" w:rsidP="0034620E">
      <w:pPr>
        <w:rPr>
          <w:rFonts w:eastAsia="宋体" w:hint="eastAsia"/>
          <w:sz w:val="15"/>
          <w:szCs w:val="15"/>
          <w:lang w:bidi="ar-SA"/>
        </w:rPr>
      </w:pPr>
    </w:p>
    <w:p w:rsidR="0034620E" w:rsidRPr="0034620E" w:rsidRDefault="0034620E" w:rsidP="0034620E">
      <w:pPr>
        <w:rPr>
          <w:rFonts w:eastAsia="宋体" w:hint="eastAsia"/>
          <w:sz w:val="15"/>
          <w:szCs w:val="15"/>
          <w:lang w:bidi="ar-SA"/>
        </w:rPr>
      </w:pPr>
    </w:p>
    <w:p w:rsidR="0034620E" w:rsidRPr="0034620E" w:rsidRDefault="0034620E" w:rsidP="0034620E">
      <w:pPr>
        <w:pStyle w:val="3"/>
        <w:tabs>
          <w:tab w:val="clear" w:pos="720"/>
          <w:tab w:val="num" w:pos="1287"/>
        </w:tabs>
        <w:ind w:left="1287"/>
        <w:rPr>
          <w:rFonts w:eastAsia="宋体" w:hint="eastAsia"/>
          <w:sz w:val="15"/>
          <w:szCs w:val="15"/>
          <w:lang w:bidi="ar-SA"/>
        </w:rPr>
      </w:pPr>
      <w:r w:rsidRPr="0022268D">
        <w:rPr>
          <w:rFonts w:hint="eastAsia"/>
          <w:sz w:val="15"/>
          <w:szCs w:val="15"/>
        </w:rPr>
        <w:t>Dispatcher</w:t>
      </w:r>
      <w:r w:rsidRPr="0034620E">
        <w:rPr>
          <w:rFonts w:eastAsia="宋体" w:hint="eastAsia"/>
          <w:sz w:val="15"/>
          <w:szCs w:val="15"/>
        </w:rPr>
        <w:t>#</w:t>
      </w:r>
      <w:r w:rsidRPr="0034620E">
        <w:rPr>
          <w:rFonts w:ascii="Courier New" w:eastAsia="宋体" w:hAnsi="Courier New" w:cs="Courier New"/>
          <w:color w:val="000000"/>
          <w:kern w:val="0"/>
          <w:sz w:val="15"/>
          <w:szCs w:val="15"/>
          <w:highlight w:val="lightGray"/>
          <w:lang w:bidi="ar-SA"/>
        </w:rPr>
        <w:t>FilterInitParameters</w:t>
      </w:r>
    </w:p>
    <w:p w:rsidR="0034620E" w:rsidRPr="0034620E" w:rsidRDefault="0034620E" w:rsidP="0034620E">
      <w:pPr>
        <w:pStyle w:val="a1"/>
        <w:rPr>
          <w:rFonts w:eastAsia="宋体" w:hint="eastAsia"/>
          <w:sz w:val="15"/>
          <w:szCs w:val="15"/>
          <w:lang w:bidi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34620E" w:rsidRPr="0022268D" w:rsidTr="00B96FD8">
        <w:tc>
          <w:tcPr>
            <w:tcW w:w="8522" w:type="dxa"/>
            <w:shd w:val="clear" w:color="auto" w:fill="auto"/>
          </w:tcPr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private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void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init_FilterInitParameters() {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B96FD8">
              <w:rPr>
                <w:rFonts w:ascii="Courier New" w:eastAsia="宋体" w:hAnsi="Courier New" w:cs="Courier New"/>
                <w:color w:val="0000C0"/>
                <w:kern w:val="0"/>
                <w:sz w:val="15"/>
                <w:szCs w:val="15"/>
                <w:lang w:bidi="ar-SA"/>
              </w:rPr>
              <w:t>configurationManager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.addConfigurationProvider(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new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ConfigurationProvider() {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public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void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destroy() {}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public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void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init(Configuration configuration)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throws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ConfigurationException {}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public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void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loadPackages()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throws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ConfigurationException {}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public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boolean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needsReload() {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return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false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; }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public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void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register(ContainerBuilder builder, LocatableProperties props)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throws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ConfigurationException {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props.putAll(</w:t>
            </w:r>
            <w:r w:rsidRPr="00B96FD8">
              <w:rPr>
                <w:rFonts w:ascii="Courier New" w:eastAsia="宋体" w:hAnsi="Courier New" w:cs="Courier New"/>
                <w:color w:val="0000C0"/>
                <w:kern w:val="0"/>
                <w:sz w:val="15"/>
                <w:szCs w:val="15"/>
                <w:lang w:bidi="ar-SA"/>
              </w:rPr>
              <w:t>initParams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}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});</w:t>
            </w:r>
          </w:p>
          <w:p w:rsidR="0034620E" w:rsidRPr="00B96FD8" w:rsidRDefault="0034620E" w:rsidP="00B96FD8">
            <w:pPr>
              <w:pStyle w:val="a1"/>
              <w:rPr>
                <w:rFonts w:eastAsia="宋体" w:hint="eastAsia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}</w:t>
            </w:r>
          </w:p>
        </w:tc>
      </w:tr>
    </w:tbl>
    <w:p w:rsidR="0034620E" w:rsidRPr="0034620E" w:rsidRDefault="0034620E" w:rsidP="0034620E">
      <w:pPr>
        <w:rPr>
          <w:rFonts w:eastAsia="宋体" w:hint="eastAsia"/>
          <w:sz w:val="15"/>
          <w:szCs w:val="15"/>
          <w:lang w:bidi="ar-SA"/>
        </w:rPr>
      </w:pPr>
    </w:p>
    <w:p w:rsidR="0034620E" w:rsidRPr="0034620E" w:rsidRDefault="0034620E" w:rsidP="0034620E">
      <w:pPr>
        <w:rPr>
          <w:rFonts w:eastAsia="宋体" w:hint="eastAsia"/>
          <w:sz w:val="15"/>
          <w:szCs w:val="15"/>
          <w:lang w:bidi="ar-SA"/>
        </w:rPr>
      </w:pPr>
    </w:p>
    <w:p w:rsidR="0034620E" w:rsidRPr="0034620E" w:rsidRDefault="0034620E" w:rsidP="0034620E">
      <w:pPr>
        <w:pStyle w:val="3"/>
        <w:tabs>
          <w:tab w:val="clear" w:pos="720"/>
          <w:tab w:val="num" w:pos="1287"/>
        </w:tabs>
        <w:ind w:left="1287"/>
        <w:rPr>
          <w:rFonts w:eastAsia="宋体" w:hint="eastAsia"/>
          <w:sz w:val="15"/>
          <w:szCs w:val="15"/>
          <w:lang w:bidi="ar-SA"/>
        </w:rPr>
      </w:pPr>
      <w:r w:rsidRPr="0022268D">
        <w:rPr>
          <w:rFonts w:hint="eastAsia"/>
          <w:sz w:val="15"/>
          <w:szCs w:val="15"/>
        </w:rPr>
        <w:t>Dispatcher</w:t>
      </w:r>
      <w:r w:rsidRPr="0034620E">
        <w:rPr>
          <w:rFonts w:eastAsia="宋体" w:hint="eastAsia"/>
          <w:sz w:val="15"/>
          <w:szCs w:val="15"/>
        </w:rPr>
        <w:t>#</w:t>
      </w:r>
      <w:r w:rsidRPr="0022268D">
        <w:rPr>
          <w:sz w:val="15"/>
          <w:szCs w:val="15"/>
          <w:lang w:bidi="ar-SA"/>
        </w:rPr>
        <w:t>init_</w:t>
      </w:r>
      <w:r w:rsidRPr="0034620E">
        <w:rPr>
          <w:rFonts w:ascii="Courier New" w:eastAsia="宋体" w:hAnsi="Courier New" w:cs="Courier New"/>
          <w:color w:val="000000"/>
          <w:kern w:val="0"/>
          <w:sz w:val="15"/>
          <w:szCs w:val="15"/>
          <w:highlight w:val="lightGray"/>
          <w:lang w:bidi="ar-SA"/>
        </w:rPr>
        <w:t>AliasStandardObjects</w:t>
      </w:r>
    </w:p>
    <w:p w:rsidR="0034620E" w:rsidRPr="0034620E" w:rsidRDefault="0034620E" w:rsidP="0034620E">
      <w:pPr>
        <w:pStyle w:val="a1"/>
        <w:rPr>
          <w:rFonts w:eastAsia="宋体" w:hint="eastAsia"/>
          <w:sz w:val="15"/>
          <w:szCs w:val="15"/>
          <w:lang w:bidi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34620E" w:rsidRPr="0022268D" w:rsidTr="00B96FD8">
        <w:tc>
          <w:tcPr>
            <w:tcW w:w="8522" w:type="dxa"/>
            <w:shd w:val="clear" w:color="auto" w:fill="auto"/>
          </w:tcPr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private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void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init_AliasStandardObjects() {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lastRenderedPageBreak/>
              <w:t xml:space="preserve">        </w:t>
            </w:r>
            <w:r w:rsidRPr="00B96FD8">
              <w:rPr>
                <w:rFonts w:ascii="Courier New" w:eastAsia="宋体" w:hAnsi="Courier New" w:cs="Courier New"/>
                <w:color w:val="0000C0"/>
                <w:kern w:val="0"/>
                <w:sz w:val="15"/>
                <w:szCs w:val="15"/>
                <w:lang w:bidi="ar-SA"/>
              </w:rPr>
              <w:t>configurationManager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.addConfigurationProvider(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new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BeanSelectionProvider());</w:t>
            </w:r>
          </w:p>
          <w:p w:rsidR="0034620E" w:rsidRPr="00B96FD8" w:rsidRDefault="0034620E" w:rsidP="00B96FD8">
            <w:pPr>
              <w:pStyle w:val="a1"/>
              <w:rPr>
                <w:rFonts w:eastAsia="宋体" w:hint="eastAsia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}</w:t>
            </w:r>
          </w:p>
        </w:tc>
      </w:tr>
    </w:tbl>
    <w:p w:rsidR="0034620E" w:rsidRPr="0034620E" w:rsidRDefault="0034620E" w:rsidP="0034620E">
      <w:pPr>
        <w:rPr>
          <w:rFonts w:eastAsia="宋体" w:hint="eastAsia"/>
          <w:sz w:val="15"/>
          <w:szCs w:val="15"/>
          <w:lang w:bidi="ar-SA"/>
        </w:rPr>
      </w:pPr>
    </w:p>
    <w:p w:rsidR="0034620E" w:rsidRPr="0034620E" w:rsidRDefault="0034620E" w:rsidP="0034620E">
      <w:pPr>
        <w:rPr>
          <w:rFonts w:eastAsia="宋体" w:hint="eastAsia"/>
          <w:sz w:val="15"/>
          <w:szCs w:val="15"/>
          <w:lang w:bidi="ar-SA"/>
        </w:rPr>
      </w:pPr>
    </w:p>
    <w:p w:rsidR="0034620E" w:rsidRPr="0034620E" w:rsidRDefault="0034620E" w:rsidP="0034620E">
      <w:pPr>
        <w:pStyle w:val="3"/>
        <w:tabs>
          <w:tab w:val="clear" w:pos="720"/>
          <w:tab w:val="num" w:pos="1287"/>
        </w:tabs>
        <w:ind w:left="1287"/>
        <w:rPr>
          <w:rFonts w:eastAsia="宋体" w:hint="eastAsia"/>
          <w:sz w:val="15"/>
          <w:szCs w:val="15"/>
          <w:lang w:bidi="ar-SA"/>
        </w:rPr>
      </w:pPr>
      <w:r w:rsidRPr="0022268D">
        <w:rPr>
          <w:rFonts w:hint="eastAsia"/>
          <w:sz w:val="15"/>
          <w:szCs w:val="15"/>
        </w:rPr>
        <w:t>Dispatcher</w:t>
      </w:r>
      <w:r w:rsidRPr="0034620E">
        <w:rPr>
          <w:rFonts w:eastAsia="宋体" w:hint="eastAsia"/>
          <w:sz w:val="15"/>
          <w:szCs w:val="15"/>
        </w:rPr>
        <w:t>#</w:t>
      </w:r>
      <w:r w:rsidRPr="0022268D">
        <w:rPr>
          <w:sz w:val="15"/>
          <w:szCs w:val="15"/>
          <w:lang w:bidi="ar-SA"/>
        </w:rPr>
        <w:t>init_</w:t>
      </w:r>
      <w:r w:rsidRPr="0034620E">
        <w:rPr>
          <w:rFonts w:ascii="Courier New" w:eastAsia="宋体" w:hAnsi="Courier New" w:cs="Courier New"/>
          <w:color w:val="000000"/>
          <w:kern w:val="0"/>
          <w:sz w:val="15"/>
          <w:szCs w:val="15"/>
          <w:highlight w:val="lightGray"/>
          <w:lang w:bidi="ar-SA"/>
        </w:rPr>
        <w:t>PreloadConfiguration</w:t>
      </w:r>
    </w:p>
    <w:p w:rsidR="0034620E" w:rsidRPr="0034620E" w:rsidRDefault="0034620E" w:rsidP="0034620E">
      <w:pPr>
        <w:pStyle w:val="a1"/>
        <w:rPr>
          <w:rFonts w:eastAsia="宋体" w:hint="eastAsia"/>
          <w:sz w:val="15"/>
          <w:szCs w:val="15"/>
          <w:lang w:bidi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34620E" w:rsidRPr="0022268D" w:rsidTr="00B96FD8">
        <w:tc>
          <w:tcPr>
            <w:tcW w:w="8522" w:type="dxa"/>
            <w:shd w:val="clear" w:color="auto" w:fill="auto"/>
          </w:tcPr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private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Container init_PreloadConfiguration() {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Configuration config = </w:t>
            </w:r>
            <w:r w:rsidRPr="00B96FD8">
              <w:rPr>
                <w:rFonts w:ascii="Courier New" w:eastAsia="宋体" w:hAnsi="Courier New" w:cs="Courier New"/>
                <w:color w:val="0000C0"/>
                <w:kern w:val="0"/>
                <w:sz w:val="15"/>
                <w:szCs w:val="15"/>
                <w:lang w:bidi="ar-SA"/>
              </w:rPr>
              <w:t>configurationManager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.getConfiguration();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Container container = config.getContainer();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boolean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u w:val="single"/>
                <w:lang w:bidi="ar-SA"/>
              </w:rPr>
              <w:t>reloadi18n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= Boolean.</w:t>
            </w:r>
            <w:r w:rsidRPr="00B96FD8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15"/>
                <w:szCs w:val="15"/>
                <w:lang w:bidi="ar-SA"/>
              </w:rPr>
              <w:t>valueOf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(container.getInstance(String.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class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, StrutsConstants.</w:t>
            </w:r>
            <w:r w:rsidRPr="00B96FD8">
              <w:rPr>
                <w:rFonts w:ascii="Courier New" w:eastAsia="宋体" w:hAnsi="Courier New" w:cs="Courier New"/>
                <w:i/>
                <w:iCs/>
                <w:color w:val="0000C0"/>
                <w:kern w:val="0"/>
                <w:sz w:val="15"/>
                <w:szCs w:val="15"/>
                <w:lang w:bidi="ar-SA"/>
              </w:rPr>
              <w:t>STRUTS_I18N_RELOAD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LocalizedTextUtil.</w:t>
            </w:r>
            <w:r w:rsidRPr="00B96FD8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15"/>
                <w:szCs w:val="15"/>
                <w:lang w:bidi="ar-SA"/>
              </w:rPr>
              <w:t>setReloadBundles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(reloadi18n);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return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container;</w:t>
            </w:r>
          </w:p>
          <w:p w:rsidR="0034620E" w:rsidRPr="00B96FD8" w:rsidRDefault="0034620E" w:rsidP="00B96FD8">
            <w:pPr>
              <w:pStyle w:val="a1"/>
              <w:rPr>
                <w:rFonts w:eastAsia="宋体" w:hint="eastAsia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}</w:t>
            </w:r>
          </w:p>
        </w:tc>
      </w:tr>
    </w:tbl>
    <w:p w:rsidR="0034620E" w:rsidRPr="0034620E" w:rsidRDefault="0034620E" w:rsidP="0034620E">
      <w:pPr>
        <w:rPr>
          <w:rFonts w:eastAsia="宋体" w:hint="eastAsia"/>
          <w:sz w:val="15"/>
          <w:szCs w:val="15"/>
          <w:lang w:bidi="ar-SA"/>
        </w:rPr>
      </w:pPr>
    </w:p>
    <w:p w:rsidR="0034620E" w:rsidRPr="0034620E" w:rsidRDefault="0034620E" w:rsidP="0034620E">
      <w:pPr>
        <w:rPr>
          <w:rFonts w:eastAsia="宋体" w:hint="eastAsia"/>
          <w:sz w:val="15"/>
          <w:szCs w:val="15"/>
          <w:lang w:bidi="ar-SA"/>
        </w:rPr>
      </w:pPr>
    </w:p>
    <w:p w:rsidR="0034620E" w:rsidRPr="0034620E" w:rsidRDefault="0034620E" w:rsidP="0034620E">
      <w:pPr>
        <w:pStyle w:val="3"/>
        <w:tabs>
          <w:tab w:val="clear" w:pos="720"/>
          <w:tab w:val="num" w:pos="1287"/>
        </w:tabs>
        <w:ind w:left="1287"/>
        <w:rPr>
          <w:rFonts w:eastAsia="宋体" w:hint="eastAsia"/>
          <w:sz w:val="15"/>
          <w:szCs w:val="15"/>
          <w:lang w:bidi="ar-SA"/>
        </w:rPr>
      </w:pPr>
      <w:r w:rsidRPr="0022268D">
        <w:rPr>
          <w:rFonts w:hint="eastAsia"/>
          <w:sz w:val="15"/>
          <w:szCs w:val="15"/>
        </w:rPr>
        <w:t>Dispatcher</w:t>
      </w:r>
      <w:r w:rsidRPr="0034620E">
        <w:rPr>
          <w:rFonts w:eastAsia="宋体" w:hint="eastAsia"/>
          <w:sz w:val="15"/>
          <w:szCs w:val="15"/>
        </w:rPr>
        <w:t>#</w:t>
      </w:r>
      <w:r w:rsidRPr="0022268D">
        <w:rPr>
          <w:sz w:val="15"/>
          <w:szCs w:val="15"/>
          <w:lang w:bidi="ar-SA"/>
        </w:rPr>
        <w:t>init_</w:t>
      </w:r>
      <w:r w:rsidRPr="0034620E">
        <w:rPr>
          <w:rFonts w:ascii="Courier New" w:eastAsia="宋体" w:hAnsi="Courier New" w:cs="Courier New"/>
          <w:color w:val="000000"/>
          <w:kern w:val="0"/>
          <w:sz w:val="15"/>
          <w:szCs w:val="15"/>
          <w:highlight w:val="lightGray"/>
          <w:lang w:bidi="ar-SA"/>
        </w:rPr>
        <w:t xml:space="preserve"> CheckConfigurationReloading</w:t>
      </w:r>
    </w:p>
    <w:p w:rsidR="0034620E" w:rsidRPr="0034620E" w:rsidRDefault="0034620E" w:rsidP="0034620E">
      <w:pPr>
        <w:pStyle w:val="a1"/>
        <w:rPr>
          <w:rFonts w:eastAsia="宋体" w:hint="eastAsia"/>
          <w:sz w:val="15"/>
          <w:szCs w:val="15"/>
          <w:lang w:bidi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34620E" w:rsidRPr="0022268D" w:rsidTr="00B96FD8">
        <w:tc>
          <w:tcPr>
            <w:tcW w:w="8522" w:type="dxa"/>
            <w:shd w:val="clear" w:color="auto" w:fill="auto"/>
          </w:tcPr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private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void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init_CheckConfigurationReloading(Container container) {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FileManager.setReloadingConfigs(</w:t>
            </w:r>
            <w:r w:rsidRPr="00B96FD8">
              <w:rPr>
                <w:rFonts w:ascii="Courier New" w:eastAsia="宋体" w:hAnsi="Courier New" w:cs="Courier New"/>
                <w:color w:val="2A00FF"/>
                <w:kern w:val="0"/>
                <w:sz w:val="15"/>
                <w:szCs w:val="15"/>
                <w:lang w:bidi="ar-SA"/>
              </w:rPr>
              <w:t>"true"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.equals(container.getInstance(String.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class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,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StrutsConstants.</w:t>
            </w:r>
            <w:r w:rsidRPr="00B96FD8">
              <w:rPr>
                <w:rFonts w:ascii="Courier New" w:eastAsia="宋体" w:hAnsi="Courier New" w:cs="Courier New"/>
                <w:i/>
                <w:iCs/>
                <w:color w:val="0000C0"/>
                <w:kern w:val="0"/>
                <w:sz w:val="15"/>
                <w:szCs w:val="15"/>
                <w:lang w:bidi="ar-SA"/>
              </w:rPr>
              <w:t>STRUTS_CONFIGURATION_XML_RELOAD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)));</w:t>
            </w:r>
          </w:p>
          <w:p w:rsidR="0034620E" w:rsidRPr="00B96FD8" w:rsidRDefault="0034620E" w:rsidP="00B96FD8">
            <w:pPr>
              <w:pStyle w:val="a1"/>
              <w:rPr>
                <w:rFonts w:eastAsia="宋体" w:hint="eastAsia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}</w:t>
            </w:r>
          </w:p>
        </w:tc>
      </w:tr>
    </w:tbl>
    <w:p w:rsidR="0034620E" w:rsidRPr="0034620E" w:rsidRDefault="0034620E" w:rsidP="0034620E">
      <w:pPr>
        <w:pStyle w:val="3"/>
        <w:tabs>
          <w:tab w:val="clear" w:pos="720"/>
          <w:tab w:val="num" w:pos="1287"/>
        </w:tabs>
        <w:ind w:left="1287"/>
        <w:rPr>
          <w:rFonts w:eastAsia="宋体" w:hint="eastAsia"/>
          <w:sz w:val="15"/>
          <w:szCs w:val="15"/>
          <w:lang w:bidi="ar-SA"/>
        </w:rPr>
      </w:pPr>
      <w:r w:rsidRPr="0022268D">
        <w:rPr>
          <w:rFonts w:hint="eastAsia"/>
          <w:sz w:val="15"/>
          <w:szCs w:val="15"/>
        </w:rPr>
        <w:t>Dispatcher</w:t>
      </w:r>
      <w:r w:rsidRPr="0034620E">
        <w:rPr>
          <w:rFonts w:eastAsia="宋体" w:hint="eastAsia"/>
          <w:sz w:val="15"/>
          <w:szCs w:val="15"/>
        </w:rPr>
        <w:t>#</w:t>
      </w:r>
      <w:r w:rsidRPr="0022268D">
        <w:rPr>
          <w:sz w:val="15"/>
          <w:szCs w:val="15"/>
          <w:lang w:bidi="ar-SA"/>
        </w:rPr>
        <w:t>init_</w:t>
      </w:r>
      <w:r w:rsidRPr="0034620E">
        <w:rPr>
          <w:rFonts w:ascii="Courier New" w:eastAsia="宋体" w:hAnsi="Courier New" w:cs="Courier New"/>
          <w:color w:val="000000"/>
          <w:kern w:val="0"/>
          <w:sz w:val="15"/>
          <w:szCs w:val="15"/>
          <w:highlight w:val="lightGray"/>
          <w:lang w:bidi="ar-SA"/>
        </w:rPr>
        <w:t>CheckWebLogicWorkaround</w:t>
      </w:r>
    </w:p>
    <w:p w:rsidR="0034620E" w:rsidRPr="0034620E" w:rsidRDefault="0034620E" w:rsidP="0034620E">
      <w:pPr>
        <w:pStyle w:val="a1"/>
        <w:rPr>
          <w:rFonts w:eastAsia="宋体" w:hint="eastAsia"/>
          <w:sz w:val="15"/>
          <w:szCs w:val="15"/>
          <w:lang w:bidi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34620E" w:rsidRPr="0022268D" w:rsidTr="00B96FD8">
        <w:tc>
          <w:tcPr>
            <w:tcW w:w="8522" w:type="dxa"/>
            <w:shd w:val="clear" w:color="auto" w:fill="auto"/>
          </w:tcPr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private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void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init_CheckWebLogicWorkaround(Container container) {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B96FD8">
              <w:rPr>
                <w:rFonts w:ascii="Courier New" w:eastAsia="宋体" w:hAnsi="Courier New" w:cs="Courier New"/>
                <w:color w:val="3F7F5F"/>
                <w:kern w:val="0"/>
                <w:sz w:val="15"/>
                <w:szCs w:val="15"/>
                <w:lang w:bidi="ar-SA"/>
              </w:rPr>
              <w:t>// test whether param-access workaround needs to be enabled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if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(</w:t>
            </w:r>
            <w:r w:rsidRPr="00B96FD8">
              <w:rPr>
                <w:rFonts w:ascii="Courier New" w:eastAsia="宋体" w:hAnsi="Courier New" w:cs="Courier New"/>
                <w:color w:val="0000C0"/>
                <w:kern w:val="0"/>
                <w:sz w:val="15"/>
                <w:szCs w:val="15"/>
                <w:lang w:bidi="ar-SA"/>
              </w:rPr>
              <w:t>servletContext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!=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null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&amp;&amp; </w:t>
            </w:r>
            <w:r w:rsidRPr="00B96FD8">
              <w:rPr>
                <w:rFonts w:ascii="Courier New" w:eastAsia="宋体" w:hAnsi="Courier New" w:cs="Courier New"/>
                <w:color w:val="0000C0"/>
                <w:kern w:val="0"/>
                <w:sz w:val="15"/>
                <w:szCs w:val="15"/>
                <w:lang w:bidi="ar-SA"/>
              </w:rPr>
              <w:t>servletContext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.getServerInfo() !=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null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&amp;&amp; </w:t>
            </w:r>
            <w:r w:rsidRPr="00B96FD8">
              <w:rPr>
                <w:rFonts w:ascii="Courier New" w:eastAsia="宋体" w:hAnsi="Courier New" w:cs="Courier New"/>
                <w:color w:val="0000C0"/>
                <w:kern w:val="0"/>
                <w:sz w:val="15"/>
                <w:szCs w:val="15"/>
                <w:lang w:bidi="ar-SA"/>
              </w:rPr>
              <w:t>servletContext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.getServerInfo().indexOf(</w:t>
            </w:r>
            <w:r w:rsidRPr="00B96FD8">
              <w:rPr>
                <w:rFonts w:ascii="Courier New" w:eastAsia="宋体" w:hAnsi="Courier New" w:cs="Courier New"/>
                <w:color w:val="2A00FF"/>
                <w:kern w:val="0"/>
                <w:sz w:val="15"/>
                <w:szCs w:val="15"/>
                <w:lang w:bidi="ar-SA"/>
              </w:rPr>
              <w:t>"WebLogic"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 &gt;= 0) {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</w:t>
            </w:r>
            <w:r w:rsidRPr="00B96FD8">
              <w:rPr>
                <w:rFonts w:ascii="Courier New" w:eastAsia="宋体" w:hAnsi="Courier New" w:cs="Courier New"/>
                <w:i/>
                <w:iCs/>
                <w:color w:val="0000C0"/>
                <w:kern w:val="0"/>
                <w:sz w:val="15"/>
                <w:szCs w:val="15"/>
                <w:lang w:bidi="ar-SA"/>
              </w:rPr>
              <w:t>LOG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.info(</w:t>
            </w:r>
            <w:r w:rsidRPr="00B96FD8">
              <w:rPr>
                <w:rFonts w:ascii="Courier New" w:eastAsia="宋体" w:hAnsi="Courier New" w:cs="Courier New"/>
                <w:color w:val="2A00FF"/>
                <w:kern w:val="0"/>
                <w:sz w:val="15"/>
                <w:szCs w:val="15"/>
                <w:lang w:bidi="ar-SA"/>
              </w:rPr>
              <w:t>"WebLogic server detected. Enabling Struts parameter access work-around."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</w:t>
            </w:r>
            <w:r w:rsidRPr="00B96FD8">
              <w:rPr>
                <w:rFonts w:ascii="Courier New" w:eastAsia="宋体" w:hAnsi="Courier New" w:cs="Courier New"/>
                <w:color w:val="0000C0"/>
                <w:kern w:val="0"/>
                <w:sz w:val="15"/>
                <w:szCs w:val="15"/>
                <w:lang w:bidi="ar-SA"/>
              </w:rPr>
              <w:t>paramsWorkaroundEnabled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=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true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}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else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{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</w:t>
            </w:r>
            <w:r w:rsidRPr="00B96FD8">
              <w:rPr>
                <w:rFonts w:ascii="Courier New" w:eastAsia="宋体" w:hAnsi="Courier New" w:cs="Courier New"/>
                <w:color w:val="0000C0"/>
                <w:kern w:val="0"/>
                <w:sz w:val="15"/>
                <w:szCs w:val="15"/>
                <w:lang w:bidi="ar-SA"/>
              </w:rPr>
              <w:t>paramsWorkaroundEnabled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= </w:t>
            </w:r>
            <w:r w:rsidRPr="00B96FD8">
              <w:rPr>
                <w:rFonts w:ascii="Courier New" w:eastAsia="宋体" w:hAnsi="Courier New" w:cs="Courier New"/>
                <w:color w:val="2A00FF"/>
                <w:kern w:val="0"/>
                <w:sz w:val="15"/>
                <w:szCs w:val="15"/>
                <w:lang w:bidi="ar-SA"/>
              </w:rPr>
              <w:t>"true"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.equals(container.getInstance(String.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class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,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    StrutsConstants.</w:t>
            </w:r>
            <w:r w:rsidRPr="00B96FD8">
              <w:rPr>
                <w:rFonts w:ascii="Courier New" w:eastAsia="宋体" w:hAnsi="Courier New" w:cs="Courier New"/>
                <w:i/>
                <w:iCs/>
                <w:color w:val="0000C0"/>
                <w:kern w:val="0"/>
                <w:sz w:val="15"/>
                <w:szCs w:val="15"/>
                <w:lang w:bidi="ar-SA"/>
              </w:rPr>
              <w:t>STRUTS_DISPATCHER_PARAMETERSWORKAROUND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}</w:t>
            </w:r>
          </w:p>
          <w:p w:rsidR="0034620E" w:rsidRPr="00B96FD8" w:rsidRDefault="0034620E" w:rsidP="00B96FD8">
            <w:pPr>
              <w:pStyle w:val="a1"/>
              <w:rPr>
                <w:rFonts w:eastAsia="宋体" w:hint="eastAsia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lastRenderedPageBreak/>
              <w:t xml:space="preserve">    }</w:t>
            </w:r>
          </w:p>
        </w:tc>
      </w:tr>
    </w:tbl>
    <w:p w:rsidR="00E534AC" w:rsidRDefault="00E534AC" w:rsidP="002B2DA5">
      <w:pPr>
        <w:pStyle w:val="2"/>
        <w:rPr>
          <w:rFonts w:eastAsiaTheme="minorEastAsia" w:hint="eastAsia"/>
          <w:lang w:bidi="ar-SA"/>
        </w:rPr>
      </w:pPr>
      <w:r>
        <w:rPr>
          <w:rFonts w:hint="eastAsia"/>
          <w:lang w:bidi="ar-SA"/>
        </w:rPr>
        <w:lastRenderedPageBreak/>
        <w:t>Dispatcher#</w:t>
      </w:r>
      <w:r w:rsidRPr="00E534AC">
        <w:rPr>
          <w:lang w:bidi="ar-SA"/>
        </w:rPr>
        <w:t>createContextMap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B2DA5" w:rsidTr="002B2DA5">
        <w:tc>
          <w:tcPr>
            <w:tcW w:w="8522" w:type="dxa"/>
          </w:tcPr>
          <w:p w:rsidR="002B2DA5" w:rsidRPr="002B2DA5" w:rsidRDefault="002B2DA5" w:rsidP="002B2DA5">
            <w:pPr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  <w:lang w:bidi="ar-SA"/>
              </w:rPr>
            </w:pPr>
            <w:r w:rsidRPr="002B2DA5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  <w:lang w:bidi="ar-SA"/>
              </w:rPr>
              <w:t>StrutsPrepareAndExcuteFilter#doFilter</w:t>
            </w:r>
            <w:r w:rsidRPr="00D47A8A">
              <w:rPr>
                <w:lang w:bidi="ar-SA"/>
              </w:rPr>
              <w:sym w:font="Wingdings" w:char="F0E0"/>
            </w:r>
          </w:p>
          <w:p w:rsidR="002B2DA5" w:rsidRPr="002B2DA5" w:rsidRDefault="002B2DA5" w:rsidP="002B2DA5">
            <w:pPr>
              <w:rPr>
                <w:rFonts w:eastAsiaTheme="minorEastAsia" w:hint="eastAsia"/>
                <w:sz w:val="15"/>
                <w:szCs w:val="15"/>
              </w:rPr>
            </w:pPr>
            <w:r w:rsidRPr="002B2DA5">
              <w:rPr>
                <w:rFonts w:ascii="Courier New" w:eastAsia="宋体" w:hAnsi="Courier New" w:cs="Courier New"/>
                <w:color w:val="0000C0"/>
                <w:kern w:val="0"/>
                <w:sz w:val="15"/>
                <w:szCs w:val="15"/>
                <w:lang w:bidi="ar-SA"/>
              </w:rPr>
              <w:t>prepare</w:t>
            </w:r>
            <w:r w:rsidRPr="002B2DA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.createActionContext(request, response);</w:t>
            </w:r>
          </w:p>
          <w:p w:rsidR="002B2DA5" w:rsidRPr="002B2DA5" w:rsidRDefault="002B2DA5" w:rsidP="002B2DA5">
            <w:pPr>
              <w:rPr>
                <w:rFonts w:eastAsiaTheme="minorEastAsia" w:hint="eastAsia"/>
                <w:sz w:val="15"/>
                <w:szCs w:val="15"/>
              </w:rPr>
            </w:pPr>
          </w:p>
          <w:p w:rsidR="002B2DA5" w:rsidRPr="002B2DA5" w:rsidRDefault="002B2DA5" w:rsidP="002B2DA5">
            <w:pPr>
              <w:rPr>
                <w:rFonts w:eastAsiaTheme="minorEastAsia" w:hint="eastAsia"/>
                <w:sz w:val="15"/>
                <w:szCs w:val="15"/>
              </w:rPr>
            </w:pPr>
            <w:r w:rsidRPr="002B2DA5">
              <w:rPr>
                <w:sz w:val="15"/>
                <w:szCs w:val="15"/>
              </w:rPr>
              <w:t>PrepareOperations</w:t>
            </w:r>
            <w:r w:rsidRPr="002B2DA5">
              <w:rPr>
                <w:rFonts w:eastAsia="宋体" w:hint="eastAsia"/>
                <w:sz w:val="15"/>
                <w:szCs w:val="15"/>
              </w:rPr>
              <w:t>#</w:t>
            </w:r>
            <w:r w:rsidRPr="002B2DA5">
              <w:rPr>
                <w:sz w:val="15"/>
                <w:szCs w:val="15"/>
                <w:lang w:bidi="ar-SA"/>
              </w:rPr>
              <w:t>createActionContext</w:t>
            </w:r>
            <w:r w:rsidRPr="005A5FF0">
              <w:rPr>
                <w:rFonts w:eastAsiaTheme="minorEastAsia"/>
                <w:lang w:bidi="ar-SA"/>
              </w:rPr>
              <w:sym w:font="Wingdings" w:char="F0E0"/>
            </w:r>
          </w:p>
          <w:p w:rsidR="002B2DA5" w:rsidRPr="002B2DA5" w:rsidRDefault="002B2DA5" w:rsidP="002B2DA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2B2DA5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public</w:t>
            </w:r>
            <w:r w:rsidRPr="002B2DA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ActionContext </w:t>
            </w:r>
            <w:r w:rsidRPr="002B2DA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highlight w:val="lightGray"/>
                <w:lang w:bidi="ar-SA"/>
              </w:rPr>
              <w:t>createActionContext</w:t>
            </w:r>
            <w:r w:rsidRPr="002B2DA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(HttpServletRequest request, HttpServletResponse response) {</w:t>
            </w:r>
          </w:p>
          <w:p w:rsidR="002B2DA5" w:rsidRPr="002B2DA5" w:rsidRDefault="002B2DA5" w:rsidP="002B2DA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2B2DA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ActionContext ctx;</w:t>
            </w:r>
          </w:p>
          <w:p w:rsidR="002B2DA5" w:rsidRPr="002B2DA5" w:rsidRDefault="002B2DA5" w:rsidP="002B2DA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2B2DA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Integer counter = 1;</w:t>
            </w:r>
          </w:p>
          <w:p w:rsidR="002B2DA5" w:rsidRPr="002B2DA5" w:rsidRDefault="002B2DA5" w:rsidP="002B2DA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2B2DA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Integer oldCounter = (Integer) request.getAttribute(CLEANUP_RECURSION_COUNTER);</w:t>
            </w:r>
          </w:p>
          <w:p w:rsidR="002B2DA5" w:rsidRPr="002B2DA5" w:rsidRDefault="002B2DA5" w:rsidP="002B2DA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2B2DA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2B2DA5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if</w:t>
            </w:r>
            <w:r w:rsidRPr="002B2DA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(oldCounter != </w:t>
            </w:r>
            <w:r w:rsidRPr="002B2DA5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null</w:t>
            </w:r>
            <w:r w:rsidRPr="002B2DA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 {</w:t>
            </w:r>
          </w:p>
          <w:p w:rsidR="002B2DA5" w:rsidRPr="002B2DA5" w:rsidRDefault="002B2DA5" w:rsidP="002B2DA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2B2DA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</w:t>
            </w:r>
            <w:r w:rsidRPr="002B2DA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u w:val="single"/>
                <w:lang w:bidi="ar-SA"/>
              </w:rPr>
              <w:t>counter</w:t>
            </w:r>
            <w:r w:rsidRPr="002B2DA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= oldCounter + 1;</w:t>
            </w:r>
          </w:p>
          <w:p w:rsidR="002B2DA5" w:rsidRPr="002B2DA5" w:rsidRDefault="002B2DA5" w:rsidP="002B2DA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2B2DA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}</w:t>
            </w:r>
          </w:p>
          <w:p w:rsidR="002B2DA5" w:rsidRPr="002B2DA5" w:rsidRDefault="002B2DA5" w:rsidP="002B2DA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2B2DA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</w:p>
          <w:p w:rsidR="002B2DA5" w:rsidRPr="002B2DA5" w:rsidRDefault="002B2DA5" w:rsidP="002B2DA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2B2DA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2B2DA5"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  <w:t>ActionContext oldContext = ActionContext.getContext();</w:t>
            </w:r>
          </w:p>
          <w:p w:rsidR="002B2DA5" w:rsidRPr="002B2DA5" w:rsidRDefault="002B2DA5" w:rsidP="002B2DA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2B2DA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2B2DA5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if</w:t>
            </w:r>
            <w:r w:rsidRPr="002B2DA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(oldContext != </w:t>
            </w:r>
            <w:r w:rsidRPr="002B2DA5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null</w:t>
            </w:r>
            <w:r w:rsidRPr="002B2DA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 {</w:t>
            </w:r>
          </w:p>
          <w:p w:rsidR="002B2DA5" w:rsidRPr="002B2DA5" w:rsidRDefault="002B2DA5" w:rsidP="002B2DA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2B2DA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</w:t>
            </w:r>
            <w:r w:rsidRPr="002B2DA5">
              <w:rPr>
                <w:rFonts w:ascii="Courier New" w:eastAsia="宋体" w:hAnsi="Courier New" w:cs="Courier New"/>
                <w:color w:val="3F7F5F"/>
                <w:kern w:val="0"/>
                <w:sz w:val="15"/>
                <w:szCs w:val="15"/>
                <w:lang w:bidi="ar-SA"/>
              </w:rPr>
              <w:t>// detected existing context, so we are probably in a forward</w:t>
            </w:r>
          </w:p>
          <w:p w:rsidR="002B2DA5" w:rsidRPr="002B2DA5" w:rsidRDefault="002B2DA5" w:rsidP="002B2DA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FF0000"/>
                <w:kern w:val="0"/>
                <w:sz w:val="15"/>
                <w:szCs w:val="15"/>
                <w:lang w:bidi="ar-SA"/>
              </w:rPr>
            </w:pPr>
            <w:r w:rsidRPr="002B2DA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</w:t>
            </w:r>
            <w:r w:rsidRPr="002B2DA5"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  <w:t xml:space="preserve"> ctx = </w:t>
            </w:r>
            <w:r w:rsidRPr="002B2DA5">
              <w:rPr>
                <w:rFonts w:ascii="Courier New" w:eastAsia="宋体" w:hAnsi="Courier New" w:cs="Courier New"/>
                <w:b/>
                <w:bCs/>
                <w:kern w:val="0"/>
                <w:sz w:val="15"/>
                <w:szCs w:val="15"/>
                <w:lang w:bidi="ar-SA"/>
              </w:rPr>
              <w:t>new</w:t>
            </w:r>
            <w:r w:rsidRPr="002B2DA5"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  <w:t xml:space="preserve"> ActionContext(</w:t>
            </w:r>
            <w:r w:rsidRPr="002B2DA5">
              <w:rPr>
                <w:rFonts w:ascii="Courier New" w:eastAsia="宋体" w:hAnsi="Courier New" w:cs="Courier New"/>
                <w:b/>
                <w:bCs/>
                <w:kern w:val="0"/>
                <w:sz w:val="15"/>
                <w:szCs w:val="15"/>
                <w:lang w:bidi="ar-SA"/>
              </w:rPr>
              <w:t>new</w:t>
            </w:r>
            <w:r w:rsidRPr="002B2DA5"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  <w:t xml:space="preserve"> HashMap&lt;String, Object&gt;(oldContext.getContextMap()));</w:t>
            </w:r>
          </w:p>
          <w:p w:rsidR="002B2DA5" w:rsidRPr="002B2DA5" w:rsidRDefault="002B2DA5" w:rsidP="002B2DA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2B2DA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} </w:t>
            </w:r>
            <w:r w:rsidRPr="002B2DA5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else</w:t>
            </w:r>
            <w:r w:rsidRPr="002B2DA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{</w:t>
            </w:r>
          </w:p>
          <w:p w:rsidR="002B2DA5" w:rsidRPr="002B2DA5" w:rsidRDefault="002B2DA5" w:rsidP="002B2DA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2B2DA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ValueStack stack = dispatcher.getContainer().getInstance(ValueStackFactory.</w:t>
            </w:r>
            <w:r w:rsidRPr="002B2DA5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class</w:t>
            </w:r>
            <w:r w:rsidRPr="002B2DA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).createValueStack();</w:t>
            </w:r>
          </w:p>
          <w:p w:rsidR="002B2DA5" w:rsidRPr="002B2DA5" w:rsidRDefault="002B2DA5" w:rsidP="002B2DA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2B2DA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stack.getContext().putAll(</w:t>
            </w:r>
            <w:r w:rsidRPr="002B2DA5">
              <w:rPr>
                <w:rFonts w:ascii="Courier New" w:eastAsia="宋体" w:hAnsi="Courier New" w:cs="Courier New"/>
                <w:color w:val="C00000"/>
                <w:kern w:val="0"/>
                <w:sz w:val="15"/>
                <w:szCs w:val="15"/>
                <w:lang w:bidi="ar-SA"/>
              </w:rPr>
              <w:t xml:space="preserve">dispatcher.createContextMap(request, response, </w:t>
            </w:r>
            <w:r w:rsidRPr="002B2DA5">
              <w:rPr>
                <w:rFonts w:ascii="Courier New" w:eastAsia="宋体" w:hAnsi="Courier New" w:cs="Courier New"/>
                <w:b/>
                <w:bCs/>
                <w:color w:val="C00000"/>
                <w:kern w:val="0"/>
                <w:sz w:val="15"/>
                <w:szCs w:val="15"/>
                <w:lang w:bidi="ar-SA"/>
              </w:rPr>
              <w:t>null</w:t>
            </w:r>
            <w:r w:rsidRPr="002B2DA5">
              <w:rPr>
                <w:rFonts w:ascii="Courier New" w:eastAsia="宋体" w:hAnsi="Courier New" w:cs="Courier New"/>
                <w:color w:val="C00000"/>
                <w:kern w:val="0"/>
                <w:sz w:val="15"/>
                <w:szCs w:val="15"/>
                <w:lang w:bidi="ar-SA"/>
              </w:rPr>
              <w:t>, servletContext)</w:t>
            </w:r>
            <w:r w:rsidRPr="002B2DA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);</w:t>
            </w:r>
          </w:p>
          <w:p w:rsidR="002B2DA5" w:rsidRPr="002B2DA5" w:rsidRDefault="002B2DA5" w:rsidP="002B2DA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2B2DA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</w:t>
            </w:r>
            <w:r w:rsidRPr="002B2DA5">
              <w:rPr>
                <w:rFonts w:ascii="Courier New" w:eastAsia="宋体" w:hAnsi="Courier New" w:cs="Courier New"/>
                <w:color w:val="FF0000"/>
                <w:kern w:val="0"/>
                <w:sz w:val="15"/>
                <w:szCs w:val="15"/>
                <w:lang w:bidi="ar-SA"/>
              </w:rPr>
              <w:t xml:space="preserve"> </w:t>
            </w:r>
            <w:r w:rsidRPr="002B2DA5"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  <w:t xml:space="preserve">ctx = </w:t>
            </w:r>
            <w:r w:rsidRPr="002B2DA5">
              <w:rPr>
                <w:rFonts w:ascii="Courier New" w:eastAsia="宋体" w:hAnsi="Courier New" w:cs="Courier New"/>
                <w:b/>
                <w:bCs/>
                <w:kern w:val="0"/>
                <w:sz w:val="15"/>
                <w:szCs w:val="15"/>
                <w:lang w:bidi="ar-SA"/>
              </w:rPr>
              <w:t>new</w:t>
            </w:r>
            <w:r w:rsidRPr="002B2DA5"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  <w:t xml:space="preserve"> ActionContext(stack.getContext());</w:t>
            </w:r>
          </w:p>
          <w:p w:rsidR="002B2DA5" w:rsidRPr="002B2DA5" w:rsidRDefault="002B2DA5" w:rsidP="002B2DA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2B2DA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}</w:t>
            </w:r>
          </w:p>
          <w:p w:rsidR="002B2DA5" w:rsidRPr="002B2DA5" w:rsidRDefault="002B2DA5" w:rsidP="002B2DA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2B2DA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request.setAttribute(CLEANUP_RECURSION_COUNTER, counter);</w:t>
            </w:r>
          </w:p>
          <w:p w:rsidR="002B2DA5" w:rsidRPr="002B2DA5" w:rsidRDefault="002B2DA5" w:rsidP="002B2DA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2B2DA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</w:t>
            </w:r>
            <w:r w:rsidRPr="002B2DA5"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  <w:t xml:space="preserve"> ActionContext.setContext(ctx);</w:t>
            </w:r>
          </w:p>
          <w:p w:rsidR="002B2DA5" w:rsidRPr="002B2DA5" w:rsidRDefault="002B2DA5" w:rsidP="002B2DA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2B2DA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2B2DA5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return</w:t>
            </w:r>
            <w:r w:rsidRPr="002B2DA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ctx;</w:t>
            </w:r>
          </w:p>
          <w:p w:rsidR="002B2DA5" w:rsidRPr="002B2DA5" w:rsidRDefault="002B2DA5" w:rsidP="002B2DA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  <w:lang w:bidi="ar-SA"/>
              </w:rPr>
            </w:pPr>
            <w:r w:rsidRPr="002B2DA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}</w:t>
            </w:r>
          </w:p>
        </w:tc>
      </w:tr>
    </w:tbl>
    <w:p w:rsidR="00E534AC" w:rsidRDefault="00E534AC" w:rsidP="00E534AC">
      <w:pPr>
        <w:pStyle w:val="a1"/>
        <w:rPr>
          <w:rFonts w:eastAsiaTheme="minorEastAsia" w:hint="eastAsia"/>
          <w:lang w:bidi="ar-SA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B2DA5" w:rsidTr="002B2DA5">
        <w:tc>
          <w:tcPr>
            <w:tcW w:w="8522" w:type="dxa"/>
          </w:tcPr>
          <w:p w:rsidR="002B2DA5" w:rsidRPr="002B2DA5" w:rsidRDefault="002B2DA5" w:rsidP="002B2DA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lang w:bidi="ar-SA"/>
              </w:rPr>
              <w:t xml:space="preserve">    </w:t>
            </w:r>
            <w:r w:rsidRPr="002B2DA5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public</w:t>
            </w:r>
            <w:r w:rsidRPr="002B2DA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Map&lt;String,Object&gt; </w:t>
            </w:r>
            <w:r w:rsidRPr="002B2DA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highlight w:val="lightGray"/>
                <w:lang w:bidi="ar-SA"/>
              </w:rPr>
              <w:t>createContextMap</w:t>
            </w:r>
            <w:r w:rsidRPr="002B2DA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(HttpServletRequest request, HttpServletResponse response,</w:t>
            </w:r>
          </w:p>
          <w:p w:rsidR="002B2DA5" w:rsidRPr="002B2DA5" w:rsidRDefault="002B2DA5" w:rsidP="002B2DA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2B2DA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ActionMapping mapping, ServletContext context) {</w:t>
            </w:r>
          </w:p>
          <w:p w:rsidR="002B2DA5" w:rsidRPr="002B2DA5" w:rsidRDefault="002B2DA5" w:rsidP="002B2DA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</w:p>
          <w:p w:rsidR="002B2DA5" w:rsidRPr="002B2DA5" w:rsidRDefault="002B2DA5" w:rsidP="002B2DA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2B2DA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2B2DA5">
              <w:rPr>
                <w:rFonts w:ascii="Courier New" w:eastAsia="宋体" w:hAnsi="Courier New" w:cs="Courier New"/>
                <w:color w:val="3F7F5F"/>
                <w:kern w:val="0"/>
                <w:sz w:val="15"/>
                <w:szCs w:val="15"/>
                <w:lang w:bidi="ar-SA"/>
              </w:rPr>
              <w:t>// request map wrapping the http request objects</w:t>
            </w:r>
          </w:p>
          <w:p w:rsidR="002B2DA5" w:rsidRPr="002B2DA5" w:rsidRDefault="002B2DA5" w:rsidP="002B2DA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2B2DA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Map requestMap = </w:t>
            </w:r>
            <w:r w:rsidRPr="002B2DA5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new</w:t>
            </w:r>
            <w:r w:rsidRPr="002B2DA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RequestMap(request);</w:t>
            </w:r>
          </w:p>
          <w:p w:rsidR="002B2DA5" w:rsidRPr="002B2DA5" w:rsidRDefault="002B2DA5" w:rsidP="002B2DA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</w:p>
          <w:p w:rsidR="002B2DA5" w:rsidRPr="002B2DA5" w:rsidRDefault="002B2DA5" w:rsidP="002B2DA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2B2DA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2B2DA5">
              <w:rPr>
                <w:rFonts w:ascii="Courier New" w:eastAsia="宋体" w:hAnsi="Courier New" w:cs="Courier New"/>
                <w:color w:val="3F7F5F"/>
                <w:kern w:val="0"/>
                <w:sz w:val="15"/>
                <w:szCs w:val="15"/>
                <w:lang w:bidi="ar-SA"/>
              </w:rPr>
              <w:t>// parameters map wrapping the http parameters.  ActionMapping parameters are now handled and applied separately</w:t>
            </w:r>
          </w:p>
          <w:p w:rsidR="002B2DA5" w:rsidRPr="002B2DA5" w:rsidRDefault="002B2DA5" w:rsidP="002B2DA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2B2DA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Map params = </w:t>
            </w:r>
            <w:r w:rsidRPr="002B2DA5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new</w:t>
            </w:r>
            <w:r w:rsidRPr="002B2DA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HashMap(request.getParameterMap());</w:t>
            </w:r>
          </w:p>
          <w:p w:rsidR="002B2DA5" w:rsidRPr="002B2DA5" w:rsidRDefault="002B2DA5" w:rsidP="002B2DA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</w:p>
          <w:p w:rsidR="002B2DA5" w:rsidRPr="002B2DA5" w:rsidRDefault="002B2DA5" w:rsidP="002B2DA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2B2DA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2B2DA5">
              <w:rPr>
                <w:rFonts w:ascii="Courier New" w:eastAsia="宋体" w:hAnsi="Courier New" w:cs="Courier New"/>
                <w:color w:val="3F7F5F"/>
                <w:kern w:val="0"/>
                <w:sz w:val="15"/>
                <w:szCs w:val="15"/>
                <w:lang w:bidi="ar-SA"/>
              </w:rPr>
              <w:t>// session map wrapping the http session</w:t>
            </w:r>
          </w:p>
          <w:p w:rsidR="002B2DA5" w:rsidRPr="002B2DA5" w:rsidRDefault="002B2DA5" w:rsidP="002B2DA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2B2DA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Map session = </w:t>
            </w:r>
            <w:r w:rsidRPr="002B2DA5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new</w:t>
            </w:r>
            <w:r w:rsidRPr="002B2DA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SessionMap(request);</w:t>
            </w:r>
          </w:p>
          <w:p w:rsidR="002B2DA5" w:rsidRPr="002B2DA5" w:rsidRDefault="002B2DA5" w:rsidP="002B2DA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</w:p>
          <w:p w:rsidR="002B2DA5" w:rsidRPr="002B2DA5" w:rsidRDefault="002B2DA5" w:rsidP="002B2DA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2B2DA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2B2DA5">
              <w:rPr>
                <w:rFonts w:ascii="Courier New" w:eastAsia="宋体" w:hAnsi="Courier New" w:cs="Courier New"/>
                <w:color w:val="3F7F5F"/>
                <w:kern w:val="0"/>
                <w:sz w:val="15"/>
                <w:szCs w:val="15"/>
                <w:lang w:bidi="ar-SA"/>
              </w:rPr>
              <w:t>// application map wrapping the ServletContext</w:t>
            </w:r>
          </w:p>
          <w:p w:rsidR="002B2DA5" w:rsidRPr="002B2DA5" w:rsidRDefault="002B2DA5" w:rsidP="002B2DA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2B2DA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Map application = </w:t>
            </w:r>
            <w:r w:rsidRPr="002B2DA5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new</w:t>
            </w:r>
            <w:r w:rsidRPr="002B2DA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ApplicationMap(context);</w:t>
            </w:r>
          </w:p>
          <w:p w:rsidR="002B2DA5" w:rsidRPr="002B2DA5" w:rsidRDefault="002B2DA5" w:rsidP="002B2DA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</w:p>
          <w:p w:rsidR="002B2DA5" w:rsidRPr="002B2DA5" w:rsidRDefault="002B2DA5" w:rsidP="002B2DA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2B2DA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Map&lt;String,Object&gt; extraContext = createContextMap(requestMap, params, session, application, request, response, context);</w:t>
            </w:r>
          </w:p>
          <w:p w:rsidR="002B2DA5" w:rsidRPr="002B2DA5" w:rsidRDefault="002B2DA5" w:rsidP="002B2DA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</w:p>
          <w:p w:rsidR="002B2DA5" w:rsidRPr="002B2DA5" w:rsidRDefault="002B2DA5" w:rsidP="002B2DA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2B2DA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2B2DA5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if</w:t>
            </w:r>
            <w:r w:rsidRPr="002B2DA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(mapping != </w:t>
            </w:r>
            <w:r w:rsidRPr="002B2DA5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null</w:t>
            </w:r>
            <w:r w:rsidRPr="002B2DA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 {</w:t>
            </w:r>
          </w:p>
          <w:p w:rsidR="002B2DA5" w:rsidRPr="002B2DA5" w:rsidRDefault="002B2DA5" w:rsidP="002B2DA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2B2DA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extraContext.put(ServletActionContext.</w:t>
            </w:r>
            <w:r w:rsidRPr="002B2DA5">
              <w:rPr>
                <w:rFonts w:ascii="Courier New" w:eastAsia="宋体" w:hAnsi="Courier New" w:cs="Courier New"/>
                <w:i/>
                <w:iCs/>
                <w:color w:val="0000C0"/>
                <w:kern w:val="0"/>
                <w:sz w:val="15"/>
                <w:szCs w:val="15"/>
                <w:lang w:bidi="ar-SA"/>
              </w:rPr>
              <w:t>ACTION_MAPPING</w:t>
            </w:r>
            <w:r w:rsidRPr="002B2DA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, mapping);</w:t>
            </w:r>
          </w:p>
          <w:p w:rsidR="002B2DA5" w:rsidRPr="002B2DA5" w:rsidRDefault="002B2DA5" w:rsidP="002B2DA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2B2DA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}</w:t>
            </w:r>
          </w:p>
          <w:p w:rsidR="002B2DA5" w:rsidRPr="002B2DA5" w:rsidRDefault="002B2DA5" w:rsidP="002B2DA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2B2DA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2B2DA5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return</w:t>
            </w:r>
            <w:r w:rsidRPr="002B2DA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extraContext;</w:t>
            </w:r>
          </w:p>
          <w:p w:rsidR="002B2DA5" w:rsidRPr="002B2DA5" w:rsidRDefault="002B2DA5" w:rsidP="002B2DA5">
            <w:pPr>
              <w:pStyle w:val="a1"/>
              <w:ind w:firstLine="420"/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  <w:lang w:bidi="ar-SA"/>
              </w:rPr>
            </w:pPr>
            <w:r w:rsidRPr="002B2DA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}</w:t>
            </w:r>
          </w:p>
          <w:p w:rsidR="002B2DA5" w:rsidRPr="002B2DA5" w:rsidRDefault="002B2DA5" w:rsidP="002B2DA5">
            <w:pPr>
              <w:pStyle w:val="a1"/>
              <w:ind w:firstLine="420"/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  <w:lang w:bidi="ar-SA"/>
              </w:rPr>
            </w:pPr>
          </w:p>
          <w:p w:rsidR="002B2DA5" w:rsidRPr="002B2DA5" w:rsidRDefault="002B2DA5" w:rsidP="002B2DA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2B2DA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</w:t>
            </w:r>
            <w:r w:rsidRPr="002B2DA5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public</w:t>
            </w:r>
            <w:r w:rsidRPr="002B2DA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HashMap&lt;String,Object&gt; createContextMap(Map requestMap,</w:t>
            </w:r>
          </w:p>
          <w:p w:rsidR="002B2DA5" w:rsidRPr="002B2DA5" w:rsidRDefault="002B2DA5" w:rsidP="002B2DA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2B2DA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                    Map parameterMap,</w:t>
            </w:r>
          </w:p>
          <w:p w:rsidR="002B2DA5" w:rsidRPr="002B2DA5" w:rsidRDefault="002B2DA5" w:rsidP="002B2DA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2B2DA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                    Map sessionMap,</w:t>
            </w:r>
          </w:p>
          <w:p w:rsidR="002B2DA5" w:rsidRPr="002B2DA5" w:rsidRDefault="002B2DA5" w:rsidP="002B2DA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2B2DA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                    Map applicationMap,</w:t>
            </w:r>
          </w:p>
          <w:p w:rsidR="002B2DA5" w:rsidRPr="002B2DA5" w:rsidRDefault="002B2DA5" w:rsidP="002B2DA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2B2DA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                    HttpServletRequest request,</w:t>
            </w:r>
          </w:p>
          <w:p w:rsidR="002B2DA5" w:rsidRPr="002B2DA5" w:rsidRDefault="002B2DA5" w:rsidP="002B2DA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2B2DA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                    HttpServletResponse response,</w:t>
            </w:r>
          </w:p>
          <w:p w:rsidR="002B2DA5" w:rsidRPr="002B2DA5" w:rsidRDefault="002B2DA5" w:rsidP="002B2DA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2B2DA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                    ServletContext servletContext) {</w:t>
            </w:r>
          </w:p>
          <w:p w:rsidR="002B2DA5" w:rsidRPr="002B2DA5" w:rsidRDefault="002B2DA5" w:rsidP="002B2DA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2B2DA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HashMap&lt;String,Object&gt; extraContext = </w:t>
            </w:r>
            <w:r w:rsidRPr="002B2DA5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new</w:t>
            </w:r>
            <w:r w:rsidRPr="002B2DA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HashMap&lt;String,Object&gt;();</w:t>
            </w:r>
          </w:p>
          <w:p w:rsidR="002B2DA5" w:rsidRPr="002B2DA5" w:rsidRDefault="002B2DA5" w:rsidP="002B2DA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2B2DA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extraContext.put(ActionContext.</w:t>
            </w:r>
            <w:r w:rsidRPr="002B2DA5">
              <w:rPr>
                <w:rFonts w:ascii="Courier New" w:eastAsia="宋体" w:hAnsi="Courier New" w:cs="Courier New"/>
                <w:i/>
                <w:iCs/>
                <w:color w:val="0000C0"/>
                <w:kern w:val="0"/>
                <w:sz w:val="15"/>
                <w:szCs w:val="15"/>
                <w:lang w:bidi="ar-SA"/>
              </w:rPr>
              <w:t>PARAMETERS</w:t>
            </w:r>
            <w:r w:rsidRPr="002B2DA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, </w:t>
            </w:r>
            <w:r w:rsidRPr="002B2DA5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new</w:t>
            </w:r>
            <w:r w:rsidRPr="002B2DA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HashMap(parameterMap));</w:t>
            </w:r>
          </w:p>
          <w:p w:rsidR="002B2DA5" w:rsidRPr="002B2DA5" w:rsidRDefault="002B2DA5" w:rsidP="002B2DA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2B2DA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extraContext.put(ActionContext.</w:t>
            </w:r>
            <w:r w:rsidRPr="002B2DA5">
              <w:rPr>
                <w:rFonts w:ascii="Courier New" w:eastAsia="宋体" w:hAnsi="Courier New" w:cs="Courier New"/>
                <w:i/>
                <w:iCs/>
                <w:color w:val="0000C0"/>
                <w:kern w:val="0"/>
                <w:sz w:val="15"/>
                <w:szCs w:val="15"/>
                <w:lang w:bidi="ar-SA"/>
              </w:rPr>
              <w:t>SESSION</w:t>
            </w:r>
            <w:r w:rsidRPr="002B2DA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, sessionMap);</w:t>
            </w:r>
          </w:p>
          <w:p w:rsidR="002B2DA5" w:rsidRPr="002B2DA5" w:rsidRDefault="002B2DA5" w:rsidP="002B2DA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2B2DA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extraContext.put(ActionContext.</w:t>
            </w:r>
            <w:r w:rsidRPr="002B2DA5">
              <w:rPr>
                <w:rFonts w:ascii="Courier New" w:eastAsia="宋体" w:hAnsi="Courier New" w:cs="Courier New"/>
                <w:i/>
                <w:iCs/>
                <w:color w:val="0000C0"/>
                <w:kern w:val="0"/>
                <w:sz w:val="15"/>
                <w:szCs w:val="15"/>
                <w:lang w:bidi="ar-SA"/>
              </w:rPr>
              <w:t>APPLICATION</w:t>
            </w:r>
            <w:r w:rsidRPr="002B2DA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, applicationMap);</w:t>
            </w:r>
          </w:p>
          <w:p w:rsidR="002B2DA5" w:rsidRPr="002B2DA5" w:rsidRDefault="002B2DA5" w:rsidP="002B2DA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</w:p>
          <w:p w:rsidR="002B2DA5" w:rsidRPr="002B2DA5" w:rsidRDefault="002B2DA5" w:rsidP="002B2DA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2B2DA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Locale locale;</w:t>
            </w:r>
          </w:p>
          <w:p w:rsidR="002B2DA5" w:rsidRPr="002B2DA5" w:rsidRDefault="002B2DA5" w:rsidP="002B2DA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2B2DA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2B2DA5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if</w:t>
            </w:r>
            <w:r w:rsidRPr="002B2DA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(</w:t>
            </w:r>
            <w:r w:rsidRPr="002B2DA5">
              <w:rPr>
                <w:rFonts w:ascii="Courier New" w:eastAsia="宋体" w:hAnsi="Courier New" w:cs="Courier New"/>
                <w:color w:val="0000C0"/>
                <w:kern w:val="0"/>
                <w:sz w:val="15"/>
                <w:szCs w:val="15"/>
                <w:lang w:bidi="ar-SA"/>
              </w:rPr>
              <w:t>defaultLocale</w:t>
            </w:r>
            <w:r w:rsidRPr="002B2DA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!= </w:t>
            </w:r>
            <w:r w:rsidRPr="002B2DA5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null</w:t>
            </w:r>
            <w:r w:rsidRPr="002B2DA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 {</w:t>
            </w:r>
          </w:p>
          <w:p w:rsidR="002B2DA5" w:rsidRPr="002B2DA5" w:rsidRDefault="002B2DA5" w:rsidP="002B2DA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2B2DA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locale = LocalizedTextUtil.</w:t>
            </w:r>
            <w:r w:rsidRPr="002B2DA5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15"/>
                <w:szCs w:val="15"/>
                <w:lang w:bidi="ar-SA"/>
              </w:rPr>
              <w:t>localeFromString</w:t>
            </w:r>
            <w:r w:rsidRPr="002B2DA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(</w:t>
            </w:r>
            <w:r w:rsidRPr="002B2DA5">
              <w:rPr>
                <w:rFonts w:ascii="Courier New" w:eastAsia="宋体" w:hAnsi="Courier New" w:cs="Courier New"/>
                <w:color w:val="0000C0"/>
                <w:kern w:val="0"/>
                <w:sz w:val="15"/>
                <w:szCs w:val="15"/>
                <w:lang w:bidi="ar-SA"/>
              </w:rPr>
              <w:t>defaultLocale</w:t>
            </w:r>
            <w:r w:rsidRPr="002B2DA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, request.getLocale());</w:t>
            </w:r>
          </w:p>
          <w:p w:rsidR="002B2DA5" w:rsidRPr="002B2DA5" w:rsidRDefault="002B2DA5" w:rsidP="002B2DA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2B2DA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} </w:t>
            </w:r>
            <w:r w:rsidRPr="002B2DA5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else</w:t>
            </w:r>
            <w:r w:rsidRPr="002B2DA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{</w:t>
            </w:r>
          </w:p>
          <w:p w:rsidR="002B2DA5" w:rsidRPr="002B2DA5" w:rsidRDefault="002B2DA5" w:rsidP="002B2DA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2B2DA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locale = request.getLocale();</w:t>
            </w:r>
          </w:p>
          <w:p w:rsidR="002B2DA5" w:rsidRPr="002B2DA5" w:rsidRDefault="002B2DA5" w:rsidP="002B2DA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2B2DA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}</w:t>
            </w:r>
          </w:p>
          <w:p w:rsidR="002B2DA5" w:rsidRPr="002B2DA5" w:rsidRDefault="002B2DA5" w:rsidP="002B2DA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</w:p>
          <w:p w:rsidR="002B2DA5" w:rsidRPr="002B2DA5" w:rsidRDefault="002B2DA5" w:rsidP="002B2DA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2B2DA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extraContext.put(ActionContext.</w:t>
            </w:r>
            <w:r w:rsidRPr="002B2DA5">
              <w:rPr>
                <w:rFonts w:ascii="Courier New" w:eastAsia="宋体" w:hAnsi="Courier New" w:cs="Courier New"/>
                <w:i/>
                <w:iCs/>
                <w:color w:val="0000C0"/>
                <w:kern w:val="0"/>
                <w:sz w:val="15"/>
                <w:szCs w:val="15"/>
                <w:lang w:bidi="ar-SA"/>
              </w:rPr>
              <w:t>LOCALE</w:t>
            </w:r>
            <w:r w:rsidRPr="002B2DA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, locale);</w:t>
            </w:r>
          </w:p>
          <w:p w:rsidR="002B2DA5" w:rsidRPr="002B2DA5" w:rsidRDefault="002B2DA5" w:rsidP="002B2DA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2B2DA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2B2DA5">
              <w:rPr>
                <w:rFonts w:ascii="Courier New" w:eastAsia="宋体" w:hAnsi="Courier New" w:cs="Courier New"/>
                <w:color w:val="3F7F5F"/>
                <w:kern w:val="0"/>
                <w:sz w:val="15"/>
                <w:szCs w:val="15"/>
                <w:lang w:bidi="ar-SA"/>
              </w:rPr>
              <w:t>//extraContext.put(ActionContext.DEV_MODE, Boolean.valueOf(devMode));</w:t>
            </w:r>
          </w:p>
          <w:p w:rsidR="002B2DA5" w:rsidRPr="002B2DA5" w:rsidRDefault="002B2DA5" w:rsidP="002B2DA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</w:p>
          <w:p w:rsidR="002B2DA5" w:rsidRPr="002B2DA5" w:rsidRDefault="002B2DA5" w:rsidP="002B2DA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2B2DA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extraContext.put(StrutsStatics.</w:t>
            </w:r>
            <w:r w:rsidRPr="002B2DA5">
              <w:rPr>
                <w:rFonts w:ascii="Courier New" w:eastAsia="宋体" w:hAnsi="Courier New" w:cs="Courier New"/>
                <w:i/>
                <w:iCs/>
                <w:color w:val="0000C0"/>
                <w:kern w:val="0"/>
                <w:sz w:val="15"/>
                <w:szCs w:val="15"/>
                <w:lang w:bidi="ar-SA"/>
              </w:rPr>
              <w:t>HTTP_REQUEST</w:t>
            </w:r>
            <w:r w:rsidRPr="002B2DA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, request);</w:t>
            </w:r>
          </w:p>
          <w:p w:rsidR="002B2DA5" w:rsidRPr="002B2DA5" w:rsidRDefault="002B2DA5" w:rsidP="002B2DA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2B2DA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extraContext.put(StrutsStatics.</w:t>
            </w:r>
            <w:r w:rsidRPr="002B2DA5">
              <w:rPr>
                <w:rFonts w:ascii="Courier New" w:eastAsia="宋体" w:hAnsi="Courier New" w:cs="Courier New"/>
                <w:i/>
                <w:iCs/>
                <w:color w:val="0000C0"/>
                <w:kern w:val="0"/>
                <w:sz w:val="15"/>
                <w:szCs w:val="15"/>
                <w:lang w:bidi="ar-SA"/>
              </w:rPr>
              <w:t>HTTP_RESPONSE</w:t>
            </w:r>
            <w:r w:rsidRPr="002B2DA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, response);</w:t>
            </w:r>
          </w:p>
          <w:p w:rsidR="002B2DA5" w:rsidRPr="002B2DA5" w:rsidRDefault="002B2DA5" w:rsidP="002B2DA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2B2DA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extraContext.put(StrutsStatics.</w:t>
            </w:r>
            <w:r w:rsidRPr="002B2DA5">
              <w:rPr>
                <w:rFonts w:ascii="Courier New" w:eastAsia="宋体" w:hAnsi="Courier New" w:cs="Courier New"/>
                <w:i/>
                <w:iCs/>
                <w:color w:val="0000C0"/>
                <w:kern w:val="0"/>
                <w:sz w:val="15"/>
                <w:szCs w:val="15"/>
                <w:lang w:bidi="ar-SA"/>
              </w:rPr>
              <w:t>SERVLET_CONTEXT</w:t>
            </w:r>
            <w:r w:rsidRPr="002B2DA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, servletContext);</w:t>
            </w:r>
          </w:p>
          <w:p w:rsidR="002B2DA5" w:rsidRPr="002B2DA5" w:rsidRDefault="002B2DA5" w:rsidP="002B2DA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</w:p>
          <w:p w:rsidR="002B2DA5" w:rsidRPr="002B2DA5" w:rsidRDefault="002B2DA5" w:rsidP="002B2DA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2B2DA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2B2DA5">
              <w:rPr>
                <w:rFonts w:ascii="Courier New" w:eastAsia="宋体" w:hAnsi="Courier New" w:cs="Courier New"/>
                <w:color w:val="3F7F5F"/>
                <w:kern w:val="0"/>
                <w:sz w:val="15"/>
                <w:szCs w:val="15"/>
                <w:lang w:bidi="ar-SA"/>
              </w:rPr>
              <w:t>// helpers to get access to request/session/application scope</w:t>
            </w:r>
          </w:p>
          <w:p w:rsidR="002B2DA5" w:rsidRPr="002B2DA5" w:rsidRDefault="002B2DA5" w:rsidP="002B2DA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2B2DA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lastRenderedPageBreak/>
              <w:t xml:space="preserve">        extraContext.put(</w:t>
            </w:r>
            <w:r w:rsidRPr="002B2DA5">
              <w:rPr>
                <w:rFonts w:ascii="Courier New" w:eastAsia="宋体" w:hAnsi="Courier New" w:cs="Courier New"/>
                <w:color w:val="2A00FF"/>
                <w:kern w:val="0"/>
                <w:sz w:val="15"/>
                <w:szCs w:val="15"/>
                <w:lang w:bidi="ar-SA"/>
              </w:rPr>
              <w:t>"request"</w:t>
            </w:r>
            <w:r w:rsidRPr="002B2DA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, requestMap);</w:t>
            </w:r>
          </w:p>
          <w:p w:rsidR="002B2DA5" w:rsidRPr="002B2DA5" w:rsidRDefault="002B2DA5" w:rsidP="002B2DA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2B2DA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extraContext.put(</w:t>
            </w:r>
            <w:r w:rsidRPr="002B2DA5">
              <w:rPr>
                <w:rFonts w:ascii="Courier New" w:eastAsia="宋体" w:hAnsi="Courier New" w:cs="Courier New"/>
                <w:color w:val="2A00FF"/>
                <w:kern w:val="0"/>
                <w:sz w:val="15"/>
                <w:szCs w:val="15"/>
                <w:lang w:bidi="ar-SA"/>
              </w:rPr>
              <w:t>"session"</w:t>
            </w:r>
            <w:r w:rsidRPr="002B2DA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, sessionMap);</w:t>
            </w:r>
          </w:p>
          <w:p w:rsidR="002B2DA5" w:rsidRPr="002B2DA5" w:rsidRDefault="002B2DA5" w:rsidP="002B2DA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2B2DA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extraContext.put(</w:t>
            </w:r>
            <w:r w:rsidRPr="002B2DA5">
              <w:rPr>
                <w:rFonts w:ascii="Courier New" w:eastAsia="宋体" w:hAnsi="Courier New" w:cs="Courier New"/>
                <w:color w:val="2A00FF"/>
                <w:kern w:val="0"/>
                <w:sz w:val="15"/>
                <w:szCs w:val="15"/>
                <w:lang w:bidi="ar-SA"/>
              </w:rPr>
              <w:t>"application"</w:t>
            </w:r>
            <w:r w:rsidRPr="002B2DA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, applicationMap);</w:t>
            </w:r>
          </w:p>
          <w:p w:rsidR="002B2DA5" w:rsidRPr="002B2DA5" w:rsidRDefault="002B2DA5" w:rsidP="002B2DA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2B2DA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extraContext.put(</w:t>
            </w:r>
            <w:r w:rsidRPr="002B2DA5">
              <w:rPr>
                <w:rFonts w:ascii="Courier New" w:eastAsia="宋体" w:hAnsi="Courier New" w:cs="Courier New"/>
                <w:color w:val="2A00FF"/>
                <w:kern w:val="0"/>
                <w:sz w:val="15"/>
                <w:szCs w:val="15"/>
                <w:lang w:bidi="ar-SA"/>
              </w:rPr>
              <w:t>"parameters"</w:t>
            </w:r>
            <w:r w:rsidRPr="002B2DA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, parameterMap);</w:t>
            </w:r>
          </w:p>
          <w:p w:rsidR="002B2DA5" w:rsidRPr="002B2DA5" w:rsidRDefault="002B2DA5" w:rsidP="002B2DA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</w:p>
          <w:p w:rsidR="002B2DA5" w:rsidRPr="002B2DA5" w:rsidRDefault="002B2DA5" w:rsidP="002B2DA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2B2DA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AttributeMap attrMap = </w:t>
            </w:r>
            <w:r w:rsidRPr="002B2DA5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new</w:t>
            </w:r>
            <w:r w:rsidRPr="002B2DA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AttributeMap(extraContext);</w:t>
            </w:r>
          </w:p>
          <w:p w:rsidR="002B2DA5" w:rsidRPr="002B2DA5" w:rsidRDefault="002B2DA5" w:rsidP="002B2DA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2B2DA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extraContext.put(</w:t>
            </w:r>
            <w:r w:rsidRPr="002B2DA5">
              <w:rPr>
                <w:rFonts w:ascii="Courier New" w:eastAsia="宋体" w:hAnsi="Courier New" w:cs="Courier New"/>
                <w:color w:val="2A00FF"/>
                <w:kern w:val="0"/>
                <w:sz w:val="15"/>
                <w:szCs w:val="15"/>
                <w:lang w:bidi="ar-SA"/>
              </w:rPr>
              <w:t>"attr"</w:t>
            </w:r>
            <w:r w:rsidRPr="002B2DA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, attrMap);</w:t>
            </w:r>
          </w:p>
          <w:p w:rsidR="002B2DA5" w:rsidRPr="002B2DA5" w:rsidRDefault="002B2DA5" w:rsidP="002B2DA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</w:p>
          <w:p w:rsidR="002B2DA5" w:rsidRPr="002B2DA5" w:rsidRDefault="002B2DA5" w:rsidP="002B2DA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2B2DA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2B2DA5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return</w:t>
            </w:r>
            <w:r w:rsidRPr="002B2DA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extraContext;</w:t>
            </w:r>
          </w:p>
          <w:p w:rsidR="002B2DA5" w:rsidRDefault="002B2DA5" w:rsidP="002B2DA5">
            <w:pPr>
              <w:pStyle w:val="a1"/>
              <w:ind w:firstLine="420"/>
              <w:rPr>
                <w:rFonts w:eastAsiaTheme="minorEastAsia" w:hint="eastAsia"/>
                <w:lang w:bidi="ar-SA"/>
              </w:rPr>
            </w:pPr>
            <w:r w:rsidRPr="002B2DA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}</w:t>
            </w:r>
          </w:p>
        </w:tc>
      </w:tr>
    </w:tbl>
    <w:p w:rsidR="002B2DA5" w:rsidRDefault="002B2DA5" w:rsidP="00E534AC">
      <w:pPr>
        <w:pStyle w:val="a1"/>
        <w:rPr>
          <w:rFonts w:eastAsiaTheme="minorEastAsia" w:hint="eastAsia"/>
          <w:lang w:bidi="ar-SA"/>
        </w:rPr>
      </w:pPr>
    </w:p>
    <w:p w:rsidR="003256D8" w:rsidRPr="003256D8" w:rsidRDefault="003256D8" w:rsidP="003256D8">
      <w:pPr>
        <w:pStyle w:val="2"/>
        <w:rPr>
          <w:rFonts w:hint="eastAsia"/>
        </w:rPr>
      </w:pPr>
      <w:r w:rsidRPr="003256D8">
        <w:rPr>
          <w:rFonts w:hint="eastAsia"/>
        </w:rPr>
        <w:t>Dispatcher#</w:t>
      </w:r>
      <w:r w:rsidRPr="003256D8">
        <w:t xml:space="preserve"> wrapRequest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3256D8" w:rsidRPr="0022268D" w:rsidTr="00F04CB5">
        <w:tc>
          <w:tcPr>
            <w:tcW w:w="8522" w:type="dxa"/>
            <w:shd w:val="clear" w:color="auto" w:fill="auto"/>
          </w:tcPr>
          <w:p w:rsidR="003256D8" w:rsidRPr="002B2DA5" w:rsidRDefault="003256D8" w:rsidP="003256D8">
            <w:pPr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  <w:lang w:bidi="ar-SA"/>
              </w:rPr>
            </w:pPr>
            <w:r w:rsidRPr="002B2DA5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  <w:lang w:bidi="ar-SA"/>
              </w:rPr>
              <w:t>StrutsPrepareAndExcuteFilter#doFilter</w:t>
            </w:r>
            <w:r w:rsidRPr="00D47A8A">
              <w:rPr>
                <w:lang w:bidi="ar-SA"/>
              </w:rPr>
              <w:sym w:font="Wingdings" w:char="F0E0"/>
            </w:r>
          </w:p>
          <w:p w:rsidR="003256D8" w:rsidRPr="00B96FD8" w:rsidRDefault="003256D8" w:rsidP="003256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request = </w:t>
            </w:r>
            <w:r w:rsidRPr="00B96FD8">
              <w:rPr>
                <w:rFonts w:ascii="Courier New" w:eastAsia="宋体" w:hAnsi="Courier New" w:cs="Courier New"/>
                <w:color w:val="0000C0"/>
                <w:kern w:val="0"/>
                <w:sz w:val="15"/>
                <w:szCs w:val="15"/>
                <w:lang w:bidi="ar-SA"/>
              </w:rPr>
              <w:t>prepare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.wrapRequest(request);</w:t>
            </w:r>
          </w:p>
          <w:p w:rsidR="003256D8" w:rsidRDefault="003256D8" w:rsidP="00F04CB5">
            <w:pPr>
              <w:suppressAutoHyphens w:val="0"/>
              <w:autoSpaceDE w:val="0"/>
              <w:autoSpaceDN w:val="0"/>
              <w:adjustRightInd w:val="0"/>
              <w:rPr>
                <w:rFonts w:eastAsiaTheme="minorEastAsia" w:hint="eastAsia"/>
                <w:sz w:val="15"/>
                <w:szCs w:val="15"/>
              </w:rPr>
            </w:pPr>
          </w:p>
          <w:p w:rsidR="003256D8" w:rsidRDefault="003256D8" w:rsidP="00F04CB5">
            <w:pPr>
              <w:suppressAutoHyphens w:val="0"/>
              <w:autoSpaceDE w:val="0"/>
              <w:autoSpaceDN w:val="0"/>
              <w:adjustRightInd w:val="0"/>
              <w:rPr>
                <w:rFonts w:eastAsiaTheme="minorEastAsia" w:hint="eastAsia"/>
                <w:sz w:val="15"/>
                <w:szCs w:val="15"/>
              </w:rPr>
            </w:pPr>
          </w:p>
          <w:p w:rsidR="003256D8" w:rsidRPr="00B96FD8" w:rsidRDefault="003256D8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</w:pPr>
            <w:r w:rsidRPr="00B96FD8">
              <w:rPr>
                <w:sz w:val="15"/>
                <w:szCs w:val="15"/>
              </w:rPr>
              <w:t>PrepareOperations</w:t>
            </w:r>
            <w:r w:rsidRPr="00B96FD8">
              <w:rPr>
                <w:rFonts w:eastAsia="宋体" w:hint="eastAsia"/>
                <w:sz w:val="15"/>
                <w:szCs w:val="15"/>
              </w:rPr>
              <w:t>#</w:t>
            </w:r>
            <w:r w:rsidRPr="00B96FD8">
              <w:rPr>
                <w:sz w:val="15"/>
                <w:szCs w:val="15"/>
                <w:lang w:bidi="ar-SA"/>
              </w:rPr>
              <w:t xml:space="preserve"> wrapRequest</w:t>
            </w:r>
          </w:p>
          <w:p w:rsidR="003256D8" w:rsidRPr="00B96FD8" w:rsidRDefault="003256D8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public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HttpServletRequest 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highlight w:val="lightGray"/>
                <w:lang w:bidi="ar-SA"/>
              </w:rPr>
              <w:t>wrapRequest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(HttpServletRequest oldRequest)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throws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ServletException {</w:t>
            </w:r>
          </w:p>
          <w:p w:rsidR="003256D8" w:rsidRPr="00B96FD8" w:rsidRDefault="003256D8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HttpServletRequest request = oldRequest;</w:t>
            </w:r>
          </w:p>
          <w:p w:rsidR="003256D8" w:rsidRPr="00B96FD8" w:rsidRDefault="003256D8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try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{</w:t>
            </w:r>
          </w:p>
          <w:p w:rsidR="003256D8" w:rsidRPr="00B96FD8" w:rsidRDefault="003256D8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</w:t>
            </w:r>
            <w:r w:rsidRPr="00B96FD8">
              <w:rPr>
                <w:rFonts w:ascii="Courier New" w:eastAsia="宋体" w:hAnsi="Courier New" w:cs="Courier New"/>
                <w:color w:val="3F7F5F"/>
                <w:kern w:val="0"/>
                <w:sz w:val="15"/>
                <w:szCs w:val="15"/>
                <w:lang w:bidi="ar-SA"/>
              </w:rPr>
              <w:t>// Wrap request first, just in case it is multipart/form-data</w:t>
            </w:r>
          </w:p>
          <w:p w:rsidR="003256D8" w:rsidRPr="00B96FD8" w:rsidRDefault="003256D8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</w:t>
            </w:r>
            <w:r w:rsidRPr="00B96FD8">
              <w:rPr>
                <w:rFonts w:ascii="Courier New" w:eastAsia="宋体" w:hAnsi="Courier New" w:cs="Courier New"/>
                <w:color w:val="3F7F5F"/>
                <w:kern w:val="0"/>
                <w:sz w:val="15"/>
                <w:szCs w:val="15"/>
                <w:lang w:bidi="ar-SA"/>
              </w:rPr>
              <w:t>// parameters might not be accessible through before encoding (ww-1278)</w:t>
            </w:r>
          </w:p>
          <w:p w:rsidR="003256D8" w:rsidRPr="00B96FD8" w:rsidRDefault="003256D8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request = dispatcher.wrapRequest(request, servletContext);</w:t>
            </w:r>
          </w:p>
          <w:p w:rsidR="003256D8" w:rsidRPr="00B96FD8" w:rsidRDefault="003256D8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}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catch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(IOException e) {</w:t>
            </w:r>
          </w:p>
          <w:p w:rsidR="003256D8" w:rsidRPr="00B96FD8" w:rsidRDefault="003256D8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String message = </w:t>
            </w:r>
            <w:r w:rsidRPr="00B96FD8">
              <w:rPr>
                <w:rFonts w:ascii="Courier New" w:eastAsia="宋体" w:hAnsi="Courier New" w:cs="Courier New"/>
                <w:color w:val="2A00FF"/>
                <w:kern w:val="0"/>
                <w:sz w:val="15"/>
                <w:szCs w:val="15"/>
                <w:lang w:bidi="ar-SA"/>
              </w:rPr>
              <w:t>"Could not wrap servlet request with MultipartRequestWrapper!"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;</w:t>
            </w:r>
          </w:p>
          <w:p w:rsidR="003256D8" w:rsidRPr="00B96FD8" w:rsidRDefault="003256D8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throw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new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ServletException(message, e);</w:t>
            </w:r>
          </w:p>
          <w:p w:rsidR="003256D8" w:rsidRPr="00B96FD8" w:rsidRDefault="003256D8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}</w:t>
            </w:r>
          </w:p>
          <w:p w:rsidR="003256D8" w:rsidRPr="00B96FD8" w:rsidRDefault="003256D8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return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request;</w:t>
            </w:r>
          </w:p>
          <w:p w:rsidR="003256D8" w:rsidRPr="00B96FD8" w:rsidRDefault="003256D8" w:rsidP="00F04CB5">
            <w:pPr>
              <w:pStyle w:val="a1"/>
              <w:rPr>
                <w:rFonts w:eastAsia="宋体" w:hint="eastAsia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}</w:t>
            </w:r>
          </w:p>
        </w:tc>
      </w:tr>
      <w:tr w:rsidR="003256D8" w:rsidRPr="0022268D" w:rsidTr="00F04CB5">
        <w:tc>
          <w:tcPr>
            <w:tcW w:w="8522" w:type="dxa"/>
            <w:shd w:val="clear" w:color="auto" w:fill="auto"/>
          </w:tcPr>
          <w:p w:rsidR="003256D8" w:rsidRPr="00B96FD8" w:rsidRDefault="003256D8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  <w:lang w:bidi="ar-SA"/>
              </w:rPr>
              <w:t>D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ispatcher</w:t>
            </w:r>
            <w:r w:rsidRPr="00B96FD8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  <w:lang w:bidi="ar-SA"/>
              </w:rPr>
              <w:t>#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wrapRequest</w:t>
            </w:r>
          </w:p>
          <w:p w:rsidR="003256D8" w:rsidRPr="00B96FD8" w:rsidRDefault="003256D8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public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HttpServletRequest 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highlight w:val="lightGray"/>
                <w:lang w:bidi="ar-SA"/>
              </w:rPr>
              <w:t>wrapRequest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(HttpServletRequest request, ServletContext servletContext)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throws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IOException {</w:t>
            </w:r>
          </w:p>
          <w:p w:rsidR="003256D8" w:rsidRPr="00B96FD8" w:rsidRDefault="003256D8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B96FD8">
              <w:rPr>
                <w:rFonts w:ascii="Courier New" w:eastAsia="宋体" w:hAnsi="Courier New" w:cs="Courier New"/>
                <w:color w:val="3F7F5F"/>
                <w:kern w:val="0"/>
                <w:sz w:val="15"/>
                <w:szCs w:val="15"/>
                <w:lang w:bidi="ar-SA"/>
              </w:rPr>
              <w:t>// don't wrap more than once</w:t>
            </w:r>
          </w:p>
          <w:p w:rsidR="003256D8" w:rsidRPr="00B96FD8" w:rsidRDefault="003256D8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if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(request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instanceof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StrutsRequestWrapper) {</w:t>
            </w:r>
          </w:p>
          <w:p w:rsidR="003256D8" w:rsidRPr="00B96FD8" w:rsidRDefault="003256D8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return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request;</w:t>
            </w:r>
          </w:p>
          <w:p w:rsidR="003256D8" w:rsidRPr="00B96FD8" w:rsidRDefault="003256D8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}</w:t>
            </w:r>
          </w:p>
          <w:p w:rsidR="003256D8" w:rsidRPr="00B96FD8" w:rsidRDefault="003256D8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</w:p>
          <w:p w:rsidR="003256D8" w:rsidRPr="00B96FD8" w:rsidRDefault="003256D8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String content_type = request.getContentType();</w:t>
            </w:r>
          </w:p>
          <w:p w:rsidR="003256D8" w:rsidRPr="00B96FD8" w:rsidRDefault="003256D8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if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(content_type !=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null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&amp;&amp; content_type.indexOf(</w:t>
            </w:r>
            <w:r w:rsidRPr="00B96FD8">
              <w:rPr>
                <w:rFonts w:ascii="Courier New" w:eastAsia="宋体" w:hAnsi="Courier New" w:cs="Courier New"/>
                <w:color w:val="2A00FF"/>
                <w:kern w:val="0"/>
                <w:sz w:val="15"/>
                <w:szCs w:val="15"/>
                <w:lang w:bidi="ar-SA"/>
              </w:rPr>
              <w:t>"multipart/form-data"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 != -1) {</w:t>
            </w:r>
          </w:p>
          <w:p w:rsidR="003256D8" w:rsidRPr="00B96FD8" w:rsidRDefault="003256D8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MultiPartRequest multi = getContainer().getInstance(MultiPartRequest.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class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);</w:t>
            </w:r>
          </w:p>
          <w:p w:rsidR="003256D8" w:rsidRPr="00B96FD8" w:rsidRDefault="003256D8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lastRenderedPageBreak/>
              <w:t xml:space="preserve">            request =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new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MultiPartRequestWrapper(multi, request, getSaveDir(servletContext));</w:t>
            </w:r>
          </w:p>
          <w:p w:rsidR="003256D8" w:rsidRPr="00B96FD8" w:rsidRDefault="003256D8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}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else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{</w:t>
            </w:r>
          </w:p>
          <w:p w:rsidR="003256D8" w:rsidRPr="00B96FD8" w:rsidRDefault="003256D8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request =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new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StrutsRequestWrapper(request);</w:t>
            </w:r>
          </w:p>
          <w:p w:rsidR="003256D8" w:rsidRPr="00B96FD8" w:rsidRDefault="003256D8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}</w:t>
            </w:r>
          </w:p>
          <w:p w:rsidR="003256D8" w:rsidRPr="00B96FD8" w:rsidRDefault="003256D8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</w:p>
          <w:p w:rsidR="003256D8" w:rsidRPr="00B96FD8" w:rsidRDefault="003256D8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return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request;</w:t>
            </w:r>
          </w:p>
          <w:p w:rsidR="003256D8" w:rsidRPr="00B96FD8" w:rsidRDefault="003256D8" w:rsidP="00F04CB5">
            <w:pPr>
              <w:suppressAutoHyphens w:val="0"/>
              <w:autoSpaceDE w:val="0"/>
              <w:autoSpaceDN w:val="0"/>
              <w:adjustRightInd w:val="0"/>
              <w:rPr>
                <w:sz w:val="15"/>
                <w:szCs w:val="15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}</w:t>
            </w:r>
          </w:p>
        </w:tc>
      </w:tr>
    </w:tbl>
    <w:p w:rsidR="003256D8" w:rsidRPr="0034620E" w:rsidRDefault="003256D8" w:rsidP="003256D8">
      <w:pPr>
        <w:pStyle w:val="a1"/>
        <w:rPr>
          <w:rFonts w:eastAsia="宋体" w:hint="eastAsia"/>
          <w:sz w:val="15"/>
          <w:szCs w:val="15"/>
          <w:lang w:bidi="ar-SA"/>
        </w:rPr>
      </w:pPr>
    </w:p>
    <w:p w:rsidR="00B64887" w:rsidRDefault="00B64887" w:rsidP="00B64887">
      <w:pPr>
        <w:rPr>
          <w:rFonts w:eastAsia="宋体" w:hint="eastAsia"/>
          <w:sz w:val="15"/>
          <w:szCs w:val="15"/>
          <w:lang w:bidi="ar-SA"/>
        </w:rPr>
      </w:pPr>
    </w:p>
    <w:p w:rsidR="00B64887" w:rsidRPr="0034620E" w:rsidRDefault="00B64887" w:rsidP="00B64887">
      <w:pPr>
        <w:pStyle w:val="2"/>
        <w:rPr>
          <w:rFonts w:hint="eastAsia"/>
          <w:lang w:bidi="ar-SA"/>
        </w:rPr>
      </w:pPr>
      <w:r>
        <w:rPr>
          <w:rFonts w:hint="eastAsia"/>
          <w:lang w:bidi="ar-SA"/>
        </w:rPr>
        <w:t>Dispatcher#ServiceAction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64887" w:rsidTr="00F04CB5">
        <w:tc>
          <w:tcPr>
            <w:tcW w:w="8522" w:type="dxa"/>
          </w:tcPr>
          <w:p w:rsidR="00B64887" w:rsidRPr="00B96FD8" w:rsidRDefault="00B64887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  <w:lang w:bidi="ar-SA"/>
              </w:rPr>
              <w:t>StrutsPrepareAndExcuteFilter#doFilter</w:t>
            </w:r>
            <w:r w:rsidRPr="00B96FD8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  <w:lang w:bidi="ar-SA"/>
              </w:rPr>
              <w:t>部分代码片段</w:t>
            </w:r>
            <w:r w:rsidRPr="00B96FD8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  <w:lang w:bidi="ar-SA"/>
              </w:rPr>
              <w:t>-&gt;</w:t>
            </w:r>
          </w:p>
          <w:p w:rsidR="00B64887" w:rsidRPr="00B96FD8" w:rsidRDefault="00B64887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C0"/>
                <w:kern w:val="0"/>
                <w:sz w:val="15"/>
                <w:szCs w:val="15"/>
                <w:lang w:bidi="ar-SA"/>
              </w:rPr>
              <w:t>execute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.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u w:val="single"/>
                <w:lang w:bidi="ar-SA"/>
              </w:rPr>
              <w:t>executeAction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(request, response, mapping);</w:t>
            </w:r>
          </w:p>
          <w:p w:rsidR="00B64887" w:rsidRPr="00B96FD8" w:rsidRDefault="00B64887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</w:t>
            </w:r>
          </w:p>
          <w:p w:rsidR="00B64887" w:rsidRPr="00B96FD8" w:rsidRDefault="00B64887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</w:pPr>
            <w:r w:rsidRPr="00B96FD8">
              <w:rPr>
                <w:sz w:val="15"/>
                <w:szCs w:val="15"/>
              </w:rPr>
              <w:t>ExecuteOperations</w:t>
            </w:r>
            <w:r w:rsidRPr="00B96FD8">
              <w:rPr>
                <w:rFonts w:eastAsia="宋体" w:hint="eastAsia"/>
                <w:sz w:val="15"/>
                <w:szCs w:val="15"/>
              </w:rPr>
              <w:t>#</w:t>
            </w:r>
            <w:r w:rsidRPr="00B96FD8">
              <w:rPr>
                <w:sz w:val="15"/>
                <w:szCs w:val="15"/>
                <w:lang w:bidi="ar-SA"/>
              </w:rPr>
              <w:t xml:space="preserve"> executeAction</w:t>
            </w:r>
          </w:p>
          <w:p w:rsidR="00B64887" w:rsidRPr="00B96FD8" w:rsidRDefault="00B64887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public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void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highlight w:val="lightGray"/>
                <w:lang w:bidi="ar-SA"/>
              </w:rPr>
              <w:t>executeAction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(HttpServletRequest request, HttpServletResponse response, ActionMapping mapping)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throws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ServletException {</w:t>
            </w:r>
          </w:p>
          <w:p w:rsidR="00B64887" w:rsidRPr="00B96FD8" w:rsidRDefault="00B64887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dispatcher.serviceAction(request, response, servletContext, mapping);</w:t>
            </w:r>
          </w:p>
          <w:p w:rsidR="00B64887" w:rsidRPr="00B96FD8" w:rsidRDefault="00B64887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}</w:t>
            </w:r>
          </w:p>
          <w:p w:rsidR="00B64887" w:rsidRPr="00B96FD8" w:rsidRDefault="00B64887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</w:pPr>
          </w:p>
          <w:p w:rsidR="00B64887" w:rsidRPr="00B96FD8" w:rsidRDefault="00B64887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  <w:lang w:bidi="ar-SA"/>
              </w:rPr>
              <w:t xml:space="preserve">Dispatcher#ServiceAction </w:t>
            </w:r>
            <w:r w:rsidRPr="00B96FD8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  <w:lang w:bidi="ar-SA"/>
              </w:rPr>
              <w:t>部分代码片段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sym w:font="Wingdings" w:char="F0E0"/>
            </w:r>
          </w:p>
          <w:p w:rsidR="00B64887" w:rsidRPr="00B96FD8" w:rsidRDefault="00B64887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FF0000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FF0000"/>
                <w:kern w:val="0"/>
                <w:sz w:val="15"/>
                <w:szCs w:val="15"/>
                <w:lang w:bidi="ar-SA"/>
              </w:rPr>
              <w:t>ActionProxy proxy = config.getContainer().getInstance(ActionProxyFactory.</w:t>
            </w:r>
            <w:r w:rsidRPr="00B96FD8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15"/>
                <w:szCs w:val="15"/>
                <w:lang w:bidi="ar-SA"/>
              </w:rPr>
              <w:t>class</w:t>
            </w:r>
            <w:r w:rsidRPr="00B96FD8">
              <w:rPr>
                <w:rFonts w:ascii="Courier New" w:eastAsia="宋体" w:hAnsi="Courier New" w:cs="Courier New"/>
                <w:color w:val="FF0000"/>
                <w:kern w:val="0"/>
                <w:sz w:val="15"/>
                <w:szCs w:val="15"/>
                <w:lang w:bidi="ar-SA"/>
              </w:rPr>
              <w:t>).createActionProxy(</w:t>
            </w:r>
          </w:p>
          <w:p w:rsidR="00B64887" w:rsidRPr="00B96FD8" w:rsidRDefault="00B64887" w:rsidP="00F04CB5">
            <w:pPr>
              <w:pStyle w:val="a1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FF0000"/>
                <w:kern w:val="0"/>
                <w:sz w:val="15"/>
                <w:szCs w:val="15"/>
                <w:lang w:bidi="ar-SA"/>
              </w:rPr>
              <w:t xml:space="preserve">                    namespace, name, method, extraContext, </w:t>
            </w:r>
            <w:r w:rsidRPr="00B96FD8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15"/>
                <w:szCs w:val="15"/>
                <w:lang w:bidi="ar-SA"/>
              </w:rPr>
              <w:t>true</w:t>
            </w:r>
            <w:r w:rsidRPr="00B96FD8">
              <w:rPr>
                <w:rFonts w:ascii="Courier New" w:eastAsia="宋体" w:hAnsi="Courier New" w:cs="Courier New"/>
                <w:color w:val="FF0000"/>
                <w:kern w:val="0"/>
                <w:sz w:val="15"/>
                <w:szCs w:val="15"/>
                <w:lang w:bidi="ar-SA"/>
              </w:rPr>
              <w:t xml:space="preserve">, </w:t>
            </w:r>
            <w:r w:rsidRPr="00B96FD8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15"/>
                <w:szCs w:val="15"/>
                <w:lang w:bidi="ar-SA"/>
              </w:rPr>
              <w:t>false</w:t>
            </w:r>
            <w:r w:rsidRPr="00B96FD8">
              <w:rPr>
                <w:rFonts w:ascii="Courier New" w:eastAsia="宋体" w:hAnsi="Courier New" w:cs="Courier New"/>
                <w:color w:val="FF0000"/>
                <w:kern w:val="0"/>
                <w:sz w:val="15"/>
                <w:szCs w:val="15"/>
                <w:lang w:bidi="ar-SA"/>
              </w:rPr>
              <w:t>);</w:t>
            </w:r>
          </w:p>
          <w:p w:rsidR="00B64887" w:rsidRDefault="00B64887" w:rsidP="00F04CB5">
            <w:pPr>
              <w:pStyle w:val="a1"/>
              <w:rPr>
                <w:rFonts w:eastAsia="宋体" w:hint="eastAsia"/>
                <w:sz w:val="15"/>
                <w:szCs w:val="15"/>
                <w:lang w:bidi="ar-SA"/>
              </w:rPr>
            </w:pPr>
          </w:p>
        </w:tc>
      </w:tr>
    </w:tbl>
    <w:p w:rsidR="00B64887" w:rsidRDefault="00B64887" w:rsidP="00B64887">
      <w:pPr>
        <w:pStyle w:val="a1"/>
        <w:rPr>
          <w:rFonts w:eastAsia="宋体" w:hint="eastAsia"/>
          <w:sz w:val="15"/>
          <w:szCs w:val="15"/>
          <w:lang w:bidi="ar-SA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64887" w:rsidTr="00F04CB5">
        <w:tc>
          <w:tcPr>
            <w:tcW w:w="8522" w:type="dxa"/>
          </w:tcPr>
          <w:p w:rsidR="00B64887" w:rsidRPr="00B96FD8" w:rsidRDefault="00B64887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public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void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highlight w:val="lightGray"/>
                <w:lang w:bidi="ar-SA"/>
              </w:rPr>
              <w:t>serviceAction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(HttpServletRequest request, HttpServletResponse response, ServletContext context,</w:t>
            </w:r>
          </w:p>
          <w:p w:rsidR="00B64887" w:rsidRPr="00B96FD8" w:rsidRDefault="00B64887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              ActionMapping mapping)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throws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ServletException {</w:t>
            </w:r>
          </w:p>
          <w:p w:rsidR="00B64887" w:rsidRPr="00B96FD8" w:rsidRDefault="00B64887" w:rsidP="00F04CB5">
            <w:pPr>
              <w:suppressAutoHyphens w:val="0"/>
              <w:autoSpaceDE w:val="0"/>
              <w:autoSpaceDN w:val="0"/>
              <w:adjustRightInd w:val="0"/>
              <w:ind w:firstLineChars="250" w:firstLine="375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Style w:val="comment"/>
                <w:color w:val="008200"/>
                <w:sz w:val="15"/>
                <w:szCs w:val="15"/>
                <w:bdr w:val="none" w:sz="0" w:space="0" w:color="auto" w:frame="1"/>
              </w:rPr>
              <w:t>//</w:t>
            </w:r>
            <w:r w:rsidRPr="00B96FD8">
              <w:rPr>
                <w:rStyle w:val="comment"/>
                <w:color w:val="008200"/>
                <w:sz w:val="15"/>
                <w:szCs w:val="15"/>
                <w:bdr w:val="none" w:sz="0" w:space="0" w:color="auto" w:frame="1"/>
              </w:rPr>
              <w:t>封装执行的上下文环境，主要讲相关信息存储入</w:t>
            </w:r>
            <w:r w:rsidRPr="00B96FD8">
              <w:rPr>
                <w:rStyle w:val="comment"/>
                <w:color w:val="008200"/>
                <w:sz w:val="15"/>
                <w:szCs w:val="15"/>
                <w:bdr w:val="none" w:sz="0" w:space="0" w:color="auto" w:frame="1"/>
              </w:rPr>
              <w:t>map</w:t>
            </w:r>
          </w:p>
          <w:p w:rsidR="00B64887" w:rsidRPr="00B96FD8" w:rsidRDefault="00B64887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Map&lt;String, Object&gt; extraContext = createContextMap(request, response, mapping, context);</w:t>
            </w:r>
          </w:p>
          <w:p w:rsidR="00B64887" w:rsidRPr="00B96FD8" w:rsidRDefault="00B64887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</w:p>
          <w:p w:rsidR="00B64887" w:rsidRPr="00B96FD8" w:rsidRDefault="00B64887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B96FD8">
              <w:rPr>
                <w:rFonts w:ascii="Courier New" w:eastAsia="宋体" w:hAnsi="Courier New" w:cs="Courier New"/>
                <w:color w:val="3F7F5F"/>
                <w:kern w:val="0"/>
                <w:sz w:val="15"/>
                <w:szCs w:val="15"/>
                <w:lang w:bidi="ar-SA"/>
              </w:rPr>
              <w:t>// If there was a previous value stack, then create a new copy and pass it in to be used by the new Action</w:t>
            </w:r>
          </w:p>
          <w:p w:rsidR="00B64887" w:rsidRPr="00B96FD8" w:rsidRDefault="00B64887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ValueStack stack = (ValueStack) request.getAttribute(ServletActionContext.</w:t>
            </w:r>
            <w:r w:rsidRPr="00B96FD8">
              <w:rPr>
                <w:rFonts w:ascii="Courier New" w:eastAsia="宋体" w:hAnsi="Courier New" w:cs="Courier New"/>
                <w:i/>
                <w:iCs/>
                <w:color w:val="0000C0"/>
                <w:kern w:val="0"/>
                <w:sz w:val="15"/>
                <w:szCs w:val="15"/>
                <w:lang w:bidi="ar-SA"/>
              </w:rPr>
              <w:t>STRUTS_VALUESTACK_KEY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);</w:t>
            </w:r>
          </w:p>
          <w:p w:rsidR="00B64887" w:rsidRPr="00B96FD8" w:rsidRDefault="00B64887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boolean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nullStack = stack ==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null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;</w:t>
            </w:r>
          </w:p>
          <w:p w:rsidR="00B64887" w:rsidRPr="00B96FD8" w:rsidRDefault="00B64887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if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(nullStack) {</w:t>
            </w:r>
          </w:p>
          <w:p w:rsidR="00B64887" w:rsidRPr="00B96FD8" w:rsidRDefault="00B64887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ActionContext ctx = ActionContext.</w:t>
            </w:r>
            <w:r w:rsidRPr="00B96FD8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15"/>
                <w:szCs w:val="15"/>
                <w:lang w:bidi="ar-SA"/>
              </w:rPr>
              <w:t>getContext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();</w:t>
            </w:r>
          </w:p>
          <w:p w:rsidR="00B64887" w:rsidRPr="00B96FD8" w:rsidRDefault="00B64887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lastRenderedPageBreak/>
              <w:t xml:space="preserve">    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if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(ctx !=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null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 {</w:t>
            </w:r>
          </w:p>
          <w:p w:rsidR="00B64887" w:rsidRPr="00B96FD8" w:rsidRDefault="00B64887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stack = ctx.getValueStack();</w:t>
            </w:r>
          </w:p>
          <w:p w:rsidR="00B64887" w:rsidRPr="00B96FD8" w:rsidRDefault="00B64887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}</w:t>
            </w:r>
          </w:p>
          <w:p w:rsidR="00B64887" w:rsidRPr="00B96FD8" w:rsidRDefault="00B64887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}</w:t>
            </w:r>
          </w:p>
          <w:p w:rsidR="00B64887" w:rsidRPr="00B96FD8" w:rsidRDefault="00B64887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if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(stack !=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null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 {</w:t>
            </w:r>
          </w:p>
          <w:p w:rsidR="00B64887" w:rsidRPr="00B96FD8" w:rsidRDefault="00B64887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extraContext.put(ActionContext.</w:t>
            </w:r>
            <w:r w:rsidRPr="00B96FD8">
              <w:rPr>
                <w:rFonts w:ascii="Courier New" w:eastAsia="宋体" w:hAnsi="Courier New" w:cs="Courier New"/>
                <w:i/>
                <w:iCs/>
                <w:color w:val="0000C0"/>
                <w:kern w:val="0"/>
                <w:sz w:val="15"/>
                <w:szCs w:val="15"/>
                <w:lang w:bidi="ar-SA"/>
              </w:rPr>
              <w:t>VALUE_STACK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, </w:t>
            </w:r>
            <w:r w:rsidRPr="00B96FD8">
              <w:rPr>
                <w:rFonts w:ascii="Courier New" w:eastAsia="宋体" w:hAnsi="Courier New" w:cs="Courier New"/>
                <w:color w:val="0000C0"/>
                <w:kern w:val="0"/>
                <w:sz w:val="15"/>
                <w:szCs w:val="15"/>
                <w:lang w:bidi="ar-SA"/>
              </w:rPr>
              <w:t>valueStackFactory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.createValueStack(stack));</w:t>
            </w:r>
          </w:p>
          <w:p w:rsidR="00B64887" w:rsidRPr="00B96FD8" w:rsidRDefault="00B64887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}</w:t>
            </w:r>
          </w:p>
          <w:p w:rsidR="00B64887" w:rsidRPr="00B96FD8" w:rsidRDefault="00B64887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</w:p>
          <w:p w:rsidR="00B64887" w:rsidRPr="00B96FD8" w:rsidRDefault="00B64887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String timerKey = </w:t>
            </w:r>
            <w:r w:rsidRPr="00B96FD8">
              <w:rPr>
                <w:rFonts w:ascii="Courier New" w:eastAsia="宋体" w:hAnsi="Courier New" w:cs="Courier New"/>
                <w:color w:val="2A00FF"/>
                <w:kern w:val="0"/>
                <w:sz w:val="15"/>
                <w:szCs w:val="15"/>
                <w:lang w:bidi="ar-SA"/>
              </w:rPr>
              <w:t>"Handling request from Dispatcher"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;</w:t>
            </w:r>
          </w:p>
          <w:p w:rsidR="00B64887" w:rsidRPr="00B96FD8" w:rsidRDefault="00B64887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try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{</w:t>
            </w:r>
          </w:p>
          <w:p w:rsidR="00B64887" w:rsidRPr="00B96FD8" w:rsidRDefault="00B64887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UtilTimerStack.</w:t>
            </w:r>
            <w:r w:rsidRPr="00B96FD8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15"/>
                <w:szCs w:val="15"/>
                <w:lang w:bidi="ar-SA"/>
              </w:rPr>
              <w:t>push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(timerKey);</w:t>
            </w:r>
          </w:p>
          <w:p w:rsidR="00B64887" w:rsidRPr="00B96FD8" w:rsidRDefault="00B64887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  <w:lang w:bidi="ar-SA"/>
              </w:rPr>
              <w:t xml:space="preserve">            </w:t>
            </w:r>
            <w:r w:rsidRPr="00B96FD8">
              <w:rPr>
                <w:rStyle w:val="comment"/>
                <w:color w:val="008200"/>
                <w:sz w:val="15"/>
                <w:szCs w:val="15"/>
                <w:bdr w:val="none" w:sz="0" w:space="0" w:color="auto" w:frame="1"/>
              </w:rPr>
              <w:t>//</w:t>
            </w:r>
            <w:r w:rsidRPr="00B96FD8">
              <w:rPr>
                <w:rStyle w:val="comment"/>
                <w:color w:val="008200"/>
                <w:sz w:val="15"/>
                <w:szCs w:val="15"/>
                <w:bdr w:val="none" w:sz="0" w:space="0" w:color="auto" w:frame="1"/>
              </w:rPr>
              <w:t>获取命名空间</w:t>
            </w:r>
          </w:p>
          <w:p w:rsidR="00B64887" w:rsidRPr="00B96FD8" w:rsidRDefault="00B64887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String namespace = mapping.getNamespace();</w:t>
            </w:r>
          </w:p>
          <w:p w:rsidR="00B64887" w:rsidRPr="00B96FD8" w:rsidRDefault="00B64887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</w:t>
            </w:r>
            <w:r w:rsidRPr="00B96FD8">
              <w:rPr>
                <w:rStyle w:val="comment"/>
                <w:color w:val="008200"/>
                <w:sz w:val="15"/>
                <w:szCs w:val="15"/>
                <w:bdr w:val="none" w:sz="0" w:space="0" w:color="auto" w:frame="1"/>
              </w:rPr>
              <w:t>//</w:t>
            </w:r>
            <w:r w:rsidRPr="00B96FD8">
              <w:rPr>
                <w:rStyle w:val="comment"/>
                <w:color w:val="008200"/>
                <w:sz w:val="15"/>
                <w:szCs w:val="15"/>
                <w:bdr w:val="none" w:sz="0" w:space="0" w:color="auto" w:frame="1"/>
              </w:rPr>
              <w:t>获取</w:t>
            </w:r>
            <w:r w:rsidRPr="00B96FD8">
              <w:rPr>
                <w:rStyle w:val="comment"/>
                <w:color w:val="008200"/>
                <w:sz w:val="15"/>
                <w:szCs w:val="15"/>
                <w:bdr w:val="none" w:sz="0" w:space="0" w:color="auto" w:frame="1"/>
              </w:rPr>
              <w:t>action</w:t>
            </w:r>
            <w:r w:rsidRPr="00B96FD8">
              <w:rPr>
                <w:rStyle w:val="comment"/>
                <w:color w:val="008200"/>
                <w:sz w:val="15"/>
                <w:szCs w:val="15"/>
                <w:bdr w:val="none" w:sz="0" w:space="0" w:color="auto" w:frame="1"/>
              </w:rPr>
              <w:t>配置的</w:t>
            </w:r>
            <w:r w:rsidRPr="00B96FD8">
              <w:rPr>
                <w:rStyle w:val="comment"/>
                <w:color w:val="008200"/>
                <w:sz w:val="15"/>
                <w:szCs w:val="15"/>
                <w:bdr w:val="none" w:sz="0" w:space="0" w:color="auto" w:frame="1"/>
              </w:rPr>
              <w:t>name</w:t>
            </w:r>
            <w:r w:rsidRPr="00B96FD8">
              <w:rPr>
                <w:rStyle w:val="comment"/>
                <w:color w:val="008200"/>
                <w:sz w:val="15"/>
                <w:szCs w:val="15"/>
                <w:bdr w:val="none" w:sz="0" w:space="0" w:color="auto" w:frame="1"/>
              </w:rPr>
              <w:t>属性</w:t>
            </w:r>
          </w:p>
          <w:p w:rsidR="00B64887" w:rsidRPr="00B96FD8" w:rsidRDefault="00B64887" w:rsidP="00F04CB5">
            <w:pPr>
              <w:suppressAutoHyphens w:val="0"/>
              <w:autoSpaceDE w:val="0"/>
              <w:autoSpaceDN w:val="0"/>
              <w:adjustRightInd w:val="0"/>
              <w:ind w:firstLineChars="600" w:firstLine="900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String name = mapping.getName();</w:t>
            </w:r>
          </w:p>
          <w:p w:rsidR="00B64887" w:rsidRPr="00B96FD8" w:rsidRDefault="00B64887" w:rsidP="00F04CB5">
            <w:pPr>
              <w:suppressAutoHyphens w:val="0"/>
              <w:autoSpaceDE w:val="0"/>
              <w:autoSpaceDN w:val="0"/>
              <w:adjustRightInd w:val="0"/>
              <w:ind w:firstLineChars="600" w:firstLine="90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Style w:val="comment"/>
                <w:color w:val="008200"/>
                <w:sz w:val="15"/>
                <w:szCs w:val="15"/>
                <w:bdr w:val="none" w:sz="0" w:space="0" w:color="auto" w:frame="1"/>
              </w:rPr>
              <w:t>//</w:t>
            </w:r>
            <w:r w:rsidRPr="00B96FD8">
              <w:rPr>
                <w:rStyle w:val="comment"/>
                <w:color w:val="008200"/>
                <w:sz w:val="15"/>
                <w:szCs w:val="15"/>
                <w:bdr w:val="none" w:sz="0" w:space="0" w:color="auto" w:frame="1"/>
              </w:rPr>
              <w:t>获取</w:t>
            </w:r>
            <w:r w:rsidRPr="00B96FD8">
              <w:rPr>
                <w:rStyle w:val="comment"/>
                <w:color w:val="008200"/>
                <w:sz w:val="15"/>
                <w:szCs w:val="15"/>
                <w:bdr w:val="none" w:sz="0" w:space="0" w:color="auto" w:frame="1"/>
              </w:rPr>
              <w:t>action</w:t>
            </w:r>
            <w:r w:rsidRPr="00B96FD8">
              <w:rPr>
                <w:rStyle w:val="comment"/>
                <w:color w:val="008200"/>
                <w:sz w:val="15"/>
                <w:szCs w:val="15"/>
                <w:bdr w:val="none" w:sz="0" w:space="0" w:color="auto" w:frame="1"/>
              </w:rPr>
              <w:t>配置的</w:t>
            </w:r>
            <w:r w:rsidRPr="00B96FD8">
              <w:rPr>
                <w:rStyle w:val="comment"/>
                <w:color w:val="008200"/>
                <w:sz w:val="15"/>
                <w:szCs w:val="15"/>
                <w:bdr w:val="none" w:sz="0" w:space="0" w:color="auto" w:frame="1"/>
              </w:rPr>
              <w:t>method</w:t>
            </w:r>
            <w:r w:rsidRPr="00B96FD8">
              <w:rPr>
                <w:rStyle w:val="comment"/>
                <w:color w:val="008200"/>
                <w:sz w:val="15"/>
                <w:szCs w:val="15"/>
                <w:bdr w:val="none" w:sz="0" w:space="0" w:color="auto" w:frame="1"/>
              </w:rPr>
              <w:t>属性</w:t>
            </w:r>
          </w:p>
          <w:p w:rsidR="00B64887" w:rsidRPr="00B96FD8" w:rsidRDefault="00B64887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String method = mapping.getMethod();</w:t>
            </w:r>
          </w:p>
          <w:p w:rsidR="00B64887" w:rsidRPr="00B96FD8" w:rsidRDefault="00B64887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</w:p>
          <w:p w:rsidR="00B64887" w:rsidRPr="00B96FD8" w:rsidRDefault="00B64887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Configuration config = </w:t>
            </w:r>
            <w:r w:rsidRPr="00B96FD8">
              <w:rPr>
                <w:rFonts w:ascii="Courier New" w:eastAsia="宋体" w:hAnsi="Courier New" w:cs="Courier New"/>
                <w:color w:val="0000C0"/>
                <w:kern w:val="0"/>
                <w:sz w:val="15"/>
                <w:szCs w:val="15"/>
                <w:lang w:bidi="ar-SA"/>
              </w:rPr>
              <w:t>configurationManager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.getConfiguration();</w:t>
            </w:r>
          </w:p>
          <w:p w:rsidR="00B64887" w:rsidRPr="00B96FD8" w:rsidRDefault="00B64887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</w:t>
            </w:r>
            <w:r w:rsidRPr="00B96FD8">
              <w:rPr>
                <w:rStyle w:val="comment"/>
                <w:color w:val="008200"/>
                <w:sz w:val="15"/>
                <w:szCs w:val="15"/>
                <w:bdr w:val="none" w:sz="0" w:space="0" w:color="auto" w:frame="1"/>
              </w:rPr>
              <w:t>//</w:t>
            </w:r>
            <w:r w:rsidRPr="00B96FD8">
              <w:rPr>
                <w:rStyle w:val="comment"/>
                <w:color w:val="008200"/>
                <w:sz w:val="15"/>
                <w:szCs w:val="15"/>
                <w:bdr w:val="none" w:sz="0" w:space="0" w:color="auto" w:frame="1"/>
              </w:rPr>
              <w:t>根据执行上下文参数，命名空间，名称等创建用户自定义</w:t>
            </w:r>
            <w:r w:rsidRPr="00B96FD8">
              <w:rPr>
                <w:rStyle w:val="comment"/>
                <w:color w:val="008200"/>
                <w:sz w:val="15"/>
                <w:szCs w:val="15"/>
                <w:bdr w:val="none" w:sz="0" w:space="0" w:color="auto" w:frame="1"/>
              </w:rPr>
              <w:t>Action</w:t>
            </w:r>
            <w:r w:rsidRPr="00B96FD8">
              <w:rPr>
                <w:rStyle w:val="comment"/>
                <w:color w:val="008200"/>
                <w:sz w:val="15"/>
                <w:szCs w:val="15"/>
                <w:bdr w:val="none" w:sz="0" w:space="0" w:color="auto" w:frame="1"/>
              </w:rPr>
              <w:t>的代理对象</w:t>
            </w:r>
          </w:p>
          <w:p w:rsidR="00B64887" w:rsidRPr="00B96FD8" w:rsidRDefault="00B64887" w:rsidP="00F04CB5">
            <w:pPr>
              <w:suppressAutoHyphens w:val="0"/>
              <w:autoSpaceDE w:val="0"/>
              <w:autoSpaceDN w:val="0"/>
              <w:adjustRightInd w:val="0"/>
              <w:ind w:firstLineChars="600" w:firstLine="90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ActionProxy proxy = config.getContainer().getInstance(ActionProxyFactory.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class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).createActionProxy(</w:t>
            </w:r>
          </w:p>
          <w:p w:rsidR="00B64887" w:rsidRPr="00B96FD8" w:rsidRDefault="00B64887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    namespace, name, method, extraContext,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true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,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false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);</w:t>
            </w:r>
          </w:p>
          <w:p w:rsidR="00B64887" w:rsidRPr="00B96FD8" w:rsidRDefault="00B64887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</w:p>
          <w:p w:rsidR="00B64887" w:rsidRPr="00B96FD8" w:rsidRDefault="00B64887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request.setAttribute(ServletActionContext.</w:t>
            </w:r>
            <w:r w:rsidRPr="00B96FD8">
              <w:rPr>
                <w:rFonts w:ascii="Courier New" w:eastAsia="宋体" w:hAnsi="Courier New" w:cs="Courier New"/>
                <w:i/>
                <w:iCs/>
                <w:color w:val="0000C0"/>
                <w:kern w:val="0"/>
                <w:sz w:val="15"/>
                <w:szCs w:val="15"/>
                <w:lang w:bidi="ar-SA"/>
              </w:rPr>
              <w:t>STRUTS_VALUESTACK_KEY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, proxy.getInvocation().getStack());</w:t>
            </w:r>
          </w:p>
          <w:p w:rsidR="00B64887" w:rsidRPr="00B96FD8" w:rsidRDefault="00B64887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</w:p>
          <w:p w:rsidR="00B64887" w:rsidRPr="00B96FD8" w:rsidRDefault="00B64887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3F7F5F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</w:t>
            </w:r>
            <w:r w:rsidRPr="00B96FD8">
              <w:rPr>
                <w:rFonts w:ascii="Courier New" w:eastAsia="宋体" w:hAnsi="Courier New" w:cs="Courier New"/>
                <w:color w:val="3F7F5F"/>
                <w:kern w:val="0"/>
                <w:sz w:val="15"/>
                <w:szCs w:val="15"/>
                <w:lang w:bidi="ar-SA"/>
              </w:rPr>
              <w:t>// if the ActionMapping says to go straight to a result, do it!</w:t>
            </w:r>
          </w:p>
          <w:p w:rsidR="00B64887" w:rsidRPr="00B96FD8" w:rsidRDefault="00B64887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 w:hint="eastAsia"/>
                <w:color w:val="3F7F5F"/>
                <w:kern w:val="0"/>
                <w:sz w:val="15"/>
                <w:szCs w:val="15"/>
                <w:lang w:bidi="ar-SA"/>
              </w:rPr>
              <w:t xml:space="preserve">            //</w:t>
            </w:r>
            <w:r w:rsidRPr="00B96FD8">
              <w:rPr>
                <w:rStyle w:val="comment"/>
                <w:color w:val="008200"/>
                <w:sz w:val="15"/>
                <w:szCs w:val="15"/>
                <w:bdr w:val="none" w:sz="0" w:space="0" w:color="auto" w:frame="1"/>
              </w:rPr>
              <w:t>执行</w:t>
            </w:r>
            <w:r w:rsidRPr="00B96FD8">
              <w:rPr>
                <w:rStyle w:val="comment"/>
                <w:color w:val="008200"/>
                <w:sz w:val="15"/>
                <w:szCs w:val="15"/>
                <w:bdr w:val="none" w:sz="0" w:space="0" w:color="auto" w:frame="1"/>
              </w:rPr>
              <w:t>execute</w:t>
            </w:r>
            <w:r w:rsidRPr="00B96FD8">
              <w:rPr>
                <w:rStyle w:val="comment"/>
                <w:color w:val="008200"/>
                <w:sz w:val="15"/>
                <w:szCs w:val="15"/>
                <w:bdr w:val="none" w:sz="0" w:space="0" w:color="auto" w:frame="1"/>
              </w:rPr>
              <w:t>方法，并转向结果</w:t>
            </w:r>
          </w:p>
          <w:p w:rsidR="00B64887" w:rsidRPr="00B96FD8" w:rsidRDefault="00B64887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if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(mapping.getResult() !=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null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 {</w:t>
            </w:r>
          </w:p>
          <w:p w:rsidR="00B64887" w:rsidRPr="00B96FD8" w:rsidRDefault="00B64887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  <w:lang w:bidi="ar-SA"/>
              </w:rPr>
              <w:t xml:space="preserve">                </w:t>
            </w:r>
            <w:r w:rsidRPr="00B96FD8">
              <w:rPr>
                <w:color w:val="000000"/>
                <w:sz w:val="15"/>
                <w:szCs w:val="15"/>
                <w:bdr w:val="none" w:sz="0" w:space="0" w:color="auto" w:frame="1"/>
              </w:rPr>
              <w:t>  </w:t>
            </w:r>
          </w:p>
          <w:p w:rsidR="00B64887" w:rsidRPr="00B96FD8" w:rsidRDefault="00B64887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Result result = mapping.getResult();</w:t>
            </w:r>
          </w:p>
          <w:p w:rsidR="00B64887" w:rsidRPr="00B96FD8" w:rsidRDefault="00B64887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result.execute(proxy.getInvocation());</w:t>
            </w:r>
          </w:p>
          <w:p w:rsidR="00B64887" w:rsidRPr="00B96FD8" w:rsidRDefault="00B64887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}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else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{</w:t>
            </w:r>
          </w:p>
          <w:p w:rsidR="00B64887" w:rsidRPr="00B96FD8" w:rsidRDefault="00B64887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proxy.execute();</w:t>
            </w:r>
          </w:p>
          <w:p w:rsidR="00B64887" w:rsidRPr="00B96FD8" w:rsidRDefault="00B64887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}</w:t>
            </w:r>
          </w:p>
          <w:p w:rsidR="00B64887" w:rsidRPr="00B96FD8" w:rsidRDefault="00B64887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</w:p>
          <w:p w:rsidR="00B64887" w:rsidRPr="00B96FD8" w:rsidRDefault="00B64887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</w:t>
            </w:r>
            <w:r w:rsidRPr="00B96FD8">
              <w:rPr>
                <w:rFonts w:ascii="Courier New" w:eastAsia="宋体" w:hAnsi="Courier New" w:cs="Courier New"/>
                <w:color w:val="3F7F5F"/>
                <w:kern w:val="0"/>
                <w:sz w:val="15"/>
                <w:szCs w:val="15"/>
                <w:lang w:bidi="ar-SA"/>
              </w:rPr>
              <w:t>// If there was a previous value stack then set it back onto the request</w:t>
            </w:r>
          </w:p>
          <w:p w:rsidR="00B64887" w:rsidRPr="00B96FD8" w:rsidRDefault="00B64887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if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(!nullStack) {</w:t>
            </w:r>
          </w:p>
          <w:p w:rsidR="00B64887" w:rsidRPr="00B96FD8" w:rsidRDefault="00B64887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request.setAttribute(ServletActionContext.</w:t>
            </w:r>
            <w:r w:rsidRPr="00B96FD8">
              <w:rPr>
                <w:rFonts w:ascii="Courier New" w:eastAsia="宋体" w:hAnsi="Courier New" w:cs="Courier New"/>
                <w:i/>
                <w:iCs/>
                <w:color w:val="0000C0"/>
                <w:kern w:val="0"/>
                <w:sz w:val="15"/>
                <w:szCs w:val="15"/>
                <w:lang w:bidi="ar-SA"/>
              </w:rPr>
              <w:t>STRUTS_VALUESTACK_KEY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, stack);</w:t>
            </w:r>
          </w:p>
          <w:p w:rsidR="00B64887" w:rsidRPr="00B96FD8" w:rsidRDefault="00B64887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}</w:t>
            </w:r>
          </w:p>
          <w:p w:rsidR="00B64887" w:rsidRPr="00B96FD8" w:rsidRDefault="00B64887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}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catch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(ConfigurationException e) {</w:t>
            </w:r>
          </w:p>
          <w:p w:rsidR="00B64887" w:rsidRPr="00B96FD8" w:rsidRDefault="00B64887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ab/>
            </w:r>
            <w:r w:rsidRPr="00B96FD8">
              <w:rPr>
                <w:rFonts w:ascii="Courier New" w:eastAsia="宋体" w:hAnsi="Courier New" w:cs="Courier New"/>
                <w:color w:val="3F7F5F"/>
                <w:kern w:val="0"/>
                <w:sz w:val="15"/>
                <w:szCs w:val="15"/>
                <w:lang w:bidi="ar-SA"/>
              </w:rPr>
              <w:t>// WW-2874 Only log error if in devMode</w:t>
            </w:r>
          </w:p>
          <w:p w:rsidR="00B64887" w:rsidRPr="00B96FD8" w:rsidRDefault="00B64887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lastRenderedPageBreak/>
              <w:t xml:space="preserve">        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ab/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if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(</w:t>
            </w:r>
            <w:r w:rsidRPr="00B96FD8">
              <w:rPr>
                <w:rFonts w:ascii="Courier New" w:eastAsia="宋体" w:hAnsi="Courier New" w:cs="Courier New"/>
                <w:color w:val="0000C0"/>
                <w:kern w:val="0"/>
                <w:sz w:val="15"/>
                <w:szCs w:val="15"/>
                <w:lang w:bidi="ar-SA"/>
              </w:rPr>
              <w:t>devMode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 {</w:t>
            </w:r>
          </w:p>
          <w:p w:rsidR="00B64887" w:rsidRPr="00B96FD8" w:rsidRDefault="00B64887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ab/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ab/>
            </w:r>
            <w:r w:rsidRPr="00B96FD8">
              <w:rPr>
                <w:rFonts w:ascii="Courier New" w:eastAsia="宋体" w:hAnsi="Courier New" w:cs="Courier New"/>
                <w:i/>
                <w:iCs/>
                <w:color w:val="0000C0"/>
                <w:kern w:val="0"/>
                <w:sz w:val="15"/>
                <w:szCs w:val="15"/>
                <w:lang w:bidi="ar-SA"/>
              </w:rPr>
              <w:t>LOG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.error(</w:t>
            </w:r>
            <w:r w:rsidRPr="00B96FD8">
              <w:rPr>
                <w:rFonts w:ascii="Courier New" w:eastAsia="宋体" w:hAnsi="Courier New" w:cs="Courier New"/>
                <w:color w:val="2A00FF"/>
                <w:kern w:val="0"/>
                <w:sz w:val="15"/>
                <w:szCs w:val="15"/>
                <w:lang w:bidi="ar-SA"/>
              </w:rPr>
              <w:t>"Could not find action or result"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, e);</w:t>
            </w:r>
          </w:p>
          <w:p w:rsidR="00B64887" w:rsidRPr="00B96FD8" w:rsidRDefault="00B64887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ab/>
              <w:t>}</w:t>
            </w:r>
          </w:p>
          <w:p w:rsidR="00B64887" w:rsidRPr="00B96FD8" w:rsidRDefault="00B64887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ab/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else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{</w:t>
            </w:r>
          </w:p>
          <w:p w:rsidR="00B64887" w:rsidRPr="00B96FD8" w:rsidRDefault="00B64887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ab/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ab/>
            </w:r>
            <w:r w:rsidRPr="00B96FD8">
              <w:rPr>
                <w:rFonts w:ascii="Courier New" w:eastAsia="宋体" w:hAnsi="Courier New" w:cs="Courier New"/>
                <w:i/>
                <w:iCs/>
                <w:color w:val="0000C0"/>
                <w:kern w:val="0"/>
                <w:sz w:val="15"/>
                <w:szCs w:val="15"/>
                <w:lang w:bidi="ar-SA"/>
              </w:rPr>
              <w:t>LOG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.warn(</w:t>
            </w:r>
            <w:r w:rsidRPr="00B96FD8">
              <w:rPr>
                <w:rFonts w:ascii="Courier New" w:eastAsia="宋体" w:hAnsi="Courier New" w:cs="Courier New"/>
                <w:color w:val="2A00FF"/>
                <w:kern w:val="0"/>
                <w:sz w:val="15"/>
                <w:szCs w:val="15"/>
                <w:lang w:bidi="ar-SA"/>
              </w:rPr>
              <w:t>"Could not find action or result"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, e);</w:t>
            </w:r>
          </w:p>
          <w:p w:rsidR="00B64887" w:rsidRPr="00B96FD8" w:rsidRDefault="00B64887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ab/>
              <w:t>}</w:t>
            </w:r>
          </w:p>
          <w:p w:rsidR="00B64887" w:rsidRPr="00B96FD8" w:rsidRDefault="00B64887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sendError(request, response, context, HttpServletResponse.</w:t>
            </w:r>
            <w:r w:rsidRPr="00B96FD8">
              <w:rPr>
                <w:rFonts w:ascii="Courier New" w:eastAsia="宋体" w:hAnsi="Courier New" w:cs="Courier New"/>
                <w:i/>
                <w:iCs/>
                <w:color w:val="0000C0"/>
                <w:kern w:val="0"/>
                <w:sz w:val="15"/>
                <w:szCs w:val="15"/>
                <w:lang w:bidi="ar-SA"/>
              </w:rPr>
              <w:t>SC_NOT_FOUND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, e);</w:t>
            </w:r>
          </w:p>
          <w:p w:rsidR="00B64887" w:rsidRPr="00B96FD8" w:rsidRDefault="00B64887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}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catch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(Exception e) {</w:t>
            </w:r>
          </w:p>
          <w:p w:rsidR="00B64887" w:rsidRPr="00B96FD8" w:rsidRDefault="00B64887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sendError(request, response, context, HttpServletResponse.</w:t>
            </w:r>
            <w:r w:rsidRPr="00B96FD8">
              <w:rPr>
                <w:rFonts w:ascii="Courier New" w:eastAsia="宋体" w:hAnsi="Courier New" w:cs="Courier New"/>
                <w:i/>
                <w:iCs/>
                <w:color w:val="0000C0"/>
                <w:kern w:val="0"/>
                <w:sz w:val="15"/>
                <w:szCs w:val="15"/>
                <w:lang w:bidi="ar-SA"/>
              </w:rPr>
              <w:t>SC_INTERNAL_SERVER_ERROR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, e);</w:t>
            </w:r>
          </w:p>
          <w:p w:rsidR="00B64887" w:rsidRPr="00B96FD8" w:rsidRDefault="00B64887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}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finally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{</w:t>
            </w:r>
          </w:p>
          <w:p w:rsidR="00B64887" w:rsidRPr="00B96FD8" w:rsidRDefault="00B64887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UtilTimerStack.</w:t>
            </w:r>
            <w:r w:rsidRPr="00B96FD8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15"/>
                <w:szCs w:val="15"/>
                <w:lang w:bidi="ar-SA"/>
              </w:rPr>
              <w:t>pop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(timerKey);</w:t>
            </w:r>
          </w:p>
          <w:p w:rsidR="00B64887" w:rsidRPr="00B96FD8" w:rsidRDefault="00B64887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}</w:t>
            </w:r>
          </w:p>
          <w:p w:rsidR="00B64887" w:rsidRDefault="00B64887" w:rsidP="00F04CB5">
            <w:pPr>
              <w:pStyle w:val="a1"/>
              <w:rPr>
                <w:rFonts w:eastAsia="宋体" w:hint="eastAsia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}</w:t>
            </w:r>
          </w:p>
        </w:tc>
      </w:tr>
    </w:tbl>
    <w:p w:rsidR="00B64887" w:rsidRDefault="00B64887" w:rsidP="00B64887">
      <w:pPr>
        <w:pStyle w:val="a1"/>
        <w:rPr>
          <w:rFonts w:eastAsia="宋体" w:hint="eastAsia"/>
          <w:sz w:val="15"/>
          <w:szCs w:val="15"/>
          <w:lang w:bidi="ar-SA"/>
        </w:rPr>
      </w:pPr>
    </w:p>
    <w:p w:rsidR="003256D8" w:rsidRPr="00E534AC" w:rsidRDefault="003256D8" w:rsidP="00E534AC">
      <w:pPr>
        <w:pStyle w:val="a1"/>
        <w:rPr>
          <w:rFonts w:eastAsiaTheme="minorEastAsia" w:hint="eastAsia"/>
          <w:lang w:bidi="ar-SA"/>
        </w:rPr>
      </w:pPr>
    </w:p>
    <w:p w:rsidR="00720280" w:rsidRDefault="00221B5F" w:rsidP="00720280">
      <w:pPr>
        <w:pStyle w:val="1"/>
        <w:ind w:left="0" w:firstLine="0"/>
        <w:rPr>
          <w:rFonts w:eastAsiaTheme="minorEastAsia" w:hint="eastAsia"/>
        </w:rPr>
      </w:pPr>
      <w:r>
        <w:rPr>
          <w:rFonts w:eastAsiaTheme="minorEastAsia" w:hint="eastAsia"/>
        </w:rPr>
        <w:t>核心类</w:t>
      </w:r>
    </w:p>
    <w:p w:rsidR="00086205" w:rsidRDefault="00086205" w:rsidP="00086205">
      <w:pPr>
        <w:pStyle w:val="2"/>
        <w:rPr>
          <w:rFonts w:eastAsiaTheme="minorEastAsia" w:hint="eastAsia"/>
        </w:rPr>
      </w:pPr>
      <w:r>
        <w:rPr>
          <w:rFonts w:hint="eastAsia"/>
        </w:rPr>
        <w:t>ActionMapper</w:t>
      </w:r>
    </w:p>
    <w:p w:rsidR="00086205" w:rsidRPr="00086205" w:rsidRDefault="00086205" w:rsidP="00086205">
      <w:pPr>
        <w:pStyle w:val="a1"/>
        <w:rPr>
          <w:rFonts w:eastAsiaTheme="minorEastAsia" w:hint="eastAsia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86205" w:rsidTr="00086205">
        <w:tc>
          <w:tcPr>
            <w:tcW w:w="8522" w:type="dxa"/>
          </w:tcPr>
          <w:p w:rsidR="00086205" w:rsidRDefault="00086205" w:rsidP="0008620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  <w:lang w:bidi="ar-SA"/>
              </w:rPr>
            </w:pP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public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interface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lang w:bidi="ar-SA"/>
              </w:rPr>
              <w:t xml:space="preserve"> ActionMapper {</w:t>
            </w:r>
          </w:p>
          <w:p w:rsidR="00086205" w:rsidRDefault="00086205" w:rsidP="0008620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20"/>
                <w:szCs w:val="20"/>
                <w:lang w:bidi="ar-SA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  <w:lang w:bidi="ar-SA"/>
              </w:rPr>
              <w:t>//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lang w:bidi="ar-SA"/>
              </w:rPr>
              <w:t>…</w:t>
            </w:r>
          </w:p>
          <w:p w:rsidR="00086205" w:rsidRPr="00086205" w:rsidRDefault="00086205" w:rsidP="00086205">
            <w:pPr>
              <w:pStyle w:val="a1"/>
              <w:rPr>
                <w:rFonts w:ascii="Courier New" w:eastAsia="宋体" w:hAnsi="Courier New" w:cs="Courier New" w:hint="eastAsia"/>
                <w:color w:val="3F5FBF"/>
                <w:kern w:val="0"/>
                <w:sz w:val="20"/>
                <w:szCs w:val="20"/>
                <w:lang w:bidi="ar-SA"/>
              </w:rPr>
            </w:pPr>
            <w:r>
              <w:rPr>
                <w:rFonts w:ascii="Courier New" w:eastAsia="宋体" w:hAnsi="Courier New" w:cs="Courier New" w:hint="eastAsia"/>
                <w:color w:val="3F5FBF"/>
                <w:kern w:val="0"/>
                <w:sz w:val="20"/>
                <w:szCs w:val="20"/>
                <w:lang w:bidi="ar-SA"/>
              </w:rPr>
              <w:t>}</w:t>
            </w:r>
          </w:p>
        </w:tc>
      </w:tr>
    </w:tbl>
    <w:p w:rsidR="00086205" w:rsidRDefault="00086205" w:rsidP="00086205">
      <w:pPr>
        <w:pStyle w:val="a1"/>
        <w:rPr>
          <w:rFonts w:eastAsiaTheme="minorEastAsia" w:hint="eastAsia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86205" w:rsidRPr="00086205" w:rsidTr="00086205">
        <w:tc>
          <w:tcPr>
            <w:tcW w:w="8522" w:type="dxa"/>
          </w:tcPr>
          <w:p w:rsidR="00086205" w:rsidRPr="00086205" w:rsidRDefault="00086205" w:rsidP="0008620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3"/>
                <w:szCs w:val="13"/>
                <w:lang w:bidi="ar-SA"/>
              </w:rPr>
            </w:pPr>
            <w:r w:rsidRPr="00086205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3"/>
                <w:szCs w:val="13"/>
                <w:lang w:bidi="ar-SA"/>
              </w:rPr>
              <w:t>public</w:t>
            </w:r>
            <w:r w:rsidRPr="00086205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  <w:lang w:bidi="ar-SA"/>
              </w:rPr>
              <w:t xml:space="preserve"> </w:t>
            </w:r>
            <w:r w:rsidRPr="00086205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3"/>
                <w:szCs w:val="13"/>
                <w:lang w:bidi="ar-SA"/>
              </w:rPr>
              <w:t>class</w:t>
            </w:r>
            <w:r w:rsidRPr="00086205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  <w:lang w:bidi="ar-SA"/>
              </w:rPr>
              <w:t xml:space="preserve"> </w:t>
            </w:r>
            <w:r w:rsidRPr="00086205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  <w:highlight w:val="lightGray"/>
                <w:lang w:bidi="ar-SA"/>
              </w:rPr>
              <w:t>DefaultActionMapper</w:t>
            </w:r>
            <w:r w:rsidRPr="00086205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  <w:lang w:bidi="ar-SA"/>
              </w:rPr>
              <w:t xml:space="preserve"> </w:t>
            </w:r>
            <w:r w:rsidRPr="00086205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3"/>
                <w:szCs w:val="13"/>
                <w:lang w:bidi="ar-SA"/>
              </w:rPr>
              <w:t>implements</w:t>
            </w:r>
            <w:r w:rsidRPr="00086205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  <w:lang w:bidi="ar-SA"/>
              </w:rPr>
              <w:t xml:space="preserve"> ActionMapper {</w:t>
            </w:r>
          </w:p>
          <w:p w:rsidR="00086205" w:rsidRDefault="00086205" w:rsidP="00086205">
            <w:pPr>
              <w:suppressAutoHyphens w:val="0"/>
              <w:autoSpaceDE w:val="0"/>
              <w:autoSpaceDN w:val="0"/>
              <w:adjustRightInd w:val="0"/>
              <w:ind w:firstLine="255"/>
              <w:rPr>
                <w:rFonts w:ascii="Courier New" w:eastAsia="宋体" w:hAnsi="Courier New" w:cs="Courier New" w:hint="eastAsia"/>
                <w:color w:val="000000"/>
                <w:kern w:val="0"/>
                <w:sz w:val="13"/>
                <w:szCs w:val="13"/>
                <w:lang w:bidi="ar-SA"/>
              </w:rPr>
            </w:pPr>
          </w:p>
          <w:p w:rsidR="00086205" w:rsidRPr="00086205" w:rsidRDefault="00086205" w:rsidP="002C3AF4">
            <w:pPr>
              <w:suppressAutoHyphens w:val="0"/>
              <w:autoSpaceDE w:val="0"/>
              <w:autoSpaceDN w:val="0"/>
              <w:adjustRightInd w:val="0"/>
              <w:ind w:firstLineChars="300" w:firstLine="392"/>
              <w:rPr>
                <w:rFonts w:ascii="Courier New" w:eastAsia="宋体" w:hAnsi="Courier New" w:cs="Courier New"/>
                <w:kern w:val="0"/>
                <w:sz w:val="13"/>
                <w:szCs w:val="13"/>
                <w:lang w:bidi="ar-SA"/>
              </w:rPr>
            </w:pPr>
            <w:r w:rsidRPr="00086205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3"/>
                <w:szCs w:val="13"/>
                <w:lang w:bidi="ar-SA"/>
              </w:rPr>
              <w:t>public</w:t>
            </w:r>
            <w:r w:rsidRPr="00086205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  <w:lang w:bidi="ar-SA"/>
              </w:rPr>
              <w:t xml:space="preserve"> ActionMapping getMapping(HttpServletRequest request,</w:t>
            </w:r>
          </w:p>
          <w:p w:rsidR="00086205" w:rsidRPr="00086205" w:rsidRDefault="00086205" w:rsidP="0008620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3"/>
                <w:szCs w:val="13"/>
                <w:lang w:bidi="ar-SA"/>
              </w:rPr>
            </w:pPr>
            <w:r w:rsidRPr="00086205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  <w:lang w:bidi="ar-SA"/>
              </w:rPr>
              <w:t xml:space="preserve">            ConfigurationManager configManager) {</w:t>
            </w:r>
          </w:p>
          <w:p w:rsidR="00086205" w:rsidRPr="00086205" w:rsidRDefault="00086205" w:rsidP="0008620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3"/>
                <w:szCs w:val="13"/>
                <w:lang w:bidi="ar-SA"/>
              </w:rPr>
            </w:pPr>
            <w:r w:rsidRPr="00086205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  <w:lang w:bidi="ar-SA"/>
              </w:rPr>
              <w:t xml:space="preserve">        </w:t>
            </w:r>
            <w:r w:rsidRPr="00086205">
              <w:rPr>
                <w:rFonts w:ascii="Courier New" w:eastAsia="宋体" w:hAnsi="Courier New" w:cs="Courier New"/>
                <w:color w:val="FF0000"/>
                <w:kern w:val="0"/>
                <w:sz w:val="13"/>
                <w:szCs w:val="13"/>
                <w:lang w:bidi="ar-SA"/>
              </w:rPr>
              <w:t xml:space="preserve">ActionMapping mapping = </w:t>
            </w:r>
            <w:r w:rsidRPr="00086205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13"/>
                <w:szCs w:val="13"/>
                <w:lang w:bidi="ar-SA"/>
              </w:rPr>
              <w:t>new</w:t>
            </w:r>
            <w:r w:rsidRPr="00086205">
              <w:rPr>
                <w:rFonts w:ascii="Courier New" w:eastAsia="宋体" w:hAnsi="Courier New" w:cs="Courier New"/>
                <w:color w:val="FF0000"/>
                <w:kern w:val="0"/>
                <w:sz w:val="13"/>
                <w:szCs w:val="13"/>
                <w:lang w:bidi="ar-SA"/>
              </w:rPr>
              <w:t xml:space="preserve"> ActionMapping();</w:t>
            </w:r>
          </w:p>
          <w:p w:rsidR="00086205" w:rsidRPr="00086205" w:rsidRDefault="00086205" w:rsidP="0008620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3"/>
                <w:szCs w:val="13"/>
                <w:lang w:bidi="ar-SA"/>
              </w:rPr>
            </w:pPr>
            <w:r w:rsidRPr="00086205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  <w:lang w:bidi="ar-SA"/>
              </w:rPr>
              <w:t xml:space="preserve">        String uri = getUri(request);</w:t>
            </w:r>
          </w:p>
          <w:p w:rsidR="00086205" w:rsidRPr="00086205" w:rsidRDefault="00086205" w:rsidP="0008620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3"/>
                <w:szCs w:val="13"/>
                <w:lang w:bidi="ar-SA"/>
              </w:rPr>
            </w:pPr>
          </w:p>
          <w:p w:rsidR="00086205" w:rsidRPr="00086205" w:rsidRDefault="00086205" w:rsidP="0008620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3"/>
                <w:szCs w:val="13"/>
                <w:lang w:bidi="ar-SA"/>
              </w:rPr>
            </w:pPr>
            <w:r w:rsidRPr="00086205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  <w:lang w:bidi="ar-SA"/>
              </w:rPr>
              <w:t xml:space="preserve">        </w:t>
            </w:r>
            <w:r w:rsidRPr="00086205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3"/>
                <w:szCs w:val="13"/>
                <w:lang w:bidi="ar-SA"/>
              </w:rPr>
              <w:t>int</w:t>
            </w:r>
            <w:r w:rsidRPr="00086205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  <w:lang w:bidi="ar-SA"/>
              </w:rPr>
              <w:t xml:space="preserve"> indexOfSemicolon = uri.indexOf(</w:t>
            </w:r>
            <w:r w:rsidRPr="00086205">
              <w:rPr>
                <w:rFonts w:ascii="Courier New" w:eastAsia="宋体" w:hAnsi="Courier New" w:cs="Courier New"/>
                <w:color w:val="2A00FF"/>
                <w:kern w:val="0"/>
                <w:sz w:val="13"/>
                <w:szCs w:val="13"/>
                <w:lang w:bidi="ar-SA"/>
              </w:rPr>
              <w:t>";"</w:t>
            </w:r>
            <w:r w:rsidRPr="00086205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  <w:lang w:bidi="ar-SA"/>
              </w:rPr>
              <w:t>);</w:t>
            </w:r>
          </w:p>
          <w:p w:rsidR="00086205" w:rsidRPr="00086205" w:rsidRDefault="00086205" w:rsidP="0008620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3"/>
                <w:szCs w:val="13"/>
                <w:lang w:bidi="ar-SA"/>
              </w:rPr>
            </w:pPr>
            <w:r w:rsidRPr="00086205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  <w:lang w:bidi="ar-SA"/>
              </w:rPr>
              <w:t xml:space="preserve">        uri = (indexOfSemicolon &gt; -1) ? uri.substring(0, indexOfSemicolon) : uri;</w:t>
            </w:r>
          </w:p>
          <w:p w:rsidR="00086205" w:rsidRPr="00086205" w:rsidRDefault="00086205" w:rsidP="0008620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3"/>
                <w:szCs w:val="13"/>
                <w:lang w:bidi="ar-SA"/>
              </w:rPr>
            </w:pPr>
          </w:p>
          <w:p w:rsidR="00086205" w:rsidRPr="00086205" w:rsidRDefault="00086205" w:rsidP="0008620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3"/>
                <w:szCs w:val="13"/>
                <w:lang w:bidi="ar-SA"/>
              </w:rPr>
            </w:pPr>
            <w:r w:rsidRPr="00086205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  <w:lang w:bidi="ar-SA"/>
              </w:rPr>
              <w:t xml:space="preserve">        uri = dropExtension(uri, mapping);</w:t>
            </w:r>
          </w:p>
          <w:p w:rsidR="00086205" w:rsidRPr="00086205" w:rsidRDefault="00086205" w:rsidP="0008620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3"/>
                <w:szCs w:val="13"/>
                <w:lang w:bidi="ar-SA"/>
              </w:rPr>
            </w:pPr>
            <w:r w:rsidRPr="00086205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  <w:lang w:bidi="ar-SA"/>
              </w:rPr>
              <w:t xml:space="preserve">        </w:t>
            </w:r>
            <w:r w:rsidRPr="00086205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3"/>
                <w:szCs w:val="13"/>
                <w:lang w:bidi="ar-SA"/>
              </w:rPr>
              <w:t>if</w:t>
            </w:r>
            <w:r w:rsidRPr="00086205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  <w:lang w:bidi="ar-SA"/>
              </w:rPr>
              <w:t xml:space="preserve"> (uri == </w:t>
            </w:r>
            <w:r w:rsidRPr="00086205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3"/>
                <w:szCs w:val="13"/>
                <w:lang w:bidi="ar-SA"/>
              </w:rPr>
              <w:t>null</w:t>
            </w:r>
            <w:r w:rsidRPr="00086205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  <w:lang w:bidi="ar-SA"/>
              </w:rPr>
              <w:t>) {</w:t>
            </w:r>
          </w:p>
          <w:p w:rsidR="00086205" w:rsidRPr="00086205" w:rsidRDefault="00086205" w:rsidP="0008620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3"/>
                <w:szCs w:val="13"/>
                <w:lang w:bidi="ar-SA"/>
              </w:rPr>
            </w:pPr>
            <w:r w:rsidRPr="00086205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  <w:lang w:bidi="ar-SA"/>
              </w:rPr>
              <w:t xml:space="preserve">            </w:t>
            </w:r>
            <w:r w:rsidRPr="00086205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3"/>
                <w:szCs w:val="13"/>
                <w:lang w:bidi="ar-SA"/>
              </w:rPr>
              <w:t>return</w:t>
            </w:r>
            <w:r w:rsidRPr="00086205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  <w:lang w:bidi="ar-SA"/>
              </w:rPr>
              <w:t xml:space="preserve"> </w:t>
            </w:r>
            <w:r w:rsidRPr="00086205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3"/>
                <w:szCs w:val="13"/>
                <w:lang w:bidi="ar-SA"/>
              </w:rPr>
              <w:t>null</w:t>
            </w:r>
            <w:r w:rsidRPr="00086205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  <w:lang w:bidi="ar-SA"/>
              </w:rPr>
              <w:t>;</w:t>
            </w:r>
          </w:p>
          <w:p w:rsidR="00086205" w:rsidRPr="00086205" w:rsidRDefault="00086205" w:rsidP="0008620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3"/>
                <w:szCs w:val="13"/>
                <w:lang w:bidi="ar-SA"/>
              </w:rPr>
            </w:pPr>
            <w:r w:rsidRPr="00086205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  <w:lang w:bidi="ar-SA"/>
              </w:rPr>
              <w:t xml:space="preserve">        }</w:t>
            </w:r>
          </w:p>
          <w:p w:rsidR="00086205" w:rsidRPr="00086205" w:rsidRDefault="00086205" w:rsidP="0008620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3"/>
                <w:szCs w:val="13"/>
                <w:lang w:bidi="ar-SA"/>
              </w:rPr>
            </w:pPr>
          </w:p>
          <w:p w:rsidR="00086205" w:rsidRPr="00086205" w:rsidRDefault="00086205" w:rsidP="0008620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3"/>
                <w:szCs w:val="13"/>
                <w:lang w:bidi="ar-SA"/>
              </w:rPr>
            </w:pPr>
            <w:r w:rsidRPr="00086205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  <w:lang w:bidi="ar-SA"/>
              </w:rPr>
              <w:t xml:space="preserve">        parseNameAndNamespace(uri, mapping, configManager);</w:t>
            </w:r>
          </w:p>
          <w:p w:rsidR="00086205" w:rsidRPr="00086205" w:rsidRDefault="00086205" w:rsidP="0008620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3"/>
                <w:szCs w:val="13"/>
                <w:lang w:bidi="ar-SA"/>
              </w:rPr>
            </w:pPr>
          </w:p>
          <w:p w:rsidR="00086205" w:rsidRPr="00086205" w:rsidRDefault="00086205" w:rsidP="0008620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3"/>
                <w:szCs w:val="13"/>
                <w:lang w:bidi="ar-SA"/>
              </w:rPr>
            </w:pPr>
            <w:r w:rsidRPr="00086205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  <w:lang w:bidi="ar-SA"/>
              </w:rPr>
              <w:t xml:space="preserve">        handleSpecialParameters(request, mapping);</w:t>
            </w:r>
          </w:p>
          <w:p w:rsidR="00086205" w:rsidRPr="00086205" w:rsidRDefault="00086205" w:rsidP="0008620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3"/>
                <w:szCs w:val="13"/>
                <w:lang w:bidi="ar-SA"/>
              </w:rPr>
            </w:pPr>
          </w:p>
          <w:p w:rsidR="00086205" w:rsidRPr="00086205" w:rsidRDefault="00086205" w:rsidP="0008620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3"/>
                <w:szCs w:val="13"/>
                <w:lang w:bidi="ar-SA"/>
              </w:rPr>
            </w:pPr>
            <w:r w:rsidRPr="00086205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  <w:lang w:bidi="ar-SA"/>
              </w:rPr>
              <w:t xml:space="preserve">        </w:t>
            </w:r>
            <w:r w:rsidRPr="00086205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3"/>
                <w:szCs w:val="13"/>
                <w:lang w:bidi="ar-SA"/>
              </w:rPr>
              <w:t>if</w:t>
            </w:r>
            <w:r w:rsidRPr="00086205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  <w:lang w:bidi="ar-SA"/>
              </w:rPr>
              <w:t xml:space="preserve"> (mapping.getName() == </w:t>
            </w:r>
            <w:r w:rsidRPr="00086205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3"/>
                <w:szCs w:val="13"/>
                <w:lang w:bidi="ar-SA"/>
              </w:rPr>
              <w:t>null</w:t>
            </w:r>
            <w:r w:rsidRPr="00086205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  <w:lang w:bidi="ar-SA"/>
              </w:rPr>
              <w:t>) {</w:t>
            </w:r>
          </w:p>
          <w:p w:rsidR="00086205" w:rsidRPr="00086205" w:rsidRDefault="00086205" w:rsidP="0008620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3"/>
                <w:szCs w:val="13"/>
                <w:lang w:bidi="ar-SA"/>
              </w:rPr>
            </w:pPr>
            <w:r w:rsidRPr="00086205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  <w:lang w:bidi="ar-SA"/>
              </w:rPr>
              <w:t xml:space="preserve">            </w:t>
            </w:r>
            <w:r w:rsidRPr="00086205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3"/>
                <w:szCs w:val="13"/>
                <w:lang w:bidi="ar-SA"/>
              </w:rPr>
              <w:t>return</w:t>
            </w:r>
            <w:r w:rsidRPr="00086205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  <w:lang w:bidi="ar-SA"/>
              </w:rPr>
              <w:t xml:space="preserve"> </w:t>
            </w:r>
            <w:r w:rsidRPr="00086205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3"/>
                <w:szCs w:val="13"/>
                <w:lang w:bidi="ar-SA"/>
              </w:rPr>
              <w:t>null</w:t>
            </w:r>
            <w:r w:rsidRPr="00086205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  <w:lang w:bidi="ar-SA"/>
              </w:rPr>
              <w:t>;</w:t>
            </w:r>
          </w:p>
          <w:p w:rsidR="00086205" w:rsidRPr="00086205" w:rsidRDefault="00086205" w:rsidP="0008620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3"/>
                <w:szCs w:val="13"/>
                <w:lang w:bidi="ar-SA"/>
              </w:rPr>
            </w:pPr>
            <w:r w:rsidRPr="00086205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  <w:lang w:bidi="ar-SA"/>
              </w:rPr>
              <w:t xml:space="preserve">        }</w:t>
            </w:r>
          </w:p>
          <w:p w:rsidR="00086205" w:rsidRPr="00086205" w:rsidRDefault="00086205" w:rsidP="0008620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3"/>
                <w:szCs w:val="13"/>
                <w:lang w:bidi="ar-SA"/>
              </w:rPr>
            </w:pPr>
          </w:p>
          <w:p w:rsidR="00086205" w:rsidRPr="00086205" w:rsidRDefault="00086205" w:rsidP="0008620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3"/>
                <w:szCs w:val="13"/>
                <w:lang w:bidi="ar-SA"/>
              </w:rPr>
            </w:pPr>
            <w:r w:rsidRPr="00086205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  <w:lang w:bidi="ar-SA"/>
              </w:rPr>
              <w:t xml:space="preserve">        parseActionName(mapping);</w:t>
            </w:r>
          </w:p>
          <w:p w:rsidR="00086205" w:rsidRPr="00086205" w:rsidRDefault="00086205" w:rsidP="0008620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3"/>
                <w:szCs w:val="13"/>
                <w:lang w:bidi="ar-SA"/>
              </w:rPr>
            </w:pPr>
          </w:p>
          <w:p w:rsidR="00086205" w:rsidRPr="00086205" w:rsidRDefault="00086205" w:rsidP="0008620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3"/>
                <w:szCs w:val="13"/>
                <w:lang w:bidi="ar-SA"/>
              </w:rPr>
            </w:pPr>
            <w:r w:rsidRPr="00086205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  <w:lang w:bidi="ar-SA"/>
              </w:rPr>
              <w:t xml:space="preserve">        </w:t>
            </w:r>
            <w:r w:rsidRPr="00086205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3"/>
                <w:szCs w:val="13"/>
                <w:lang w:bidi="ar-SA"/>
              </w:rPr>
              <w:t>return</w:t>
            </w:r>
            <w:r w:rsidRPr="00086205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  <w:lang w:bidi="ar-SA"/>
              </w:rPr>
              <w:t xml:space="preserve"> mapping;</w:t>
            </w:r>
          </w:p>
          <w:p w:rsidR="00086205" w:rsidRPr="00086205" w:rsidRDefault="00086205" w:rsidP="0008620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3"/>
                <w:szCs w:val="13"/>
                <w:lang w:bidi="ar-SA"/>
              </w:rPr>
            </w:pPr>
            <w:r w:rsidRPr="00086205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  <w:lang w:bidi="ar-SA"/>
              </w:rPr>
              <w:t xml:space="preserve">    }</w:t>
            </w:r>
          </w:p>
          <w:p w:rsidR="0035617B" w:rsidRPr="00086205" w:rsidRDefault="0035617B" w:rsidP="0035617B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3"/>
                <w:szCs w:val="13"/>
                <w:lang w:bidi="ar-SA"/>
              </w:rPr>
            </w:pPr>
          </w:p>
          <w:p w:rsidR="0035617B" w:rsidRPr="00086205" w:rsidRDefault="0035617B" w:rsidP="0035617B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3"/>
                <w:szCs w:val="13"/>
                <w:lang w:bidi="ar-SA"/>
              </w:rPr>
            </w:pPr>
            <w:r w:rsidRPr="00086205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  <w:lang w:bidi="ar-SA"/>
              </w:rPr>
              <w:t xml:space="preserve">    </w:t>
            </w:r>
            <w:r w:rsidRPr="00086205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3"/>
                <w:szCs w:val="13"/>
                <w:lang w:bidi="ar-SA"/>
              </w:rPr>
              <w:t>protected</w:t>
            </w:r>
            <w:r w:rsidRPr="00086205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  <w:lang w:bidi="ar-SA"/>
              </w:rPr>
              <w:t xml:space="preserve"> </w:t>
            </w:r>
            <w:r w:rsidRPr="00086205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3"/>
                <w:szCs w:val="13"/>
                <w:lang w:bidi="ar-SA"/>
              </w:rPr>
              <w:t>static</w:t>
            </w:r>
            <w:r w:rsidRPr="00086205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  <w:lang w:bidi="ar-SA"/>
              </w:rPr>
              <w:t xml:space="preserve"> </w:t>
            </w:r>
            <w:r w:rsidRPr="00086205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3"/>
                <w:szCs w:val="13"/>
                <w:lang w:bidi="ar-SA"/>
              </w:rPr>
              <w:t>final</w:t>
            </w:r>
            <w:r w:rsidRPr="00086205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  <w:lang w:bidi="ar-SA"/>
              </w:rPr>
              <w:t xml:space="preserve"> String </w:t>
            </w:r>
            <w:r w:rsidRPr="00086205">
              <w:rPr>
                <w:rFonts w:ascii="Courier New" w:eastAsia="宋体" w:hAnsi="Courier New" w:cs="Courier New"/>
                <w:i/>
                <w:iCs/>
                <w:color w:val="0000C0"/>
                <w:kern w:val="0"/>
                <w:sz w:val="13"/>
                <w:szCs w:val="13"/>
                <w:lang w:bidi="ar-SA"/>
              </w:rPr>
              <w:t>METHOD_PREFIX</w:t>
            </w:r>
            <w:r w:rsidRPr="00086205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  <w:lang w:bidi="ar-SA"/>
              </w:rPr>
              <w:t xml:space="preserve"> = </w:t>
            </w:r>
            <w:r w:rsidRPr="00086205">
              <w:rPr>
                <w:rFonts w:ascii="Courier New" w:eastAsia="宋体" w:hAnsi="Courier New" w:cs="Courier New"/>
                <w:color w:val="2A00FF"/>
                <w:kern w:val="0"/>
                <w:sz w:val="13"/>
                <w:szCs w:val="13"/>
                <w:lang w:bidi="ar-SA"/>
              </w:rPr>
              <w:t>"method:"</w:t>
            </w:r>
            <w:r w:rsidRPr="00086205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  <w:lang w:bidi="ar-SA"/>
              </w:rPr>
              <w:t>;</w:t>
            </w:r>
          </w:p>
          <w:p w:rsidR="0035617B" w:rsidRPr="00086205" w:rsidRDefault="0035617B" w:rsidP="0035617B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3"/>
                <w:szCs w:val="13"/>
                <w:lang w:bidi="ar-SA"/>
              </w:rPr>
            </w:pPr>
          </w:p>
          <w:p w:rsidR="0035617B" w:rsidRPr="00086205" w:rsidRDefault="0035617B" w:rsidP="0035617B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3"/>
                <w:szCs w:val="13"/>
                <w:lang w:bidi="ar-SA"/>
              </w:rPr>
            </w:pPr>
            <w:r w:rsidRPr="00086205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  <w:lang w:bidi="ar-SA"/>
              </w:rPr>
              <w:t xml:space="preserve">    </w:t>
            </w:r>
            <w:r w:rsidRPr="00086205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3"/>
                <w:szCs w:val="13"/>
                <w:lang w:bidi="ar-SA"/>
              </w:rPr>
              <w:t>protected</w:t>
            </w:r>
            <w:r w:rsidRPr="00086205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  <w:lang w:bidi="ar-SA"/>
              </w:rPr>
              <w:t xml:space="preserve"> </w:t>
            </w:r>
            <w:r w:rsidRPr="00086205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3"/>
                <w:szCs w:val="13"/>
                <w:lang w:bidi="ar-SA"/>
              </w:rPr>
              <w:t>static</w:t>
            </w:r>
            <w:r w:rsidRPr="00086205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  <w:lang w:bidi="ar-SA"/>
              </w:rPr>
              <w:t xml:space="preserve"> </w:t>
            </w:r>
            <w:r w:rsidRPr="00086205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3"/>
                <w:szCs w:val="13"/>
                <w:lang w:bidi="ar-SA"/>
              </w:rPr>
              <w:t>final</w:t>
            </w:r>
            <w:r w:rsidRPr="00086205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  <w:lang w:bidi="ar-SA"/>
              </w:rPr>
              <w:t xml:space="preserve"> String </w:t>
            </w:r>
            <w:r w:rsidRPr="00086205">
              <w:rPr>
                <w:rFonts w:ascii="Courier New" w:eastAsia="宋体" w:hAnsi="Courier New" w:cs="Courier New"/>
                <w:i/>
                <w:iCs/>
                <w:color w:val="0000C0"/>
                <w:kern w:val="0"/>
                <w:sz w:val="13"/>
                <w:szCs w:val="13"/>
                <w:lang w:bidi="ar-SA"/>
              </w:rPr>
              <w:t>ACTION_PREFIX</w:t>
            </w:r>
            <w:r w:rsidRPr="00086205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  <w:lang w:bidi="ar-SA"/>
              </w:rPr>
              <w:t xml:space="preserve"> = </w:t>
            </w:r>
            <w:r w:rsidRPr="00086205">
              <w:rPr>
                <w:rFonts w:ascii="Courier New" w:eastAsia="宋体" w:hAnsi="Courier New" w:cs="Courier New"/>
                <w:color w:val="2A00FF"/>
                <w:kern w:val="0"/>
                <w:sz w:val="13"/>
                <w:szCs w:val="13"/>
                <w:lang w:bidi="ar-SA"/>
              </w:rPr>
              <w:t>"action:"</w:t>
            </w:r>
            <w:r w:rsidRPr="00086205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  <w:lang w:bidi="ar-SA"/>
              </w:rPr>
              <w:t>;</w:t>
            </w:r>
          </w:p>
          <w:p w:rsidR="0035617B" w:rsidRPr="00086205" w:rsidRDefault="0035617B" w:rsidP="0035617B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3"/>
                <w:szCs w:val="13"/>
                <w:lang w:bidi="ar-SA"/>
              </w:rPr>
            </w:pPr>
          </w:p>
          <w:p w:rsidR="0035617B" w:rsidRPr="00086205" w:rsidRDefault="0035617B" w:rsidP="0035617B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3"/>
                <w:szCs w:val="13"/>
                <w:lang w:bidi="ar-SA"/>
              </w:rPr>
            </w:pPr>
            <w:r w:rsidRPr="00086205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  <w:lang w:bidi="ar-SA"/>
              </w:rPr>
              <w:t xml:space="preserve">    </w:t>
            </w:r>
            <w:r w:rsidRPr="00086205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3"/>
                <w:szCs w:val="13"/>
                <w:lang w:bidi="ar-SA"/>
              </w:rPr>
              <w:t>protected</w:t>
            </w:r>
            <w:r w:rsidRPr="00086205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  <w:lang w:bidi="ar-SA"/>
              </w:rPr>
              <w:t xml:space="preserve"> </w:t>
            </w:r>
            <w:r w:rsidRPr="00086205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3"/>
                <w:szCs w:val="13"/>
                <w:lang w:bidi="ar-SA"/>
              </w:rPr>
              <w:t>static</w:t>
            </w:r>
            <w:r w:rsidRPr="00086205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  <w:lang w:bidi="ar-SA"/>
              </w:rPr>
              <w:t xml:space="preserve"> </w:t>
            </w:r>
            <w:r w:rsidRPr="00086205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3"/>
                <w:szCs w:val="13"/>
                <w:lang w:bidi="ar-SA"/>
              </w:rPr>
              <w:t>final</w:t>
            </w:r>
            <w:r w:rsidRPr="00086205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  <w:lang w:bidi="ar-SA"/>
              </w:rPr>
              <w:t xml:space="preserve"> String </w:t>
            </w:r>
            <w:r w:rsidRPr="00086205">
              <w:rPr>
                <w:rFonts w:ascii="Courier New" w:eastAsia="宋体" w:hAnsi="Courier New" w:cs="Courier New"/>
                <w:i/>
                <w:iCs/>
                <w:color w:val="0000C0"/>
                <w:kern w:val="0"/>
                <w:sz w:val="13"/>
                <w:szCs w:val="13"/>
                <w:lang w:bidi="ar-SA"/>
              </w:rPr>
              <w:t>REDIRECT_PREFIX</w:t>
            </w:r>
            <w:r w:rsidRPr="00086205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  <w:lang w:bidi="ar-SA"/>
              </w:rPr>
              <w:t xml:space="preserve"> = </w:t>
            </w:r>
            <w:r w:rsidRPr="00086205">
              <w:rPr>
                <w:rFonts w:ascii="Courier New" w:eastAsia="宋体" w:hAnsi="Courier New" w:cs="Courier New"/>
                <w:color w:val="2A00FF"/>
                <w:kern w:val="0"/>
                <w:sz w:val="13"/>
                <w:szCs w:val="13"/>
                <w:lang w:bidi="ar-SA"/>
              </w:rPr>
              <w:t>"redirect:"</w:t>
            </w:r>
            <w:r w:rsidRPr="00086205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  <w:lang w:bidi="ar-SA"/>
              </w:rPr>
              <w:t>;</w:t>
            </w:r>
          </w:p>
          <w:p w:rsidR="0035617B" w:rsidRPr="00086205" w:rsidRDefault="0035617B" w:rsidP="0035617B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3"/>
                <w:szCs w:val="13"/>
                <w:lang w:bidi="ar-SA"/>
              </w:rPr>
            </w:pPr>
          </w:p>
          <w:p w:rsidR="0035617B" w:rsidRPr="00086205" w:rsidRDefault="0035617B" w:rsidP="0035617B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3"/>
                <w:szCs w:val="13"/>
                <w:lang w:bidi="ar-SA"/>
              </w:rPr>
            </w:pPr>
            <w:r w:rsidRPr="00086205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  <w:lang w:bidi="ar-SA"/>
              </w:rPr>
              <w:t xml:space="preserve">    </w:t>
            </w:r>
            <w:r w:rsidRPr="00086205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3"/>
                <w:szCs w:val="13"/>
                <w:lang w:bidi="ar-SA"/>
              </w:rPr>
              <w:t>protected</w:t>
            </w:r>
            <w:r w:rsidRPr="00086205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  <w:lang w:bidi="ar-SA"/>
              </w:rPr>
              <w:t xml:space="preserve"> </w:t>
            </w:r>
            <w:r w:rsidRPr="00086205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3"/>
                <w:szCs w:val="13"/>
                <w:lang w:bidi="ar-SA"/>
              </w:rPr>
              <w:t>static</w:t>
            </w:r>
            <w:r w:rsidRPr="00086205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  <w:lang w:bidi="ar-SA"/>
              </w:rPr>
              <w:t xml:space="preserve"> </w:t>
            </w:r>
            <w:r w:rsidRPr="00086205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3"/>
                <w:szCs w:val="13"/>
                <w:lang w:bidi="ar-SA"/>
              </w:rPr>
              <w:t>final</w:t>
            </w:r>
            <w:r w:rsidRPr="00086205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  <w:lang w:bidi="ar-SA"/>
              </w:rPr>
              <w:t xml:space="preserve"> String </w:t>
            </w:r>
            <w:r w:rsidRPr="00086205">
              <w:rPr>
                <w:rFonts w:ascii="Courier New" w:eastAsia="宋体" w:hAnsi="Courier New" w:cs="Courier New"/>
                <w:i/>
                <w:iCs/>
                <w:color w:val="0000C0"/>
                <w:kern w:val="0"/>
                <w:sz w:val="13"/>
                <w:szCs w:val="13"/>
                <w:lang w:bidi="ar-SA"/>
              </w:rPr>
              <w:t>REDIRECT_ACTION_PREFIX</w:t>
            </w:r>
            <w:r w:rsidRPr="00086205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  <w:lang w:bidi="ar-SA"/>
              </w:rPr>
              <w:t xml:space="preserve"> = </w:t>
            </w:r>
            <w:r w:rsidRPr="00086205">
              <w:rPr>
                <w:rFonts w:ascii="Courier New" w:eastAsia="宋体" w:hAnsi="Courier New" w:cs="Courier New"/>
                <w:color w:val="2A00FF"/>
                <w:kern w:val="0"/>
                <w:sz w:val="13"/>
                <w:szCs w:val="13"/>
                <w:lang w:bidi="ar-SA"/>
              </w:rPr>
              <w:t>"redirect-action:"</w:t>
            </w:r>
            <w:r w:rsidRPr="00086205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  <w:lang w:bidi="ar-SA"/>
              </w:rPr>
              <w:t>;</w:t>
            </w:r>
          </w:p>
          <w:p w:rsidR="0035617B" w:rsidRPr="00086205" w:rsidRDefault="0035617B" w:rsidP="0035617B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3"/>
                <w:szCs w:val="13"/>
                <w:lang w:bidi="ar-SA"/>
              </w:rPr>
            </w:pPr>
          </w:p>
          <w:p w:rsidR="0035617B" w:rsidRPr="00086205" w:rsidRDefault="0035617B" w:rsidP="0035617B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3"/>
                <w:szCs w:val="13"/>
                <w:lang w:bidi="ar-SA"/>
              </w:rPr>
            </w:pPr>
            <w:r w:rsidRPr="00086205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  <w:lang w:bidi="ar-SA"/>
              </w:rPr>
              <w:t xml:space="preserve">    </w:t>
            </w:r>
            <w:r w:rsidRPr="00086205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3"/>
                <w:szCs w:val="13"/>
                <w:lang w:bidi="ar-SA"/>
              </w:rPr>
              <w:t>protected</w:t>
            </w:r>
            <w:r w:rsidRPr="00086205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  <w:lang w:bidi="ar-SA"/>
              </w:rPr>
              <w:t xml:space="preserve"> </w:t>
            </w:r>
            <w:r w:rsidRPr="00086205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3"/>
                <w:szCs w:val="13"/>
                <w:lang w:bidi="ar-SA"/>
              </w:rPr>
              <w:t>boolean</w:t>
            </w:r>
            <w:r w:rsidRPr="00086205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  <w:lang w:bidi="ar-SA"/>
              </w:rPr>
              <w:t xml:space="preserve"> </w:t>
            </w:r>
            <w:r w:rsidRPr="00086205">
              <w:rPr>
                <w:rFonts w:ascii="Courier New" w:eastAsia="宋体" w:hAnsi="Courier New" w:cs="Courier New"/>
                <w:color w:val="0000C0"/>
                <w:kern w:val="0"/>
                <w:sz w:val="13"/>
                <w:szCs w:val="13"/>
                <w:lang w:bidi="ar-SA"/>
              </w:rPr>
              <w:t>allowDynamicMethodCalls</w:t>
            </w:r>
            <w:r w:rsidRPr="00086205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  <w:lang w:bidi="ar-SA"/>
              </w:rPr>
              <w:t xml:space="preserve"> = </w:t>
            </w:r>
            <w:r w:rsidRPr="00086205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3"/>
                <w:szCs w:val="13"/>
                <w:lang w:bidi="ar-SA"/>
              </w:rPr>
              <w:t>true</w:t>
            </w:r>
            <w:r w:rsidRPr="00086205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  <w:lang w:bidi="ar-SA"/>
              </w:rPr>
              <w:t>;</w:t>
            </w:r>
          </w:p>
          <w:p w:rsidR="0035617B" w:rsidRPr="00086205" w:rsidRDefault="0035617B" w:rsidP="0035617B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3"/>
                <w:szCs w:val="13"/>
                <w:lang w:bidi="ar-SA"/>
              </w:rPr>
            </w:pPr>
          </w:p>
          <w:p w:rsidR="0035617B" w:rsidRPr="00086205" w:rsidRDefault="0035617B" w:rsidP="0035617B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3"/>
                <w:szCs w:val="13"/>
                <w:lang w:bidi="ar-SA"/>
              </w:rPr>
            </w:pPr>
            <w:r w:rsidRPr="00086205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  <w:lang w:bidi="ar-SA"/>
              </w:rPr>
              <w:t xml:space="preserve">    </w:t>
            </w:r>
            <w:r w:rsidRPr="00086205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3"/>
                <w:szCs w:val="13"/>
                <w:lang w:bidi="ar-SA"/>
              </w:rPr>
              <w:t>protected</w:t>
            </w:r>
            <w:r w:rsidRPr="00086205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  <w:lang w:bidi="ar-SA"/>
              </w:rPr>
              <w:t xml:space="preserve"> </w:t>
            </w:r>
            <w:r w:rsidRPr="00086205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3"/>
                <w:szCs w:val="13"/>
                <w:lang w:bidi="ar-SA"/>
              </w:rPr>
              <w:t>boolean</w:t>
            </w:r>
            <w:r w:rsidRPr="00086205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  <w:lang w:bidi="ar-SA"/>
              </w:rPr>
              <w:t xml:space="preserve"> </w:t>
            </w:r>
            <w:r w:rsidRPr="00086205">
              <w:rPr>
                <w:rFonts w:ascii="Courier New" w:eastAsia="宋体" w:hAnsi="Courier New" w:cs="Courier New"/>
                <w:color w:val="0000C0"/>
                <w:kern w:val="0"/>
                <w:sz w:val="13"/>
                <w:szCs w:val="13"/>
                <w:lang w:bidi="ar-SA"/>
              </w:rPr>
              <w:t>allowSlashesInActionNames</w:t>
            </w:r>
            <w:r w:rsidRPr="00086205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  <w:lang w:bidi="ar-SA"/>
              </w:rPr>
              <w:t xml:space="preserve"> = </w:t>
            </w:r>
            <w:r w:rsidRPr="00086205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3"/>
                <w:szCs w:val="13"/>
                <w:lang w:bidi="ar-SA"/>
              </w:rPr>
              <w:t>false</w:t>
            </w:r>
            <w:r w:rsidRPr="00086205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  <w:lang w:bidi="ar-SA"/>
              </w:rPr>
              <w:t>;</w:t>
            </w:r>
          </w:p>
          <w:p w:rsidR="0035617B" w:rsidRPr="00086205" w:rsidRDefault="0035617B" w:rsidP="0035617B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3"/>
                <w:szCs w:val="13"/>
                <w:lang w:bidi="ar-SA"/>
              </w:rPr>
            </w:pPr>
          </w:p>
          <w:p w:rsidR="0035617B" w:rsidRPr="00086205" w:rsidRDefault="0035617B" w:rsidP="0035617B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3"/>
                <w:szCs w:val="13"/>
                <w:lang w:bidi="ar-SA"/>
              </w:rPr>
            </w:pPr>
            <w:r w:rsidRPr="00086205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  <w:lang w:bidi="ar-SA"/>
              </w:rPr>
              <w:t xml:space="preserve">    </w:t>
            </w:r>
            <w:r w:rsidRPr="00086205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3"/>
                <w:szCs w:val="13"/>
                <w:lang w:bidi="ar-SA"/>
              </w:rPr>
              <w:t>protected</w:t>
            </w:r>
            <w:r w:rsidRPr="00086205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  <w:lang w:bidi="ar-SA"/>
              </w:rPr>
              <w:t xml:space="preserve"> </w:t>
            </w:r>
            <w:r w:rsidRPr="00086205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3"/>
                <w:szCs w:val="13"/>
                <w:lang w:bidi="ar-SA"/>
              </w:rPr>
              <w:t>boolean</w:t>
            </w:r>
            <w:r w:rsidRPr="00086205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  <w:lang w:bidi="ar-SA"/>
              </w:rPr>
              <w:t xml:space="preserve"> </w:t>
            </w:r>
            <w:r w:rsidRPr="00086205">
              <w:rPr>
                <w:rFonts w:ascii="Courier New" w:eastAsia="宋体" w:hAnsi="Courier New" w:cs="Courier New"/>
                <w:color w:val="0000C0"/>
                <w:kern w:val="0"/>
                <w:sz w:val="13"/>
                <w:szCs w:val="13"/>
                <w:lang w:bidi="ar-SA"/>
              </w:rPr>
              <w:t>alwaysSelectFullNamespace</w:t>
            </w:r>
            <w:r w:rsidRPr="00086205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  <w:lang w:bidi="ar-SA"/>
              </w:rPr>
              <w:t xml:space="preserve"> = </w:t>
            </w:r>
            <w:r w:rsidRPr="00086205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3"/>
                <w:szCs w:val="13"/>
                <w:lang w:bidi="ar-SA"/>
              </w:rPr>
              <w:t>false</w:t>
            </w:r>
            <w:r w:rsidRPr="00086205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  <w:lang w:bidi="ar-SA"/>
              </w:rPr>
              <w:t>;</w:t>
            </w:r>
          </w:p>
          <w:p w:rsidR="0035617B" w:rsidRPr="00086205" w:rsidRDefault="0035617B" w:rsidP="0035617B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3"/>
                <w:szCs w:val="13"/>
                <w:lang w:bidi="ar-SA"/>
              </w:rPr>
            </w:pPr>
          </w:p>
          <w:p w:rsidR="0035617B" w:rsidRPr="00086205" w:rsidRDefault="0035617B" w:rsidP="0035617B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3"/>
                <w:szCs w:val="13"/>
                <w:lang w:bidi="ar-SA"/>
              </w:rPr>
            </w:pPr>
            <w:r w:rsidRPr="00086205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  <w:lang w:bidi="ar-SA"/>
              </w:rPr>
              <w:t xml:space="preserve">    </w:t>
            </w:r>
            <w:r w:rsidRPr="00086205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3"/>
                <w:szCs w:val="13"/>
                <w:lang w:bidi="ar-SA"/>
              </w:rPr>
              <w:t>protected</w:t>
            </w:r>
            <w:r w:rsidRPr="00086205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  <w:lang w:bidi="ar-SA"/>
              </w:rPr>
              <w:t xml:space="preserve"> PrefixTrie </w:t>
            </w:r>
            <w:r w:rsidRPr="00086205">
              <w:rPr>
                <w:rFonts w:ascii="Courier New" w:eastAsia="宋体" w:hAnsi="Courier New" w:cs="Courier New"/>
                <w:color w:val="0000C0"/>
                <w:kern w:val="0"/>
                <w:sz w:val="13"/>
                <w:szCs w:val="13"/>
                <w:lang w:bidi="ar-SA"/>
              </w:rPr>
              <w:t>prefixTrie</w:t>
            </w:r>
            <w:r w:rsidRPr="00086205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  <w:lang w:bidi="ar-SA"/>
              </w:rPr>
              <w:t xml:space="preserve"> = </w:t>
            </w:r>
            <w:r w:rsidRPr="00086205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3"/>
                <w:szCs w:val="13"/>
                <w:lang w:bidi="ar-SA"/>
              </w:rPr>
              <w:t>null</w:t>
            </w:r>
            <w:r w:rsidRPr="00086205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  <w:lang w:bidi="ar-SA"/>
              </w:rPr>
              <w:t>;</w:t>
            </w:r>
          </w:p>
          <w:p w:rsidR="0035617B" w:rsidRPr="00086205" w:rsidRDefault="0035617B" w:rsidP="0035617B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3"/>
                <w:szCs w:val="13"/>
                <w:lang w:bidi="ar-SA"/>
              </w:rPr>
            </w:pPr>
          </w:p>
          <w:p w:rsidR="0035617B" w:rsidRPr="00086205" w:rsidRDefault="0035617B" w:rsidP="0035617B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3"/>
                <w:szCs w:val="13"/>
                <w:lang w:bidi="ar-SA"/>
              </w:rPr>
            </w:pPr>
            <w:r w:rsidRPr="00086205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  <w:lang w:bidi="ar-SA"/>
              </w:rPr>
              <w:t xml:space="preserve">    </w:t>
            </w:r>
            <w:r w:rsidRPr="00086205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3"/>
                <w:szCs w:val="13"/>
                <w:lang w:bidi="ar-SA"/>
              </w:rPr>
              <w:t>protected</w:t>
            </w:r>
            <w:r w:rsidRPr="00086205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  <w:lang w:bidi="ar-SA"/>
              </w:rPr>
              <w:t xml:space="preserve"> List&lt;String&gt; </w:t>
            </w:r>
            <w:r w:rsidRPr="00086205">
              <w:rPr>
                <w:rFonts w:ascii="Courier New" w:eastAsia="宋体" w:hAnsi="Courier New" w:cs="Courier New"/>
                <w:color w:val="0000C0"/>
                <w:kern w:val="0"/>
                <w:sz w:val="13"/>
                <w:szCs w:val="13"/>
                <w:lang w:bidi="ar-SA"/>
              </w:rPr>
              <w:t>extensions</w:t>
            </w:r>
            <w:r w:rsidRPr="00086205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  <w:lang w:bidi="ar-SA"/>
              </w:rPr>
              <w:t xml:space="preserve"> = </w:t>
            </w:r>
            <w:r w:rsidRPr="00086205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3"/>
                <w:szCs w:val="13"/>
                <w:lang w:bidi="ar-SA"/>
              </w:rPr>
              <w:t>new</w:t>
            </w:r>
            <w:r w:rsidRPr="00086205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  <w:lang w:bidi="ar-SA"/>
              </w:rPr>
              <w:t xml:space="preserve"> ArrayList&lt;String&gt;() {{ add(</w:t>
            </w:r>
            <w:r w:rsidRPr="00086205">
              <w:rPr>
                <w:rFonts w:ascii="Courier New" w:eastAsia="宋体" w:hAnsi="Courier New" w:cs="Courier New"/>
                <w:color w:val="2A00FF"/>
                <w:kern w:val="0"/>
                <w:sz w:val="13"/>
                <w:szCs w:val="13"/>
                <w:lang w:bidi="ar-SA"/>
              </w:rPr>
              <w:t>"action"</w:t>
            </w:r>
            <w:r w:rsidRPr="00086205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  <w:lang w:bidi="ar-SA"/>
              </w:rPr>
              <w:t>); add(</w:t>
            </w:r>
            <w:r w:rsidRPr="00086205">
              <w:rPr>
                <w:rFonts w:ascii="Courier New" w:eastAsia="宋体" w:hAnsi="Courier New" w:cs="Courier New"/>
                <w:color w:val="2A00FF"/>
                <w:kern w:val="0"/>
                <w:sz w:val="13"/>
                <w:szCs w:val="13"/>
                <w:lang w:bidi="ar-SA"/>
              </w:rPr>
              <w:t>""</w:t>
            </w:r>
            <w:r w:rsidRPr="00086205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  <w:lang w:bidi="ar-SA"/>
              </w:rPr>
              <w:t>);}};</w:t>
            </w:r>
          </w:p>
          <w:p w:rsidR="0035617B" w:rsidRPr="00086205" w:rsidRDefault="0035617B" w:rsidP="0035617B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3"/>
                <w:szCs w:val="13"/>
                <w:lang w:bidi="ar-SA"/>
              </w:rPr>
            </w:pPr>
          </w:p>
          <w:p w:rsidR="0035617B" w:rsidRDefault="0035617B" w:rsidP="0035617B">
            <w:pPr>
              <w:suppressAutoHyphens w:val="0"/>
              <w:autoSpaceDE w:val="0"/>
              <w:autoSpaceDN w:val="0"/>
              <w:adjustRightInd w:val="0"/>
              <w:ind w:firstLine="255"/>
              <w:rPr>
                <w:rFonts w:ascii="Courier New" w:eastAsia="宋体" w:hAnsi="Courier New" w:cs="Courier New" w:hint="eastAsia"/>
                <w:color w:val="000000"/>
                <w:kern w:val="0"/>
                <w:sz w:val="13"/>
                <w:szCs w:val="13"/>
                <w:lang w:bidi="ar-SA"/>
              </w:rPr>
            </w:pPr>
            <w:r w:rsidRPr="00086205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3"/>
                <w:szCs w:val="13"/>
                <w:lang w:bidi="ar-SA"/>
              </w:rPr>
              <w:t>protected</w:t>
            </w:r>
            <w:r w:rsidRPr="00086205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  <w:lang w:bidi="ar-SA"/>
              </w:rPr>
              <w:t xml:space="preserve"> Container </w:t>
            </w:r>
            <w:r w:rsidRPr="00086205">
              <w:rPr>
                <w:rFonts w:ascii="Courier New" w:eastAsia="宋体" w:hAnsi="Courier New" w:cs="Courier New"/>
                <w:color w:val="0000C0"/>
                <w:kern w:val="0"/>
                <w:sz w:val="13"/>
                <w:szCs w:val="13"/>
                <w:lang w:bidi="ar-SA"/>
              </w:rPr>
              <w:t>container</w:t>
            </w:r>
            <w:r w:rsidRPr="00086205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  <w:lang w:bidi="ar-SA"/>
              </w:rPr>
              <w:t>;</w:t>
            </w:r>
          </w:p>
          <w:p w:rsidR="00086205" w:rsidRPr="00086205" w:rsidRDefault="00086205" w:rsidP="00086205">
            <w:pPr>
              <w:suppressAutoHyphens w:val="0"/>
              <w:autoSpaceDE w:val="0"/>
              <w:autoSpaceDN w:val="0"/>
              <w:adjustRightInd w:val="0"/>
              <w:ind w:firstLine="255"/>
              <w:rPr>
                <w:rFonts w:ascii="Courier New" w:eastAsia="宋体" w:hAnsi="Courier New" w:cs="Courier New"/>
                <w:kern w:val="0"/>
                <w:sz w:val="13"/>
                <w:szCs w:val="13"/>
                <w:lang w:bidi="ar-SA"/>
              </w:rPr>
            </w:pPr>
          </w:p>
          <w:p w:rsidR="00086205" w:rsidRPr="00086205" w:rsidRDefault="00086205" w:rsidP="0008620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3"/>
                <w:szCs w:val="13"/>
                <w:lang w:bidi="ar-SA"/>
              </w:rPr>
            </w:pPr>
          </w:p>
          <w:p w:rsidR="00086205" w:rsidRPr="00086205" w:rsidRDefault="00086205" w:rsidP="0008620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3"/>
                <w:szCs w:val="13"/>
                <w:lang w:bidi="ar-SA"/>
              </w:rPr>
            </w:pPr>
            <w:r w:rsidRPr="00086205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  <w:lang w:bidi="ar-SA"/>
              </w:rPr>
              <w:t xml:space="preserve">    </w:t>
            </w:r>
            <w:r w:rsidRPr="00086205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3"/>
                <w:szCs w:val="13"/>
                <w:lang w:bidi="ar-SA"/>
              </w:rPr>
              <w:t>public</w:t>
            </w:r>
            <w:r w:rsidRPr="00086205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  <w:lang w:bidi="ar-SA"/>
              </w:rPr>
              <w:t xml:space="preserve"> DefaultActionMapper() {</w:t>
            </w:r>
          </w:p>
          <w:p w:rsidR="00086205" w:rsidRPr="00086205" w:rsidRDefault="00086205" w:rsidP="0008620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3"/>
                <w:szCs w:val="13"/>
                <w:lang w:bidi="ar-SA"/>
              </w:rPr>
            </w:pPr>
            <w:r w:rsidRPr="00086205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  <w:lang w:bidi="ar-SA"/>
              </w:rPr>
              <w:t xml:space="preserve">        </w:t>
            </w:r>
            <w:r w:rsidRPr="00086205">
              <w:rPr>
                <w:rFonts w:ascii="Courier New" w:eastAsia="宋体" w:hAnsi="Courier New" w:cs="Courier New"/>
                <w:color w:val="0000C0"/>
                <w:kern w:val="0"/>
                <w:sz w:val="13"/>
                <w:szCs w:val="13"/>
                <w:lang w:bidi="ar-SA"/>
              </w:rPr>
              <w:t>prefixTrie</w:t>
            </w:r>
            <w:r w:rsidRPr="00086205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  <w:lang w:bidi="ar-SA"/>
              </w:rPr>
              <w:t xml:space="preserve"> = </w:t>
            </w:r>
            <w:r w:rsidRPr="00086205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3"/>
                <w:szCs w:val="13"/>
                <w:lang w:bidi="ar-SA"/>
              </w:rPr>
              <w:t>new</w:t>
            </w:r>
            <w:r w:rsidRPr="00086205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  <w:lang w:bidi="ar-SA"/>
              </w:rPr>
              <w:t xml:space="preserve"> PrefixTrie() {</w:t>
            </w:r>
          </w:p>
          <w:p w:rsidR="00086205" w:rsidRDefault="00086205" w:rsidP="0008620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 w:hint="eastAsia"/>
                <w:color w:val="000000"/>
                <w:kern w:val="0"/>
                <w:sz w:val="13"/>
                <w:szCs w:val="13"/>
                <w:lang w:bidi="ar-SA"/>
              </w:rPr>
            </w:pPr>
            <w:r w:rsidRPr="00086205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  <w:lang w:bidi="ar-SA"/>
              </w:rPr>
              <w:t xml:space="preserve">            {</w:t>
            </w:r>
          </w:p>
          <w:p w:rsidR="00ED195D" w:rsidRPr="00086205" w:rsidRDefault="00ED195D" w:rsidP="0008620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3"/>
                <w:szCs w:val="13"/>
                <w:lang w:bidi="ar-SA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3"/>
                <w:szCs w:val="13"/>
                <w:lang w:bidi="ar-SA"/>
              </w:rPr>
              <w:t xml:space="preserve">               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3"/>
                <w:szCs w:val="13"/>
                <w:lang w:bidi="ar-SA"/>
              </w:rPr>
              <w:t>找到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3"/>
                <w:szCs w:val="13"/>
                <w:lang w:bidi="ar-SA"/>
              </w:rPr>
              <w:t>action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3"/>
                <w:szCs w:val="13"/>
                <w:lang w:bidi="ar-SA"/>
              </w:rPr>
              <w:t>的方法</w:t>
            </w:r>
          </w:p>
          <w:p w:rsidR="00086205" w:rsidRPr="00086205" w:rsidRDefault="00086205" w:rsidP="0008620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3"/>
                <w:szCs w:val="13"/>
                <w:lang w:bidi="ar-SA"/>
              </w:rPr>
            </w:pPr>
            <w:r w:rsidRPr="00086205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  <w:lang w:bidi="ar-SA"/>
              </w:rPr>
              <w:t xml:space="preserve">                put(</w:t>
            </w:r>
            <w:r w:rsidRPr="00086205">
              <w:rPr>
                <w:rFonts w:ascii="Courier New" w:eastAsia="宋体" w:hAnsi="Courier New" w:cs="Courier New"/>
                <w:i/>
                <w:iCs/>
                <w:color w:val="0000C0"/>
                <w:kern w:val="0"/>
                <w:sz w:val="13"/>
                <w:szCs w:val="13"/>
                <w:lang w:bidi="ar-SA"/>
              </w:rPr>
              <w:t>METHOD_PREFIX</w:t>
            </w:r>
            <w:r w:rsidRPr="00086205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  <w:lang w:bidi="ar-SA"/>
              </w:rPr>
              <w:t xml:space="preserve">, </w:t>
            </w:r>
            <w:r w:rsidRPr="00086205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3"/>
                <w:szCs w:val="13"/>
                <w:lang w:bidi="ar-SA"/>
              </w:rPr>
              <w:t>new</w:t>
            </w:r>
            <w:r w:rsidRPr="00086205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  <w:lang w:bidi="ar-SA"/>
              </w:rPr>
              <w:t xml:space="preserve"> ParameterAction() {</w:t>
            </w:r>
          </w:p>
          <w:p w:rsidR="00086205" w:rsidRPr="00086205" w:rsidRDefault="00086205" w:rsidP="0008620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3"/>
                <w:szCs w:val="13"/>
                <w:lang w:bidi="ar-SA"/>
              </w:rPr>
            </w:pPr>
            <w:r w:rsidRPr="00086205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  <w:lang w:bidi="ar-SA"/>
              </w:rPr>
              <w:t xml:space="preserve">                    </w:t>
            </w:r>
            <w:r w:rsidRPr="00086205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3"/>
                <w:szCs w:val="13"/>
                <w:lang w:bidi="ar-SA"/>
              </w:rPr>
              <w:t>public</w:t>
            </w:r>
            <w:r w:rsidRPr="00086205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  <w:lang w:bidi="ar-SA"/>
              </w:rPr>
              <w:t xml:space="preserve"> </w:t>
            </w:r>
            <w:r w:rsidRPr="00086205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3"/>
                <w:szCs w:val="13"/>
                <w:lang w:bidi="ar-SA"/>
              </w:rPr>
              <w:t>void</w:t>
            </w:r>
            <w:r w:rsidRPr="00086205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  <w:lang w:bidi="ar-SA"/>
              </w:rPr>
              <w:t xml:space="preserve"> execute(String key, ActionMapping mapping) {</w:t>
            </w:r>
          </w:p>
          <w:p w:rsidR="00086205" w:rsidRPr="00086205" w:rsidRDefault="00086205" w:rsidP="0008620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3"/>
                <w:szCs w:val="13"/>
                <w:lang w:bidi="ar-SA"/>
              </w:rPr>
            </w:pPr>
            <w:r w:rsidRPr="00086205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  <w:lang w:bidi="ar-SA"/>
              </w:rPr>
              <w:t xml:space="preserve">                        mapping</w:t>
            </w:r>
          </w:p>
          <w:p w:rsidR="00086205" w:rsidRPr="00086205" w:rsidRDefault="00086205" w:rsidP="0008620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3"/>
                <w:szCs w:val="13"/>
                <w:lang w:bidi="ar-SA"/>
              </w:rPr>
            </w:pPr>
            <w:r w:rsidRPr="00086205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  <w:lang w:bidi="ar-SA"/>
              </w:rPr>
              <w:t xml:space="preserve">                                .setMethod(key</w:t>
            </w:r>
          </w:p>
          <w:p w:rsidR="00086205" w:rsidRPr="00086205" w:rsidRDefault="00086205" w:rsidP="0008620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3"/>
                <w:szCs w:val="13"/>
                <w:lang w:bidi="ar-SA"/>
              </w:rPr>
            </w:pPr>
            <w:r w:rsidRPr="00086205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  <w:lang w:bidi="ar-SA"/>
              </w:rPr>
              <w:t xml:space="preserve">                                        .substring(</w:t>
            </w:r>
            <w:r w:rsidRPr="00086205">
              <w:rPr>
                <w:rFonts w:ascii="Courier New" w:eastAsia="宋体" w:hAnsi="Courier New" w:cs="Courier New"/>
                <w:i/>
                <w:iCs/>
                <w:color w:val="0000C0"/>
                <w:kern w:val="0"/>
                <w:sz w:val="13"/>
                <w:szCs w:val="13"/>
                <w:lang w:bidi="ar-SA"/>
              </w:rPr>
              <w:t>METHOD_PREFIX</w:t>
            </w:r>
            <w:r w:rsidRPr="00086205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  <w:lang w:bidi="ar-SA"/>
              </w:rPr>
              <w:t>.length()));</w:t>
            </w:r>
          </w:p>
          <w:p w:rsidR="00086205" w:rsidRPr="00086205" w:rsidRDefault="00086205" w:rsidP="0008620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3"/>
                <w:szCs w:val="13"/>
                <w:lang w:bidi="ar-SA"/>
              </w:rPr>
            </w:pPr>
            <w:r w:rsidRPr="00086205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  <w:lang w:bidi="ar-SA"/>
              </w:rPr>
              <w:lastRenderedPageBreak/>
              <w:t xml:space="preserve">                    }</w:t>
            </w:r>
          </w:p>
          <w:p w:rsidR="00086205" w:rsidRPr="00086205" w:rsidRDefault="00086205" w:rsidP="0008620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3"/>
                <w:szCs w:val="13"/>
                <w:lang w:bidi="ar-SA"/>
              </w:rPr>
            </w:pPr>
            <w:r w:rsidRPr="00086205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  <w:lang w:bidi="ar-SA"/>
              </w:rPr>
              <w:t xml:space="preserve">                });</w:t>
            </w:r>
          </w:p>
          <w:p w:rsidR="00086205" w:rsidRDefault="00ED195D" w:rsidP="0008620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 w:hint="eastAsia"/>
                <w:kern w:val="0"/>
                <w:sz w:val="13"/>
                <w:szCs w:val="13"/>
                <w:lang w:bidi="ar-SA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13"/>
                <w:szCs w:val="13"/>
                <w:lang w:bidi="ar-SA"/>
              </w:rPr>
              <w:t xml:space="preserve">                </w:t>
            </w:r>
          </w:p>
          <w:p w:rsidR="00ED195D" w:rsidRPr="00086205" w:rsidRDefault="00ED195D" w:rsidP="0008620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3"/>
                <w:szCs w:val="13"/>
                <w:lang w:bidi="ar-SA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13"/>
                <w:szCs w:val="13"/>
                <w:lang w:bidi="ar-SA"/>
              </w:rPr>
              <w:t xml:space="preserve">               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3"/>
                <w:szCs w:val="13"/>
                <w:lang w:bidi="ar-SA"/>
              </w:rPr>
              <w:t>找到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3"/>
                <w:szCs w:val="13"/>
                <w:lang w:bidi="ar-SA"/>
              </w:rPr>
              <w:t>action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3"/>
                <w:szCs w:val="13"/>
                <w:lang w:bidi="ar-SA"/>
              </w:rPr>
              <w:t>的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3"/>
                <w:szCs w:val="13"/>
                <w:lang w:bidi="ar-SA"/>
              </w:rPr>
              <w:t>name</w:t>
            </w:r>
          </w:p>
          <w:p w:rsidR="00086205" w:rsidRPr="00086205" w:rsidRDefault="00086205" w:rsidP="0008620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3"/>
                <w:szCs w:val="13"/>
                <w:lang w:bidi="ar-SA"/>
              </w:rPr>
            </w:pPr>
            <w:r w:rsidRPr="00086205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  <w:lang w:bidi="ar-SA"/>
              </w:rPr>
              <w:t xml:space="preserve">                put(</w:t>
            </w:r>
            <w:r w:rsidRPr="00086205">
              <w:rPr>
                <w:rFonts w:ascii="Courier New" w:eastAsia="宋体" w:hAnsi="Courier New" w:cs="Courier New"/>
                <w:i/>
                <w:iCs/>
                <w:color w:val="0000C0"/>
                <w:kern w:val="0"/>
                <w:sz w:val="13"/>
                <w:szCs w:val="13"/>
                <w:lang w:bidi="ar-SA"/>
              </w:rPr>
              <w:t>ACTION_PREFIX</w:t>
            </w:r>
            <w:r w:rsidRPr="00086205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  <w:lang w:bidi="ar-SA"/>
              </w:rPr>
              <w:t xml:space="preserve">, </w:t>
            </w:r>
            <w:r w:rsidRPr="00086205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3"/>
                <w:szCs w:val="13"/>
                <w:lang w:bidi="ar-SA"/>
              </w:rPr>
              <w:t>new</w:t>
            </w:r>
            <w:r w:rsidRPr="00086205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  <w:lang w:bidi="ar-SA"/>
              </w:rPr>
              <w:t xml:space="preserve"> ParameterAction() {</w:t>
            </w:r>
          </w:p>
          <w:p w:rsidR="00086205" w:rsidRPr="00086205" w:rsidRDefault="00086205" w:rsidP="0008620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3"/>
                <w:szCs w:val="13"/>
                <w:lang w:bidi="ar-SA"/>
              </w:rPr>
            </w:pPr>
            <w:r w:rsidRPr="00086205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  <w:lang w:bidi="ar-SA"/>
              </w:rPr>
              <w:t xml:space="preserve">                    </w:t>
            </w:r>
            <w:r w:rsidRPr="00086205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3"/>
                <w:szCs w:val="13"/>
                <w:lang w:bidi="ar-SA"/>
              </w:rPr>
              <w:t>public</w:t>
            </w:r>
            <w:r w:rsidRPr="00086205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  <w:lang w:bidi="ar-SA"/>
              </w:rPr>
              <w:t xml:space="preserve"> </w:t>
            </w:r>
            <w:r w:rsidRPr="00086205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3"/>
                <w:szCs w:val="13"/>
                <w:lang w:bidi="ar-SA"/>
              </w:rPr>
              <w:t>void</w:t>
            </w:r>
            <w:r w:rsidRPr="00086205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  <w:lang w:bidi="ar-SA"/>
              </w:rPr>
              <w:t xml:space="preserve"> execute(String key, ActionMapping mapping) {</w:t>
            </w:r>
          </w:p>
          <w:p w:rsidR="00086205" w:rsidRPr="00086205" w:rsidRDefault="00086205" w:rsidP="0008620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3"/>
                <w:szCs w:val="13"/>
                <w:lang w:bidi="ar-SA"/>
              </w:rPr>
            </w:pPr>
            <w:r w:rsidRPr="00086205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  <w:lang w:bidi="ar-SA"/>
              </w:rPr>
              <w:t xml:space="preserve">                        String name = key.substring(</w:t>
            </w:r>
            <w:r w:rsidRPr="00086205">
              <w:rPr>
                <w:rFonts w:ascii="Courier New" w:eastAsia="宋体" w:hAnsi="Courier New" w:cs="Courier New"/>
                <w:i/>
                <w:iCs/>
                <w:color w:val="0000C0"/>
                <w:kern w:val="0"/>
                <w:sz w:val="13"/>
                <w:szCs w:val="13"/>
                <w:lang w:bidi="ar-SA"/>
              </w:rPr>
              <w:t>ACTION_PREFIX</w:t>
            </w:r>
            <w:r w:rsidRPr="00086205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  <w:lang w:bidi="ar-SA"/>
              </w:rPr>
              <w:t>.length());</w:t>
            </w:r>
          </w:p>
          <w:p w:rsidR="00086205" w:rsidRPr="00086205" w:rsidRDefault="00086205" w:rsidP="0008620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3"/>
                <w:szCs w:val="13"/>
                <w:lang w:bidi="ar-SA"/>
              </w:rPr>
            </w:pPr>
            <w:r w:rsidRPr="00086205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  <w:lang w:bidi="ar-SA"/>
              </w:rPr>
              <w:t xml:space="preserve">                        </w:t>
            </w:r>
            <w:r w:rsidRPr="00086205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3"/>
                <w:szCs w:val="13"/>
                <w:lang w:bidi="ar-SA"/>
              </w:rPr>
              <w:t>if</w:t>
            </w:r>
            <w:r w:rsidRPr="00086205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  <w:lang w:bidi="ar-SA"/>
              </w:rPr>
              <w:t xml:space="preserve"> (</w:t>
            </w:r>
            <w:r w:rsidRPr="00086205">
              <w:rPr>
                <w:rFonts w:ascii="Courier New" w:eastAsia="宋体" w:hAnsi="Courier New" w:cs="Courier New"/>
                <w:color w:val="0000C0"/>
                <w:kern w:val="0"/>
                <w:sz w:val="13"/>
                <w:szCs w:val="13"/>
                <w:lang w:bidi="ar-SA"/>
              </w:rPr>
              <w:t>allowDynamicMethodCalls</w:t>
            </w:r>
            <w:r w:rsidRPr="00086205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  <w:lang w:bidi="ar-SA"/>
              </w:rPr>
              <w:t>) {</w:t>
            </w:r>
          </w:p>
          <w:p w:rsidR="00086205" w:rsidRPr="00ED195D" w:rsidRDefault="00086205" w:rsidP="0008620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FF0000"/>
                <w:kern w:val="0"/>
                <w:sz w:val="13"/>
                <w:szCs w:val="13"/>
                <w:lang w:bidi="ar-SA"/>
              </w:rPr>
            </w:pPr>
            <w:r w:rsidRPr="00086205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  <w:lang w:bidi="ar-SA"/>
              </w:rPr>
              <w:t xml:space="preserve">                            </w:t>
            </w:r>
            <w:r w:rsidRPr="00ED195D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13"/>
                <w:szCs w:val="13"/>
                <w:lang w:bidi="ar-SA"/>
              </w:rPr>
              <w:t>int</w:t>
            </w:r>
            <w:r w:rsidRPr="00ED195D">
              <w:rPr>
                <w:rFonts w:ascii="Courier New" w:eastAsia="宋体" w:hAnsi="Courier New" w:cs="Courier New"/>
                <w:color w:val="FF0000"/>
                <w:kern w:val="0"/>
                <w:sz w:val="13"/>
                <w:szCs w:val="13"/>
                <w:lang w:bidi="ar-SA"/>
              </w:rPr>
              <w:t xml:space="preserve"> bang = name.indexOf('!');</w:t>
            </w:r>
          </w:p>
          <w:p w:rsidR="00086205" w:rsidRPr="00ED195D" w:rsidRDefault="00086205" w:rsidP="0008620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FF0000"/>
                <w:kern w:val="0"/>
                <w:sz w:val="13"/>
                <w:szCs w:val="13"/>
                <w:lang w:bidi="ar-SA"/>
              </w:rPr>
            </w:pPr>
            <w:r w:rsidRPr="00ED195D">
              <w:rPr>
                <w:rFonts w:ascii="Courier New" w:eastAsia="宋体" w:hAnsi="Courier New" w:cs="Courier New"/>
                <w:color w:val="FF0000"/>
                <w:kern w:val="0"/>
                <w:sz w:val="13"/>
                <w:szCs w:val="13"/>
                <w:lang w:bidi="ar-SA"/>
              </w:rPr>
              <w:t xml:space="preserve">                            </w:t>
            </w:r>
            <w:r w:rsidRPr="00ED195D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13"/>
                <w:szCs w:val="13"/>
                <w:lang w:bidi="ar-SA"/>
              </w:rPr>
              <w:t>if</w:t>
            </w:r>
            <w:r w:rsidRPr="00ED195D">
              <w:rPr>
                <w:rFonts w:ascii="Courier New" w:eastAsia="宋体" w:hAnsi="Courier New" w:cs="Courier New"/>
                <w:color w:val="FF0000"/>
                <w:kern w:val="0"/>
                <w:sz w:val="13"/>
                <w:szCs w:val="13"/>
                <w:lang w:bidi="ar-SA"/>
              </w:rPr>
              <w:t xml:space="preserve"> (bang != -1) {</w:t>
            </w:r>
          </w:p>
          <w:p w:rsidR="00086205" w:rsidRPr="00ED195D" w:rsidRDefault="00086205" w:rsidP="0008620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FF0000"/>
                <w:kern w:val="0"/>
                <w:sz w:val="13"/>
                <w:szCs w:val="13"/>
                <w:lang w:bidi="ar-SA"/>
              </w:rPr>
            </w:pPr>
            <w:r w:rsidRPr="00ED195D">
              <w:rPr>
                <w:rFonts w:ascii="Courier New" w:eastAsia="宋体" w:hAnsi="Courier New" w:cs="Courier New"/>
                <w:color w:val="FF0000"/>
                <w:kern w:val="0"/>
                <w:sz w:val="13"/>
                <w:szCs w:val="13"/>
                <w:lang w:bidi="ar-SA"/>
              </w:rPr>
              <w:t xml:space="preserve">                                String method = name.substring(bang + 1);</w:t>
            </w:r>
          </w:p>
          <w:p w:rsidR="00086205" w:rsidRPr="00ED195D" w:rsidRDefault="00086205" w:rsidP="0008620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FF0000"/>
                <w:kern w:val="0"/>
                <w:sz w:val="13"/>
                <w:szCs w:val="13"/>
                <w:lang w:bidi="ar-SA"/>
              </w:rPr>
            </w:pPr>
            <w:r w:rsidRPr="00ED195D">
              <w:rPr>
                <w:rFonts w:ascii="Courier New" w:eastAsia="宋体" w:hAnsi="Courier New" w:cs="Courier New"/>
                <w:color w:val="FF0000"/>
                <w:kern w:val="0"/>
                <w:sz w:val="13"/>
                <w:szCs w:val="13"/>
                <w:lang w:bidi="ar-SA"/>
              </w:rPr>
              <w:t xml:space="preserve">                                mapping.setMethod(method);</w:t>
            </w:r>
          </w:p>
          <w:p w:rsidR="00086205" w:rsidRPr="00ED195D" w:rsidRDefault="00086205" w:rsidP="0008620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FF0000"/>
                <w:kern w:val="0"/>
                <w:sz w:val="13"/>
                <w:szCs w:val="13"/>
                <w:lang w:bidi="ar-SA"/>
              </w:rPr>
            </w:pPr>
            <w:r w:rsidRPr="00ED195D">
              <w:rPr>
                <w:rFonts w:ascii="Courier New" w:eastAsia="宋体" w:hAnsi="Courier New" w:cs="Courier New"/>
                <w:color w:val="FF0000"/>
                <w:kern w:val="0"/>
                <w:sz w:val="13"/>
                <w:szCs w:val="13"/>
                <w:lang w:bidi="ar-SA"/>
              </w:rPr>
              <w:t xml:space="preserve">                                name = name.substring(0, bang);</w:t>
            </w:r>
          </w:p>
          <w:p w:rsidR="00086205" w:rsidRPr="00ED195D" w:rsidRDefault="00086205" w:rsidP="0008620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FF0000"/>
                <w:kern w:val="0"/>
                <w:sz w:val="13"/>
                <w:szCs w:val="13"/>
                <w:lang w:bidi="ar-SA"/>
              </w:rPr>
            </w:pPr>
            <w:r w:rsidRPr="00ED195D">
              <w:rPr>
                <w:rFonts w:ascii="Courier New" w:eastAsia="宋体" w:hAnsi="Courier New" w:cs="Courier New"/>
                <w:color w:val="FF0000"/>
                <w:kern w:val="0"/>
                <w:sz w:val="13"/>
                <w:szCs w:val="13"/>
                <w:lang w:bidi="ar-SA"/>
              </w:rPr>
              <w:t xml:space="preserve">                            }</w:t>
            </w:r>
          </w:p>
          <w:p w:rsidR="00086205" w:rsidRPr="00086205" w:rsidRDefault="00086205" w:rsidP="0008620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3"/>
                <w:szCs w:val="13"/>
                <w:lang w:bidi="ar-SA"/>
              </w:rPr>
            </w:pPr>
            <w:r w:rsidRPr="00086205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  <w:lang w:bidi="ar-SA"/>
              </w:rPr>
              <w:t xml:space="preserve">                        }</w:t>
            </w:r>
          </w:p>
          <w:p w:rsidR="00086205" w:rsidRPr="00086205" w:rsidRDefault="00086205" w:rsidP="0008620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3"/>
                <w:szCs w:val="13"/>
                <w:lang w:bidi="ar-SA"/>
              </w:rPr>
            </w:pPr>
            <w:r w:rsidRPr="00086205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  <w:lang w:bidi="ar-SA"/>
              </w:rPr>
              <w:t xml:space="preserve">                        mapping.setName(name);</w:t>
            </w:r>
          </w:p>
          <w:p w:rsidR="00086205" w:rsidRPr="00086205" w:rsidRDefault="00086205" w:rsidP="0008620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3"/>
                <w:szCs w:val="13"/>
                <w:lang w:bidi="ar-SA"/>
              </w:rPr>
            </w:pPr>
            <w:r w:rsidRPr="00086205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  <w:lang w:bidi="ar-SA"/>
              </w:rPr>
              <w:t xml:space="preserve">                    }</w:t>
            </w:r>
          </w:p>
          <w:p w:rsidR="00086205" w:rsidRPr="00086205" w:rsidRDefault="00086205" w:rsidP="0008620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3"/>
                <w:szCs w:val="13"/>
                <w:lang w:bidi="ar-SA"/>
              </w:rPr>
            </w:pPr>
            <w:r w:rsidRPr="00086205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  <w:lang w:bidi="ar-SA"/>
              </w:rPr>
              <w:t xml:space="preserve">                });</w:t>
            </w:r>
          </w:p>
          <w:p w:rsidR="00086205" w:rsidRDefault="00CD49C8" w:rsidP="0008620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 w:hint="eastAsia"/>
                <w:kern w:val="0"/>
                <w:sz w:val="13"/>
                <w:szCs w:val="13"/>
                <w:lang w:bidi="ar-SA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13"/>
                <w:szCs w:val="13"/>
                <w:lang w:bidi="ar-SA"/>
              </w:rPr>
              <w:t xml:space="preserve">                </w:t>
            </w:r>
          </w:p>
          <w:p w:rsidR="00CD49C8" w:rsidRPr="00086205" w:rsidRDefault="00CD49C8" w:rsidP="0008620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3"/>
                <w:szCs w:val="13"/>
                <w:lang w:bidi="ar-SA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13"/>
                <w:szCs w:val="13"/>
                <w:lang w:bidi="ar-SA"/>
              </w:rPr>
              <w:t xml:space="preserve">                //</w:t>
            </w:r>
            <w:r>
              <w:rPr>
                <w:rFonts w:ascii="Courier New" w:eastAsia="宋体" w:hAnsi="Courier New" w:cs="Courier New" w:hint="eastAsia"/>
                <w:kern w:val="0"/>
                <w:sz w:val="13"/>
                <w:szCs w:val="13"/>
                <w:lang w:bidi="ar-SA"/>
              </w:rPr>
              <w:t>找到</w:t>
            </w:r>
            <w:r>
              <w:rPr>
                <w:rFonts w:ascii="Courier New" w:eastAsia="宋体" w:hAnsi="Courier New" w:cs="Courier New" w:hint="eastAsia"/>
                <w:kern w:val="0"/>
                <w:sz w:val="13"/>
                <w:szCs w:val="13"/>
                <w:lang w:bidi="ar-SA"/>
              </w:rPr>
              <w:t>Result</w:t>
            </w:r>
          </w:p>
          <w:p w:rsidR="00086205" w:rsidRPr="00086205" w:rsidRDefault="00086205" w:rsidP="0008620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3"/>
                <w:szCs w:val="13"/>
                <w:lang w:bidi="ar-SA"/>
              </w:rPr>
            </w:pPr>
            <w:r w:rsidRPr="00086205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  <w:lang w:bidi="ar-SA"/>
              </w:rPr>
              <w:t xml:space="preserve">                put(</w:t>
            </w:r>
            <w:r w:rsidRPr="00086205">
              <w:rPr>
                <w:rFonts w:ascii="Courier New" w:eastAsia="宋体" w:hAnsi="Courier New" w:cs="Courier New"/>
                <w:i/>
                <w:iCs/>
                <w:color w:val="0000C0"/>
                <w:kern w:val="0"/>
                <w:sz w:val="13"/>
                <w:szCs w:val="13"/>
                <w:lang w:bidi="ar-SA"/>
              </w:rPr>
              <w:t>REDIRECT_PREFIX</w:t>
            </w:r>
            <w:r w:rsidRPr="00086205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  <w:lang w:bidi="ar-SA"/>
              </w:rPr>
              <w:t xml:space="preserve">, </w:t>
            </w:r>
            <w:r w:rsidRPr="00086205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3"/>
                <w:szCs w:val="13"/>
                <w:lang w:bidi="ar-SA"/>
              </w:rPr>
              <w:t>new</w:t>
            </w:r>
            <w:r w:rsidRPr="00086205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  <w:lang w:bidi="ar-SA"/>
              </w:rPr>
              <w:t xml:space="preserve"> ParameterAction() {</w:t>
            </w:r>
          </w:p>
          <w:p w:rsidR="00086205" w:rsidRPr="00086205" w:rsidRDefault="00086205" w:rsidP="0008620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3"/>
                <w:szCs w:val="13"/>
                <w:lang w:bidi="ar-SA"/>
              </w:rPr>
            </w:pPr>
            <w:r w:rsidRPr="00086205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  <w:lang w:bidi="ar-SA"/>
              </w:rPr>
              <w:t xml:space="preserve">                    </w:t>
            </w:r>
            <w:r w:rsidRPr="00086205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3"/>
                <w:szCs w:val="13"/>
                <w:lang w:bidi="ar-SA"/>
              </w:rPr>
              <w:t>public</w:t>
            </w:r>
            <w:r w:rsidRPr="00086205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  <w:lang w:bidi="ar-SA"/>
              </w:rPr>
              <w:t xml:space="preserve"> </w:t>
            </w:r>
            <w:r w:rsidRPr="00086205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3"/>
                <w:szCs w:val="13"/>
                <w:lang w:bidi="ar-SA"/>
              </w:rPr>
              <w:t>void</w:t>
            </w:r>
            <w:r w:rsidRPr="00086205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  <w:lang w:bidi="ar-SA"/>
              </w:rPr>
              <w:t xml:space="preserve"> execute(String key, ActionMapping mapping) {</w:t>
            </w:r>
          </w:p>
          <w:p w:rsidR="00086205" w:rsidRPr="00086205" w:rsidRDefault="00086205" w:rsidP="0008620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3"/>
                <w:szCs w:val="13"/>
                <w:lang w:bidi="ar-SA"/>
              </w:rPr>
            </w:pPr>
            <w:r w:rsidRPr="00086205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  <w:lang w:bidi="ar-SA"/>
              </w:rPr>
              <w:t xml:space="preserve">                       </w:t>
            </w:r>
            <w:r w:rsidRPr="00ED195D">
              <w:rPr>
                <w:rFonts w:ascii="Courier New" w:eastAsia="宋体" w:hAnsi="Courier New" w:cs="Courier New"/>
                <w:color w:val="FF0000"/>
                <w:kern w:val="0"/>
                <w:sz w:val="13"/>
                <w:szCs w:val="13"/>
                <w:lang w:bidi="ar-SA"/>
              </w:rPr>
              <w:t xml:space="preserve"> ServletRedirectResult redirect = </w:t>
            </w:r>
            <w:r w:rsidRPr="00ED195D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13"/>
                <w:szCs w:val="13"/>
                <w:lang w:bidi="ar-SA"/>
              </w:rPr>
              <w:t>new</w:t>
            </w:r>
            <w:r w:rsidRPr="00ED195D">
              <w:rPr>
                <w:rFonts w:ascii="Courier New" w:eastAsia="宋体" w:hAnsi="Courier New" w:cs="Courier New"/>
                <w:color w:val="FF0000"/>
                <w:kern w:val="0"/>
                <w:sz w:val="13"/>
                <w:szCs w:val="13"/>
                <w:lang w:bidi="ar-SA"/>
              </w:rPr>
              <w:t xml:space="preserve"> ServletRedirectResult();</w:t>
            </w:r>
          </w:p>
          <w:p w:rsidR="00086205" w:rsidRPr="00086205" w:rsidRDefault="00086205" w:rsidP="0008620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3"/>
                <w:szCs w:val="13"/>
                <w:lang w:bidi="ar-SA"/>
              </w:rPr>
            </w:pPr>
            <w:r w:rsidRPr="00086205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  <w:lang w:bidi="ar-SA"/>
              </w:rPr>
              <w:t xml:space="preserve">                        </w:t>
            </w:r>
            <w:r w:rsidRPr="00086205">
              <w:rPr>
                <w:rFonts w:ascii="Courier New" w:eastAsia="宋体" w:hAnsi="Courier New" w:cs="Courier New"/>
                <w:color w:val="0000C0"/>
                <w:kern w:val="0"/>
                <w:sz w:val="13"/>
                <w:szCs w:val="13"/>
                <w:lang w:bidi="ar-SA"/>
              </w:rPr>
              <w:t>container</w:t>
            </w:r>
            <w:r w:rsidRPr="00086205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  <w:lang w:bidi="ar-SA"/>
              </w:rPr>
              <w:t>.inject(redirect);</w:t>
            </w:r>
          </w:p>
          <w:p w:rsidR="00086205" w:rsidRPr="00086205" w:rsidRDefault="00086205" w:rsidP="0008620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3"/>
                <w:szCs w:val="13"/>
                <w:lang w:bidi="ar-SA"/>
              </w:rPr>
            </w:pPr>
            <w:r w:rsidRPr="00086205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  <w:lang w:bidi="ar-SA"/>
              </w:rPr>
              <w:t xml:space="preserve">                        redirect.setLocation(key.substring(</w:t>
            </w:r>
            <w:r w:rsidRPr="00086205">
              <w:rPr>
                <w:rFonts w:ascii="Courier New" w:eastAsia="宋体" w:hAnsi="Courier New" w:cs="Courier New"/>
                <w:i/>
                <w:iCs/>
                <w:color w:val="0000C0"/>
                <w:kern w:val="0"/>
                <w:sz w:val="13"/>
                <w:szCs w:val="13"/>
                <w:lang w:bidi="ar-SA"/>
              </w:rPr>
              <w:t>REDIRECT_PREFIX</w:t>
            </w:r>
          </w:p>
          <w:p w:rsidR="00086205" w:rsidRPr="00086205" w:rsidRDefault="00086205" w:rsidP="0008620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3"/>
                <w:szCs w:val="13"/>
                <w:lang w:bidi="ar-SA"/>
              </w:rPr>
            </w:pPr>
            <w:r w:rsidRPr="00086205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  <w:lang w:bidi="ar-SA"/>
              </w:rPr>
              <w:t xml:space="preserve">                                .length()));</w:t>
            </w:r>
          </w:p>
          <w:p w:rsidR="00086205" w:rsidRPr="00086205" w:rsidRDefault="00086205" w:rsidP="0008620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3"/>
                <w:szCs w:val="13"/>
                <w:lang w:bidi="ar-SA"/>
              </w:rPr>
            </w:pPr>
            <w:r w:rsidRPr="00086205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  <w:lang w:bidi="ar-SA"/>
              </w:rPr>
              <w:t xml:space="preserve">                        </w:t>
            </w:r>
            <w:r w:rsidRPr="00ED195D">
              <w:rPr>
                <w:rFonts w:ascii="Courier New" w:eastAsia="宋体" w:hAnsi="Courier New" w:cs="Courier New"/>
                <w:color w:val="FF0000"/>
                <w:kern w:val="0"/>
                <w:sz w:val="13"/>
                <w:szCs w:val="13"/>
                <w:lang w:bidi="ar-SA"/>
              </w:rPr>
              <w:t>mapping.setResult(redirect);</w:t>
            </w:r>
          </w:p>
          <w:p w:rsidR="00086205" w:rsidRPr="00086205" w:rsidRDefault="00086205" w:rsidP="0008620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3"/>
                <w:szCs w:val="13"/>
                <w:lang w:bidi="ar-SA"/>
              </w:rPr>
            </w:pPr>
            <w:r w:rsidRPr="00086205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  <w:lang w:bidi="ar-SA"/>
              </w:rPr>
              <w:t xml:space="preserve">                    }</w:t>
            </w:r>
          </w:p>
          <w:p w:rsidR="00086205" w:rsidRPr="00086205" w:rsidRDefault="00086205" w:rsidP="0008620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3"/>
                <w:szCs w:val="13"/>
                <w:lang w:bidi="ar-SA"/>
              </w:rPr>
            </w:pPr>
            <w:r w:rsidRPr="00086205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  <w:lang w:bidi="ar-SA"/>
              </w:rPr>
              <w:t xml:space="preserve">                });</w:t>
            </w:r>
          </w:p>
          <w:p w:rsidR="00086205" w:rsidRPr="00086205" w:rsidRDefault="007778BE" w:rsidP="0008620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3"/>
                <w:szCs w:val="13"/>
                <w:lang w:bidi="ar-SA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13"/>
                <w:szCs w:val="13"/>
                <w:lang w:bidi="ar-SA"/>
              </w:rPr>
              <w:t xml:space="preserve">                 </w:t>
            </w:r>
            <w:r>
              <w:rPr>
                <w:rFonts w:ascii="Courier New" w:eastAsia="宋体" w:hAnsi="Courier New" w:cs="Courier New" w:hint="eastAsia"/>
                <w:kern w:val="0"/>
                <w:sz w:val="13"/>
                <w:szCs w:val="13"/>
                <w:lang w:bidi="ar-SA"/>
              </w:rPr>
              <w:t>//</w:t>
            </w:r>
            <w:r>
              <w:rPr>
                <w:rFonts w:ascii="Courier New" w:eastAsia="宋体" w:hAnsi="Courier New" w:cs="Courier New" w:hint="eastAsia"/>
                <w:kern w:val="0"/>
                <w:sz w:val="13"/>
                <w:szCs w:val="13"/>
                <w:lang w:bidi="ar-SA"/>
              </w:rPr>
              <w:t>找到</w:t>
            </w:r>
            <w:r>
              <w:rPr>
                <w:rFonts w:ascii="Courier New" w:eastAsia="宋体" w:hAnsi="Courier New" w:cs="Courier New" w:hint="eastAsia"/>
                <w:kern w:val="0"/>
                <w:sz w:val="13"/>
                <w:szCs w:val="13"/>
                <w:lang w:bidi="ar-SA"/>
              </w:rPr>
              <w:t>Result</w:t>
            </w:r>
          </w:p>
          <w:p w:rsidR="00086205" w:rsidRPr="00086205" w:rsidRDefault="00086205" w:rsidP="0008620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3"/>
                <w:szCs w:val="13"/>
                <w:lang w:bidi="ar-SA"/>
              </w:rPr>
            </w:pPr>
            <w:r w:rsidRPr="00086205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  <w:lang w:bidi="ar-SA"/>
              </w:rPr>
              <w:t xml:space="preserve">                put(</w:t>
            </w:r>
            <w:r w:rsidRPr="00086205">
              <w:rPr>
                <w:rFonts w:ascii="Courier New" w:eastAsia="宋体" w:hAnsi="Courier New" w:cs="Courier New"/>
                <w:i/>
                <w:iCs/>
                <w:color w:val="0000C0"/>
                <w:kern w:val="0"/>
                <w:sz w:val="13"/>
                <w:szCs w:val="13"/>
                <w:lang w:bidi="ar-SA"/>
              </w:rPr>
              <w:t>REDIRECT_ACTION_PREFIX</w:t>
            </w:r>
            <w:r w:rsidRPr="00086205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  <w:lang w:bidi="ar-SA"/>
              </w:rPr>
              <w:t xml:space="preserve">, </w:t>
            </w:r>
            <w:r w:rsidRPr="00086205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3"/>
                <w:szCs w:val="13"/>
                <w:lang w:bidi="ar-SA"/>
              </w:rPr>
              <w:t>new</w:t>
            </w:r>
            <w:r w:rsidRPr="00086205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  <w:lang w:bidi="ar-SA"/>
              </w:rPr>
              <w:t xml:space="preserve"> ParameterAction() {</w:t>
            </w:r>
          </w:p>
          <w:p w:rsidR="00086205" w:rsidRPr="00086205" w:rsidRDefault="00086205" w:rsidP="0008620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3"/>
                <w:szCs w:val="13"/>
                <w:lang w:bidi="ar-SA"/>
              </w:rPr>
            </w:pPr>
            <w:r w:rsidRPr="00086205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  <w:lang w:bidi="ar-SA"/>
              </w:rPr>
              <w:t xml:space="preserve">                    </w:t>
            </w:r>
            <w:r w:rsidRPr="00086205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3"/>
                <w:szCs w:val="13"/>
                <w:lang w:bidi="ar-SA"/>
              </w:rPr>
              <w:t>public</w:t>
            </w:r>
            <w:r w:rsidRPr="00086205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  <w:lang w:bidi="ar-SA"/>
              </w:rPr>
              <w:t xml:space="preserve"> </w:t>
            </w:r>
            <w:r w:rsidRPr="00086205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3"/>
                <w:szCs w:val="13"/>
                <w:lang w:bidi="ar-SA"/>
              </w:rPr>
              <w:t>void</w:t>
            </w:r>
            <w:r w:rsidRPr="00086205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  <w:lang w:bidi="ar-SA"/>
              </w:rPr>
              <w:t xml:space="preserve"> execute(String key, ActionMapping mapping) {</w:t>
            </w:r>
          </w:p>
          <w:p w:rsidR="00086205" w:rsidRPr="00086205" w:rsidRDefault="00086205" w:rsidP="0008620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3"/>
                <w:szCs w:val="13"/>
                <w:lang w:bidi="ar-SA"/>
              </w:rPr>
            </w:pPr>
            <w:r w:rsidRPr="00086205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  <w:lang w:bidi="ar-SA"/>
              </w:rPr>
              <w:t xml:space="preserve">                        String location = key.substring(</w:t>
            </w:r>
            <w:r w:rsidRPr="00086205">
              <w:rPr>
                <w:rFonts w:ascii="Courier New" w:eastAsia="宋体" w:hAnsi="Courier New" w:cs="Courier New"/>
                <w:i/>
                <w:iCs/>
                <w:color w:val="0000C0"/>
                <w:kern w:val="0"/>
                <w:sz w:val="13"/>
                <w:szCs w:val="13"/>
                <w:lang w:bidi="ar-SA"/>
              </w:rPr>
              <w:t>REDIRECT_ACTION_PREFIX</w:t>
            </w:r>
          </w:p>
          <w:p w:rsidR="00086205" w:rsidRPr="00086205" w:rsidRDefault="00086205" w:rsidP="0008620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3"/>
                <w:szCs w:val="13"/>
                <w:lang w:bidi="ar-SA"/>
              </w:rPr>
            </w:pPr>
            <w:r w:rsidRPr="00086205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  <w:lang w:bidi="ar-SA"/>
              </w:rPr>
              <w:t xml:space="preserve">                                .length());</w:t>
            </w:r>
          </w:p>
          <w:p w:rsidR="00086205" w:rsidRPr="00086205" w:rsidRDefault="00086205" w:rsidP="0008620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3"/>
                <w:szCs w:val="13"/>
                <w:lang w:bidi="ar-SA"/>
              </w:rPr>
            </w:pPr>
            <w:r w:rsidRPr="00086205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  <w:lang w:bidi="ar-SA"/>
              </w:rPr>
              <w:t xml:space="preserve">                        </w:t>
            </w:r>
            <w:r w:rsidRPr="00ED195D">
              <w:rPr>
                <w:rFonts w:ascii="Courier New" w:eastAsia="宋体" w:hAnsi="Courier New" w:cs="Courier New"/>
                <w:color w:val="FF0000"/>
                <w:kern w:val="0"/>
                <w:sz w:val="13"/>
                <w:szCs w:val="13"/>
                <w:lang w:bidi="ar-SA"/>
              </w:rPr>
              <w:t xml:space="preserve">ServletRedirectResult redirect = </w:t>
            </w:r>
            <w:r w:rsidRPr="00ED195D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13"/>
                <w:szCs w:val="13"/>
                <w:lang w:bidi="ar-SA"/>
              </w:rPr>
              <w:t>new</w:t>
            </w:r>
            <w:r w:rsidRPr="00ED195D">
              <w:rPr>
                <w:rFonts w:ascii="Courier New" w:eastAsia="宋体" w:hAnsi="Courier New" w:cs="Courier New"/>
                <w:color w:val="FF0000"/>
                <w:kern w:val="0"/>
                <w:sz w:val="13"/>
                <w:szCs w:val="13"/>
                <w:lang w:bidi="ar-SA"/>
              </w:rPr>
              <w:t xml:space="preserve"> ServletRedirectResult();</w:t>
            </w:r>
          </w:p>
          <w:p w:rsidR="00086205" w:rsidRPr="00086205" w:rsidRDefault="00086205" w:rsidP="0008620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3"/>
                <w:szCs w:val="13"/>
                <w:lang w:bidi="ar-SA"/>
              </w:rPr>
            </w:pPr>
            <w:r w:rsidRPr="00086205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  <w:lang w:bidi="ar-SA"/>
              </w:rPr>
              <w:t xml:space="preserve">                        </w:t>
            </w:r>
            <w:r w:rsidRPr="00086205">
              <w:rPr>
                <w:rFonts w:ascii="Courier New" w:eastAsia="宋体" w:hAnsi="Courier New" w:cs="Courier New"/>
                <w:color w:val="0000C0"/>
                <w:kern w:val="0"/>
                <w:sz w:val="13"/>
                <w:szCs w:val="13"/>
                <w:lang w:bidi="ar-SA"/>
              </w:rPr>
              <w:t>container</w:t>
            </w:r>
            <w:r w:rsidRPr="00086205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  <w:lang w:bidi="ar-SA"/>
              </w:rPr>
              <w:t>.inject(redirect);</w:t>
            </w:r>
          </w:p>
          <w:p w:rsidR="00086205" w:rsidRPr="00086205" w:rsidRDefault="00086205" w:rsidP="0008620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3"/>
                <w:szCs w:val="13"/>
                <w:lang w:bidi="ar-SA"/>
              </w:rPr>
            </w:pPr>
            <w:r w:rsidRPr="00086205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  <w:lang w:bidi="ar-SA"/>
              </w:rPr>
              <w:t xml:space="preserve">                        String extension = getDefaultExtension();</w:t>
            </w:r>
          </w:p>
          <w:p w:rsidR="00086205" w:rsidRPr="00086205" w:rsidRDefault="00086205" w:rsidP="0008620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3"/>
                <w:szCs w:val="13"/>
                <w:lang w:bidi="ar-SA"/>
              </w:rPr>
            </w:pPr>
            <w:r w:rsidRPr="00086205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  <w:lang w:bidi="ar-SA"/>
              </w:rPr>
              <w:t xml:space="preserve">                        </w:t>
            </w:r>
            <w:r w:rsidRPr="00086205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3"/>
                <w:szCs w:val="13"/>
                <w:lang w:bidi="ar-SA"/>
              </w:rPr>
              <w:t>if</w:t>
            </w:r>
            <w:r w:rsidRPr="00086205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  <w:lang w:bidi="ar-SA"/>
              </w:rPr>
              <w:t xml:space="preserve"> (extension != </w:t>
            </w:r>
            <w:r w:rsidRPr="00086205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3"/>
                <w:szCs w:val="13"/>
                <w:lang w:bidi="ar-SA"/>
              </w:rPr>
              <w:t>null</w:t>
            </w:r>
            <w:r w:rsidRPr="00086205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  <w:lang w:bidi="ar-SA"/>
              </w:rPr>
              <w:t xml:space="preserve"> &amp;&amp; extension.length() &gt; 0) {</w:t>
            </w:r>
          </w:p>
          <w:p w:rsidR="00086205" w:rsidRPr="00086205" w:rsidRDefault="00086205" w:rsidP="0008620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3"/>
                <w:szCs w:val="13"/>
                <w:lang w:bidi="ar-SA"/>
              </w:rPr>
            </w:pPr>
            <w:r w:rsidRPr="00086205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  <w:lang w:bidi="ar-SA"/>
              </w:rPr>
              <w:t xml:space="preserve">                            location += </w:t>
            </w:r>
            <w:r w:rsidRPr="00086205">
              <w:rPr>
                <w:rFonts w:ascii="Courier New" w:eastAsia="宋体" w:hAnsi="Courier New" w:cs="Courier New"/>
                <w:color w:val="2A00FF"/>
                <w:kern w:val="0"/>
                <w:sz w:val="13"/>
                <w:szCs w:val="13"/>
                <w:lang w:bidi="ar-SA"/>
              </w:rPr>
              <w:t>"."</w:t>
            </w:r>
            <w:r w:rsidRPr="00086205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  <w:lang w:bidi="ar-SA"/>
              </w:rPr>
              <w:t xml:space="preserve"> + extension;</w:t>
            </w:r>
          </w:p>
          <w:p w:rsidR="00086205" w:rsidRPr="00086205" w:rsidRDefault="00086205" w:rsidP="0008620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3"/>
                <w:szCs w:val="13"/>
                <w:lang w:bidi="ar-SA"/>
              </w:rPr>
            </w:pPr>
            <w:r w:rsidRPr="00086205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  <w:lang w:bidi="ar-SA"/>
              </w:rPr>
              <w:t xml:space="preserve">                        }</w:t>
            </w:r>
          </w:p>
          <w:p w:rsidR="00086205" w:rsidRPr="00086205" w:rsidRDefault="00086205" w:rsidP="0008620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3"/>
                <w:szCs w:val="13"/>
                <w:lang w:bidi="ar-SA"/>
              </w:rPr>
            </w:pPr>
            <w:r w:rsidRPr="00086205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  <w:lang w:bidi="ar-SA"/>
              </w:rPr>
              <w:t xml:space="preserve">                        redirect.setLocation(location);</w:t>
            </w:r>
          </w:p>
          <w:p w:rsidR="00086205" w:rsidRPr="00086205" w:rsidRDefault="00086205" w:rsidP="0008620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3"/>
                <w:szCs w:val="13"/>
                <w:lang w:bidi="ar-SA"/>
              </w:rPr>
            </w:pPr>
            <w:r w:rsidRPr="00086205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  <w:lang w:bidi="ar-SA"/>
              </w:rPr>
              <w:t xml:space="preserve">                        </w:t>
            </w:r>
            <w:r w:rsidRPr="00ED195D">
              <w:rPr>
                <w:rFonts w:ascii="Courier New" w:eastAsia="宋体" w:hAnsi="Courier New" w:cs="Courier New"/>
                <w:color w:val="FF0000"/>
                <w:kern w:val="0"/>
                <w:sz w:val="13"/>
                <w:szCs w:val="13"/>
                <w:lang w:bidi="ar-SA"/>
              </w:rPr>
              <w:t>mapping.setResult(redirect);</w:t>
            </w:r>
          </w:p>
          <w:p w:rsidR="00086205" w:rsidRPr="00086205" w:rsidRDefault="00086205" w:rsidP="0008620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3"/>
                <w:szCs w:val="13"/>
                <w:lang w:bidi="ar-SA"/>
              </w:rPr>
            </w:pPr>
            <w:r w:rsidRPr="00086205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  <w:lang w:bidi="ar-SA"/>
              </w:rPr>
              <w:t xml:space="preserve">                    }</w:t>
            </w:r>
          </w:p>
          <w:p w:rsidR="00086205" w:rsidRPr="00086205" w:rsidRDefault="00086205" w:rsidP="0008620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3"/>
                <w:szCs w:val="13"/>
                <w:lang w:bidi="ar-SA"/>
              </w:rPr>
            </w:pPr>
            <w:r w:rsidRPr="00086205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  <w:lang w:bidi="ar-SA"/>
              </w:rPr>
              <w:t xml:space="preserve">                });</w:t>
            </w:r>
          </w:p>
          <w:p w:rsidR="00086205" w:rsidRPr="00086205" w:rsidRDefault="00086205" w:rsidP="0008620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3"/>
                <w:szCs w:val="13"/>
                <w:lang w:bidi="ar-SA"/>
              </w:rPr>
            </w:pPr>
            <w:r w:rsidRPr="00086205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  <w:lang w:bidi="ar-SA"/>
              </w:rPr>
              <w:lastRenderedPageBreak/>
              <w:t xml:space="preserve">            }</w:t>
            </w:r>
          </w:p>
          <w:p w:rsidR="00086205" w:rsidRPr="00086205" w:rsidRDefault="00086205" w:rsidP="0008620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3"/>
                <w:szCs w:val="13"/>
                <w:lang w:bidi="ar-SA"/>
              </w:rPr>
            </w:pPr>
            <w:r w:rsidRPr="00086205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  <w:lang w:bidi="ar-SA"/>
              </w:rPr>
              <w:t xml:space="preserve">        };</w:t>
            </w:r>
          </w:p>
          <w:p w:rsidR="00086205" w:rsidRPr="00086205" w:rsidRDefault="00086205" w:rsidP="00086205">
            <w:pPr>
              <w:suppressAutoHyphens w:val="0"/>
              <w:autoSpaceDE w:val="0"/>
              <w:autoSpaceDN w:val="0"/>
              <w:adjustRightInd w:val="0"/>
              <w:ind w:firstLine="420"/>
              <w:rPr>
                <w:rFonts w:ascii="Courier New" w:eastAsia="宋体" w:hAnsi="Courier New" w:cs="Courier New" w:hint="eastAsia"/>
                <w:color w:val="000000"/>
                <w:kern w:val="0"/>
                <w:sz w:val="13"/>
                <w:szCs w:val="13"/>
                <w:lang w:bidi="ar-SA"/>
              </w:rPr>
            </w:pPr>
            <w:r w:rsidRPr="00086205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  <w:lang w:bidi="ar-SA"/>
              </w:rPr>
              <w:t>}</w:t>
            </w:r>
          </w:p>
          <w:p w:rsidR="00086205" w:rsidRPr="00086205" w:rsidRDefault="00086205" w:rsidP="00086205">
            <w:pPr>
              <w:suppressAutoHyphens w:val="0"/>
              <w:autoSpaceDE w:val="0"/>
              <w:autoSpaceDN w:val="0"/>
              <w:adjustRightInd w:val="0"/>
              <w:ind w:firstLine="420"/>
              <w:rPr>
                <w:rFonts w:ascii="Courier New" w:eastAsia="宋体" w:hAnsi="Courier New" w:cs="Courier New" w:hint="eastAsia"/>
                <w:color w:val="000000"/>
                <w:kern w:val="0"/>
                <w:sz w:val="13"/>
                <w:szCs w:val="13"/>
                <w:lang w:bidi="ar-SA"/>
              </w:rPr>
            </w:pPr>
          </w:p>
          <w:p w:rsidR="00086205" w:rsidRPr="00086205" w:rsidRDefault="00086205" w:rsidP="0008620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3"/>
                <w:szCs w:val="13"/>
                <w:lang w:bidi="ar-SA"/>
              </w:rPr>
            </w:pPr>
            <w:r w:rsidRPr="00086205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  <w:lang w:bidi="ar-SA"/>
              </w:rPr>
              <w:t xml:space="preserve">   </w:t>
            </w:r>
          </w:p>
          <w:p w:rsidR="00086205" w:rsidRPr="00086205" w:rsidRDefault="00086205" w:rsidP="00086205">
            <w:pPr>
              <w:suppressAutoHyphens w:val="0"/>
              <w:autoSpaceDE w:val="0"/>
              <w:autoSpaceDN w:val="0"/>
              <w:adjustRightInd w:val="0"/>
              <w:ind w:firstLine="420"/>
              <w:rPr>
                <w:rFonts w:ascii="Courier New" w:eastAsia="宋体" w:hAnsi="Courier New" w:cs="Courier New" w:hint="eastAsia"/>
                <w:color w:val="000000"/>
                <w:kern w:val="0"/>
                <w:sz w:val="13"/>
                <w:szCs w:val="13"/>
                <w:lang w:bidi="ar-SA"/>
              </w:rPr>
            </w:pPr>
          </w:p>
          <w:p w:rsidR="00086205" w:rsidRPr="00086205" w:rsidRDefault="00086205" w:rsidP="00086205">
            <w:pPr>
              <w:suppressAutoHyphens w:val="0"/>
              <w:autoSpaceDE w:val="0"/>
              <w:autoSpaceDN w:val="0"/>
              <w:adjustRightInd w:val="0"/>
              <w:ind w:firstLine="420"/>
              <w:rPr>
                <w:rFonts w:ascii="Courier New" w:eastAsia="宋体" w:hAnsi="Courier New" w:cs="Courier New" w:hint="eastAsia"/>
                <w:color w:val="000000"/>
                <w:kern w:val="0"/>
                <w:sz w:val="13"/>
                <w:szCs w:val="13"/>
                <w:lang w:bidi="ar-SA"/>
              </w:rPr>
            </w:pPr>
          </w:p>
          <w:p w:rsidR="00086205" w:rsidRPr="00086205" w:rsidRDefault="00086205" w:rsidP="0008620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3"/>
                <w:szCs w:val="13"/>
                <w:lang w:bidi="ar-SA"/>
              </w:rPr>
            </w:pPr>
            <w:r w:rsidRPr="00086205">
              <w:rPr>
                <w:rFonts w:ascii="Courier New" w:eastAsia="宋体" w:hAnsi="Courier New" w:cs="Courier New" w:hint="eastAsia"/>
                <w:color w:val="000000"/>
                <w:kern w:val="0"/>
                <w:sz w:val="13"/>
                <w:szCs w:val="13"/>
                <w:lang w:bidi="ar-SA"/>
              </w:rPr>
              <w:t>}</w:t>
            </w:r>
          </w:p>
          <w:p w:rsidR="00086205" w:rsidRPr="00086205" w:rsidRDefault="00086205" w:rsidP="00086205">
            <w:pPr>
              <w:pStyle w:val="a1"/>
              <w:rPr>
                <w:rFonts w:eastAsiaTheme="minorEastAsia" w:hint="eastAsia"/>
                <w:sz w:val="13"/>
                <w:szCs w:val="13"/>
              </w:rPr>
            </w:pPr>
          </w:p>
        </w:tc>
      </w:tr>
    </w:tbl>
    <w:p w:rsidR="00086205" w:rsidRPr="00086205" w:rsidRDefault="00086205" w:rsidP="00086205">
      <w:pPr>
        <w:pStyle w:val="a1"/>
        <w:rPr>
          <w:rFonts w:eastAsiaTheme="minorEastAsia" w:hint="eastAsia"/>
        </w:rPr>
      </w:pPr>
    </w:p>
    <w:p w:rsidR="00720280" w:rsidRPr="0034620E" w:rsidRDefault="00720280" w:rsidP="00720280">
      <w:pPr>
        <w:pStyle w:val="2"/>
        <w:rPr>
          <w:rFonts w:eastAsia="宋体" w:hint="eastAsia"/>
        </w:rPr>
      </w:pPr>
      <w:r w:rsidRPr="0022268D">
        <w:rPr>
          <w:rFonts w:hint="eastAsia"/>
        </w:rPr>
        <w:t>ActionMapping</w:t>
      </w:r>
    </w:p>
    <w:p w:rsidR="00720280" w:rsidRPr="0034620E" w:rsidRDefault="00720280" w:rsidP="00720280">
      <w:pPr>
        <w:pStyle w:val="a1"/>
        <w:ind w:firstLine="576"/>
        <w:rPr>
          <w:rFonts w:eastAsia="宋体" w:hint="eastAsia"/>
          <w:sz w:val="15"/>
          <w:szCs w:val="15"/>
        </w:rPr>
      </w:pPr>
      <w:r w:rsidRPr="0022268D">
        <w:rPr>
          <w:sz w:val="15"/>
          <w:szCs w:val="15"/>
        </w:rPr>
        <w:t>ActionMapper</w:t>
      </w:r>
      <w:r w:rsidRPr="0022268D">
        <w:rPr>
          <w:sz w:val="15"/>
          <w:szCs w:val="15"/>
        </w:rPr>
        <w:t>其实是</w:t>
      </w:r>
      <w:r w:rsidRPr="0022268D">
        <w:rPr>
          <w:sz w:val="15"/>
          <w:szCs w:val="15"/>
        </w:rPr>
        <w:t>HttpServletRequest</w:t>
      </w:r>
      <w:r w:rsidRPr="0022268D">
        <w:rPr>
          <w:sz w:val="15"/>
          <w:szCs w:val="15"/>
        </w:rPr>
        <w:t>和</w:t>
      </w:r>
      <w:r w:rsidRPr="0022268D">
        <w:rPr>
          <w:sz w:val="15"/>
          <w:szCs w:val="15"/>
        </w:rPr>
        <w:t>Action</w:t>
      </w:r>
      <w:r w:rsidRPr="0022268D">
        <w:rPr>
          <w:sz w:val="15"/>
          <w:szCs w:val="15"/>
        </w:rPr>
        <w:t>调用请求的一个映射，它屏蔽了</w:t>
      </w:r>
      <w:r w:rsidRPr="0022268D">
        <w:rPr>
          <w:sz w:val="15"/>
          <w:szCs w:val="15"/>
        </w:rPr>
        <w:t>Action</w:t>
      </w:r>
      <w:r w:rsidRPr="0022268D">
        <w:rPr>
          <w:sz w:val="15"/>
          <w:szCs w:val="15"/>
        </w:rPr>
        <w:t>对于</w:t>
      </w:r>
      <w:r w:rsidRPr="0022268D">
        <w:rPr>
          <w:sz w:val="15"/>
          <w:szCs w:val="15"/>
        </w:rPr>
        <w:t>Request</w:t>
      </w:r>
      <w:r w:rsidRPr="0022268D">
        <w:rPr>
          <w:sz w:val="15"/>
          <w:szCs w:val="15"/>
        </w:rPr>
        <w:t>等</w:t>
      </w:r>
      <w:r w:rsidRPr="0022268D">
        <w:rPr>
          <w:sz w:val="15"/>
          <w:szCs w:val="15"/>
        </w:rPr>
        <w:t xml:space="preserve"> java Servlet</w:t>
      </w:r>
      <w:r w:rsidRPr="0022268D">
        <w:rPr>
          <w:sz w:val="15"/>
          <w:szCs w:val="15"/>
        </w:rPr>
        <w:t>类的依赖。</w:t>
      </w:r>
      <w:r w:rsidRPr="0022268D">
        <w:rPr>
          <w:sz w:val="15"/>
          <w:szCs w:val="15"/>
        </w:rPr>
        <w:t>Struts2</w:t>
      </w:r>
      <w:r w:rsidRPr="0022268D">
        <w:rPr>
          <w:sz w:val="15"/>
          <w:szCs w:val="15"/>
        </w:rPr>
        <w:t>中它的默认实现类是</w:t>
      </w:r>
      <w:r w:rsidRPr="0022268D">
        <w:rPr>
          <w:sz w:val="15"/>
          <w:szCs w:val="15"/>
        </w:rPr>
        <w:t>DefaultActionMapper</w:t>
      </w:r>
      <w:r w:rsidRPr="0022268D">
        <w:rPr>
          <w:sz w:val="15"/>
          <w:szCs w:val="15"/>
        </w:rPr>
        <w:t>，</w:t>
      </w:r>
      <w:r w:rsidRPr="0022268D">
        <w:rPr>
          <w:sz w:val="15"/>
          <w:szCs w:val="15"/>
        </w:rPr>
        <w:t>ActionMapper</w:t>
      </w:r>
      <w:r w:rsidRPr="0022268D">
        <w:rPr>
          <w:sz w:val="15"/>
          <w:szCs w:val="15"/>
        </w:rPr>
        <w:t>很大的用处可以根据自己的</w:t>
      </w:r>
      <w:r w:rsidRPr="0022268D">
        <w:rPr>
          <w:sz w:val="15"/>
          <w:szCs w:val="15"/>
        </w:rPr>
        <w:t xml:space="preserve"> </w:t>
      </w:r>
      <w:r w:rsidRPr="0022268D">
        <w:rPr>
          <w:sz w:val="15"/>
          <w:szCs w:val="15"/>
        </w:rPr>
        <w:t>需要来设计</w:t>
      </w:r>
      <w:r w:rsidRPr="0022268D">
        <w:rPr>
          <w:sz w:val="15"/>
          <w:szCs w:val="15"/>
        </w:rPr>
        <w:t>url</w:t>
      </w:r>
      <w:r w:rsidRPr="0022268D">
        <w:rPr>
          <w:sz w:val="15"/>
          <w:szCs w:val="15"/>
        </w:rPr>
        <w:t>格式</w:t>
      </w:r>
      <w:r w:rsidRPr="0034620E">
        <w:rPr>
          <w:rFonts w:eastAsia="宋体" w:hint="eastAsia"/>
          <w:sz w:val="15"/>
          <w:szCs w:val="15"/>
        </w:rPr>
        <w:t>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720280" w:rsidRPr="0022268D" w:rsidTr="00F04CB5">
        <w:tc>
          <w:tcPr>
            <w:tcW w:w="8522" w:type="dxa"/>
            <w:shd w:val="clear" w:color="auto" w:fill="auto"/>
          </w:tcPr>
          <w:p w:rsidR="00720280" w:rsidRPr="00B96FD8" w:rsidRDefault="00720280" w:rsidP="00F04CB5">
            <w:pPr>
              <w:pStyle w:val="a1"/>
              <w:rPr>
                <w:rFonts w:eastAsia="宋体" w:hint="eastAsia"/>
                <w:sz w:val="15"/>
                <w:szCs w:val="15"/>
              </w:rPr>
            </w:pPr>
            <w:r w:rsidRPr="00B96FD8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  <w:lang w:bidi="ar-SA"/>
              </w:rPr>
              <w:t>StrutsPrepareAndExcuteFilter#doFilter</w:t>
            </w:r>
            <w:r w:rsidRPr="00B96FD8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  <w:lang w:bidi="ar-SA"/>
              </w:rPr>
              <w:t>部分代码片段</w:t>
            </w:r>
            <w:r w:rsidRPr="00B96FD8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  <w:lang w:bidi="ar-SA"/>
              </w:rPr>
              <w:t>-&gt;</w:t>
            </w:r>
          </w:p>
          <w:p w:rsidR="00720280" w:rsidRPr="00B96FD8" w:rsidRDefault="00720280" w:rsidP="00F04CB5">
            <w:pPr>
              <w:pStyle w:val="a1"/>
              <w:rPr>
                <w:rFonts w:ascii="Courier New" w:eastAsia="宋体" w:hAnsi="Courier New" w:cs="Courier New"/>
                <w:color w:val="FF0000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FF0000"/>
                <w:kern w:val="0"/>
                <w:sz w:val="15"/>
                <w:szCs w:val="15"/>
                <w:lang w:bidi="ar-SA"/>
              </w:rPr>
              <w:t>ActionMapping mapping = prepare.findActionMapping(request, response);</w:t>
            </w:r>
          </w:p>
          <w:p w:rsidR="00720280" w:rsidRPr="00B96FD8" w:rsidRDefault="00720280" w:rsidP="00F04CB5">
            <w:pPr>
              <w:pStyle w:val="a1"/>
              <w:rPr>
                <w:rFonts w:eastAsia="宋体" w:hint="eastAsia"/>
                <w:sz w:val="15"/>
                <w:szCs w:val="15"/>
              </w:rPr>
            </w:pPr>
          </w:p>
          <w:p w:rsidR="00720280" w:rsidRPr="00B96FD8" w:rsidRDefault="00720280" w:rsidP="00F04CB5">
            <w:pPr>
              <w:pStyle w:val="a1"/>
              <w:rPr>
                <w:rFonts w:eastAsia="宋体" w:hint="eastAsia"/>
                <w:sz w:val="15"/>
                <w:szCs w:val="15"/>
              </w:rPr>
            </w:pPr>
            <w:r w:rsidRPr="00B96FD8">
              <w:rPr>
                <w:rFonts w:eastAsia="宋体" w:hint="eastAsia"/>
                <w:sz w:val="15"/>
                <w:szCs w:val="15"/>
              </w:rPr>
              <w:t>PrepareOperations#findActionMapping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public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ActionMapping 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highlight w:val="lightGray"/>
                <w:lang w:bidi="ar-SA"/>
              </w:rPr>
              <w:t>findActionMapping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(HttpServletRequest request, HttpServletResponse response) {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ActionMapping mapping = (ActionMapping) request.getAttribute(STRUTS_ACTION_MAPPING_KEY);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if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(mapping ==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null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 {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try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{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FF0000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</w:t>
            </w:r>
            <w:r w:rsidRPr="00B96FD8">
              <w:rPr>
                <w:rFonts w:ascii="Courier New" w:eastAsia="宋体" w:hAnsi="Courier New" w:cs="Courier New"/>
                <w:color w:val="FF0000"/>
                <w:kern w:val="0"/>
                <w:sz w:val="15"/>
                <w:szCs w:val="15"/>
                <w:lang w:bidi="ar-SA"/>
              </w:rPr>
              <w:t xml:space="preserve"> mapping = dispatcher.getContainer().getInstance(ActionMapper.</w:t>
            </w:r>
            <w:r w:rsidRPr="00B96FD8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15"/>
                <w:szCs w:val="15"/>
                <w:lang w:bidi="ar-SA"/>
              </w:rPr>
              <w:t>class</w:t>
            </w:r>
            <w:r w:rsidRPr="00B96FD8">
              <w:rPr>
                <w:rFonts w:ascii="Courier New" w:eastAsia="宋体" w:hAnsi="Courier New" w:cs="Courier New"/>
                <w:color w:val="FF0000"/>
                <w:kern w:val="0"/>
                <w:sz w:val="15"/>
                <w:szCs w:val="15"/>
                <w:lang w:bidi="ar-SA"/>
              </w:rPr>
              <w:t>).getMapping(request, dispatcher.getConfigurationManager());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if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(mapping !=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null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 {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    request.setAttribute(STRUTS_ACTION_MAPPING_KEY, mapping);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}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}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catch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(Exception ex) {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dispatcher.sendError(request, response, servletContext, HttpServletResponse.SC_INTERNAL_SERVER_ERROR, ex);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}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}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return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mapping;</w:t>
            </w:r>
          </w:p>
          <w:p w:rsidR="00720280" w:rsidRPr="00B96FD8" w:rsidRDefault="00720280" w:rsidP="00F04CB5">
            <w:pPr>
              <w:pStyle w:val="a1"/>
              <w:ind w:firstLine="300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}</w:t>
            </w:r>
          </w:p>
          <w:p w:rsidR="00720280" w:rsidRPr="00B96FD8" w:rsidRDefault="00720280" w:rsidP="00F04CB5">
            <w:pPr>
              <w:pStyle w:val="a1"/>
              <w:ind w:firstLine="300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</w:pPr>
          </w:p>
          <w:p w:rsidR="00720280" w:rsidRPr="00B96FD8" w:rsidRDefault="00720280" w:rsidP="00F04CB5">
            <w:pPr>
              <w:pStyle w:val="a1"/>
              <w:ind w:firstLine="300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</w:pPr>
          </w:p>
          <w:p w:rsidR="00720280" w:rsidRPr="00B96FD8" w:rsidRDefault="00720280" w:rsidP="00F04CB5">
            <w:pPr>
              <w:pStyle w:val="a1"/>
              <w:ind w:firstLine="300"/>
              <w:rPr>
                <w:rFonts w:eastAsia="宋体" w:hint="eastAsia"/>
                <w:sz w:val="15"/>
                <w:szCs w:val="15"/>
              </w:rPr>
            </w:pPr>
          </w:p>
        </w:tc>
      </w:tr>
    </w:tbl>
    <w:p w:rsidR="00720280" w:rsidRPr="0034620E" w:rsidRDefault="00720280" w:rsidP="00720280">
      <w:pPr>
        <w:pStyle w:val="a1"/>
        <w:ind w:firstLine="576"/>
        <w:rPr>
          <w:rFonts w:eastAsia="宋体" w:hint="eastAsia"/>
          <w:sz w:val="15"/>
          <w:szCs w:val="15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720280" w:rsidRPr="0022268D" w:rsidTr="00F04CB5">
        <w:tc>
          <w:tcPr>
            <w:tcW w:w="8522" w:type="dxa"/>
            <w:shd w:val="clear" w:color="auto" w:fill="auto"/>
          </w:tcPr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public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interface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highlight w:val="lightGray"/>
                <w:lang w:bidi="ar-SA"/>
              </w:rPr>
              <w:t>ActionMapper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{</w:t>
            </w:r>
          </w:p>
          <w:p w:rsidR="00720280" w:rsidRPr="00B96FD8" w:rsidRDefault="00720280" w:rsidP="00F04CB5">
            <w:pPr>
              <w:pStyle w:val="a1"/>
              <w:rPr>
                <w:rFonts w:eastAsia="宋体" w:hint="eastAsia"/>
                <w:sz w:val="15"/>
                <w:szCs w:val="15"/>
              </w:rPr>
            </w:pPr>
            <w:r w:rsidRPr="00B96FD8">
              <w:rPr>
                <w:rFonts w:eastAsia="宋体" w:hint="eastAsia"/>
                <w:sz w:val="15"/>
                <w:szCs w:val="15"/>
              </w:rPr>
              <w:t xml:space="preserve">  //</w:t>
            </w:r>
            <w:r w:rsidRPr="00B96FD8">
              <w:rPr>
                <w:rFonts w:eastAsia="宋体"/>
                <w:sz w:val="15"/>
                <w:szCs w:val="15"/>
              </w:rPr>
              <w:t>…</w:t>
            </w:r>
          </w:p>
          <w:p w:rsidR="00720280" w:rsidRPr="00B96FD8" w:rsidRDefault="00720280" w:rsidP="00F04CB5">
            <w:pPr>
              <w:pStyle w:val="a1"/>
              <w:rPr>
                <w:rFonts w:eastAsia="宋体" w:hint="eastAsia"/>
                <w:sz w:val="15"/>
                <w:szCs w:val="15"/>
              </w:rPr>
            </w:pPr>
            <w:r w:rsidRPr="00B96FD8">
              <w:rPr>
                <w:rFonts w:eastAsia="宋体" w:hint="eastAsia"/>
                <w:sz w:val="15"/>
                <w:szCs w:val="15"/>
              </w:rPr>
              <w:t>}</w:t>
            </w:r>
          </w:p>
        </w:tc>
      </w:tr>
    </w:tbl>
    <w:p w:rsidR="00720280" w:rsidRPr="0022268D" w:rsidRDefault="00720280" w:rsidP="00720280">
      <w:pPr>
        <w:rPr>
          <w:sz w:val="15"/>
          <w:szCs w:val="15"/>
          <w:lang w:bidi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720280" w:rsidRPr="0022268D" w:rsidTr="00F04CB5">
        <w:tc>
          <w:tcPr>
            <w:tcW w:w="8522" w:type="dxa"/>
            <w:shd w:val="clear" w:color="auto" w:fill="auto"/>
          </w:tcPr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public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class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DefaultActionMapper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implements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ActionMapper {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 w:hint="eastAsia"/>
                <w:kern w:val="0"/>
                <w:sz w:val="15"/>
                <w:szCs w:val="15"/>
                <w:lang w:bidi="ar-SA"/>
              </w:rPr>
              <w:t xml:space="preserve">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public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String 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highlight w:val="lightGray"/>
                <w:lang w:bidi="ar-SA"/>
              </w:rPr>
              <w:t>getUriFromActionMapping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(ActionMapping mapping) {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StringBuilder uri =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new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StringBuilder();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if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(mapping.getNamespace() !=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null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 {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uri.append(mapping.getNamespace());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if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(!</w:t>
            </w:r>
            <w:r w:rsidRPr="00B96FD8">
              <w:rPr>
                <w:rFonts w:ascii="Courier New" w:eastAsia="宋体" w:hAnsi="Courier New" w:cs="Courier New"/>
                <w:color w:val="2A00FF"/>
                <w:kern w:val="0"/>
                <w:sz w:val="15"/>
                <w:szCs w:val="15"/>
                <w:lang w:bidi="ar-SA"/>
              </w:rPr>
              <w:t>"/"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.equals(mapping.getNamespace())) {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uri.append(</w:t>
            </w:r>
            <w:r w:rsidRPr="00B96FD8">
              <w:rPr>
                <w:rFonts w:ascii="Courier New" w:eastAsia="宋体" w:hAnsi="Courier New" w:cs="Courier New"/>
                <w:color w:val="2A00FF"/>
                <w:kern w:val="0"/>
                <w:sz w:val="15"/>
                <w:szCs w:val="15"/>
                <w:lang w:bidi="ar-SA"/>
              </w:rPr>
              <w:t>"/"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);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}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}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String name = mapping.getName();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String params = </w:t>
            </w:r>
            <w:r w:rsidRPr="00B96FD8">
              <w:rPr>
                <w:rFonts w:ascii="Courier New" w:eastAsia="宋体" w:hAnsi="Courier New" w:cs="Courier New"/>
                <w:color w:val="2A00FF"/>
                <w:kern w:val="0"/>
                <w:sz w:val="15"/>
                <w:szCs w:val="15"/>
                <w:lang w:bidi="ar-SA"/>
              </w:rPr>
              <w:t>""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;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if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(name.indexOf(</w:t>
            </w:r>
            <w:r w:rsidRPr="00B96FD8">
              <w:rPr>
                <w:rFonts w:ascii="Courier New" w:eastAsia="宋体" w:hAnsi="Courier New" w:cs="Courier New"/>
                <w:color w:val="2A00FF"/>
                <w:kern w:val="0"/>
                <w:sz w:val="15"/>
                <w:szCs w:val="15"/>
                <w:lang w:bidi="ar-SA"/>
              </w:rPr>
              <w:t>'?'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 != -1) {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params = name.substring(name.indexOf(</w:t>
            </w:r>
            <w:r w:rsidRPr="00B96FD8">
              <w:rPr>
                <w:rFonts w:ascii="Courier New" w:eastAsia="宋体" w:hAnsi="Courier New" w:cs="Courier New"/>
                <w:color w:val="2A00FF"/>
                <w:kern w:val="0"/>
                <w:sz w:val="15"/>
                <w:szCs w:val="15"/>
                <w:lang w:bidi="ar-SA"/>
              </w:rPr>
              <w:t>'?'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));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name = name.substring(0, name.indexOf(</w:t>
            </w:r>
            <w:r w:rsidRPr="00B96FD8">
              <w:rPr>
                <w:rFonts w:ascii="Courier New" w:eastAsia="宋体" w:hAnsi="Courier New" w:cs="Courier New"/>
                <w:color w:val="2A00FF"/>
                <w:kern w:val="0"/>
                <w:sz w:val="15"/>
                <w:szCs w:val="15"/>
                <w:lang w:bidi="ar-SA"/>
              </w:rPr>
              <w:t>'?'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));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}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uri.append(name);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if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(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null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!= mapping.getMethod() &amp;&amp; !</w:t>
            </w:r>
            <w:r w:rsidRPr="00B96FD8">
              <w:rPr>
                <w:rFonts w:ascii="Courier New" w:eastAsia="宋体" w:hAnsi="Courier New" w:cs="Courier New"/>
                <w:color w:val="2A00FF"/>
                <w:kern w:val="0"/>
                <w:sz w:val="15"/>
                <w:szCs w:val="15"/>
                <w:lang w:bidi="ar-SA"/>
              </w:rPr>
              <w:t>""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.equals(mapping.getMethod())) {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uri.append(</w:t>
            </w:r>
            <w:r w:rsidRPr="00B96FD8">
              <w:rPr>
                <w:rFonts w:ascii="Courier New" w:eastAsia="宋体" w:hAnsi="Courier New" w:cs="Courier New"/>
                <w:color w:val="2A00FF"/>
                <w:kern w:val="0"/>
                <w:sz w:val="15"/>
                <w:szCs w:val="15"/>
                <w:lang w:bidi="ar-SA"/>
              </w:rPr>
              <w:t>"!"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).append(mapping.getMethod());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}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String extension = mapping.getExtension();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if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(extension ==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null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 {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extension = getDefaultExtension();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</w:t>
            </w:r>
            <w:r w:rsidRPr="00B96FD8">
              <w:rPr>
                <w:rFonts w:ascii="Courier New" w:eastAsia="宋体" w:hAnsi="Courier New" w:cs="Courier New"/>
                <w:color w:val="3F7F5F"/>
                <w:kern w:val="0"/>
                <w:sz w:val="15"/>
                <w:szCs w:val="15"/>
                <w:lang w:bidi="ar-SA"/>
              </w:rPr>
              <w:t>// Look for the current extension, if available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ActionContext context = ActionContext.getContext();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if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(context !=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null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 {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ActionMapping orig = (ActionMapping) context.get(ServletActionContext.ACTION_MAPPING);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if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(orig !=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null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 {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    extension = orig.getExtension();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lastRenderedPageBreak/>
              <w:t xml:space="preserve">                }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}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}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if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(extension !=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null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 {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if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(extension.length() == 0 || (extension.length() &gt; 0 &amp;&amp; uri.indexOf(</w:t>
            </w:r>
            <w:r w:rsidRPr="00B96FD8">
              <w:rPr>
                <w:rFonts w:ascii="Courier New" w:eastAsia="宋体" w:hAnsi="Courier New" w:cs="Courier New"/>
                <w:color w:val="2A00FF"/>
                <w:kern w:val="0"/>
                <w:sz w:val="15"/>
                <w:szCs w:val="15"/>
                <w:lang w:bidi="ar-SA"/>
              </w:rPr>
              <w:t>'.'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+ extension) == -1)) {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if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(extension.length() &gt; 0) {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    uri.append(</w:t>
            </w:r>
            <w:r w:rsidRPr="00B96FD8">
              <w:rPr>
                <w:rFonts w:ascii="Courier New" w:eastAsia="宋体" w:hAnsi="Courier New" w:cs="Courier New"/>
                <w:color w:val="2A00FF"/>
                <w:kern w:val="0"/>
                <w:sz w:val="15"/>
                <w:szCs w:val="15"/>
                <w:lang w:bidi="ar-SA"/>
              </w:rPr>
              <w:t>"."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).append(extension);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}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if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(params.length() &gt; 0) {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    uri.append(params);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}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}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}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return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uri.toString();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}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 w:hint="eastAsia"/>
                <w:kern w:val="0"/>
                <w:sz w:val="15"/>
                <w:szCs w:val="15"/>
                <w:lang w:bidi="ar-SA"/>
              </w:rPr>
              <w:t>//</w:t>
            </w:r>
            <w:r w:rsidRPr="00B96FD8"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  <w:t>…</w:t>
            </w:r>
          </w:p>
          <w:p w:rsidR="00720280" w:rsidRPr="00B96FD8" w:rsidRDefault="00720280" w:rsidP="00F04CB5">
            <w:pPr>
              <w:pStyle w:val="a1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  <w:lang w:bidi="ar-SA"/>
              </w:rPr>
              <w:t>}</w:t>
            </w:r>
          </w:p>
        </w:tc>
      </w:tr>
    </w:tbl>
    <w:p w:rsidR="00720280" w:rsidRPr="0034620E" w:rsidRDefault="00720280" w:rsidP="00720280">
      <w:pPr>
        <w:pStyle w:val="2"/>
        <w:rPr>
          <w:rFonts w:eastAsia="宋体" w:hint="eastAsia"/>
        </w:rPr>
      </w:pPr>
      <w:r w:rsidRPr="0022268D">
        <w:lastRenderedPageBreak/>
        <w:t>ActionProxy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720280" w:rsidRPr="0022268D" w:rsidTr="00F04CB5">
        <w:tc>
          <w:tcPr>
            <w:tcW w:w="8522" w:type="dxa"/>
            <w:shd w:val="clear" w:color="auto" w:fill="auto"/>
          </w:tcPr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  <w:lang w:bidi="ar-SA"/>
              </w:rPr>
              <w:t>StrutsPrepareAndExcuteFilter#doFilter</w:t>
            </w:r>
            <w:r w:rsidRPr="00B96FD8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  <w:lang w:bidi="ar-SA"/>
              </w:rPr>
              <w:t>部分代码片段</w:t>
            </w:r>
            <w:r w:rsidRPr="00B96FD8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  <w:lang w:bidi="ar-SA"/>
              </w:rPr>
              <w:t>-&gt;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C0"/>
                <w:kern w:val="0"/>
                <w:sz w:val="15"/>
                <w:szCs w:val="15"/>
                <w:lang w:bidi="ar-SA"/>
              </w:rPr>
              <w:t>execute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.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u w:val="single"/>
                <w:lang w:bidi="ar-SA"/>
              </w:rPr>
              <w:t>executeAction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(request, response, mapping);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</w:pPr>
            <w:r w:rsidRPr="00B96FD8">
              <w:rPr>
                <w:sz w:val="15"/>
                <w:szCs w:val="15"/>
              </w:rPr>
              <w:t>ExecuteOperations</w:t>
            </w:r>
            <w:r w:rsidRPr="00B96FD8">
              <w:rPr>
                <w:rFonts w:eastAsia="宋体" w:hint="eastAsia"/>
                <w:sz w:val="15"/>
                <w:szCs w:val="15"/>
              </w:rPr>
              <w:t>#</w:t>
            </w:r>
            <w:r w:rsidRPr="00B96FD8">
              <w:rPr>
                <w:sz w:val="15"/>
                <w:szCs w:val="15"/>
                <w:lang w:bidi="ar-SA"/>
              </w:rPr>
              <w:t xml:space="preserve"> executeAction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public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void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highlight w:val="lightGray"/>
                <w:lang w:bidi="ar-SA"/>
              </w:rPr>
              <w:t>executeAction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(HttpServletRequest request, HttpServletResponse response, ActionMapping mapping)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throws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ServletException {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dispatcher.serviceAction(request, response, servletContext, mapping);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}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</w:pP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  <w:lang w:bidi="ar-SA"/>
              </w:rPr>
              <w:t xml:space="preserve">Dispatcher#ServiceAction </w:t>
            </w:r>
            <w:r w:rsidRPr="00B96FD8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  <w:lang w:bidi="ar-SA"/>
              </w:rPr>
              <w:t>部分代码片段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sym w:font="Wingdings" w:char="F0E0"/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FF0000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FF0000"/>
                <w:kern w:val="0"/>
                <w:sz w:val="15"/>
                <w:szCs w:val="15"/>
                <w:lang w:bidi="ar-SA"/>
              </w:rPr>
              <w:t>ActionProxy proxy = config.getContainer().getInstance(ActionProxyFactory.</w:t>
            </w:r>
            <w:r w:rsidRPr="00B96FD8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15"/>
                <w:szCs w:val="15"/>
                <w:lang w:bidi="ar-SA"/>
              </w:rPr>
              <w:t>class</w:t>
            </w:r>
            <w:r w:rsidRPr="00B96FD8">
              <w:rPr>
                <w:rFonts w:ascii="Courier New" w:eastAsia="宋体" w:hAnsi="Courier New" w:cs="Courier New"/>
                <w:color w:val="FF0000"/>
                <w:kern w:val="0"/>
                <w:sz w:val="15"/>
                <w:szCs w:val="15"/>
                <w:lang w:bidi="ar-SA"/>
              </w:rPr>
              <w:t>).createActionProxy(</w:t>
            </w:r>
          </w:p>
          <w:p w:rsidR="00720280" w:rsidRPr="00B96FD8" w:rsidRDefault="00720280" w:rsidP="00F04CB5">
            <w:pPr>
              <w:pStyle w:val="a1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FF0000"/>
                <w:kern w:val="0"/>
                <w:sz w:val="15"/>
                <w:szCs w:val="15"/>
                <w:lang w:bidi="ar-SA"/>
              </w:rPr>
              <w:t xml:space="preserve">                    namespace, name, method, extraContext, </w:t>
            </w:r>
            <w:r w:rsidRPr="007743EF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lang w:bidi="ar-SA"/>
              </w:rPr>
              <w:t>true</w:t>
            </w:r>
            <w:r w:rsidRPr="00B96FD8">
              <w:rPr>
                <w:rFonts w:ascii="Courier New" w:eastAsia="宋体" w:hAnsi="Courier New" w:cs="Courier New"/>
                <w:color w:val="FF0000"/>
                <w:kern w:val="0"/>
                <w:sz w:val="15"/>
                <w:szCs w:val="15"/>
                <w:lang w:bidi="ar-SA"/>
              </w:rPr>
              <w:t xml:space="preserve">, </w:t>
            </w:r>
            <w:r w:rsidRPr="00B96FD8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15"/>
                <w:szCs w:val="15"/>
                <w:lang w:bidi="ar-SA"/>
              </w:rPr>
              <w:t>false</w:t>
            </w:r>
            <w:r w:rsidRPr="00B96FD8">
              <w:rPr>
                <w:rFonts w:ascii="Courier New" w:eastAsia="宋体" w:hAnsi="Courier New" w:cs="Courier New"/>
                <w:color w:val="FF0000"/>
                <w:kern w:val="0"/>
                <w:sz w:val="15"/>
                <w:szCs w:val="15"/>
                <w:lang w:bidi="ar-SA"/>
              </w:rPr>
              <w:t>);</w:t>
            </w:r>
          </w:p>
          <w:p w:rsidR="00720280" w:rsidRPr="00B96FD8" w:rsidRDefault="00720280" w:rsidP="00F04CB5">
            <w:pPr>
              <w:pStyle w:val="a1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</w:pP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  <w:lang w:bidi="ar-SA"/>
              </w:rPr>
              <w:t xml:space="preserve">Dispatcher#ServiceAction </w:t>
            </w:r>
            <w:r w:rsidRPr="00B96FD8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  <w:lang w:bidi="ar-SA"/>
              </w:rPr>
              <w:t>部分代码片段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sym w:font="Wingdings" w:char="F0E0"/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FF0000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FF0000"/>
                <w:kern w:val="0"/>
                <w:sz w:val="15"/>
                <w:szCs w:val="15"/>
                <w:lang w:bidi="ar-SA"/>
              </w:rPr>
              <w:t>proxy.execute();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</w:t>
            </w:r>
          </w:p>
          <w:p w:rsidR="00720280" w:rsidRPr="00B96FD8" w:rsidRDefault="00720280" w:rsidP="00F04CB5">
            <w:pPr>
              <w:pStyle w:val="a1"/>
              <w:rPr>
                <w:rFonts w:eastAsia="宋体" w:hint="eastAsia"/>
                <w:sz w:val="15"/>
                <w:szCs w:val="15"/>
              </w:rPr>
            </w:pPr>
            <w:r w:rsidRPr="00B96FD8">
              <w:rPr>
                <w:rFonts w:eastAsia="宋体" w:hint="eastAsia"/>
                <w:sz w:val="15"/>
                <w:szCs w:val="15"/>
              </w:rPr>
              <w:lastRenderedPageBreak/>
              <w:t>DefaultActionFactoryProxy#createActionProxy</w:t>
            </w:r>
            <w:r w:rsidRPr="00B96FD8">
              <w:rPr>
                <w:rFonts w:eastAsia="宋体"/>
                <w:sz w:val="15"/>
                <w:szCs w:val="15"/>
              </w:rPr>
              <w:sym w:font="Wingdings" w:char="F0E0"/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public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ActionProxy createActionProxy(String namespace, String actionName, String methodName, Map&lt;String, Object&gt; extraContext,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boolean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executeResult,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boolean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cleanupContext) {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ActionInvocation inv =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new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DefaultActionInvocation(extraContext,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true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);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container.inject(inv);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return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u w:val="single"/>
                <w:lang w:bidi="ar-SA"/>
              </w:rPr>
              <w:t>createActionProxy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(inv, namespace, actionName, methodName, executeResult, cleanupContext);</w:t>
            </w:r>
          </w:p>
          <w:p w:rsidR="00720280" w:rsidRDefault="00720280" w:rsidP="00F04CB5">
            <w:pPr>
              <w:pStyle w:val="a1"/>
              <w:ind w:firstLine="300"/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}</w:t>
            </w:r>
          </w:p>
          <w:p w:rsidR="007743EF" w:rsidRPr="00B96FD8" w:rsidRDefault="007743EF" w:rsidP="007743EF">
            <w:pPr>
              <w:pStyle w:val="a1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  <w:lang w:bidi="ar-SA"/>
              </w:rPr>
              <w:t xml:space="preserve"> //</w:t>
            </w:r>
            <w:r w:rsidRPr="007743EF">
              <w:rPr>
                <w:rFonts w:ascii="Courier New" w:eastAsia="宋体" w:hAnsi="Courier New" w:cs="Courier New"/>
                <w:color w:val="FF0000"/>
                <w:kern w:val="0"/>
                <w:lang w:bidi="ar-SA"/>
              </w:rPr>
              <w:t xml:space="preserve"> </w:t>
            </w:r>
            <w:r w:rsidRPr="007743EF">
              <w:rPr>
                <w:rFonts w:ascii="Courier New" w:eastAsia="宋体" w:hAnsi="Courier New" w:cs="Courier New"/>
                <w:color w:val="FF0000"/>
                <w:kern w:val="0"/>
                <w:lang w:bidi="ar-SA"/>
              </w:rPr>
              <w:t>executeResult</w:t>
            </w:r>
            <w:r>
              <w:rPr>
                <w:rFonts w:ascii="Courier New" w:eastAsia="宋体" w:hAnsi="Courier New" w:cs="Courier New" w:hint="eastAsia"/>
                <w:color w:val="FF0000"/>
                <w:kern w:val="0"/>
                <w:lang w:bidi="ar-SA"/>
              </w:rPr>
              <w:t>默认</w:t>
            </w:r>
            <w:r>
              <w:rPr>
                <w:rFonts w:ascii="Courier New" w:eastAsia="宋体" w:hAnsi="Courier New" w:cs="Courier New" w:hint="eastAsia"/>
                <w:color w:val="FF0000"/>
                <w:kern w:val="0"/>
                <w:lang w:bidi="ar-SA"/>
              </w:rPr>
              <w:t>true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public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ActionProxy createActionProxy(ActionInvocation inv, String namespace, String actionName, String methodName,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boolean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7743EF">
              <w:rPr>
                <w:rFonts w:ascii="Courier New" w:eastAsia="宋体" w:hAnsi="Courier New" w:cs="Courier New"/>
                <w:color w:val="FF0000"/>
                <w:kern w:val="0"/>
                <w:lang w:bidi="ar-SA"/>
              </w:rPr>
              <w:t>executeResult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,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boolean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cleanupContext) {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B96FD8">
              <w:rPr>
                <w:rFonts w:ascii="Courier New" w:eastAsia="宋体" w:hAnsi="Courier New" w:cs="Courier New"/>
                <w:color w:val="FF0000"/>
                <w:kern w:val="0"/>
                <w:sz w:val="15"/>
                <w:szCs w:val="15"/>
                <w:lang w:bidi="ar-SA"/>
              </w:rPr>
              <w:t xml:space="preserve">DefaultActionProxy proxy = </w:t>
            </w:r>
            <w:r w:rsidRPr="00B96FD8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15"/>
                <w:szCs w:val="15"/>
                <w:lang w:bidi="ar-SA"/>
              </w:rPr>
              <w:t>new</w:t>
            </w:r>
            <w:r w:rsidRPr="00B96FD8">
              <w:rPr>
                <w:rFonts w:ascii="Courier New" w:eastAsia="宋体" w:hAnsi="Courier New" w:cs="Courier New"/>
                <w:color w:val="FF0000"/>
                <w:kern w:val="0"/>
                <w:sz w:val="15"/>
                <w:szCs w:val="15"/>
                <w:lang w:bidi="ar-SA"/>
              </w:rPr>
              <w:t xml:space="preserve"> DefaultActionProxy(inv, namespace, actionName, methodName, executeResult, cleanupContext);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container.inject(proxy);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B96FD8">
              <w:rPr>
                <w:rFonts w:ascii="Courier New" w:eastAsia="宋体" w:hAnsi="Courier New" w:cs="Courier New"/>
                <w:color w:val="FF0000"/>
                <w:kern w:val="0"/>
                <w:sz w:val="15"/>
                <w:szCs w:val="15"/>
                <w:lang w:bidi="ar-SA"/>
              </w:rPr>
              <w:t>proxy.prepare();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return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proxy;</w:t>
            </w:r>
          </w:p>
          <w:p w:rsidR="00720280" w:rsidRPr="00B96FD8" w:rsidRDefault="00720280" w:rsidP="00F04CB5">
            <w:pPr>
              <w:pStyle w:val="a1"/>
              <w:rPr>
                <w:rFonts w:eastAsia="宋体" w:hint="eastAsia"/>
                <w:sz w:val="15"/>
                <w:szCs w:val="15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}</w:t>
            </w:r>
          </w:p>
        </w:tc>
      </w:tr>
    </w:tbl>
    <w:p w:rsidR="00720280" w:rsidRPr="0034620E" w:rsidRDefault="00720280" w:rsidP="00720280">
      <w:pPr>
        <w:pStyle w:val="a1"/>
        <w:rPr>
          <w:rFonts w:eastAsia="宋体" w:hint="eastAsia"/>
          <w:sz w:val="15"/>
          <w:szCs w:val="15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720280" w:rsidRPr="0022268D" w:rsidTr="00F04CB5">
        <w:tc>
          <w:tcPr>
            <w:tcW w:w="8522" w:type="dxa"/>
            <w:shd w:val="clear" w:color="auto" w:fill="auto"/>
          </w:tcPr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public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interface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ActionProxy {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//…</w:t>
            </w:r>
          </w:p>
          <w:p w:rsidR="00720280" w:rsidRPr="00B96FD8" w:rsidRDefault="00720280" w:rsidP="00F04CB5">
            <w:pPr>
              <w:pStyle w:val="a1"/>
              <w:rPr>
                <w:rFonts w:eastAsia="宋体" w:hint="eastAsia"/>
                <w:sz w:val="15"/>
                <w:szCs w:val="15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}</w:t>
            </w:r>
          </w:p>
        </w:tc>
      </w:tr>
    </w:tbl>
    <w:p w:rsidR="00720280" w:rsidRPr="0034620E" w:rsidRDefault="00720280" w:rsidP="00720280">
      <w:pPr>
        <w:pStyle w:val="a1"/>
        <w:rPr>
          <w:rFonts w:eastAsia="宋体" w:hint="eastAsia"/>
          <w:sz w:val="15"/>
          <w:szCs w:val="15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720280" w:rsidRPr="0022268D" w:rsidTr="00F04CB5">
        <w:tc>
          <w:tcPr>
            <w:tcW w:w="8522" w:type="dxa"/>
            <w:shd w:val="clear" w:color="auto" w:fill="auto"/>
          </w:tcPr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public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class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highlight w:val="lightGray"/>
                <w:lang w:bidi="ar-SA"/>
              </w:rPr>
              <w:t>DefaultActionProxy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implements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ActionProxy, Serializable {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ab/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  <w:lang w:bidi="ar-SA"/>
              </w:rPr>
              <w:t xml:space="preserve">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protected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ActionInvocation invocation;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</w:pP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 w:hint="eastAsia"/>
                <w:kern w:val="0"/>
                <w:sz w:val="15"/>
                <w:szCs w:val="15"/>
                <w:lang w:bidi="ar-SA"/>
              </w:rPr>
              <w:t xml:space="preserve">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protected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highlight w:val="lightGray"/>
                <w:lang w:bidi="ar-SA"/>
              </w:rPr>
              <w:t>DefaultActionProxy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(ActionInvocation inv, String namespace, String actionName, String methodName,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boolean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executeResult,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boolean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cleanupContext) {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this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.invocation = inv;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ab/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ab/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this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.cleanupContext = cleanupContext;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ab/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ab/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if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(LOG.isDebugEnabled()) {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ab/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ab/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ab/>
              <w:t>LOG.debug(</w:t>
            </w:r>
            <w:r w:rsidRPr="00B96FD8">
              <w:rPr>
                <w:rFonts w:ascii="Courier New" w:eastAsia="宋体" w:hAnsi="Courier New" w:cs="Courier New"/>
                <w:color w:val="2A00FF"/>
                <w:kern w:val="0"/>
                <w:sz w:val="15"/>
                <w:szCs w:val="15"/>
                <w:lang w:bidi="ar-SA"/>
              </w:rPr>
              <w:t>"Creating an DefaultActionProxy for namespace "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+ namespace + </w:t>
            </w:r>
            <w:r w:rsidRPr="00B96FD8">
              <w:rPr>
                <w:rFonts w:ascii="Courier New" w:eastAsia="宋体" w:hAnsi="Courier New" w:cs="Courier New"/>
                <w:color w:val="2A00FF"/>
                <w:kern w:val="0"/>
                <w:sz w:val="15"/>
                <w:szCs w:val="15"/>
                <w:lang w:bidi="ar-SA"/>
              </w:rPr>
              <w:t>" and action name "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+ actionName);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ab/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ab/>
              <w:t>}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ab/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ab/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this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.actionName = actionName;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lastRenderedPageBreak/>
              <w:tab/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ab/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this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.namespace = namespace;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ab/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ab/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this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.executeResult = executeResult;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this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.method = methodName;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}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 w:hint="eastAsia"/>
                <w:kern w:val="0"/>
                <w:sz w:val="15"/>
                <w:szCs w:val="15"/>
                <w:lang w:bidi="ar-SA"/>
              </w:rPr>
              <w:t xml:space="preserve">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protected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void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highlight w:val="lightGray"/>
                <w:lang w:bidi="ar-SA"/>
              </w:rPr>
              <w:t>prepare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()  {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String profileKey = </w:t>
            </w:r>
            <w:r w:rsidRPr="00B96FD8">
              <w:rPr>
                <w:rFonts w:ascii="Courier New" w:eastAsia="宋体" w:hAnsi="Courier New" w:cs="Courier New"/>
                <w:color w:val="2A00FF"/>
                <w:kern w:val="0"/>
                <w:sz w:val="15"/>
                <w:szCs w:val="15"/>
                <w:lang w:bidi="ar-SA"/>
              </w:rPr>
              <w:t>"create DefaultActionProxy: "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;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try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{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UtilTimerStack.push(profileKey);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config = configuration.getRuntimeConfiguration().getActionConfig(namespace, actionName);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if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(config ==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null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&amp;&amp; unknownHandler !=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null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 {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config = unknownHandler.handleUnknownAction(namespace, actionName);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}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if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(config ==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null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 {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String message;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if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((namespace !=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null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 &amp;&amp; (namespace.trim().length() &gt; 0)) {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    message = LocalizedTextUtil.findDefaultText(XWorkMessages.MISSING_PACKAGE_ACTION_EXCEPTION, Locale.getDefault(),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new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String[]{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        namespace, actionName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    });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}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else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{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    message = LocalizedTextUtil.findDefaultText(XWorkMessages.MISSING_ACTION_EXCEPTION, Locale.getDefault(),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new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String[]{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        actionName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    });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}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throw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new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ConfigurationException(message);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}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resolveMethod();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if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(!config.isAllowedMethod(method)) {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throw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new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ConfigurationException(</w:t>
            </w:r>
            <w:r w:rsidRPr="00B96FD8">
              <w:rPr>
                <w:rFonts w:ascii="Courier New" w:eastAsia="宋体" w:hAnsi="Courier New" w:cs="Courier New"/>
                <w:color w:val="2A00FF"/>
                <w:kern w:val="0"/>
                <w:sz w:val="15"/>
                <w:szCs w:val="15"/>
                <w:lang w:bidi="ar-SA"/>
              </w:rPr>
              <w:t>"Invalid method: "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+method+</w:t>
            </w:r>
            <w:r w:rsidRPr="00B96FD8">
              <w:rPr>
                <w:rFonts w:ascii="Courier New" w:eastAsia="宋体" w:hAnsi="Courier New" w:cs="Courier New"/>
                <w:color w:val="2A00FF"/>
                <w:kern w:val="0"/>
                <w:sz w:val="15"/>
                <w:szCs w:val="15"/>
                <w:lang w:bidi="ar-SA"/>
              </w:rPr>
              <w:t>" for action "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+actionName);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}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invocation.init(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this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);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}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finally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{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UtilTimerStack.pop(profileKey);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lastRenderedPageBreak/>
              <w:t xml:space="preserve">        }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}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 w:hint="eastAsia"/>
                <w:kern w:val="0"/>
                <w:sz w:val="15"/>
                <w:szCs w:val="15"/>
                <w:lang w:bidi="ar-SA"/>
              </w:rPr>
              <w:t xml:space="preserve">    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public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String 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highlight w:val="lightGray"/>
                <w:lang w:bidi="ar-SA"/>
              </w:rPr>
              <w:t>execute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()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throws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Exception {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ActionContext nestedContext = ActionContext.getContext();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ActionContext.setContext(invocation.getInvocationContext());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String retCode =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null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;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String profileKey = </w:t>
            </w:r>
            <w:r w:rsidRPr="00B96FD8">
              <w:rPr>
                <w:rFonts w:ascii="Courier New" w:eastAsia="宋体" w:hAnsi="Courier New" w:cs="Courier New"/>
                <w:color w:val="2A00FF"/>
                <w:kern w:val="0"/>
                <w:sz w:val="15"/>
                <w:szCs w:val="15"/>
                <w:lang w:bidi="ar-SA"/>
              </w:rPr>
              <w:t>"execute: "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;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try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{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ab/>
              <w:t>UtilTimerStack.push(profileKey);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ab/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retCode = invocation.invoke();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}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finally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{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if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(cleanupContext) {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ActionContext.setContext(nestedContext);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}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UtilTimerStack.pop(profileKey);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}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return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retCode;</w:t>
            </w:r>
          </w:p>
          <w:p w:rsidR="00720280" w:rsidRPr="00B96FD8" w:rsidRDefault="00720280" w:rsidP="00F04CB5">
            <w:pPr>
              <w:pStyle w:val="a1"/>
              <w:ind w:firstLine="300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}</w:t>
            </w:r>
          </w:p>
          <w:p w:rsidR="00720280" w:rsidRPr="00B96FD8" w:rsidRDefault="00720280" w:rsidP="00F04CB5">
            <w:pPr>
              <w:pStyle w:val="a1"/>
              <w:rPr>
                <w:rFonts w:eastAsia="宋体" w:hint="eastAsia"/>
                <w:sz w:val="15"/>
                <w:szCs w:val="15"/>
              </w:rPr>
            </w:pPr>
            <w:r w:rsidRPr="00B96FD8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  <w:lang w:bidi="ar-SA"/>
              </w:rPr>
              <w:t>}</w:t>
            </w:r>
          </w:p>
        </w:tc>
      </w:tr>
    </w:tbl>
    <w:p w:rsidR="00720280" w:rsidRPr="0034620E" w:rsidRDefault="00720280" w:rsidP="00720280">
      <w:pPr>
        <w:pStyle w:val="2"/>
        <w:rPr>
          <w:rFonts w:eastAsia="宋体" w:hint="eastAsia"/>
        </w:rPr>
      </w:pPr>
      <w:r w:rsidRPr="0022268D">
        <w:lastRenderedPageBreak/>
        <w:t>ActionInvocation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720280" w:rsidRPr="0022268D" w:rsidTr="00F04CB5">
        <w:tc>
          <w:tcPr>
            <w:tcW w:w="8522" w:type="dxa"/>
            <w:shd w:val="clear" w:color="auto" w:fill="auto"/>
          </w:tcPr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  <w:lang w:bidi="ar-SA"/>
              </w:rPr>
              <w:t>StrutsPrepareAndExcuteFilter#doFilter</w:t>
            </w:r>
            <w:r w:rsidRPr="00B96FD8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  <w:lang w:bidi="ar-SA"/>
              </w:rPr>
              <w:t>部分代码片段</w:t>
            </w:r>
            <w:r w:rsidRPr="00B96FD8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  <w:lang w:bidi="ar-SA"/>
              </w:rPr>
              <w:t>-&gt;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C0"/>
                <w:kern w:val="0"/>
                <w:sz w:val="15"/>
                <w:szCs w:val="15"/>
                <w:lang w:bidi="ar-SA"/>
              </w:rPr>
              <w:t>execute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.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u w:val="single"/>
                <w:lang w:bidi="ar-SA"/>
              </w:rPr>
              <w:t>executeAction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(request, response, mapping);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</w:pPr>
            <w:r w:rsidRPr="00B96FD8">
              <w:rPr>
                <w:sz w:val="15"/>
                <w:szCs w:val="15"/>
              </w:rPr>
              <w:t>ExecuteOperations</w:t>
            </w:r>
            <w:r w:rsidRPr="00B96FD8">
              <w:rPr>
                <w:rFonts w:eastAsia="宋体" w:hint="eastAsia"/>
                <w:sz w:val="15"/>
                <w:szCs w:val="15"/>
              </w:rPr>
              <w:t>#</w:t>
            </w:r>
            <w:r w:rsidRPr="00B96FD8">
              <w:rPr>
                <w:sz w:val="15"/>
                <w:szCs w:val="15"/>
                <w:lang w:bidi="ar-SA"/>
              </w:rPr>
              <w:t xml:space="preserve"> executeAction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public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void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highlight w:val="lightGray"/>
                <w:lang w:bidi="ar-SA"/>
              </w:rPr>
              <w:t>executeAction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(HttpServletRequest request, HttpServletResponse response, ActionMapping mapping)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throws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ServletException {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dispatcher.serviceAction(request, response, servletContext, mapping);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}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</w:pP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  <w:lang w:bidi="ar-SA"/>
              </w:rPr>
              <w:t xml:space="preserve">Dispatcher#ServiceAction </w:t>
            </w:r>
            <w:r w:rsidRPr="00B96FD8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  <w:lang w:bidi="ar-SA"/>
              </w:rPr>
              <w:t>部分代码片段</w:t>
            </w:r>
            <w:r w:rsidRPr="00B96FD8">
              <w:rPr>
                <w:sz w:val="15"/>
                <w:szCs w:val="15"/>
                <w:lang w:bidi="ar-SA"/>
              </w:rPr>
              <w:sym w:font="Wingdings" w:char="F0E0"/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FF0000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FF0000"/>
                <w:kern w:val="0"/>
                <w:sz w:val="15"/>
                <w:szCs w:val="15"/>
                <w:lang w:bidi="ar-SA"/>
              </w:rPr>
              <w:t>ActionProxy proxy = config.getContainer().getInstance(ActionProxyFactory.</w:t>
            </w:r>
            <w:r w:rsidRPr="00B96FD8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15"/>
                <w:szCs w:val="15"/>
                <w:lang w:bidi="ar-SA"/>
              </w:rPr>
              <w:t>class</w:t>
            </w:r>
            <w:r w:rsidRPr="00B96FD8">
              <w:rPr>
                <w:rFonts w:ascii="Courier New" w:eastAsia="宋体" w:hAnsi="Courier New" w:cs="Courier New"/>
                <w:color w:val="FF0000"/>
                <w:kern w:val="0"/>
                <w:sz w:val="15"/>
                <w:szCs w:val="15"/>
                <w:lang w:bidi="ar-SA"/>
              </w:rPr>
              <w:t>).createActionProxy(</w:t>
            </w:r>
          </w:p>
          <w:p w:rsidR="00720280" w:rsidRPr="00B96FD8" w:rsidRDefault="00720280" w:rsidP="00F04CB5">
            <w:pPr>
              <w:pStyle w:val="a1"/>
              <w:rPr>
                <w:rFonts w:eastAsia="宋体" w:hint="eastAsia"/>
                <w:color w:val="FF0000"/>
                <w:sz w:val="15"/>
                <w:szCs w:val="15"/>
              </w:rPr>
            </w:pPr>
            <w:r w:rsidRPr="00B96FD8">
              <w:rPr>
                <w:rFonts w:ascii="Courier New" w:eastAsia="宋体" w:hAnsi="Courier New" w:cs="Courier New"/>
                <w:color w:val="FF0000"/>
                <w:kern w:val="0"/>
                <w:sz w:val="15"/>
                <w:szCs w:val="15"/>
                <w:lang w:bidi="ar-SA"/>
              </w:rPr>
              <w:t xml:space="preserve">                    namespace, name, method, extraContext, </w:t>
            </w:r>
            <w:r w:rsidRPr="00B96FD8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15"/>
                <w:szCs w:val="15"/>
                <w:lang w:bidi="ar-SA"/>
              </w:rPr>
              <w:t>true</w:t>
            </w:r>
            <w:r w:rsidRPr="00B96FD8">
              <w:rPr>
                <w:rFonts w:ascii="Courier New" w:eastAsia="宋体" w:hAnsi="Courier New" w:cs="Courier New"/>
                <w:color w:val="FF0000"/>
                <w:kern w:val="0"/>
                <w:sz w:val="15"/>
                <w:szCs w:val="15"/>
                <w:lang w:bidi="ar-SA"/>
              </w:rPr>
              <w:t xml:space="preserve">, </w:t>
            </w:r>
            <w:r w:rsidRPr="00B96FD8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15"/>
                <w:szCs w:val="15"/>
                <w:lang w:bidi="ar-SA"/>
              </w:rPr>
              <w:t>false</w:t>
            </w:r>
            <w:r w:rsidRPr="00B96FD8">
              <w:rPr>
                <w:rFonts w:ascii="Courier New" w:eastAsia="宋体" w:hAnsi="Courier New" w:cs="Courier New"/>
                <w:color w:val="FF0000"/>
                <w:kern w:val="0"/>
                <w:sz w:val="15"/>
                <w:szCs w:val="15"/>
                <w:lang w:bidi="ar-SA"/>
              </w:rPr>
              <w:t>);</w:t>
            </w:r>
          </w:p>
          <w:p w:rsidR="00720280" w:rsidRPr="00B96FD8" w:rsidRDefault="00720280" w:rsidP="00F04CB5">
            <w:pPr>
              <w:pStyle w:val="a1"/>
              <w:rPr>
                <w:rFonts w:eastAsia="宋体" w:hint="eastAsia"/>
                <w:sz w:val="15"/>
                <w:szCs w:val="15"/>
              </w:rPr>
            </w:pPr>
          </w:p>
          <w:p w:rsidR="00720280" w:rsidRPr="00B96FD8" w:rsidRDefault="00720280" w:rsidP="00F04CB5">
            <w:pPr>
              <w:pStyle w:val="a1"/>
              <w:rPr>
                <w:rFonts w:eastAsia="宋体" w:hint="eastAsia"/>
                <w:sz w:val="15"/>
                <w:szCs w:val="15"/>
              </w:rPr>
            </w:pPr>
            <w:r w:rsidRPr="00B96FD8">
              <w:rPr>
                <w:rFonts w:eastAsia="宋体" w:hint="eastAsia"/>
                <w:sz w:val="15"/>
                <w:szCs w:val="15"/>
              </w:rPr>
              <w:t>DefaultActionFactoryProxy#createActionProxy</w:t>
            </w:r>
            <w:r w:rsidRPr="00B96FD8">
              <w:rPr>
                <w:rFonts w:eastAsia="宋体"/>
                <w:sz w:val="15"/>
                <w:szCs w:val="15"/>
              </w:rPr>
              <w:sym w:font="Wingdings" w:char="F0E0"/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public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ActionProxy createActionProxy(String namespace, String actionName, String methodName, Map&lt;String, Object&gt; extraContext,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boolean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executeResult,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boolean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cleanupContext) {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FF0000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FF0000"/>
                <w:kern w:val="0"/>
                <w:sz w:val="15"/>
                <w:szCs w:val="15"/>
                <w:lang w:bidi="ar-SA"/>
              </w:rPr>
              <w:t xml:space="preserve">ActionInvocation inv = </w:t>
            </w:r>
            <w:r w:rsidRPr="00B96FD8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15"/>
                <w:szCs w:val="15"/>
                <w:lang w:bidi="ar-SA"/>
              </w:rPr>
              <w:t>new</w:t>
            </w:r>
            <w:r w:rsidRPr="00B96FD8">
              <w:rPr>
                <w:rFonts w:ascii="Courier New" w:eastAsia="宋体" w:hAnsi="Courier New" w:cs="Courier New"/>
                <w:color w:val="FF0000"/>
                <w:kern w:val="0"/>
                <w:sz w:val="15"/>
                <w:szCs w:val="15"/>
                <w:lang w:bidi="ar-SA"/>
              </w:rPr>
              <w:t xml:space="preserve"> DefaultActionInvocation(extraContext, </w:t>
            </w:r>
            <w:r w:rsidRPr="00B96FD8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15"/>
                <w:szCs w:val="15"/>
                <w:lang w:bidi="ar-SA"/>
              </w:rPr>
              <w:t>true</w:t>
            </w:r>
            <w:r w:rsidRPr="00B96FD8">
              <w:rPr>
                <w:rFonts w:ascii="Courier New" w:eastAsia="宋体" w:hAnsi="Courier New" w:cs="Courier New"/>
                <w:color w:val="FF0000"/>
                <w:kern w:val="0"/>
                <w:sz w:val="15"/>
                <w:szCs w:val="15"/>
                <w:lang w:bidi="ar-SA"/>
              </w:rPr>
              <w:t>);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container.inject(inv);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return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u w:val="single"/>
                <w:lang w:bidi="ar-SA"/>
              </w:rPr>
              <w:t>createActionProxy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(inv, namespace, actionName, methodName, executeResult, cleanupContext);</w:t>
            </w:r>
          </w:p>
          <w:p w:rsidR="00720280" w:rsidRPr="00B96FD8" w:rsidRDefault="00720280" w:rsidP="00F04CB5">
            <w:pPr>
              <w:pStyle w:val="a1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}</w:t>
            </w:r>
          </w:p>
          <w:p w:rsidR="00720280" w:rsidRPr="00B96FD8" w:rsidRDefault="00720280" w:rsidP="00F04CB5">
            <w:pPr>
              <w:pStyle w:val="a1"/>
              <w:rPr>
                <w:rFonts w:eastAsia="宋体" w:hint="eastAsia"/>
                <w:sz w:val="15"/>
                <w:szCs w:val="15"/>
              </w:rPr>
            </w:pPr>
          </w:p>
          <w:p w:rsidR="00720280" w:rsidRPr="00B96FD8" w:rsidRDefault="00720280" w:rsidP="00F04CB5">
            <w:pPr>
              <w:pStyle w:val="a1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eastAsia="宋体" w:hint="eastAsia"/>
                <w:sz w:val="15"/>
                <w:szCs w:val="15"/>
              </w:rPr>
              <w:t>ActionProxy#perpare</w:t>
            </w:r>
            <w:r w:rsidRPr="00B96FD8">
              <w:rPr>
                <w:rFonts w:eastAsia="宋体" w:hint="eastAsia"/>
                <w:sz w:val="15"/>
                <w:szCs w:val="15"/>
              </w:rPr>
              <w:t>代码片段</w:t>
            </w:r>
          </w:p>
          <w:p w:rsidR="00720280" w:rsidRPr="00B96FD8" w:rsidRDefault="00720280" w:rsidP="00F04CB5">
            <w:pPr>
              <w:pStyle w:val="a1"/>
              <w:rPr>
                <w:rFonts w:ascii="Courier New" w:eastAsia="宋体" w:hAnsi="Courier New" w:cs="Courier New"/>
                <w:color w:val="FF0000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FF0000"/>
                <w:kern w:val="0"/>
                <w:sz w:val="15"/>
                <w:szCs w:val="15"/>
                <w:lang w:bidi="ar-SA"/>
              </w:rPr>
              <w:t>invocation.init(</w:t>
            </w:r>
            <w:r w:rsidRPr="00B96FD8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15"/>
                <w:szCs w:val="15"/>
                <w:lang w:bidi="ar-SA"/>
              </w:rPr>
              <w:t>this</w:t>
            </w:r>
            <w:r w:rsidRPr="00B96FD8">
              <w:rPr>
                <w:rFonts w:ascii="Courier New" w:eastAsia="宋体" w:hAnsi="Courier New" w:cs="Courier New"/>
                <w:color w:val="FF0000"/>
                <w:kern w:val="0"/>
                <w:sz w:val="15"/>
                <w:szCs w:val="15"/>
                <w:lang w:bidi="ar-SA"/>
              </w:rPr>
              <w:t>);</w:t>
            </w:r>
          </w:p>
          <w:p w:rsidR="00720280" w:rsidRPr="00B96FD8" w:rsidRDefault="00720280" w:rsidP="00F04CB5">
            <w:pPr>
              <w:pStyle w:val="a1"/>
              <w:rPr>
                <w:rFonts w:eastAsia="宋体" w:hint="eastAsia"/>
                <w:color w:val="FF0000"/>
                <w:sz w:val="15"/>
                <w:szCs w:val="15"/>
              </w:rPr>
            </w:pPr>
          </w:p>
          <w:p w:rsidR="00720280" w:rsidRPr="00B96FD8" w:rsidRDefault="00720280" w:rsidP="00F04CB5">
            <w:pPr>
              <w:pStyle w:val="a1"/>
              <w:rPr>
                <w:rFonts w:eastAsia="宋体" w:hint="eastAsia"/>
                <w:sz w:val="15"/>
                <w:szCs w:val="15"/>
              </w:rPr>
            </w:pPr>
            <w:r w:rsidRPr="00B96FD8">
              <w:rPr>
                <w:rFonts w:eastAsia="宋体" w:hint="eastAsia"/>
                <w:sz w:val="15"/>
                <w:szCs w:val="15"/>
              </w:rPr>
              <w:t>ActionProxy#excute</w:t>
            </w:r>
            <w:r w:rsidRPr="00B96FD8">
              <w:rPr>
                <w:rFonts w:eastAsia="宋体" w:hint="eastAsia"/>
                <w:sz w:val="15"/>
                <w:szCs w:val="15"/>
              </w:rPr>
              <w:t>代码片段</w:t>
            </w:r>
          </w:p>
          <w:p w:rsidR="00720280" w:rsidRPr="00B96FD8" w:rsidRDefault="00720280" w:rsidP="00F04CB5">
            <w:pPr>
              <w:pStyle w:val="a1"/>
              <w:rPr>
                <w:rFonts w:ascii="Courier New" w:eastAsia="宋体" w:hAnsi="Courier New" w:cs="Courier New"/>
                <w:color w:val="FF0000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FF0000"/>
                <w:kern w:val="0"/>
                <w:sz w:val="15"/>
                <w:szCs w:val="15"/>
                <w:lang w:bidi="ar-SA"/>
              </w:rPr>
              <w:t>retCode = invocation.invoke();</w:t>
            </w:r>
          </w:p>
          <w:p w:rsidR="00720280" w:rsidRPr="00B96FD8" w:rsidRDefault="00720280" w:rsidP="00F04CB5">
            <w:pPr>
              <w:pStyle w:val="a1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</w:pPr>
          </w:p>
        </w:tc>
      </w:tr>
    </w:tbl>
    <w:p w:rsidR="00720280" w:rsidRPr="0034620E" w:rsidRDefault="00720280" w:rsidP="00720280">
      <w:pPr>
        <w:pStyle w:val="a1"/>
        <w:rPr>
          <w:rFonts w:eastAsia="宋体" w:hint="eastAsia"/>
          <w:sz w:val="15"/>
          <w:szCs w:val="15"/>
        </w:rPr>
      </w:pPr>
    </w:p>
    <w:p w:rsidR="00720280" w:rsidRPr="0034620E" w:rsidRDefault="00720280" w:rsidP="00720280">
      <w:pPr>
        <w:pStyle w:val="a1"/>
        <w:rPr>
          <w:rFonts w:eastAsia="宋体" w:hint="eastAsia"/>
          <w:sz w:val="15"/>
          <w:szCs w:val="15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720280" w:rsidRPr="0022268D" w:rsidTr="00F04CB5">
        <w:tc>
          <w:tcPr>
            <w:tcW w:w="8522" w:type="dxa"/>
            <w:shd w:val="clear" w:color="auto" w:fill="auto"/>
          </w:tcPr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public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interface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highlight w:val="lightGray"/>
                <w:lang w:bidi="ar-SA"/>
              </w:rPr>
              <w:t>ActionInvocation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extends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Serializable {</w:t>
            </w:r>
          </w:p>
          <w:p w:rsidR="00720280" w:rsidRPr="00B96FD8" w:rsidRDefault="00720280" w:rsidP="00F04CB5">
            <w:pPr>
              <w:pStyle w:val="a1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  <w:lang w:bidi="ar-SA"/>
              </w:rPr>
              <w:t xml:space="preserve"> //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…</w:t>
            </w:r>
          </w:p>
          <w:p w:rsidR="00720280" w:rsidRPr="00B96FD8" w:rsidRDefault="00720280" w:rsidP="00F04CB5">
            <w:pPr>
              <w:pStyle w:val="a1"/>
              <w:rPr>
                <w:rFonts w:eastAsia="宋体" w:hint="eastAsia"/>
                <w:sz w:val="15"/>
                <w:szCs w:val="15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}</w:t>
            </w:r>
          </w:p>
        </w:tc>
      </w:tr>
    </w:tbl>
    <w:p w:rsidR="00720280" w:rsidRPr="0034620E" w:rsidRDefault="00720280" w:rsidP="00720280">
      <w:pPr>
        <w:pStyle w:val="a1"/>
        <w:ind w:firstLine="576"/>
        <w:rPr>
          <w:rFonts w:eastAsia="宋体" w:hint="eastAsia"/>
          <w:sz w:val="15"/>
          <w:szCs w:val="15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720280" w:rsidRPr="0022268D" w:rsidTr="00F04CB5">
        <w:tc>
          <w:tcPr>
            <w:tcW w:w="8522" w:type="dxa"/>
            <w:shd w:val="clear" w:color="auto" w:fill="auto"/>
          </w:tcPr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public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class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highlight w:val="lightGray"/>
                <w:lang w:bidi="ar-SA"/>
              </w:rPr>
              <w:t>DefaultActionInvocation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implements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ActionInvocation {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 w:hint="eastAsia"/>
                <w:kern w:val="0"/>
                <w:sz w:val="15"/>
                <w:szCs w:val="15"/>
                <w:lang w:bidi="ar-SA"/>
              </w:rPr>
              <w:t xml:space="preserve">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public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highlight w:val="lightGray"/>
                <w:lang w:bidi="ar-SA"/>
              </w:rPr>
              <w:t>DefaultActionInvocation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(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final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Map&lt;String, Object&gt; extraContext,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final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boolean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pushAction) {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DefaultActionInvocation.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this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.extraContext = extraContext;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DefaultActionInvocation.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this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.pushAction = pushAction;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}</w:t>
            </w:r>
            <w:r w:rsidRPr="00B96FD8">
              <w:rPr>
                <w:rFonts w:ascii="Courier New" w:eastAsia="宋体" w:hAnsi="Courier New" w:cs="Courier New" w:hint="eastAsia"/>
                <w:kern w:val="0"/>
                <w:sz w:val="15"/>
                <w:szCs w:val="15"/>
                <w:lang w:bidi="ar-SA"/>
              </w:rPr>
              <w:t xml:space="preserve">  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ind w:firstLineChars="200" w:firstLine="301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public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void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init(ActionProxy proxy) {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this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.proxy = proxy;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Map&lt;String, Object&gt; contextMap = createContextMap();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B96FD8">
              <w:rPr>
                <w:rFonts w:ascii="Courier New" w:eastAsia="宋体" w:hAnsi="Courier New" w:cs="Courier New"/>
                <w:color w:val="3F7F5F"/>
                <w:kern w:val="0"/>
                <w:sz w:val="15"/>
                <w:szCs w:val="15"/>
                <w:lang w:bidi="ar-SA"/>
              </w:rPr>
              <w:t>// Setting this so that other classes, like object factories, can use the ActionProxy and other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lastRenderedPageBreak/>
              <w:t xml:space="preserve">        </w:t>
            </w:r>
            <w:r w:rsidRPr="00B96FD8">
              <w:rPr>
                <w:rFonts w:ascii="Courier New" w:eastAsia="宋体" w:hAnsi="Courier New" w:cs="Courier New"/>
                <w:color w:val="3F7F5F"/>
                <w:kern w:val="0"/>
                <w:sz w:val="15"/>
                <w:szCs w:val="15"/>
                <w:lang w:bidi="ar-SA"/>
              </w:rPr>
              <w:t>// contextual information to operate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ActionContext actionContext = ActionContext.getContext();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if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(actionContext !=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null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 {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actionContext.setActionInvocation(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this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);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}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B96FD8">
              <w:rPr>
                <w:rFonts w:ascii="Courier New" w:eastAsia="宋体" w:hAnsi="Courier New" w:cs="Courier New"/>
                <w:color w:val="FF0000"/>
                <w:kern w:val="0"/>
                <w:sz w:val="15"/>
                <w:szCs w:val="15"/>
                <w:highlight w:val="lightGray"/>
                <w:lang w:bidi="ar-SA"/>
              </w:rPr>
              <w:t>createAction</w:t>
            </w:r>
            <w:r w:rsidRPr="00B96FD8">
              <w:rPr>
                <w:rFonts w:ascii="Courier New" w:eastAsia="宋体" w:hAnsi="Courier New" w:cs="Courier New"/>
                <w:color w:val="FF0000"/>
                <w:kern w:val="0"/>
                <w:sz w:val="15"/>
                <w:szCs w:val="15"/>
                <w:lang w:bidi="ar-SA"/>
              </w:rPr>
              <w:t>(contextMap);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if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(pushAction) {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stack.push(action);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contextMap.put(</w:t>
            </w:r>
            <w:r w:rsidRPr="00B96FD8">
              <w:rPr>
                <w:rFonts w:ascii="Courier New" w:eastAsia="宋体" w:hAnsi="Courier New" w:cs="Courier New"/>
                <w:color w:val="2A00FF"/>
                <w:kern w:val="0"/>
                <w:sz w:val="15"/>
                <w:szCs w:val="15"/>
                <w:lang w:bidi="ar-SA"/>
              </w:rPr>
              <w:t>"action"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, action);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}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invocationContext =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new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ActionContext(contextMap);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invocationContext.setName(proxy.getActionName());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B96FD8">
              <w:rPr>
                <w:rFonts w:ascii="Courier New" w:eastAsia="宋体" w:hAnsi="Courier New" w:cs="Courier New"/>
                <w:color w:val="3F7F5F"/>
                <w:kern w:val="0"/>
                <w:sz w:val="15"/>
                <w:szCs w:val="15"/>
                <w:lang w:bidi="ar-SA"/>
              </w:rPr>
              <w:t>// get a new List so we don't get problems with the iterator if someone changes the list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List&lt;InterceptorMapping&gt; interceptorList =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new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ArrayList&lt;InterceptorMapping&gt;(proxy.getConfig().getInterceptors());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6C065B">
              <w:rPr>
                <w:rFonts w:ascii="Courier New" w:eastAsia="宋体" w:hAnsi="Courier New" w:cs="Courier New"/>
                <w:color w:val="FF0000"/>
                <w:kern w:val="0"/>
                <w:sz w:val="15"/>
                <w:szCs w:val="15"/>
                <w:lang w:bidi="ar-SA"/>
              </w:rPr>
              <w:t>interceptors = interceptorList.iterator();</w:t>
            </w:r>
          </w:p>
          <w:p w:rsidR="00720280" w:rsidRPr="00B96FD8" w:rsidRDefault="00720280" w:rsidP="00F04CB5">
            <w:pPr>
              <w:pStyle w:val="a1"/>
              <w:ind w:firstLine="300"/>
              <w:rPr>
                <w:rFonts w:eastAsia="宋体" w:hint="eastAsia"/>
                <w:sz w:val="15"/>
                <w:szCs w:val="15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}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eastAsia="宋体" w:hint="eastAsia"/>
                <w:sz w:val="15"/>
                <w:szCs w:val="15"/>
              </w:rPr>
            </w:pPr>
            <w:r w:rsidRPr="00B96FD8">
              <w:rPr>
                <w:rFonts w:eastAsia="宋体" w:hint="eastAsia"/>
                <w:sz w:val="15"/>
                <w:szCs w:val="15"/>
              </w:rPr>
              <w:t>}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eastAsia="宋体" w:hint="eastAsia"/>
                <w:sz w:val="15"/>
                <w:szCs w:val="15"/>
              </w:rPr>
            </w:pP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eastAsia="宋体" w:hint="eastAsia"/>
                <w:sz w:val="15"/>
                <w:szCs w:val="15"/>
              </w:rPr>
              <w:t xml:space="preserve">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protected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void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highlight w:val="lightGray"/>
                <w:lang w:bidi="ar-SA"/>
              </w:rPr>
              <w:t>createAction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(Map&lt;String, Object&gt; contextMap) {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B96FD8">
              <w:rPr>
                <w:rFonts w:ascii="Courier New" w:eastAsia="宋体" w:hAnsi="Courier New" w:cs="Courier New"/>
                <w:color w:val="3F7F5F"/>
                <w:kern w:val="0"/>
                <w:sz w:val="15"/>
                <w:szCs w:val="15"/>
                <w:lang w:bidi="ar-SA"/>
              </w:rPr>
              <w:t>// load action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String timerKey = </w:t>
            </w:r>
            <w:r w:rsidRPr="00B96FD8">
              <w:rPr>
                <w:rFonts w:ascii="Courier New" w:eastAsia="宋体" w:hAnsi="Courier New" w:cs="Courier New"/>
                <w:color w:val="2A00FF"/>
                <w:kern w:val="0"/>
                <w:sz w:val="15"/>
                <w:szCs w:val="15"/>
                <w:lang w:bidi="ar-SA"/>
              </w:rPr>
              <w:t>"actionCreate: "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+ proxy.getActionName();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try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{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UtilTimerStack.push(timerKey);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  <w:lang w:bidi="ar-SA"/>
              </w:rPr>
              <w:t xml:space="preserve">            //</w:t>
            </w:r>
            <w:r w:rsidRPr="00B96FD8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  <w:lang w:bidi="ar-SA"/>
              </w:rPr>
              <w:t>利用反射构造</w:t>
            </w:r>
            <w:r w:rsidRPr="00B96FD8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  <w:lang w:bidi="ar-SA"/>
              </w:rPr>
              <w:t>action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</w:t>
            </w:r>
            <w:r w:rsidRPr="00B96FD8">
              <w:rPr>
                <w:rFonts w:ascii="Courier New" w:eastAsia="宋体" w:hAnsi="Courier New" w:cs="Courier New"/>
                <w:color w:val="FF0000"/>
                <w:kern w:val="0"/>
                <w:sz w:val="15"/>
                <w:szCs w:val="15"/>
                <w:lang w:bidi="ar-SA"/>
              </w:rPr>
              <w:t>action = objectFactory.buildAction(proxy.getActionName(), proxy.getNamespace(), proxy.getConfig(), contextMap);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}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catch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(InstantiationException e) {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throw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new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XWorkException(</w:t>
            </w:r>
            <w:r w:rsidRPr="00B96FD8">
              <w:rPr>
                <w:rFonts w:ascii="Courier New" w:eastAsia="宋体" w:hAnsi="Courier New" w:cs="Courier New"/>
                <w:color w:val="2A00FF"/>
                <w:kern w:val="0"/>
                <w:sz w:val="15"/>
                <w:szCs w:val="15"/>
                <w:lang w:bidi="ar-SA"/>
              </w:rPr>
              <w:t>"Unable to intantiate Action!"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, e, proxy.getConfig());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}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catch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(IllegalAccessException e) {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throw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new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XWorkException(</w:t>
            </w:r>
            <w:r w:rsidRPr="00B96FD8">
              <w:rPr>
                <w:rFonts w:ascii="Courier New" w:eastAsia="宋体" w:hAnsi="Courier New" w:cs="Courier New"/>
                <w:color w:val="2A00FF"/>
                <w:kern w:val="0"/>
                <w:sz w:val="15"/>
                <w:szCs w:val="15"/>
                <w:lang w:bidi="ar-SA"/>
              </w:rPr>
              <w:t>"Illegal access to constructor, is it public?"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, e, proxy.getConfig());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}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catch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(Exception e) {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String gripe = </w:t>
            </w:r>
            <w:r w:rsidRPr="00B96FD8">
              <w:rPr>
                <w:rFonts w:ascii="Courier New" w:eastAsia="宋体" w:hAnsi="Courier New" w:cs="Courier New"/>
                <w:color w:val="2A00FF"/>
                <w:kern w:val="0"/>
                <w:sz w:val="15"/>
                <w:szCs w:val="15"/>
                <w:lang w:bidi="ar-SA"/>
              </w:rPr>
              <w:t>""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;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if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(proxy ==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null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 {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gripe = </w:t>
            </w:r>
            <w:r w:rsidRPr="00B96FD8">
              <w:rPr>
                <w:rFonts w:ascii="Courier New" w:eastAsia="宋体" w:hAnsi="Courier New" w:cs="Courier New"/>
                <w:color w:val="2A00FF"/>
                <w:kern w:val="0"/>
                <w:sz w:val="15"/>
                <w:szCs w:val="15"/>
                <w:lang w:bidi="ar-SA"/>
              </w:rPr>
              <w:t>"Whoa!  No ActionProxy instance found in current ActionInvocation.  This is bad ... very bad"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;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lastRenderedPageBreak/>
              <w:t xml:space="preserve">            }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else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if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(proxy.getConfig() ==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null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 {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gripe = </w:t>
            </w:r>
            <w:r w:rsidRPr="00B96FD8">
              <w:rPr>
                <w:rFonts w:ascii="Courier New" w:eastAsia="宋体" w:hAnsi="Courier New" w:cs="Courier New"/>
                <w:color w:val="2A00FF"/>
                <w:kern w:val="0"/>
                <w:sz w:val="15"/>
                <w:szCs w:val="15"/>
                <w:lang w:bidi="ar-SA"/>
              </w:rPr>
              <w:t>"Sheesh.  Where'd that ActionProxy get to?  I can't find it in the current ActionInvocation!?"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;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}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else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if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(proxy.getConfig().getClassName() ==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null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 {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gripe = </w:t>
            </w:r>
            <w:r w:rsidRPr="00B96FD8">
              <w:rPr>
                <w:rFonts w:ascii="Courier New" w:eastAsia="宋体" w:hAnsi="Courier New" w:cs="Courier New"/>
                <w:color w:val="2A00FF"/>
                <w:kern w:val="0"/>
                <w:sz w:val="15"/>
                <w:szCs w:val="15"/>
                <w:lang w:bidi="ar-SA"/>
              </w:rPr>
              <w:t>"No Action defined for '"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+ proxy.getActionName() + </w:t>
            </w:r>
            <w:r w:rsidRPr="00B96FD8">
              <w:rPr>
                <w:rFonts w:ascii="Courier New" w:eastAsia="宋体" w:hAnsi="Courier New" w:cs="Courier New"/>
                <w:color w:val="2A00FF"/>
                <w:kern w:val="0"/>
                <w:sz w:val="15"/>
                <w:szCs w:val="15"/>
                <w:lang w:bidi="ar-SA"/>
              </w:rPr>
              <w:t>"' in namespace '"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+ proxy.getNamespace() + </w:t>
            </w:r>
            <w:r w:rsidRPr="00B96FD8">
              <w:rPr>
                <w:rFonts w:ascii="Courier New" w:eastAsia="宋体" w:hAnsi="Courier New" w:cs="Courier New"/>
                <w:color w:val="2A00FF"/>
                <w:kern w:val="0"/>
                <w:sz w:val="15"/>
                <w:szCs w:val="15"/>
                <w:lang w:bidi="ar-SA"/>
              </w:rPr>
              <w:t>"'"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;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}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else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{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gripe = </w:t>
            </w:r>
            <w:r w:rsidRPr="00B96FD8">
              <w:rPr>
                <w:rFonts w:ascii="Courier New" w:eastAsia="宋体" w:hAnsi="Courier New" w:cs="Courier New"/>
                <w:color w:val="2A00FF"/>
                <w:kern w:val="0"/>
                <w:sz w:val="15"/>
                <w:szCs w:val="15"/>
                <w:lang w:bidi="ar-SA"/>
              </w:rPr>
              <w:t>"Unable to instantiate Action, "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+ proxy.getConfig().getClassName() + </w:t>
            </w:r>
            <w:r w:rsidRPr="00B96FD8">
              <w:rPr>
                <w:rFonts w:ascii="Courier New" w:eastAsia="宋体" w:hAnsi="Courier New" w:cs="Courier New"/>
                <w:color w:val="2A00FF"/>
                <w:kern w:val="0"/>
                <w:sz w:val="15"/>
                <w:szCs w:val="15"/>
                <w:lang w:bidi="ar-SA"/>
              </w:rPr>
              <w:t>",  defined for '"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+ proxy.getActionName() + </w:t>
            </w:r>
            <w:r w:rsidRPr="00B96FD8">
              <w:rPr>
                <w:rFonts w:ascii="Courier New" w:eastAsia="宋体" w:hAnsi="Courier New" w:cs="Courier New"/>
                <w:color w:val="2A00FF"/>
                <w:kern w:val="0"/>
                <w:sz w:val="15"/>
                <w:szCs w:val="15"/>
                <w:lang w:bidi="ar-SA"/>
              </w:rPr>
              <w:t>"' in namespace '"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+ proxy.getNamespace() + </w:t>
            </w:r>
            <w:r w:rsidRPr="00B96FD8">
              <w:rPr>
                <w:rFonts w:ascii="Courier New" w:eastAsia="宋体" w:hAnsi="Courier New" w:cs="Courier New"/>
                <w:color w:val="2A00FF"/>
                <w:kern w:val="0"/>
                <w:sz w:val="15"/>
                <w:szCs w:val="15"/>
                <w:lang w:bidi="ar-SA"/>
              </w:rPr>
              <w:t>"'"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;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}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gripe += (((</w:t>
            </w:r>
            <w:r w:rsidRPr="00B96FD8">
              <w:rPr>
                <w:rFonts w:ascii="Courier New" w:eastAsia="宋体" w:hAnsi="Courier New" w:cs="Courier New"/>
                <w:color w:val="2A00FF"/>
                <w:kern w:val="0"/>
                <w:sz w:val="15"/>
                <w:szCs w:val="15"/>
                <w:lang w:bidi="ar-SA"/>
              </w:rPr>
              <w:t>" -- "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+ e.getMessage()) !=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null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) ? e.getMessage() : </w:t>
            </w:r>
            <w:r w:rsidRPr="00B96FD8">
              <w:rPr>
                <w:rFonts w:ascii="Courier New" w:eastAsia="宋体" w:hAnsi="Courier New" w:cs="Courier New"/>
                <w:color w:val="2A00FF"/>
                <w:kern w:val="0"/>
                <w:sz w:val="15"/>
                <w:szCs w:val="15"/>
                <w:lang w:bidi="ar-SA"/>
              </w:rPr>
              <w:t>" [no message in exception]"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);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throw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new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XWorkException(gripe, e, proxy.getConfig());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}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finally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{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UtilTimerStack.pop(timerKey);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}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if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(actionEventListener !=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null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 {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action = actionEventListener.prepare(action, stack);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}</w:t>
            </w:r>
          </w:p>
          <w:p w:rsidR="00720280" w:rsidRPr="00B96FD8" w:rsidRDefault="00720280" w:rsidP="00F04CB5">
            <w:pPr>
              <w:pStyle w:val="a1"/>
              <w:rPr>
                <w:rFonts w:eastAsia="宋体" w:hint="eastAsia"/>
                <w:sz w:val="15"/>
                <w:szCs w:val="15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}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</w:t>
            </w:r>
            <w:r w:rsidRPr="00B96FD8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  <w:lang w:bidi="ar-SA"/>
              </w:rPr>
              <w:t xml:space="preserve">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public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String invoke()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throws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Exception {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String profileKey = </w:t>
            </w:r>
            <w:r w:rsidRPr="00B96FD8">
              <w:rPr>
                <w:rFonts w:ascii="Courier New" w:eastAsia="宋体" w:hAnsi="Courier New" w:cs="Courier New"/>
                <w:color w:val="2A00FF"/>
                <w:kern w:val="0"/>
                <w:sz w:val="15"/>
                <w:szCs w:val="15"/>
                <w:lang w:bidi="ar-SA"/>
              </w:rPr>
              <w:t>"invoke: "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;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try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{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UtilTimerStack.push(profileKey);</w:t>
            </w:r>
          </w:p>
          <w:p w:rsidR="00720280" w:rsidRPr="00B96FD8" w:rsidRDefault="00045B8D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15"/>
                <w:szCs w:val="15"/>
                <w:lang w:bidi="ar-SA"/>
              </w:rPr>
              <w:t xml:space="preserve">            //</w:t>
            </w:r>
            <w:r>
              <w:rPr>
                <w:rFonts w:ascii="Courier New" w:eastAsia="宋体" w:hAnsi="Courier New" w:cs="Courier New" w:hint="eastAsia"/>
                <w:kern w:val="0"/>
                <w:sz w:val="15"/>
                <w:szCs w:val="15"/>
                <w:lang w:bidi="ar-SA"/>
              </w:rPr>
              <w:t>已经执行完毕？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if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(executed) {</w:t>
            </w:r>
            <w:r w:rsidR="00045B8D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//</w:t>
            </w:r>
            <w:r w:rsidR="00045B8D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  <w:lang w:bidi="ar-SA"/>
              </w:rPr>
              <w:t>默认值</w:t>
            </w:r>
            <w:r w:rsidR="00045B8D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  <w:lang w:bidi="ar-SA"/>
              </w:rPr>
              <w:t>false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throw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new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IllegalStateException(</w:t>
            </w:r>
            <w:r w:rsidRPr="00B96FD8">
              <w:rPr>
                <w:rFonts w:ascii="Courier New" w:eastAsia="宋体" w:hAnsi="Courier New" w:cs="Courier New"/>
                <w:color w:val="2A00FF"/>
                <w:kern w:val="0"/>
                <w:sz w:val="15"/>
                <w:szCs w:val="15"/>
                <w:lang w:bidi="ar-SA"/>
              </w:rPr>
              <w:t>"Action has already executed"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);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}</w:t>
            </w:r>
          </w:p>
          <w:p w:rsidR="00720280" w:rsidRPr="00045B8D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 w:hint="eastAsia"/>
                <w:color w:val="FF0000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 w:hint="eastAsia"/>
                <w:kern w:val="0"/>
                <w:sz w:val="15"/>
                <w:szCs w:val="15"/>
                <w:lang w:bidi="ar-SA"/>
              </w:rPr>
              <w:t xml:space="preserve">           </w:t>
            </w:r>
            <w:r w:rsidRPr="00045B8D">
              <w:rPr>
                <w:rFonts w:ascii="Courier New" w:eastAsia="宋体" w:hAnsi="Courier New" w:cs="Courier New" w:hint="eastAsia"/>
                <w:color w:val="FF0000"/>
                <w:kern w:val="0"/>
                <w:sz w:val="15"/>
                <w:szCs w:val="15"/>
                <w:lang w:bidi="ar-SA"/>
              </w:rPr>
              <w:t xml:space="preserve"> //</w:t>
            </w:r>
            <w:r w:rsidRPr="00045B8D">
              <w:rPr>
                <w:rFonts w:ascii="Courier New" w:eastAsia="宋体" w:hAnsi="Courier New" w:cs="Courier New" w:hint="eastAsia"/>
                <w:color w:val="FF0000"/>
                <w:kern w:val="0"/>
                <w:sz w:val="15"/>
                <w:szCs w:val="15"/>
                <w:lang w:bidi="ar-SA"/>
              </w:rPr>
              <w:t>调用拦截器</w:t>
            </w:r>
          </w:p>
          <w:p w:rsidR="006C065B" w:rsidRPr="00045B8D" w:rsidRDefault="006C065B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 w:hint="eastAsia"/>
                <w:color w:val="FF0000"/>
                <w:kern w:val="0"/>
                <w:sz w:val="15"/>
                <w:szCs w:val="15"/>
                <w:lang w:bidi="ar-SA"/>
              </w:rPr>
            </w:pPr>
            <w:r w:rsidRPr="00045B8D">
              <w:rPr>
                <w:rFonts w:ascii="Courier New" w:eastAsia="宋体" w:hAnsi="Courier New" w:cs="Courier New" w:hint="eastAsia"/>
                <w:color w:val="FF0000"/>
                <w:kern w:val="0"/>
                <w:sz w:val="15"/>
                <w:szCs w:val="15"/>
                <w:lang w:bidi="ar-SA"/>
              </w:rPr>
              <w:t xml:space="preserve">            //Interceptor#interceptor</w:t>
            </w:r>
            <w:r w:rsidR="00484252" w:rsidRPr="00045B8D">
              <w:rPr>
                <w:rFonts w:ascii="Courier New" w:eastAsia="宋体" w:hAnsi="Courier New" w:cs="Courier New" w:hint="eastAsia"/>
                <w:color w:val="FF0000"/>
                <w:kern w:val="0"/>
                <w:sz w:val="15"/>
                <w:szCs w:val="15"/>
                <w:lang w:bidi="ar-SA"/>
              </w:rPr>
              <w:t xml:space="preserve"> </w:t>
            </w:r>
            <w:r w:rsidR="00484252" w:rsidRPr="00045B8D">
              <w:rPr>
                <w:rFonts w:ascii="Courier New" w:eastAsia="宋体" w:hAnsi="Courier New" w:cs="Courier New" w:hint="eastAsia"/>
                <w:color w:val="FF0000"/>
                <w:kern w:val="0"/>
                <w:sz w:val="15"/>
                <w:szCs w:val="15"/>
                <w:lang w:bidi="ar-SA"/>
              </w:rPr>
              <w:t>调用</w:t>
            </w:r>
            <w:r w:rsidR="007D7FF3" w:rsidRPr="00045B8D">
              <w:rPr>
                <w:rFonts w:ascii="Courier New" w:eastAsia="宋体" w:hAnsi="Courier New" w:cs="Courier New" w:hint="eastAsia"/>
                <w:color w:val="FF0000"/>
                <w:kern w:val="0"/>
                <w:sz w:val="15"/>
                <w:szCs w:val="15"/>
                <w:lang w:bidi="ar-SA"/>
              </w:rPr>
              <w:t>的是</w:t>
            </w:r>
            <w:r w:rsidR="00484252" w:rsidRPr="00045B8D">
              <w:rPr>
                <w:rFonts w:ascii="Courier New" w:eastAsia="宋体" w:hAnsi="Courier New" w:cs="Courier New" w:hint="eastAsia"/>
                <w:color w:val="FF0000"/>
                <w:kern w:val="0"/>
                <w:sz w:val="15"/>
                <w:szCs w:val="15"/>
                <w:lang w:bidi="ar-SA"/>
              </w:rPr>
              <w:t>同一</w:t>
            </w:r>
            <w:r w:rsidR="007D7FF3" w:rsidRPr="00045B8D">
              <w:rPr>
                <w:rFonts w:ascii="Courier New" w:eastAsia="宋体" w:hAnsi="Courier New" w:cs="Courier New" w:hint="eastAsia"/>
                <w:color w:val="FF0000"/>
                <w:kern w:val="0"/>
                <w:sz w:val="15"/>
                <w:szCs w:val="15"/>
                <w:lang w:bidi="ar-SA"/>
              </w:rPr>
              <w:t>个</w:t>
            </w:r>
            <w:r w:rsidR="00484252" w:rsidRPr="00045B8D">
              <w:rPr>
                <w:rFonts w:ascii="Courier New" w:eastAsia="宋体" w:hAnsi="Courier New" w:cs="Courier New" w:hint="eastAsia"/>
                <w:color w:val="FF0000"/>
                <w:kern w:val="0"/>
                <w:sz w:val="15"/>
                <w:szCs w:val="15"/>
                <w:lang w:bidi="ar-SA"/>
              </w:rPr>
              <w:t>ActionInvotion</w:t>
            </w:r>
            <w:r w:rsidR="00484252" w:rsidRPr="00045B8D">
              <w:rPr>
                <w:rFonts w:ascii="Courier New" w:eastAsia="宋体" w:hAnsi="Courier New" w:cs="Courier New" w:hint="eastAsia"/>
                <w:color w:val="FF0000"/>
                <w:kern w:val="0"/>
                <w:sz w:val="15"/>
                <w:szCs w:val="15"/>
                <w:lang w:bidi="ar-SA"/>
              </w:rPr>
              <w:t>实例的</w:t>
            </w:r>
            <w:r w:rsidR="00484252" w:rsidRPr="00045B8D">
              <w:rPr>
                <w:rFonts w:ascii="Courier New" w:eastAsia="宋体" w:hAnsi="Courier New" w:cs="Courier New" w:hint="eastAsia"/>
                <w:color w:val="FF0000"/>
                <w:kern w:val="0"/>
                <w:sz w:val="15"/>
                <w:szCs w:val="15"/>
                <w:lang w:bidi="ar-SA"/>
              </w:rPr>
              <w:t>invoke</w:t>
            </w:r>
            <w:r w:rsidR="00484252" w:rsidRPr="00045B8D">
              <w:rPr>
                <w:rFonts w:ascii="Courier New" w:eastAsia="宋体" w:hAnsi="Courier New" w:cs="Courier New" w:hint="eastAsia"/>
                <w:color w:val="FF0000"/>
                <w:kern w:val="0"/>
                <w:sz w:val="15"/>
                <w:szCs w:val="15"/>
                <w:lang w:bidi="ar-SA"/>
              </w:rPr>
              <w:t>方法</w:t>
            </w:r>
            <w:r w:rsidR="007D7FF3" w:rsidRPr="00045B8D">
              <w:rPr>
                <w:rFonts w:ascii="Courier New" w:eastAsia="宋体" w:hAnsi="Courier New" w:cs="Courier New" w:hint="eastAsia"/>
                <w:color w:val="FF0000"/>
                <w:kern w:val="0"/>
                <w:sz w:val="15"/>
                <w:szCs w:val="15"/>
                <w:lang w:bidi="ar-SA"/>
              </w:rPr>
              <w:t>；</w:t>
            </w:r>
          </w:p>
          <w:p w:rsidR="00484252" w:rsidRPr="00B96FD8" w:rsidRDefault="00484252" w:rsidP="006842C9">
            <w:pPr>
              <w:suppressAutoHyphens w:val="0"/>
              <w:autoSpaceDE w:val="0"/>
              <w:autoSpaceDN w:val="0"/>
              <w:adjustRightInd w:val="0"/>
              <w:ind w:left="900" w:hangingChars="600" w:hanging="90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045B8D">
              <w:rPr>
                <w:rFonts w:ascii="Courier New" w:eastAsia="宋体" w:hAnsi="Courier New" w:cs="Courier New" w:hint="eastAsia"/>
                <w:color w:val="FF0000"/>
                <w:kern w:val="0"/>
                <w:sz w:val="15"/>
                <w:szCs w:val="15"/>
                <w:lang w:bidi="ar-SA"/>
              </w:rPr>
              <w:t xml:space="preserve">            //</w:t>
            </w:r>
            <w:r w:rsidRPr="00045B8D">
              <w:rPr>
                <w:rFonts w:ascii="Courier New" w:eastAsia="宋体" w:hAnsi="Courier New" w:cs="Courier New" w:hint="eastAsia"/>
                <w:color w:val="FF0000"/>
                <w:kern w:val="0"/>
                <w:sz w:val="15"/>
                <w:szCs w:val="15"/>
                <w:lang w:bidi="ar-SA"/>
              </w:rPr>
              <w:t>对于</w:t>
            </w:r>
            <w:r w:rsidRPr="00045B8D">
              <w:rPr>
                <w:rFonts w:ascii="Courier New" w:eastAsia="宋体" w:hAnsi="Courier New" w:cs="Courier New" w:hint="eastAsia"/>
                <w:color w:val="FF0000"/>
                <w:kern w:val="0"/>
                <w:sz w:val="15"/>
                <w:szCs w:val="15"/>
                <w:lang w:bidi="ar-SA"/>
              </w:rPr>
              <w:t>同一</w:t>
            </w:r>
            <w:r w:rsidRPr="00045B8D">
              <w:rPr>
                <w:rFonts w:ascii="Courier New" w:eastAsia="宋体" w:hAnsi="Courier New" w:cs="Courier New" w:hint="eastAsia"/>
                <w:color w:val="FF0000"/>
                <w:kern w:val="0"/>
                <w:sz w:val="15"/>
                <w:szCs w:val="15"/>
                <w:lang w:bidi="ar-SA"/>
              </w:rPr>
              <w:t>ActionInvotion</w:t>
            </w:r>
            <w:r w:rsidRPr="00045B8D">
              <w:rPr>
                <w:rFonts w:ascii="Courier New" w:eastAsia="宋体" w:hAnsi="Courier New" w:cs="Courier New" w:hint="eastAsia"/>
                <w:color w:val="FF0000"/>
                <w:kern w:val="0"/>
                <w:sz w:val="15"/>
                <w:szCs w:val="15"/>
                <w:lang w:bidi="ar-SA"/>
              </w:rPr>
              <w:t>实例</w:t>
            </w:r>
            <w:r w:rsidRPr="00045B8D">
              <w:rPr>
                <w:rFonts w:ascii="Courier New" w:eastAsia="宋体" w:hAnsi="Courier New" w:cs="Courier New" w:hint="eastAsia"/>
                <w:color w:val="FF0000"/>
                <w:kern w:val="0"/>
                <w:sz w:val="15"/>
                <w:szCs w:val="15"/>
                <w:lang w:bidi="ar-SA"/>
              </w:rPr>
              <w:t>的</w:t>
            </w:r>
            <w:r w:rsidRPr="00045B8D">
              <w:rPr>
                <w:rFonts w:ascii="Courier New" w:eastAsia="宋体" w:hAnsi="Courier New" w:cs="Courier New" w:hint="eastAsia"/>
                <w:color w:val="FF0000"/>
                <w:kern w:val="0"/>
                <w:sz w:val="15"/>
                <w:szCs w:val="15"/>
                <w:lang w:bidi="ar-SA"/>
              </w:rPr>
              <w:t>字段</w:t>
            </w:r>
            <w:r w:rsidRPr="00045B8D">
              <w:rPr>
                <w:rFonts w:ascii="Courier New" w:eastAsia="宋体" w:hAnsi="Courier New" w:cs="Courier New" w:hint="eastAsia"/>
                <w:color w:val="FF0000"/>
                <w:kern w:val="0"/>
                <w:sz w:val="15"/>
                <w:szCs w:val="15"/>
                <w:lang w:bidi="ar-SA"/>
              </w:rPr>
              <w:t>：</w:t>
            </w:r>
            <w:r w:rsidRPr="00045B8D">
              <w:rPr>
                <w:rFonts w:ascii="Courier New" w:eastAsia="宋体" w:hAnsi="Courier New" w:cs="Courier New"/>
                <w:color w:val="FF0000"/>
                <w:kern w:val="0"/>
                <w:sz w:val="15"/>
                <w:szCs w:val="15"/>
                <w:lang w:bidi="ar-SA"/>
              </w:rPr>
              <w:t>interceptors</w:t>
            </w:r>
            <w:r w:rsidRPr="00045B8D">
              <w:rPr>
                <w:rFonts w:ascii="Courier New" w:eastAsia="宋体" w:hAnsi="Courier New" w:cs="Courier New"/>
                <w:color w:val="FF0000"/>
                <w:kern w:val="0"/>
                <w:sz w:val="15"/>
                <w:szCs w:val="15"/>
                <w:lang w:bidi="ar-SA"/>
              </w:rPr>
              <w:t>（</w:t>
            </w:r>
            <w:r w:rsidRPr="00045B8D">
              <w:rPr>
                <w:rFonts w:ascii="Courier New" w:eastAsia="宋体" w:hAnsi="Courier New" w:cs="Courier New" w:hint="eastAsia"/>
                <w:color w:val="FF0000"/>
                <w:kern w:val="0"/>
                <w:sz w:val="15"/>
                <w:szCs w:val="15"/>
                <w:lang w:bidi="ar-SA"/>
              </w:rPr>
              <w:t>Iterator</w:t>
            </w:r>
            <w:r w:rsidRPr="00045B8D">
              <w:rPr>
                <w:rFonts w:ascii="Courier New" w:eastAsia="宋体" w:hAnsi="Courier New" w:cs="Courier New" w:hint="eastAsia"/>
                <w:color w:val="FF0000"/>
                <w:kern w:val="0"/>
                <w:sz w:val="15"/>
                <w:szCs w:val="15"/>
                <w:lang w:bidi="ar-SA"/>
              </w:rPr>
              <w:t>类型</w:t>
            </w:r>
            <w:r w:rsidRPr="00045B8D">
              <w:rPr>
                <w:rFonts w:ascii="Courier New" w:eastAsia="宋体" w:hAnsi="Courier New" w:cs="Courier New"/>
                <w:color w:val="FF0000"/>
                <w:kern w:val="0"/>
                <w:sz w:val="15"/>
                <w:szCs w:val="15"/>
                <w:lang w:bidi="ar-SA"/>
              </w:rPr>
              <w:t>）</w:t>
            </w:r>
            <w:r w:rsidRPr="00045B8D">
              <w:rPr>
                <w:rFonts w:ascii="Courier New" w:eastAsia="宋体" w:hAnsi="Courier New" w:cs="Courier New" w:hint="eastAsia"/>
                <w:color w:val="FF0000"/>
                <w:kern w:val="0"/>
                <w:sz w:val="15"/>
                <w:szCs w:val="15"/>
                <w:lang w:bidi="ar-SA"/>
              </w:rPr>
              <w:t>每调用</w:t>
            </w:r>
            <w:r w:rsidR="009E1DE8" w:rsidRPr="00045B8D">
              <w:rPr>
                <w:rFonts w:ascii="Courier New" w:eastAsia="宋体" w:hAnsi="Courier New" w:cs="Courier New" w:hint="eastAsia"/>
                <w:color w:val="FF0000"/>
                <w:kern w:val="0"/>
                <w:sz w:val="15"/>
                <w:szCs w:val="15"/>
                <w:lang w:bidi="ar-SA"/>
              </w:rPr>
              <w:t>一</w:t>
            </w:r>
            <w:r w:rsidR="006842C9" w:rsidRPr="00045B8D">
              <w:rPr>
                <w:rFonts w:ascii="Courier New" w:eastAsia="宋体" w:hAnsi="Courier New" w:cs="Courier New" w:hint="eastAsia"/>
                <w:color w:val="FF0000"/>
                <w:kern w:val="0"/>
                <w:sz w:val="15"/>
                <w:szCs w:val="15"/>
                <w:lang w:bidi="ar-SA"/>
              </w:rPr>
              <w:t>次</w:t>
            </w:r>
            <w:r w:rsidR="009E1DE8" w:rsidRPr="00045B8D">
              <w:rPr>
                <w:rFonts w:ascii="Courier New" w:eastAsia="宋体" w:hAnsi="Courier New" w:cs="Courier New" w:hint="eastAsia"/>
                <w:color w:val="FF0000"/>
                <w:kern w:val="0"/>
                <w:sz w:val="15"/>
                <w:szCs w:val="15"/>
                <w:lang w:bidi="ar-SA"/>
              </w:rPr>
              <w:t>//</w:t>
            </w:r>
            <w:r w:rsidR="009E1DE8" w:rsidRPr="00045B8D">
              <w:rPr>
                <w:rFonts w:ascii="Courier New" w:eastAsia="宋体" w:hAnsi="Courier New" w:cs="Courier New" w:hint="eastAsia"/>
                <w:color w:val="FF0000"/>
                <w:kern w:val="0"/>
                <w:sz w:val="15"/>
                <w:szCs w:val="15"/>
                <w:lang w:bidi="ar-SA"/>
              </w:rPr>
              <w:t>ActionInvotion</w:t>
            </w:r>
            <w:r w:rsidR="009E1DE8" w:rsidRPr="00045B8D">
              <w:rPr>
                <w:rFonts w:ascii="Courier New" w:eastAsia="宋体" w:hAnsi="Courier New" w:cs="Courier New" w:hint="eastAsia"/>
                <w:color w:val="FF0000"/>
                <w:kern w:val="0"/>
                <w:sz w:val="15"/>
                <w:szCs w:val="15"/>
                <w:lang w:bidi="ar-SA"/>
              </w:rPr>
              <w:t>#</w:t>
            </w:r>
            <w:r w:rsidRPr="00045B8D">
              <w:rPr>
                <w:rFonts w:ascii="Courier New" w:eastAsia="宋体" w:hAnsi="Courier New" w:cs="Courier New" w:hint="eastAsia"/>
                <w:color w:val="FF0000"/>
                <w:kern w:val="0"/>
                <w:sz w:val="15"/>
                <w:szCs w:val="15"/>
                <w:lang w:bidi="ar-SA"/>
              </w:rPr>
              <w:t>invoke</w:t>
            </w:r>
            <w:r w:rsidRPr="00045B8D">
              <w:rPr>
                <w:rFonts w:ascii="Courier New" w:eastAsia="宋体" w:hAnsi="Courier New" w:cs="Courier New" w:hint="eastAsia"/>
                <w:color w:val="FF0000"/>
                <w:kern w:val="0"/>
                <w:sz w:val="15"/>
                <w:szCs w:val="15"/>
                <w:lang w:bidi="ar-SA"/>
              </w:rPr>
              <w:t>方法</w:t>
            </w:r>
            <w:r w:rsidR="00AA1F96" w:rsidRPr="00045B8D">
              <w:rPr>
                <w:rFonts w:ascii="Courier New" w:eastAsia="宋体" w:hAnsi="Courier New" w:cs="Courier New"/>
                <w:color w:val="FF0000"/>
                <w:kern w:val="0"/>
                <w:sz w:val="15"/>
                <w:szCs w:val="15"/>
                <w:lang w:bidi="ar-SA"/>
              </w:rPr>
              <w:t>interceptors</w:t>
            </w:r>
            <w:r w:rsidR="00AA1F96" w:rsidRPr="00045B8D">
              <w:rPr>
                <w:rFonts w:ascii="Courier New" w:eastAsia="宋体" w:hAnsi="Courier New" w:cs="Courier New"/>
                <w:color w:val="FF0000"/>
                <w:kern w:val="0"/>
                <w:sz w:val="15"/>
                <w:szCs w:val="15"/>
                <w:lang w:bidi="ar-SA"/>
              </w:rPr>
              <w:t xml:space="preserve"> </w:t>
            </w:r>
            <w:r w:rsidR="00AA1F96" w:rsidRPr="00045B8D">
              <w:rPr>
                <w:rFonts w:ascii="Courier New" w:eastAsia="宋体" w:hAnsi="Courier New" w:cs="Courier New" w:hint="eastAsia"/>
                <w:color w:val="FF0000"/>
                <w:kern w:val="0"/>
                <w:sz w:val="15"/>
                <w:szCs w:val="15"/>
                <w:lang w:bidi="ar-SA"/>
              </w:rPr>
              <w:t>中的</w:t>
            </w:r>
            <w:r w:rsidR="00AA1F96" w:rsidRPr="00045B8D">
              <w:rPr>
                <w:rFonts w:ascii="Courier New" w:eastAsia="宋体" w:hAnsi="Courier New" w:cs="Courier New"/>
                <w:color w:val="FF0000"/>
                <w:kern w:val="0"/>
                <w:sz w:val="15"/>
                <w:szCs w:val="15"/>
                <w:lang w:bidi="ar-SA"/>
              </w:rPr>
              <w:t>interceptor</w:t>
            </w:r>
            <w:r w:rsidR="00AA1F96" w:rsidRPr="00045B8D">
              <w:rPr>
                <w:rFonts w:ascii="Courier New" w:eastAsia="宋体" w:hAnsi="Courier New" w:cs="Courier New" w:hint="eastAsia"/>
                <w:color w:val="FF0000"/>
                <w:kern w:val="0"/>
                <w:sz w:val="15"/>
                <w:szCs w:val="15"/>
                <w:lang w:bidi="ar-SA"/>
              </w:rPr>
              <w:t>就少一个。</w:t>
            </w:r>
            <w:r w:rsidR="006842C9">
              <w:rPr>
                <w:rFonts w:ascii="Courier New" w:eastAsia="宋体" w:hAnsi="Courier New" w:cs="Courier New" w:hint="eastAsia"/>
                <w:kern w:val="0"/>
                <w:sz w:val="15"/>
                <w:szCs w:val="15"/>
                <w:lang w:bidi="ar-SA"/>
              </w:rPr>
              <w:t xml:space="preserve">         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if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(interceptors.hasNext()) {</w:t>
            </w:r>
          </w:p>
          <w:p w:rsidR="00720280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final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InterceptorMapping interceptor = (InterceptorMapping) interceptors.next();</w:t>
            </w:r>
          </w:p>
          <w:p w:rsidR="006C065B" w:rsidRPr="00B96FD8" w:rsidRDefault="006C065B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  <w:lang w:bidi="ar-SA"/>
              </w:rPr>
              <w:t xml:space="preserve">                //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String interceptorMsg = </w:t>
            </w:r>
            <w:r w:rsidRPr="00B96FD8">
              <w:rPr>
                <w:rFonts w:ascii="Courier New" w:eastAsia="宋体" w:hAnsi="Courier New" w:cs="Courier New"/>
                <w:color w:val="2A00FF"/>
                <w:kern w:val="0"/>
                <w:sz w:val="15"/>
                <w:szCs w:val="15"/>
                <w:lang w:bidi="ar-SA"/>
              </w:rPr>
              <w:t>"interceptor: "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+ interceptor.getName();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UtilTimerStack.push(interceptorMsg);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try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{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  <w:lang w:bidi="ar-SA"/>
              </w:rPr>
              <w:t xml:space="preserve">                                 </w:t>
            </w:r>
            <w:r w:rsidRPr="00B96FD8">
              <w:rPr>
                <w:rFonts w:ascii="Courier New" w:eastAsia="宋体" w:hAnsi="Courier New" w:cs="Courier New" w:hint="eastAsia"/>
                <w:color w:val="FF0000"/>
                <w:kern w:val="0"/>
                <w:sz w:val="15"/>
                <w:szCs w:val="15"/>
                <w:lang w:bidi="ar-SA"/>
              </w:rPr>
              <w:t>//</w:t>
            </w:r>
            <w:r w:rsidRPr="00B96FD8">
              <w:rPr>
                <w:rFonts w:ascii="Courier New" w:eastAsia="宋体" w:hAnsi="Courier New" w:cs="Courier New" w:hint="eastAsia"/>
                <w:color w:val="FF0000"/>
                <w:kern w:val="0"/>
                <w:sz w:val="15"/>
                <w:szCs w:val="15"/>
                <w:lang w:bidi="ar-SA"/>
              </w:rPr>
              <w:t>调用</w:t>
            </w:r>
            <w:r w:rsidRPr="00B96FD8">
              <w:rPr>
                <w:rFonts w:ascii="Courier New" w:eastAsia="宋体" w:hAnsi="Courier New" w:cs="Courier New"/>
                <w:color w:val="FF0000"/>
                <w:kern w:val="0"/>
                <w:sz w:val="15"/>
                <w:szCs w:val="15"/>
                <w:lang w:bidi="ar-SA"/>
              </w:rPr>
              <w:t>interceptor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lastRenderedPageBreak/>
              <w:t xml:space="preserve">                                </w:t>
            </w:r>
            <w:r w:rsidRPr="003B221B">
              <w:rPr>
                <w:rFonts w:ascii="Courier New" w:eastAsia="宋体" w:hAnsi="Courier New" w:cs="Courier New"/>
                <w:color w:val="FF0000"/>
                <w:kern w:val="0"/>
                <w:sz w:val="15"/>
                <w:szCs w:val="15"/>
                <w:lang w:bidi="ar-SA"/>
              </w:rPr>
              <w:t>resultCode = interceptor.getInterceptor().intercept(DefaultActionInvocation.</w:t>
            </w:r>
            <w:r w:rsidRPr="003B221B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15"/>
                <w:szCs w:val="15"/>
                <w:lang w:bidi="ar-SA"/>
              </w:rPr>
              <w:t>this</w:t>
            </w:r>
            <w:r w:rsidRPr="003B221B">
              <w:rPr>
                <w:rFonts w:ascii="Courier New" w:eastAsia="宋体" w:hAnsi="Courier New" w:cs="Courier New"/>
                <w:color w:val="FF0000"/>
                <w:kern w:val="0"/>
                <w:sz w:val="15"/>
                <w:szCs w:val="15"/>
                <w:lang w:bidi="ar-SA"/>
              </w:rPr>
              <w:t>);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            }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finally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{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    UtilTimerStack.pop(interceptorMsg);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}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}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else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{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FF0000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  <w:lang w:bidi="ar-SA"/>
              </w:rPr>
              <w:t xml:space="preserve">                </w:t>
            </w:r>
            <w:r w:rsidRPr="00B96FD8">
              <w:rPr>
                <w:rFonts w:ascii="Courier New" w:eastAsia="宋体" w:hAnsi="Courier New" w:cs="Courier New" w:hint="eastAsia"/>
                <w:color w:val="FF0000"/>
                <w:kern w:val="0"/>
                <w:sz w:val="15"/>
                <w:szCs w:val="15"/>
                <w:lang w:bidi="ar-SA"/>
              </w:rPr>
              <w:t>//</w:t>
            </w:r>
            <w:r w:rsidRPr="00B96FD8">
              <w:rPr>
                <w:rFonts w:ascii="Courier New" w:eastAsia="宋体" w:hAnsi="Courier New" w:cs="Courier New" w:hint="eastAsia"/>
                <w:color w:val="FF0000"/>
                <w:kern w:val="0"/>
                <w:sz w:val="15"/>
                <w:szCs w:val="15"/>
                <w:lang w:bidi="ar-SA"/>
              </w:rPr>
              <w:t>调用</w:t>
            </w:r>
            <w:r w:rsidRPr="00B96FD8">
              <w:rPr>
                <w:rFonts w:ascii="Courier New" w:eastAsia="宋体" w:hAnsi="Courier New" w:cs="Courier New" w:hint="eastAsia"/>
                <w:color w:val="FF0000"/>
                <w:kern w:val="0"/>
                <w:sz w:val="15"/>
                <w:szCs w:val="15"/>
                <w:lang w:bidi="ar-SA"/>
              </w:rPr>
              <w:t>action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FF0000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FF0000"/>
                <w:kern w:val="0"/>
                <w:sz w:val="15"/>
                <w:szCs w:val="15"/>
                <w:lang w:bidi="ar-SA"/>
              </w:rPr>
              <w:t xml:space="preserve">                resultCode = invokeActionOnly();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}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</w:t>
            </w:r>
            <w:r w:rsidRPr="00B96FD8">
              <w:rPr>
                <w:rFonts w:ascii="Courier New" w:eastAsia="宋体" w:hAnsi="Courier New" w:cs="Courier New"/>
                <w:color w:val="3F7F5F"/>
                <w:kern w:val="0"/>
                <w:sz w:val="15"/>
                <w:szCs w:val="15"/>
                <w:lang w:bidi="ar-SA"/>
              </w:rPr>
              <w:t>// this is needed because the result will be executed, then control will return to the Interceptor, which will</w:t>
            </w:r>
          </w:p>
          <w:p w:rsidR="00720280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 w:hint="eastAsia"/>
                <w:color w:val="3F7F5F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</w:t>
            </w:r>
            <w:r w:rsidRPr="00B96FD8">
              <w:rPr>
                <w:rFonts w:ascii="Courier New" w:eastAsia="宋体" w:hAnsi="Courier New" w:cs="Courier New"/>
                <w:color w:val="3F7F5F"/>
                <w:kern w:val="0"/>
                <w:sz w:val="15"/>
                <w:szCs w:val="15"/>
                <w:lang w:bidi="ar-SA"/>
              </w:rPr>
              <w:t>// return above and flow through again</w:t>
            </w:r>
          </w:p>
          <w:p w:rsidR="000F2498" w:rsidRPr="000F2498" w:rsidRDefault="001B341B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 w:hint="eastAsia"/>
                <w:color w:val="FF0000"/>
                <w:kern w:val="0"/>
                <w:sz w:val="15"/>
                <w:szCs w:val="15"/>
                <w:lang w:bidi="ar-SA"/>
              </w:rPr>
            </w:pPr>
            <w:r>
              <w:rPr>
                <w:rFonts w:ascii="Courier New" w:eastAsia="宋体" w:hAnsi="Courier New" w:cs="Courier New" w:hint="eastAsia"/>
                <w:color w:val="3F7F5F"/>
                <w:kern w:val="0"/>
                <w:sz w:val="15"/>
                <w:szCs w:val="15"/>
                <w:lang w:bidi="ar-SA"/>
              </w:rPr>
              <w:t xml:space="preserve">            </w:t>
            </w:r>
            <w:r w:rsidRPr="000F2498">
              <w:rPr>
                <w:rFonts w:ascii="Courier New" w:eastAsia="宋体" w:hAnsi="Courier New" w:cs="Courier New" w:hint="eastAsia"/>
                <w:color w:val="FF0000"/>
                <w:kern w:val="0"/>
                <w:sz w:val="15"/>
                <w:szCs w:val="15"/>
                <w:lang w:bidi="ar-SA"/>
              </w:rPr>
              <w:t>//</w:t>
            </w:r>
            <w:r w:rsidRPr="000F2498">
              <w:rPr>
                <w:rFonts w:ascii="Courier New" w:eastAsia="宋体" w:hAnsi="Courier New" w:cs="Courier New" w:hint="eastAsia"/>
                <w:color w:val="FF0000"/>
                <w:kern w:val="0"/>
                <w:sz w:val="15"/>
                <w:szCs w:val="15"/>
                <w:lang w:bidi="ar-SA"/>
              </w:rPr>
              <w:t>执行完</w:t>
            </w:r>
            <w:r w:rsidRPr="000F2498">
              <w:rPr>
                <w:rFonts w:ascii="Courier New" w:eastAsia="宋体" w:hAnsi="Courier New" w:cs="Courier New" w:hint="eastAsia"/>
                <w:color w:val="FF0000"/>
                <w:kern w:val="0"/>
                <w:sz w:val="15"/>
                <w:szCs w:val="15"/>
                <w:lang w:bidi="ar-SA"/>
              </w:rPr>
              <w:t>action</w:t>
            </w:r>
            <w:r w:rsidRPr="000F2498">
              <w:rPr>
                <w:rFonts w:ascii="Courier New" w:eastAsia="宋体" w:hAnsi="Courier New" w:cs="Courier New" w:hint="eastAsia"/>
                <w:color w:val="FF0000"/>
                <w:kern w:val="0"/>
                <w:sz w:val="15"/>
                <w:szCs w:val="15"/>
                <w:lang w:bidi="ar-SA"/>
              </w:rPr>
              <w:t>的方法后</w:t>
            </w:r>
            <w:r w:rsidRPr="000F2498">
              <w:rPr>
                <w:rFonts w:ascii="Courier New" w:eastAsia="宋体" w:hAnsi="Courier New" w:cs="Courier New" w:hint="eastAsia"/>
                <w:color w:val="FF0000"/>
                <w:kern w:val="0"/>
                <w:sz w:val="15"/>
                <w:szCs w:val="15"/>
                <w:lang w:bidi="ar-SA"/>
              </w:rPr>
              <w:t xml:space="preserve"> </w:t>
            </w:r>
            <w:r w:rsidR="000F2498" w:rsidRPr="000F2498">
              <w:rPr>
                <w:rFonts w:ascii="Courier New" w:eastAsia="宋体" w:hAnsi="Courier New" w:cs="Courier New" w:hint="eastAsia"/>
                <w:color w:val="FF0000"/>
                <w:kern w:val="0"/>
                <w:sz w:val="15"/>
                <w:szCs w:val="15"/>
                <w:lang w:bidi="ar-SA"/>
              </w:rPr>
              <w:t>，紧接着执行</w:t>
            </w:r>
            <w:r w:rsidRPr="000F2498">
              <w:rPr>
                <w:rFonts w:ascii="Courier New" w:eastAsia="宋体" w:hAnsi="Courier New" w:cs="Courier New" w:hint="eastAsia"/>
                <w:color w:val="FF0000"/>
                <w:kern w:val="0"/>
                <w:sz w:val="15"/>
                <w:szCs w:val="15"/>
                <w:lang w:bidi="ar-SA"/>
              </w:rPr>
              <w:t>下面的代码</w:t>
            </w:r>
            <w:r w:rsidR="000F2498" w:rsidRPr="000F2498">
              <w:rPr>
                <w:rFonts w:ascii="Courier New" w:eastAsia="宋体" w:hAnsi="Courier New" w:cs="Courier New" w:hint="eastAsia"/>
                <w:color w:val="FF0000"/>
                <w:kern w:val="0"/>
                <w:sz w:val="15"/>
                <w:szCs w:val="15"/>
                <w:lang w:bidi="ar-SA"/>
              </w:rPr>
              <w:t>，且</w:t>
            </w:r>
            <w:r w:rsidRPr="000F2498">
              <w:rPr>
                <w:rFonts w:ascii="Courier New" w:eastAsia="宋体" w:hAnsi="Courier New" w:cs="Courier New" w:hint="eastAsia"/>
                <w:color w:val="FF0000"/>
                <w:kern w:val="0"/>
                <w:sz w:val="15"/>
                <w:szCs w:val="15"/>
                <w:lang w:bidi="ar-SA"/>
              </w:rPr>
              <w:t>仅执行一次</w:t>
            </w:r>
            <w:r w:rsidR="000F2498" w:rsidRPr="000F2498">
              <w:rPr>
                <w:rFonts w:ascii="Courier New" w:eastAsia="宋体" w:hAnsi="Courier New" w:cs="Courier New" w:hint="eastAsia"/>
                <w:color w:val="FF0000"/>
                <w:kern w:val="0"/>
                <w:sz w:val="15"/>
                <w:szCs w:val="15"/>
                <w:lang w:bidi="ar-SA"/>
              </w:rPr>
              <w:t>（下面代码只要执行一次</w:t>
            </w:r>
            <w:r w:rsidR="000F2498" w:rsidRPr="000F2498">
              <w:rPr>
                <w:rFonts w:ascii="Courier New" w:eastAsia="宋体" w:hAnsi="Courier New" w:cs="Courier New" w:hint="eastAsia"/>
                <w:color w:val="FF0000"/>
                <w:kern w:val="0"/>
                <w:sz w:val="15"/>
                <w:szCs w:val="15"/>
                <w:lang w:bidi="ar-SA"/>
              </w:rPr>
              <w:t>excute=true</w:t>
            </w:r>
          </w:p>
          <w:p w:rsidR="000F2498" w:rsidRDefault="000F2498" w:rsidP="000F2498">
            <w:pPr>
              <w:suppressAutoHyphens w:val="0"/>
              <w:autoSpaceDE w:val="0"/>
              <w:autoSpaceDN w:val="0"/>
              <w:adjustRightInd w:val="0"/>
              <w:ind w:firstLineChars="600" w:firstLine="900"/>
              <w:rPr>
                <w:rFonts w:ascii="Courier New" w:eastAsia="宋体" w:hAnsi="Courier New" w:cs="Courier New" w:hint="eastAsia"/>
                <w:color w:val="FF0000"/>
                <w:kern w:val="0"/>
                <w:sz w:val="15"/>
                <w:szCs w:val="15"/>
                <w:lang w:bidi="ar-SA"/>
              </w:rPr>
            </w:pPr>
            <w:r w:rsidRPr="000F2498">
              <w:rPr>
                <w:rFonts w:ascii="Courier New" w:eastAsia="宋体" w:hAnsi="Courier New" w:cs="Courier New" w:hint="eastAsia"/>
                <w:color w:val="FF0000"/>
                <w:kern w:val="0"/>
                <w:sz w:val="15"/>
                <w:szCs w:val="15"/>
                <w:lang w:bidi="ar-SA"/>
              </w:rPr>
              <w:t>//</w:t>
            </w:r>
            <w:r w:rsidRPr="000F2498">
              <w:rPr>
                <w:rFonts w:ascii="Courier New" w:eastAsia="宋体" w:hAnsi="Courier New" w:cs="Courier New" w:hint="eastAsia"/>
                <w:color w:val="FF0000"/>
                <w:kern w:val="0"/>
                <w:sz w:val="15"/>
                <w:szCs w:val="15"/>
                <w:lang w:bidi="ar-SA"/>
              </w:rPr>
              <w:t>了）</w:t>
            </w:r>
            <w:r>
              <w:rPr>
                <w:rFonts w:ascii="Courier New" w:eastAsia="宋体" w:hAnsi="Courier New" w:cs="Courier New" w:hint="eastAsia"/>
                <w:color w:val="FF0000"/>
                <w:kern w:val="0"/>
                <w:sz w:val="15"/>
                <w:szCs w:val="15"/>
                <w:lang w:bidi="ar-SA"/>
              </w:rPr>
              <w:t>，也就是说</w:t>
            </w:r>
            <w:r w:rsidRPr="000F2498">
              <w:rPr>
                <w:rFonts w:ascii="Courier New" w:eastAsia="宋体" w:hAnsi="Courier New" w:cs="Courier New" w:hint="eastAsia"/>
                <w:color w:val="FF0000"/>
                <w:kern w:val="0"/>
                <w:sz w:val="15"/>
                <w:szCs w:val="15"/>
                <w:lang w:bidi="ar-SA"/>
              </w:rPr>
              <w:t>后续的拦截器将不再执行下面的代码</w:t>
            </w:r>
            <w:r>
              <w:rPr>
                <w:rFonts w:ascii="Courier New" w:eastAsia="宋体" w:hAnsi="Courier New" w:cs="Courier New" w:hint="eastAsia"/>
                <w:color w:val="FF0000"/>
                <w:kern w:val="0"/>
                <w:sz w:val="15"/>
                <w:szCs w:val="15"/>
                <w:lang w:bidi="ar-SA"/>
              </w:rPr>
              <w:t>，也就是说只要执行了下面的代码</w:t>
            </w:r>
            <w:r>
              <w:rPr>
                <w:rFonts w:ascii="Courier New" w:eastAsia="宋体" w:hAnsi="Courier New" w:cs="Courier New" w:hint="eastAsia"/>
                <w:color w:val="FF0000"/>
                <w:kern w:val="0"/>
                <w:sz w:val="15"/>
                <w:szCs w:val="15"/>
                <w:lang w:bidi="ar-SA"/>
              </w:rPr>
              <w:t>Result</w:t>
            </w:r>
            <w:r w:rsidRPr="000F2498">
              <w:rPr>
                <w:rFonts w:ascii="Courier New" w:eastAsia="宋体" w:hAnsi="Courier New" w:cs="Courier New"/>
                <w:color w:val="FF0000"/>
                <w:kern w:val="0"/>
                <w:sz w:val="15"/>
                <w:szCs w:val="15"/>
                <w:lang w:bidi="ar-SA"/>
              </w:rPr>
              <w:sym w:font="Wingdings" w:char="F0E0"/>
            </w:r>
            <w:r>
              <w:rPr>
                <w:rFonts w:ascii="Courier New" w:eastAsia="宋体" w:hAnsi="Courier New" w:cs="Courier New" w:hint="eastAsia"/>
                <w:color w:val="FF0000"/>
                <w:kern w:val="0"/>
                <w:sz w:val="15"/>
                <w:szCs w:val="15"/>
                <w:lang w:bidi="ar-SA"/>
              </w:rPr>
              <w:t>View</w:t>
            </w:r>
            <w:r>
              <w:rPr>
                <w:rFonts w:ascii="Courier New" w:eastAsia="宋体" w:hAnsi="Courier New" w:cs="Courier New" w:hint="eastAsia"/>
                <w:color w:val="FF0000"/>
                <w:kern w:val="0"/>
                <w:sz w:val="15"/>
                <w:szCs w:val="15"/>
                <w:lang w:bidi="ar-SA"/>
              </w:rPr>
              <w:t>就已经</w:t>
            </w:r>
          </w:p>
          <w:p w:rsidR="001B341B" w:rsidRPr="000F2498" w:rsidRDefault="000F2498" w:rsidP="000F2498">
            <w:pPr>
              <w:suppressAutoHyphens w:val="0"/>
              <w:autoSpaceDE w:val="0"/>
              <w:autoSpaceDN w:val="0"/>
              <w:adjustRightInd w:val="0"/>
              <w:ind w:firstLineChars="600" w:firstLine="900"/>
              <w:rPr>
                <w:rFonts w:ascii="Courier New" w:eastAsia="宋体" w:hAnsi="Courier New" w:cs="Courier New" w:hint="eastAsia"/>
                <w:color w:val="FF0000"/>
                <w:kern w:val="0"/>
                <w:sz w:val="15"/>
                <w:szCs w:val="15"/>
                <w:lang w:bidi="ar-SA"/>
              </w:rPr>
            </w:pPr>
            <w:r>
              <w:rPr>
                <w:rFonts w:ascii="Courier New" w:eastAsia="宋体" w:hAnsi="Courier New" w:cs="Courier New" w:hint="eastAsia"/>
                <w:color w:val="FF0000"/>
                <w:kern w:val="0"/>
                <w:sz w:val="15"/>
                <w:szCs w:val="15"/>
                <w:lang w:bidi="ar-SA"/>
              </w:rPr>
              <w:t>//</w:t>
            </w:r>
            <w:r>
              <w:rPr>
                <w:rFonts w:ascii="Courier New" w:eastAsia="宋体" w:hAnsi="Courier New" w:cs="Courier New" w:hint="eastAsia"/>
                <w:color w:val="FF0000"/>
                <w:kern w:val="0"/>
                <w:sz w:val="15"/>
                <w:szCs w:val="15"/>
                <w:lang w:bidi="ar-SA"/>
              </w:rPr>
              <w:t>确定，此时你再在后续的拦截器代码中对</w:t>
            </w:r>
            <w:r>
              <w:rPr>
                <w:rFonts w:ascii="Courier New" w:eastAsia="宋体" w:hAnsi="Courier New" w:cs="Courier New" w:hint="eastAsia"/>
                <w:color w:val="FF0000"/>
                <w:kern w:val="0"/>
                <w:sz w:val="15"/>
                <w:szCs w:val="15"/>
                <w:lang w:bidi="ar-SA"/>
              </w:rPr>
              <w:t>Action</w:t>
            </w:r>
            <w:r>
              <w:rPr>
                <w:rFonts w:ascii="Courier New" w:eastAsia="宋体" w:hAnsi="Courier New" w:cs="Courier New" w:hint="eastAsia"/>
                <w:color w:val="FF0000"/>
                <w:kern w:val="0"/>
                <w:sz w:val="15"/>
                <w:szCs w:val="15"/>
                <w:lang w:bidi="ar-SA"/>
              </w:rPr>
              <w:t>属性做修改没有蛋用。</w:t>
            </w:r>
          </w:p>
          <w:p w:rsidR="000F2498" w:rsidRDefault="000F2498" w:rsidP="00F04CB5">
            <w:pPr>
              <w:suppressAutoHyphens w:val="0"/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b/>
                <w:bCs/>
                <w:color w:val="F81200"/>
                <w:sz w:val="15"/>
                <w:szCs w:val="15"/>
              </w:rPr>
            </w:pPr>
            <w:r>
              <w:rPr>
                <w:rFonts w:ascii="Courier New" w:eastAsia="宋体" w:hAnsi="Courier New" w:cs="Courier New" w:hint="eastAsia"/>
                <w:color w:val="3F7F5F"/>
                <w:kern w:val="0"/>
                <w:sz w:val="15"/>
                <w:szCs w:val="15"/>
                <w:lang w:bidi="ar-SA"/>
              </w:rPr>
              <w:t xml:space="preserve">            //</w:t>
            </w:r>
            <w:r w:rsidRPr="000F2498">
              <w:rPr>
                <w:rFonts w:ascii="宋体" w:eastAsia="宋体" w:hAnsi="宋体" w:cs="宋体" w:hint="eastAsia"/>
                <w:b/>
                <w:bCs/>
                <w:color w:val="F81200"/>
                <w:sz w:val="15"/>
                <w:szCs w:val="15"/>
              </w:rPr>
              <w:t>有的时候，</w:t>
            </w:r>
            <w:r w:rsidRPr="000F2498">
              <w:rPr>
                <w:rFonts w:ascii="Courier New" w:hAnsi="Courier New" w:cs="Courier New"/>
                <w:b/>
                <w:bCs/>
                <w:color w:val="F81200"/>
                <w:sz w:val="15"/>
                <w:szCs w:val="15"/>
              </w:rPr>
              <w:t>before</w:t>
            </w:r>
            <w:r w:rsidRPr="000F2498">
              <w:rPr>
                <w:rFonts w:ascii="宋体" w:eastAsia="宋体" w:hAnsi="宋体" w:cs="宋体" w:hint="eastAsia"/>
                <w:b/>
                <w:bCs/>
                <w:color w:val="F81200"/>
                <w:sz w:val="15"/>
                <w:szCs w:val="15"/>
              </w:rPr>
              <w:t>拦截和</w:t>
            </w:r>
            <w:r w:rsidRPr="000F2498">
              <w:rPr>
                <w:rFonts w:ascii="Courier New" w:hAnsi="Courier New" w:cs="Courier New"/>
                <w:b/>
                <w:bCs/>
                <w:color w:val="F81200"/>
                <w:sz w:val="15"/>
                <w:szCs w:val="15"/>
              </w:rPr>
              <w:t>after</w:t>
            </w:r>
            <w:r w:rsidRPr="000F2498">
              <w:rPr>
                <w:rFonts w:ascii="宋体" w:eastAsia="宋体" w:hAnsi="宋体" w:cs="宋体" w:hint="eastAsia"/>
                <w:b/>
                <w:bCs/>
                <w:color w:val="F81200"/>
                <w:sz w:val="15"/>
                <w:szCs w:val="15"/>
              </w:rPr>
              <w:t>拦截</w:t>
            </w:r>
            <w:r>
              <w:rPr>
                <w:rFonts w:ascii="宋体" w:eastAsia="宋体" w:hAnsi="宋体" w:cs="宋体" w:hint="eastAsia"/>
                <w:b/>
                <w:bCs/>
                <w:color w:val="F81200"/>
                <w:sz w:val="15"/>
                <w:szCs w:val="15"/>
              </w:rPr>
              <w:t>（以ActionVocation.invoke为参照点）</w:t>
            </w:r>
            <w:r w:rsidRPr="000F2498">
              <w:rPr>
                <w:rFonts w:ascii="宋体" w:eastAsia="宋体" w:hAnsi="宋体" w:cs="宋体" w:hint="eastAsia"/>
                <w:b/>
                <w:bCs/>
                <w:color w:val="F81200"/>
                <w:sz w:val="15"/>
                <w:szCs w:val="15"/>
              </w:rPr>
              <w:t>对我们来说是不够的，因为我</w:t>
            </w:r>
          </w:p>
          <w:p w:rsidR="000F2498" w:rsidRDefault="000F2498" w:rsidP="000F2498">
            <w:pPr>
              <w:suppressAutoHyphens w:val="0"/>
              <w:autoSpaceDE w:val="0"/>
              <w:autoSpaceDN w:val="0"/>
              <w:adjustRightInd w:val="0"/>
              <w:ind w:firstLineChars="600" w:firstLine="904"/>
              <w:rPr>
                <w:rFonts w:ascii="宋体" w:eastAsia="宋体" w:hAnsi="宋体" w:cs="宋体" w:hint="eastAsia"/>
                <w:b/>
                <w:bCs/>
                <w:color w:val="F8120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81200"/>
                <w:sz w:val="15"/>
                <w:szCs w:val="15"/>
              </w:rPr>
              <w:t>//</w:t>
            </w:r>
            <w:r w:rsidRPr="000F2498">
              <w:rPr>
                <w:rFonts w:ascii="宋体" w:eastAsia="宋体" w:hAnsi="宋体" w:cs="宋体" w:hint="eastAsia"/>
                <w:b/>
                <w:bCs/>
                <w:color w:val="F81200"/>
                <w:sz w:val="15"/>
                <w:szCs w:val="15"/>
              </w:rPr>
              <w:t>们需要在</w:t>
            </w:r>
            <w:r w:rsidRPr="000F2498">
              <w:rPr>
                <w:rFonts w:ascii="Courier New" w:hAnsi="Courier New" w:cs="Courier New"/>
                <w:b/>
                <w:bCs/>
                <w:color w:val="F81200"/>
                <w:sz w:val="15"/>
                <w:szCs w:val="15"/>
              </w:rPr>
              <w:t>Action</w:t>
            </w:r>
            <w:r w:rsidRPr="000F2498">
              <w:rPr>
                <w:rFonts w:ascii="宋体" w:eastAsia="宋体" w:hAnsi="宋体" w:cs="宋体" w:hint="eastAsia"/>
                <w:b/>
                <w:bCs/>
                <w:color w:val="F81200"/>
                <w:sz w:val="15"/>
                <w:szCs w:val="15"/>
              </w:rPr>
              <w:t>执行完之后，但是还没有回到视图层之前，做一些事情。</w:t>
            </w:r>
            <w:r w:rsidRPr="000F2498">
              <w:rPr>
                <w:rFonts w:ascii="Courier New" w:hAnsi="Courier New" w:cs="Courier New"/>
                <w:b/>
                <w:bCs/>
                <w:color w:val="F81200"/>
                <w:sz w:val="15"/>
                <w:szCs w:val="15"/>
              </w:rPr>
              <w:t>Struts2</w:t>
            </w:r>
            <w:r w:rsidRPr="000F2498">
              <w:rPr>
                <w:rFonts w:ascii="宋体" w:eastAsia="宋体" w:hAnsi="宋体" w:cs="宋体" w:hint="eastAsia"/>
                <w:b/>
                <w:bCs/>
                <w:color w:val="F81200"/>
                <w:sz w:val="15"/>
                <w:szCs w:val="15"/>
              </w:rPr>
              <w:t>同样支持这样的拦截，这</w:t>
            </w:r>
          </w:p>
          <w:p w:rsidR="000F2498" w:rsidRPr="004715C1" w:rsidRDefault="000F2498" w:rsidP="004715C1">
            <w:pPr>
              <w:suppressAutoHyphens w:val="0"/>
              <w:autoSpaceDE w:val="0"/>
              <w:autoSpaceDN w:val="0"/>
              <w:adjustRightInd w:val="0"/>
              <w:ind w:firstLineChars="600" w:firstLine="904"/>
              <w:rPr>
                <w:rFonts w:ascii="Courier New" w:eastAsia="宋体" w:hAnsi="Courier New" w:cs="Courier New"/>
                <w:color w:val="FF0000"/>
                <w:kern w:val="0"/>
                <w:sz w:val="15"/>
                <w:szCs w:val="15"/>
                <w:lang w:bidi="ar-SA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81200"/>
                <w:sz w:val="15"/>
                <w:szCs w:val="15"/>
              </w:rPr>
              <w:t>//</w:t>
            </w:r>
            <w:r w:rsidRPr="000F2498">
              <w:rPr>
                <w:rFonts w:ascii="宋体" w:eastAsia="宋体" w:hAnsi="宋体" w:cs="宋体" w:hint="eastAsia"/>
                <w:b/>
                <w:bCs/>
                <w:color w:val="F81200"/>
                <w:sz w:val="15"/>
                <w:szCs w:val="15"/>
              </w:rPr>
              <w:t>种拦截方式</w:t>
            </w:r>
            <w:r>
              <w:rPr>
                <w:rFonts w:ascii="宋体" w:eastAsia="宋体" w:hAnsi="宋体" w:cs="宋体" w:hint="eastAsia"/>
                <w:b/>
                <w:bCs/>
                <w:color w:val="F81200"/>
                <w:sz w:val="15"/>
                <w:szCs w:val="15"/>
              </w:rPr>
              <w:t>是：</w:t>
            </w:r>
            <w:r>
              <w:rPr>
                <w:rFonts w:ascii="Courier New" w:hAnsi="Courier New" w:cs="Courier New"/>
                <w:b/>
                <w:bCs/>
                <w:color w:val="F81200"/>
                <w:sz w:val="28"/>
                <w:szCs w:val="28"/>
              </w:rPr>
              <w:t>PreResultListener</w:t>
            </w:r>
            <w:r>
              <w:rPr>
                <w:rFonts w:asciiTheme="minorEastAsia" w:eastAsiaTheme="minorEastAsia" w:hAnsiTheme="minorEastAsia" w:cs="Courier New" w:hint="eastAsia"/>
                <w:b/>
                <w:bCs/>
                <w:color w:val="F81200"/>
                <w:sz w:val="28"/>
                <w:szCs w:val="28"/>
              </w:rPr>
              <w:t>接口。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if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(!executed) {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if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(preResultListeners !=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null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 {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for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(Object preResultListener : preResultListeners) {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        PreResultListener listener = (PreResultListener) preResultListener;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        String _profileKey = </w:t>
            </w:r>
            <w:r w:rsidRPr="00B96FD8">
              <w:rPr>
                <w:rFonts w:ascii="Courier New" w:eastAsia="宋体" w:hAnsi="Courier New" w:cs="Courier New"/>
                <w:color w:val="2A00FF"/>
                <w:kern w:val="0"/>
                <w:sz w:val="15"/>
                <w:szCs w:val="15"/>
                <w:lang w:bidi="ar-SA"/>
              </w:rPr>
              <w:t>"preResultListener: "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;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try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{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            UtilTimerStack.push(_profileKey);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            listener.beforeResult(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this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, resultCode);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        }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finally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{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            UtilTimerStack.pop(_profileKey);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        }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    }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}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</w:t>
            </w:r>
            <w:r w:rsidRPr="00B96FD8">
              <w:rPr>
                <w:rFonts w:ascii="Courier New" w:eastAsia="宋体" w:hAnsi="Courier New" w:cs="Courier New"/>
                <w:color w:val="3F7F5F"/>
                <w:kern w:val="0"/>
                <w:sz w:val="15"/>
                <w:szCs w:val="15"/>
                <w:lang w:bidi="ar-SA"/>
              </w:rPr>
              <w:t>// now execute the result, if we're supposed to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if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(proxy.getExecuteResult()) {</w:t>
            </w:r>
          </w:p>
          <w:p w:rsidR="00346A40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    </w:t>
            </w:r>
            <w:r w:rsidR="00346A40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//</w:t>
            </w:r>
            <w:r w:rsidR="00346A40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  <w:lang w:bidi="ar-SA"/>
              </w:rPr>
              <w:t>执行结果</w:t>
            </w:r>
          </w:p>
          <w:p w:rsidR="00720280" w:rsidRPr="003B221B" w:rsidRDefault="00720280" w:rsidP="00346A40">
            <w:pPr>
              <w:suppressAutoHyphens w:val="0"/>
              <w:autoSpaceDE w:val="0"/>
              <w:autoSpaceDN w:val="0"/>
              <w:adjustRightInd w:val="0"/>
              <w:ind w:firstLineChars="1000" w:firstLine="1500"/>
              <w:rPr>
                <w:rFonts w:ascii="Courier New" w:eastAsia="宋体" w:hAnsi="Courier New" w:cs="Courier New"/>
                <w:color w:val="FF0000"/>
                <w:kern w:val="0"/>
                <w:sz w:val="15"/>
                <w:szCs w:val="15"/>
                <w:lang w:bidi="ar-SA"/>
              </w:rPr>
            </w:pPr>
            <w:r w:rsidRPr="003B221B">
              <w:rPr>
                <w:rFonts w:ascii="Courier New" w:eastAsia="宋体" w:hAnsi="Courier New" w:cs="Courier New"/>
                <w:color w:val="FF0000"/>
                <w:kern w:val="0"/>
                <w:sz w:val="15"/>
                <w:szCs w:val="15"/>
                <w:lang w:bidi="ar-SA"/>
              </w:rPr>
              <w:t>executeResult();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}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executed =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true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;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lastRenderedPageBreak/>
              <w:t xml:space="preserve">            }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return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resultCode;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}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finally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{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UtilTimerStack.pop(profileKey);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}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}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 w:hint="eastAsia"/>
                <w:kern w:val="0"/>
                <w:sz w:val="15"/>
                <w:szCs w:val="15"/>
                <w:lang w:bidi="ar-SA"/>
              </w:rPr>
              <w:t xml:space="preserve">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public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String 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highlight w:val="lightGray"/>
                <w:lang w:bidi="ar-SA"/>
              </w:rPr>
              <w:t>invokeActionOnly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()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throws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Exception {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return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invokeAction(getAction(), proxy.getConfig());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ind w:firstLine="420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}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ind w:firstLine="42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</w:p>
          <w:p w:rsidR="00720280" w:rsidRPr="003B221B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FF0000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 w:hint="eastAsia"/>
                <w:kern w:val="0"/>
                <w:sz w:val="15"/>
                <w:szCs w:val="15"/>
                <w:lang w:bidi="ar-SA"/>
              </w:rPr>
              <w:t xml:space="preserve">     </w:t>
            </w:r>
            <w:r w:rsidRPr="003B221B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15"/>
                <w:szCs w:val="15"/>
                <w:lang w:bidi="ar-SA"/>
              </w:rPr>
              <w:t>private</w:t>
            </w:r>
            <w:r w:rsidRPr="003B221B">
              <w:rPr>
                <w:rFonts w:ascii="Courier New" w:eastAsia="宋体" w:hAnsi="Courier New" w:cs="Courier New"/>
                <w:color w:val="FF0000"/>
                <w:kern w:val="0"/>
                <w:sz w:val="15"/>
                <w:szCs w:val="15"/>
                <w:lang w:bidi="ar-SA"/>
              </w:rPr>
              <w:t xml:space="preserve"> </w:t>
            </w:r>
            <w:r w:rsidRPr="003B221B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15"/>
                <w:szCs w:val="15"/>
                <w:lang w:bidi="ar-SA"/>
              </w:rPr>
              <w:t>void</w:t>
            </w:r>
            <w:r w:rsidRPr="003B221B">
              <w:rPr>
                <w:rFonts w:ascii="Courier New" w:eastAsia="宋体" w:hAnsi="Courier New" w:cs="Courier New"/>
                <w:color w:val="FF0000"/>
                <w:kern w:val="0"/>
                <w:sz w:val="15"/>
                <w:szCs w:val="15"/>
                <w:lang w:bidi="ar-SA"/>
              </w:rPr>
              <w:t xml:space="preserve"> </w:t>
            </w:r>
            <w:r w:rsidRPr="003B221B">
              <w:rPr>
                <w:rFonts w:ascii="Courier New" w:eastAsia="宋体" w:hAnsi="Courier New" w:cs="Courier New"/>
                <w:color w:val="FF0000"/>
                <w:kern w:val="0"/>
                <w:sz w:val="15"/>
                <w:szCs w:val="15"/>
                <w:highlight w:val="lightGray"/>
                <w:lang w:bidi="ar-SA"/>
              </w:rPr>
              <w:t>executeResult</w:t>
            </w:r>
            <w:r w:rsidRPr="003B221B">
              <w:rPr>
                <w:rFonts w:ascii="Courier New" w:eastAsia="宋体" w:hAnsi="Courier New" w:cs="Courier New"/>
                <w:color w:val="FF0000"/>
                <w:kern w:val="0"/>
                <w:sz w:val="15"/>
                <w:szCs w:val="15"/>
                <w:lang w:bidi="ar-SA"/>
              </w:rPr>
              <w:t xml:space="preserve">() </w:t>
            </w:r>
            <w:r w:rsidRPr="003B221B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15"/>
                <w:szCs w:val="15"/>
                <w:lang w:bidi="ar-SA"/>
              </w:rPr>
              <w:t>throws</w:t>
            </w:r>
            <w:r w:rsidRPr="003B221B">
              <w:rPr>
                <w:rFonts w:ascii="Courier New" w:eastAsia="宋体" w:hAnsi="Courier New" w:cs="Courier New"/>
                <w:color w:val="FF0000"/>
                <w:kern w:val="0"/>
                <w:sz w:val="15"/>
                <w:szCs w:val="15"/>
                <w:lang w:bidi="ar-SA"/>
              </w:rPr>
              <w:t xml:space="preserve"> Exception {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3B221B">
              <w:rPr>
                <w:rFonts w:ascii="Courier New" w:eastAsia="宋体" w:hAnsi="Courier New" w:cs="Courier New"/>
                <w:color w:val="FF0000"/>
                <w:kern w:val="0"/>
                <w:sz w:val="15"/>
                <w:szCs w:val="15"/>
                <w:lang w:bidi="ar-SA"/>
              </w:rPr>
              <w:t>result = createResult();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String timerKey = </w:t>
            </w:r>
            <w:r w:rsidRPr="00B96FD8">
              <w:rPr>
                <w:rFonts w:ascii="Courier New" w:eastAsia="宋体" w:hAnsi="Courier New" w:cs="Courier New"/>
                <w:color w:val="2A00FF"/>
                <w:kern w:val="0"/>
                <w:sz w:val="15"/>
                <w:szCs w:val="15"/>
                <w:lang w:bidi="ar-SA"/>
              </w:rPr>
              <w:t>"executeResult: "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+ getResultCode();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try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{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UtilTimerStack.push(timerKey);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if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(result !=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null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 {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</w:t>
            </w:r>
            <w:r w:rsidRPr="003B221B">
              <w:rPr>
                <w:rFonts w:ascii="Courier New" w:eastAsia="宋体" w:hAnsi="Courier New" w:cs="Courier New"/>
                <w:color w:val="FF0000"/>
                <w:kern w:val="0"/>
                <w:sz w:val="15"/>
                <w:szCs w:val="15"/>
                <w:lang w:bidi="ar-SA"/>
              </w:rPr>
              <w:t>result.execute(</w:t>
            </w:r>
            <w:r w:rsidRPr="003B221B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15"/>
                <w:szCs w:val="15"/>
                <w:lang w:bidi="ar-SA"/>
              </w:rPr>
              <w:t>this</w:t>
            </w:r>
            <w:r w:rsidRPr="003B221B">
              <w:rPr>
                <w:rFonts w:ascii="Courier New" w:eastAsia="宋体" w:hAnsi="Courier New" w:cs="Courier New"/>
                <w:color w:val="FF0000"/>
                <w:kern w:val="0"/>
                <w:sz w:val="15"/>
                <w:szCs w:val="15"/>
                <w:lang w:bidi="ar-SA"/>
              </w:rPr>
              <w:t>);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}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else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if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(resultCode !=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null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&amp;&amp; !Action.NONE.equals(resultCode)) {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throw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new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ConfigurationException(</w:t>
            </w:r>
            <w:r w:rsidRPr="00B96FD8">
              <w:rPr>
                <w:rFonts w:ascii="Courier New" w:eastAsia="宋体" w:hAnsi="Courier New" w:cs="Courier New"/>
                <w:color w:val="2A00FF"/>
                <w:kern w:val="0"/>
                <w:sz w:val="15"/>
                <w:szCs w:val="15"/>
                <w:lang w:bidi="ar-SA"/>
              </w:rPr>
              <w:t>"No result defined for action "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+ getAction().getClass().getName()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        + </w:t>
            </w:r>
            <w:r w:rsidRPr="00B96FD8">
              <w:rPr>
                <w:rFonts w:ascii="Courier New" w:eastAsia="宋体" w:hAnsi="Courier New" w:cs="Courier New"/>
                <w:color w:val="2A00FF"/>
                <w:kern w:val="0"/>
                <w:sz w:val="15"/>
                <w:szCs w:val="15"/>
                <w:lang w:bidi="ar-SA"/>
              </w:rPr>
              <w:t>" and result "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+ getResultCode(), proxy.getConfig());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}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else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{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if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(LOG.isDebugEnabled()) {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    LOG.debug(</w:t>
            </w:r>
            <w:r w:rsidRPr="00B96FD8">
              <w:rPr>
                <w:rFonts w:ascii="Courier New" w:eastAsia="宋体" w:hAnsi="Courier New" w:cs="Courier New"/>
                <w:color w:val="2A00FF"/>
                <w:kern w:val="0"/>
                <w:sz w:val="15"/>
                <w:szCs w:val="15"/>
                <w:lang w:bidi="ar-SA"/>
              </w:rPr>
              <w:t>"No result returned for action "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+ getAction().getClass().getName() + </w:t>
            </w:r>
            <w:r w:rsidRPr="00B96FD8">
              <w:rPr>
                <w:rFonts w:ascii="Courier New" w:eastAsia="宋体" w:hAnsi="Courier New" w:cs="Courier New"/>
                <w:color w:val="2A00FF"/>
                <w:kern w:val="0"/>
                <w:sz w:val="15"/>
                <w:szCs w:val="15"/>
                <w:lang w:bidi="ar-SA"/>
              </w:rPr>
              <w:t>" at "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+ proxy.getConfig().getLocation());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}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}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}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finally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{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UtilTimerStack.pop(timerKey);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}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ind w:firstLine="420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}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ind w:firstLine="420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</w:pP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public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Result 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highlight w:val="lightGray"/>
                <w:lang w:bidi="ar-SA"/>
              </w:rPr>
              <w:t>createResult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()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throws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Exception {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if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(explicitResult !=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null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 {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Result ret = explicitResult;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explicitResult =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null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;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return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ret;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}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lastRenderedPageBreak/>
              <w:t xml:space="preserve">        ActionConfig config = proxy.getConfig();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Map&lt;String, ResultConfig&gt; results = config.getResults();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ResultConfig resultConfig =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null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;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synchronized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(config) {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try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{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</w:t>
            </w:r>
            <w:r w:rsidRPr="003B221B">
              <w:rPr>
                <w:rFonts w:ascii="Courier New" w:eastAsia="宋体" w:hAnsi="Courier New" w:cs="Courier New"/>
                <w:color w:val="FF0000"/>
                <w:kern w:val="0"/>
                <w:sz w:val="15"/>
                <w:szCs w:val="15"/>
                <w:lang w:bidi="ar-SA"/>
              </w:rPr>
              <w:t xml:space="preserve"> resultConfig = results.get(resultCode);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}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catch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(NullPointerException e) {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</w:t>
            </w:r>
            <w:r w:rsidRPr="00B96FD8">
              <w:rPr>
                <w:rFonts w:ascii="Courier New" w:eastAsia="宋体" w:hAnsi="Courier New" w:cs="Courier New"/>
                <w:color w:val="3F7F5F"/>
                <w:kern w:val="0"/>
                <w:sz w:val="15"/>
                <w:szCs w:val="15"/>
                <w:lang w:bidi="ar-SA"/>
              </w:rPr>
              <w:t>// swallow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}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if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(resultConfig ==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null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 {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</w:t>
            </w:r>
            <w:r w:rsidRPr="00B96FD8">
              <w:rPr>
                <w:rFonts w:ascii="Courier New" w:eastAsia="宋体" w:hAnsi="Courier New" w:cs="Courier New"/>
                <w:color w:val="3F7F5F"/>
                <w:kern w:val="0"/>
                <w:sz w:val="15"/>
                <w:szCs w:val="15"/>
                <w:lang w:bidi="ar-SA"/>
              </w:rPr>
              <w:t>// If no result is found for the given resultCode, try to get a wildcard '*' match.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resultConfig = results.get(</w:t>
            </w:r>
            <w:r w:rsidRPr="00B96FD8">
              <w:rPr>
                <w:rFonts w:ascii="Courier New" w:eastAsia="宋体" w:hAnsi="Courier New" w:cs="Courier New"/>
                <w:color w:val="2A00FF"/>
                <w:kern w:val="0"/>
                <w:sz w:val="15"/>
                <w:szCs w:val="15"/>
                <w:lang w:bidi="ar-SA"/>
              </w:rPr>
              <w:t>"*"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);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}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}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if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(resultConfig !=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null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 {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try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{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return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objectFactory.buildResult(resultConfig, invocationContext.getContextMap());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}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catch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(Exception e) {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LOG.error(</w:t>
            </w:r>
            <w:r w:rsidRPr="00B96FD8">
              <w:rPr>
                <w:rFonts w:ascii="Courier New" w:eastAsia="宋体" w:hAnsi="Courier New" w:cs="Courier New"/>
                <w:color w:val="2A00FF"/>
                <w:kern w:val="0"/>
                <w:sz w:val="15"/>
                <w:szCs w:val="15"/>
                <w:lang w:bidi="ar-SA"/>
              </w:rPr>
              <w:t>"There was an exception while instantiating the result of type "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+ resultConfig.getClassName(), e);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throw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new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XWorkException(e, resultConfig);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}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}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else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if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(resultCode !=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null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&amp;&amp; !Action.NONE.equals(resultCode) &amp;&amp; unknownHandlerManager.hasUnknownHandlers()) {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return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unknownHandlerManager.handleUnknownResult(invocationContext, proxy.getActionName(), proxy.getConfig(), resultCode);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}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return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null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;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ind w:firstLine="42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}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eastAsia="宋体" w:hint="eastAsia"/>
                <w:sz w:val="15"/>
                <w:szCs w:val="15"/>
              </w:rPr>
            </w:pPr>
            <w:r w:rsidRPr="00B96FD8">
              <w:rPr>
                <w:rFonts w:eastAsia="宋体" w:hint="eastAsia"/>
                <w:sz w:val="15"/>
                <w:szCs w:val="15"/>
              </w:rPr>
              <w:t xml:space="preserve">     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ind w:firstLineChars="200" w:firstLine="301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public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Result getResult()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throws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Exception {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Result returnResult = result;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B96FD8">
              <w:rPr>
                <w:rFonts w:ascii="Courier New" w:eastAsia="宋体" w:hAnsi="Courier New" w:cs="Courier New"/>
                <w:color w:val="3F7F5F"/>
                <w:kern w:val="0"/>
                <w:sz w:val="15"/>
                <w:szCs w:val="15"/>
                <w:lang w:bidi="ar-SA"/>
              </w:rPr>
              <w:t>// If we've chained to other Actions, we need to find the last result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while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(returnResult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instanceof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ActionChainResult) {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ActionProxy aProxy = ((ActionChainResult) returnResult).getProxy();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if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(aProxy !=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null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 {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Result proxyResult = aProxy.getInvocation().getResult();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if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((proxyResult !=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null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 &amp;&amp; (aProxy.getExecuteResult())) {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    returnResult = proxyResult;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}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else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{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break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;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}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}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else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{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break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;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}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}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return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returnResult;</w:t>
            </w:r>
          </w:p>
          <w:p w:rsidR="00720280" w:rsidRPr="00B96FD8" w:rsidRDefault="00720280" w:rsidP="00F04CB5">
            <w:pPr>
              <w:pStyle w:val="a1"/>
              <w:ind w:firstLine="300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}</w:t>
            </w:r>
          </w:p>
        </w:tc>
      </w:tr>
    </w:tbl>
    <w:p w:rsidR="00720280" w:rsidRPr="0034620E" w:rsidRDefault="00720280" w:rsidP="00720280">
      <w:pPr>
        <w:pStyle w:val="2"/>
        <w:rPr>
          <w:rFonts w:eastAsia="宋体" w:hint="eastAsia"/>
        </w:rPr>
      </w:pPr>
      <w:r w:rsidRPr="0022268D">
        <w:lastRenderedPageBreak/>
        <w:t>Interceptor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720280" w:rsidRPr="0022268D" w:rsidTr="00F04CB5">
        <w:tc>
          <w:tcPr>
            <w:tcW w:w="8522" w:type="dxa"/>
            <w:shd w:val="clear" w:color="auto" w:fill="auto"/>
          </w:tcPr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  <w:lang w:bidi="ar-SA"/>
              </w:rPr>
              <w:t>StrutsPrepareAndExcuteFilter#doFilter</w:t>
            </w:r>
            <w:r w:rsidRPr="00B96FD8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  <w:lang w:bidi="ar-SA"/>
              </w:rPr>
              <w:t>部分代码片段</w:t>
            </w:r>
            <w:r w:rsidRPr="00B96FD8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  <w:lang w:bidi="ar-SA"/>
              </w:rPr>
              <w:t>-&gt;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C0"/>
                <w:kern w:val="0"/>
                <w:sz w:val="15"/>
                <w:szCs w:val="15"/>
                <w:lang w:bidi="ar-SA"/>
              </w:rPr>
              <w:t>execute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.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u w:val="single"/>
                <w:lang w:bidi="ar-SA"/>
              </w:rPr>
              <w:t>executeAction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(request, response, mapping);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</w:pPr>
            <w:r w:rsidRPr="00B96FD8">
              <w:rPr>
                <w:sz w:val="15"/>
                <w:szCs w:val="15"/>
              </w:rPr>
              <w:t>ExecuteOperations</w:t>
            </w:r>
            <w:r w:rsidRPr="00B96FD8">
              <w:rPr>
                <w:rFonts w:eastAsia="宋体" w:hint="eastAsia"/>
                <w:sz w:val="15"/>
                <w:szCs w:val="15"/>
              </w:rPr>
              <w:t>#</w:t>
            </w:r>
            <w:r w:rsidRPr="00B96FD8">
              <w:rPr>
                <w:sz w:val="15"/>
                <w:szCs w:val="15"/>
                <w:lang w:bidi="ar-SA"/>
              </w:rPr>
              <w:t xml:space="preserve"> executeAction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public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void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highlight w:val="lightGray"/>
                <w:lang w:bidi="ar-SA"/>
              </w:rPr>
              <w:t>executeAction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(HttpServletRequest request, HttpServletResponse response, ActionMapping mapping)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throws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ServletException {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dispatcher.serviceAction(request, response, servletContext, mapping);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}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</w:pP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  <w:lang w:bidi="ar-SA"/>
              </w:rPr>
              <w:t xml:space="preserve">Dispatcher#ServiceAction </w:t>
            </w:r>
            <w:r w:rsidRPr="00B96FD8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  <w:lang w:bidi="ar-SA"/>
              </w:rPr>
              <w:t>部分代码片段</w:t>
            </w:r>
            <w:r w:rsidRPr="00B96FD8">
              <w:rPr>
                <w:sz w:val="15"/>
                <w:szCs w:val="15"/>
                <w:lang w:bidi="ar-SA"/>
              </w:rPr>
              <w:sym w:font="Wingdings" w:char="F0E0"/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FF0000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FF0000"/>
                <w:kern w:val="0"/>
                <w:sz w:val="15"/>
                <w:szCs w:val="15"/>
                <w:lang w:bidi="ar-SA"/>
              </w:rPr>
              <w:t>ActionProxy proxy = config.getContainer().getInstance(ActionProxyFactory.</w:t>
            </w:r>
            <w:r w:rsidRPr="00B96FD8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15"/>
                <w:szCs w:val="15"/>
                <w:lang w:bidi="ar-SA"/>
              </w:rPr>
              <w:t>class</w:t>
            </w:r>
            <w:r w:rsidRPr="00B96FD8">
              <w:rPr>
                <w:rFonts w:ascii="Courier New" w:eastAsia="宋体" w:hAnsi="Courier New" w:cs="Courier New"/>
                <w:color w:val="FF0000"/>
                <w:kern w:val="0"/>
                <w:sz w:val="15"/>
                <w:szCs w:val="15"/>
                <w:lang w:bidi="ar-SA"/>
              </w:rPr>
              <w:t>).createActionProxy(</w:t>
            </w:r>
          </w:p>
          <w:p w:rsidR="00720280" w:rsidRPr="00B96FD8" w:rsidRDefault="00720280" w:rsidP="00F04CB5">
            <w:pPr>
              <w:pStyle w:val="a1"/>
              <w:rPr>
                <w:rFonts w:eastAsia="宋体" w:hint="eastAsia"/>
                <w:color w:val="FF0000"/>
                <w:sz w:val="15"/>
                <w:szCs w:val="15"/>
              </w:rPr>
            </w:pPr>
            <w:r w:rsidRPr="00B96FD8">
              <w:rPr>
                <w:rFonts w:ascii="Courier New" w:eastAsia="宋体" w:hAnsi="Courier New" w:cs="Courier New"/>
                <w:color w:val="FF0000"/>
                <w:kern w:val="0"/>
                <w:sz w:val="15"/>
                <w:szCs w:val="15"/>
                <w:lang w:bidi="ar-SA"/>
              </w:rPr>
              <w:t xml:space="preserve">                    namespace, name, method, extraContext, </w:t>
            </w:r>
            <w:r w:rsidRPr="00B96FD8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15"/>
                <w:szCs w:val="15"/>
                <w:lang w:bidi="ar-SA"/>
              </w:rPr>
              <w:t>true</w:t>
            </w:r>
            <w:r w:rsidRPr="00B96FD8">
              <w:rPr>
                <w:rFonts w:ascii="Courier New" w:eastAsia="宋体" w:hAnsi="Courier New" w:cs="Courier New"/>
                <w:color w:val="FF0000"/>
                <w:kern w:val="0"/>
                <w:sz w:val="15"/>
                <w:szCs w:val="15"/>
                <w:lang w:bidi="ar-SA"/>
              </w:rPr>
              <w:t xml:space="preserve">, </w:t>
            </w:r>
            <w:r w:rsidRPr="00B96FD8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15"/>
                <w:szCs w:val="15"/>
                <w:lang w:bidi="ar-SA"/>
              </w:rPr>
              <w:t>false</w:t>
            </w:r>
            <w:r w:rsidRPr="00B96FD8">
              <w:rPr>
                <w:rFonts w:ascii="Courier New" w:eastAsia="宋体" w:hAnsi="Courier New" w:cs="Courier New"/>
                <w:color w:val="FF0000"/>
                <w:kern w:val="0"/>
                <w:sz w:val="15"/>
                <w:szCs w:val="15"/>
                <w:lang w:bidi="ar-SA"/>
              </w:rPr>
              <w:t>);</w:t>
            </w:r>
          </w:p>
          <w:p w:rsidR="00720280" w:rsidRPr="00B96FD8" w:rsidRDefault="00720280" w:rsidP="00F04CB5">
            <w:pPr>
              <w:pStyle w:val="a1"/>
              <w:rPr>
                <w:rFonts w:eastAsia="宋体" w:hint="eastAsia"/>
                <w:sz w:val="15"/>
                <w:szCs w:val="15"/>
              </w:rPr>
            </w:pPr>
          </w:p>
          <w:p w:rsidR="00720280" w:rsidRPr="00B96FD8" w:rsidRDefault="00720280" w:rsidP="00F04CB5">
            <w:pPr>
              <w:pStyle w:val="a1"/>
              <w:rPr>
                <w:rFonts w:eastAsia="宋体" w:hint="eastAsia"/>
                <w:sz w:val="15"/>
                <w:szCs w:val="15"/>
              </w:rPr>
            </w:pPr>
            <w:r w:rsidRPr="00B96FD8">
              <w:rPr>
                <w:rFonts w:eastAsia="宋体" w:hint="eastAsia"/>
                <w:sz w:val="15"/>
                <w:szCs w:val="15"/>
              </w:rPr>
              <w:t>DefaultActionFactoryProxy#createActionProxy</w:t>
            </w:r>
            <w:r w:rsidRPr="00B96FD8">
              <w:rPr>
                <w:rFonts w:eastAsia="宋体"/>
                <w:sz w:val="15"/>
                <w:szCs w:val="15"/>
              </w:rPr>
              <w:sym w:font="Wingdings" w:char="F0E0"/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public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ActionProxy createActionProxy(String namespace, String actionName, String methodName, Map&lt;String, Object&gt; extraContext,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boolean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executeResult,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boolean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cleanupContext) {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FF0000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FF0000"/>
                <w:kern w:val="0"/>
                <w:sz w:val="15"/>
                <w:szCs w:val="15"/>
                <w:lang w:bidi="ar-SA"/>
              </w:rPr>
              <w:t xml:space="preserve">ActionInvocation inv = </w:t>
            </w:r>
            <w:r w:rsidRPr="00B96FD8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15"/>
                <w:szCs w:val="15"/>
                <w:lang w:bidi="ar-SA"/>
              </w:rPr>
              <w:t>new</w:t>
            </w:r>
            <w:r w:rsidRPr="00B96FD8">
              <w:rPr>
                <w:rFonts w:ascii="Courier New" w:eastAsia="宋体" w:hAnsi="Courier New" w:cs="Courier New"/>
                <w:color w:val="FF0000"/>
                <w:kern w:val="0"/>
                <w:sz w:val="15"/>
                <w:szCs w:val="15"/>
                <w:lang w:bidi="ar-SA"/>
              </w:rPr>
              <w:t xml:space="preserve"> DefaultActionInvocation(extraContext, </w:t>
            </w:r>
            <w:r w:rsidRPr="00B96FD8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15"/>
                <w:szCs w:val="15"/>
                <w:lang w:bidi="ar-SA"/>
              </w:rPr>
              <w:t>true</w:t>
            </w:r>
            <w:r w:rsidRPr="00B96FD8">
              <w:rPr>
                <w:rFonts w:ascii="Courier New" w:eastAsia="宋体" w:hAnsi="Courier New" w:cs="Courier New"/>
                <w:color w:val="FF0000"/>
                <w:kern w:val="0"/>
                <w:sz w:val="15"/>
                <w:szCs w:val="15"/>
                <w:lang w:bidi="ar-SA"/>
              </w:rPr>
              <w:t>);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container.inject(inv);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return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u w:val="single"/>
                <w:lang w:bidi="ar-SA"/>
              </w:rPr>
              <w:t>createActionProxy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(inv, namespace, actionName, methodName, executeResult, cleanupContext);</w:t>
            </w:r>
          </w:p>
          <w:p w:rsidR="00720280" w:rsidRPr="00B96FD8" w:rsidRDefault="00720280" w:rsidP="00F04CB5">
            <w:pPr>
              <w:pStyle w:val="a1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}</w:t>
            </w:r>
          </w:p>
          <w:p w:rsidR="00720280" w:rsidRPr="00B96FD8" w:rsidRDefault="00720280" w:rsidP="00F04CB5">
            <w:pPr>
              <w:pStyle w:val="a1"/>
              <w:rPr>
                <w:rFonts w:eastAsia="宋体" w:hint="eastAsia"/>
                <w:sz w:val="15"/>
                <w:szCs w:val="15"/>
              </w:rPr>
            </w:pPr>
          </w:p>
          <w:p w:rsidR="00720280" w:rsidRPr="00B96FD8" w:rsidRDefault="00720280" w:rsidP="00F04CB5">
            <w:pPr>
              <w:pStyle w:val="a1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eastAsia="宋体" w:hint="eastAsia"/>
                <w:sz w:val="15"/>
                <w:szCs w:val="15"/>
              </w:rPr>
              <w:t>ActionProxy#perpare</w:t>
            </w:r>
            <w:r w:rsidRPr="00B96FD8">
              <w:rPr>
                <w:rFonts w:eastAsia="宋体" w:hint="eastAsia"/>
                <w:sz w:val="15"/>
                <w:szCs w:val="15"/>
              </w:rPr>
              <w:t>代码片段</w:t>
            </w:r>
          </w:p>
          <w:p w:rsidR="00720280" w:rsidRPr="00B96FD8" w:rsidRDefault="00720280" w:rsidP="00F04CB5">
            <w:pPr>
              <w:pStyle w:val="a1"/>
              <w:rPr>
                <w:rFonts w:ascii="Courier New" w:eastAsia="宋体" w:hAnsi="Courier New" w:cs="Courier New"/>
                <w:color w:val="FF0000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FF0000"/>
                <w:kern w:val="0"/>
                <w:sz w:val="15"/>
                <w:szCs w:val="15"/>
                <w:lang w:bidi="ar-SA"/>
              </w:rPr>
              <w:lastRenderedPageBreak/>
              <w:t>invocation.init(</w:t>
            </w:r>
            <w:r w:rsidRPr="00B96FD8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15"/>
                <w:szCs w:val="15"/>
                <w:lang w:bidi="ar-SA"/>
              </w:rPr>
              <w:t>this</w:t>
            </w:r>
            <w:r w:rsidRPr="00B96FD8">
              <w:rPr>
                <w:rFonts w:ascii="Courier New" w:eastAsia="宋体" w:hAnsi="Courier New" w:cs="Courier New"/>
                <w:color w:val="FF0000"/>
                <w:kern w:val="0"/>
                <w:sz w:val="15"/>
                <w:szCs w:val="15"/>
                <w:lang w:bidi="ar-SA"/>
              </w:rPr>
              <w:t>);</w:t>
            </w:r>
          </w:p>
          <w:p w:rsidR="00720280" w:rsidRPr="00B96FD8" w:rsidRDefault="00720280" w:rsidP="00F04CB5">
            <w:pPr>
              <w:pStyle w:val="a1"/>
              <w:rPr>
                <w:rFonts w:eastAsia="宋体" w:hint="eastAsia"/>
                <w:color w:val="FF0000"/>
                <w:sz w:val="15"/>
                <w:szCs w:val="15"/>
              </w:rPr>
            </w:pPr>
          </w:p>
          <w:p w:rsidR="00720280" w:rsidRPr="00B96FD8" w:rsidRDefault="00720280" w:rsidP="00F04CB5">
            <w:pPr>
              <w:pStyle w:val="a1"/>
              <w:rPr>
                <w:rFonts w:eastAsia="宋体" w:hint="eastAsia"/>
                <w:sz w:val="15"/>
                <w:szCs w:val="15"/>
              </w:rPr>
            </w:pPr>
            <w:r w:rsidRPr="00B96FD8">
              <w:rPr>
                <w:rFonts w:eastAsia="宋体" w:hint="eastAsia"/>
                <w:sz w:val="15"/>
                <w:szCs w:val="15"/>
              </w:rPr>
              <w:t>ActionProxy#excute</w:t>
            </w:r>
            <w:r w:rsidRPr="00B96FD8">
              <w:rPr>
                <w:rFonts w:eastAsia="宋体" w:hint="eastAsia"/>
                <w:sz w:val="15"/>
                <w:szCs w:val="15"/>
              </w:rPr>
              <w:t>代码片段</w:t>
            </w:r>
          </w:p>
          <w:p w:rsidR="00720280" w:rsidRPr="00B96FD8" w:rsidRDefault="00720280" w:rsidP="00F04CB5">
            <w:pPr>
              <w:pStyle w:val="a1"/>
              <w:rPr>
                <w:rFonts w:ascii="Courier New" w:eastAsia="宋体" w:hAnsi="Courier New" w:cs="Courier New"/>
                <w:color w:val="FF0000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FF0000"/>
                <w:kern w:val="0"/>
                <w:sz w:val="15"/>
                <w:szCs w:val="15"/>
                <w:lang w:bidi="ar-SA"/>
              </w:rPr>
              <w:t>retCode = invocation.invoke();</w:t>
            </w:r>
          </w:p>
          <w:p w:rsidR="00720280" w:rsidRPr="00B96FD8" w:rsidRDefault="00720280" w:rsidP="00F04CB5">
            <w:pPr>
              <w:pStyle w:val="a1"/>
              <w:rPr>
                <w:rFonts w:eastAsia="宋体" w:hint="eastAsia"/>
                <w:sz w:val="15"/>
                <w:szCs w:val="15"/>
              </w:rPr>
            </w:pPr>
          </w:p>
          <w:p w:rsidR="00720280" w:rsidRPr="00B96FD8" w:rsidRDefault="00720280" w:rsidP="00F04CB5">
            <w:pPr>
              <w:pStyle w:val="a1"/>
              <w:rPr>
                <w:rFonts w:eastAsia="宋体" w:hint="eastAsia"/>
                <w:sz w:val="15"/>
                <w:szCs w:val="15"/>
              </w:rPr>
            </w:pPr>
            <w:r w:rsidRPr="00B96FD8">
              <w:rPr>
                <w:rFonts w:eastAsia="宋体" w:hint="eastAsia"/>
                <w:sz w:val="15"/>
                <w:szCs w:val="15"/>
              </w:rPr>
              <w:t>ActionInvocation#invoke</w:t>
            </w:r>
          </w:p>
          <w:p w:rsidR="00720280" w:rsidRPr="00B96FD8" w:rsidRDefault="00720280" w:rsidP="00F04CB5">
            <w:pPr>
              <w:pStyle w:val="a1"/>
              <w:rPr>
                <w:rFonts w:eastAsia="宋体" w:hint="eastAsia"/>
                <w:sz w:val="15"/>
                <w:szCs w:val="15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resultCode = interceptor.getInterceptor().intercept(DefaultActionInvocation.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this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);</w:t>
            </w:r>
          </w:p>
        </w:tc>
      </w:tr>
    </w:tbl>
    <w:p w:rsidR="00720280" w:rsidRPr="0034620E" w:rsidRDefault="00720280" w:rsidP="00720280">
      <w:pPr>
        <w:pStyle w:val="a1"/>
        <w:rPr>
          <w:rFonts w:eastAsia="宋体" w:hint="eastAsia"/>
          <w:sz w:val="15"/>
          <w:szCs w:val="15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720280" w:rsidRPr="0022268D" w:rsidTr="00F04CB5">
        <w:tc>
          <w:tcPr>
            <w:tcW w:w="8522" w:type="dxa"/>
            <w:shd w:val="clear" w:color="auto" w:fill="auto"/>
          </w:tcPr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public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interface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Interceptor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extends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Serializable {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void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destroy();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void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init();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 w:hint="eastAsia"/>
                <w:kern w:val="0"/>
                <w:sz w:val="15"/>
                <w:szCs w:val="15"/>
                <w:lang w:bidi="ar-SA"/>
              </w:rPr>
              <w:t xml:space="preserve">    //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String 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highlight w:val="lightGray"/>
                <w:lang w:bidi="ar-SA"/>
              </w:rPr>
              <w:t>intercept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(ActionInvocation invocation)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throws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Exception;</w:t>
            </w:r>
          </w:p>
          <w:p w:rsidR="00720280" w:rsidRPr="00B96FD8" w:rsidRDefault="00720280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</w:p>
          <w:p w:rsidR="00720280" w:rsidRPr="00B96FD8" w:rsidRDefault="00720280" w:rsidP="00F04CB5">
            <w:pPr>
              <w:pStyle w:val="a1"/>
              <w:rPr>
                <w:rFonts w:eastAsia="宋体" w:hint="eastAsia"/>
                <w:sz w:val="15"/>
                <w:szCs w:val="15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}</w:t>
            </w:r>
          </w:p>
        </w:tc>
      </w:tr>
    </w:tbl>
    <w:p w:rsidR="00720280" w:rsidRPr="00720280" w:rsidRDefault="00720280" w:rsidP="00720280">
      <w:pPr>
        <w:rPr>
          <w:rFonts w:hint="eastAsia"/>
        </w:rPr>
      </w:pPr>
    </w:p>
    <w:p w:rsidR="000C2A7D" w:rsidRPr="0034620E" w:rsidRDefault="000C2A7D" w:rsidP="000C2A7D">
      <w:pPr>
        <w:pStyle w:val="2"/>
        <w:rPr>
          <w:rFonts w:eastAsia="宋体" w:hint="eastAsia"/>
        </w:rPr>
      </w:pPr>
      <w:r w:rsidRPr="0022268D">
        <w:rPr>
          <w:rFonts w:hint="eastAsia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0C2A7D" w:rsidRPr="0022268D" w:rsidTr="00F04CB5">
        <w:tc>
          <w:tcPr>
            <w:tcW w:w="8522" w:type="dxa"/>
            <w:shd w:val="clear" w:color="auto" w:fill="auto"/>
          </w:tcPr>
          <w:p w:rsidR="000C2A7D" w:rsidRPr="00B96FD8" w:rsidRDefault="000C2A7D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  <w:lang w:bidi="ar-SA"/>
              </w:rPr>
              <w:t>StrutsPrepareAndExcuteFilter#doFilter</w:t>
            </w:r>
            <w:r w:rsidRPr="00B96FD8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  <w:lang w:bidi="ar-SA"/>
              </w:rPr>
              <w:t>部分代码片段</w:t>
            </w:r>
            <w:r w:rsidRPr="00B96FD8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  <w:lang w:bidi="ar-SA"/>
              </w:rPr>
              <w:t>-&gt;</w:t>
            </w:r>
          </w:p>
          <w:p w:rsidR="000C2A7D" w:rsidRPr="00B96FD8" w:rsidRDefault="000C2A7D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C0"/>
                <w:kern w:val="0"/>
                <w:sz w:val="15"/>
                <w:szCs w:val="15"/>
                <w:lang w:bidi="ar-SA"/>
              </w:rPr>
              <w:t>execute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.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u w:val="single"/>
                <w:lang w:bidi="ar-SA"/>
              </w:rPr>
              <w:t>executeAction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(request, response, mapping);</w:t>
            </w:r>
          </w:p>
          <w:p w:rsidR="000C2A7D" w:rsidRPr="00B96FD8" w:rsidRDefault="000C2A7D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</w:t>
            </w:r>
          </w:p>
          <w:p w:rsidR="000C2A7D" w:rsidRPr="00B96FD8" w:rsidRDefault="000C2A7D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</w:pPr>
            <w:r w:rsidRPr="00B96FD8">
              <w:rPr>
                <w:sz w:val="15"/>
                <w:szCs w:val="15"/>
              </w:rPr>
              <w:t>ExecuteOperations</w:t>
            </w:r>
            <w:r w:rsidRPr="00B96FD8">
              <w:rPr>
                <w:rFonts w:eastAsia="宋体" w:hint="eastAsia"/>
                <w:sz w:val="15"/>
                <w:szCs w:val="15"/>
              </w:rPr>
              <w:t>#</w:t>
            </w:r>
            <w:r w:rsidRPr="00B96FD8">
              <w:rPr>
                <w:sz w:val="15"/>
                <w:szCs w:val="15"/>
                <w:lang w:bidi="ar-SA"/>
              </w:rPr>
              <w:t xml:space="preserve"> executeAction</w:t>
            </w:r>
            <w:r w:rsidR="00650259" w:rsidRPr="00B96FD8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  <w:lang w:bidi="ar-SA"/>
              </w:rPr>
              <w:t>-&gt;</w:t>
            </w:r>
          </w:p>
          <w:p w:rsidR="000C2A7D" w:rsidRPr="00B96FD8" w:rsidRDefault="000C2A7D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public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void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highlight w:val="lightGray"/>
                <w:lang w:bidi="ar-SA"/>
              </w:rPr>
              <w:t>executeAction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(HttpServletRequest request, HttpServletResponse response, ActionMapping mapping)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throws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ServletException {</w:t>
            </w:r>
          </w:p>
          <w:p w:rsidR="000C2A7D" w:rsidRPr="00B96FD8" w:rsidRDefault="000C2A7D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dispatcher.serviceAction(request, response, servletContext, mapping);</w:t>
            </w:r>
          </w:p>
          <w:p w:rsidR="000C2A7D" w:rsidRPr="00B96FD8" w:rsidRDefault="000C2A7D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}</w:t>
            </w:r>
          </w:p>
          <w:p w:rsidR="000C2A7D" w:rsidRPr="00B96FD8" w:rsidRDefault="000C2A7D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</w:pPr>
          </w:p>
          <w:p w:rsidR="000C2A7D" w:rsidRPr="00B96FD8" w:rsidRDefault="000C2A7D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  <w:lang w:bidi="ar-SA"/>
              </w:rPr>
              <w:t xml:space="preserve">Dispatcher#ServiceAction </w:t>
            </w:r>
            <w:r w:rsidRPr="00B96FD8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  <w:lang w:bidi="ar-SA"/>
              </w:rPr>
              <w:t>部分代码片段</w:t>
            </w:r>
            <w:r w:rsidRPr="00B96FD8">
              <w:rPr>
                <w:sz w:val="15"/>
                <w:szCs w:val="15"/>
                <w:lang w:bidi="ar-SA"/>
              </w:rPr>
              <w:sym w:font="Wingdings" w:char="F0E0"/>
            </w:r>
          </w:p>
          <w:p w:rsidR="000C2A7D" w:rsidRPr="00B96FD8" w:rsidRDefault="000C2A7D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if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(mapping.getResult() !=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null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 {</w:t>
            </w:r>
          </w:p>
          <w:p w:rsidR="000C2A7D" w:rsidRPr="00B96FD8" w:rsidRDefault="000C2A7D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Result result = mapping.getResult();</w:t>
            </w:r>
          </w:p>
          <w:p w:rsidR="000C2A7D" w:rsidRPr="00B96FD8" w:rsidRDefault="000C2A7D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b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</w:t>
            </w:r>
            <w:r w:rsidRPr="003B221B">
              <w:rPr>
                <w:rFonts w:ascii="Courier New" w:eastAsia="宋体" w:hAnsi="Courier New" w:cs="Courier New"/>
                <w:b/>
                <w:color w:val="FF0000"/>
                <w:kern w:val="0"/>
                <w:sz w:val="15"/>
                <w:szCs w:val="15"/>
                <w:lang w:bidi="ar-SA"/>
              </w:rPr>
              <w:t>r</w:t>
            </w:r>
            <w:r w:rsidRPr="00B96FD8">
              <w:rPr>
                <w:rFonts w:ascii="Courier New" w:eastAsia="宋体" w:hAnsi="Courier New" w:cs="Courier New"/>
                <w:b/>
                <w:color w:val="FF0000"/>
                <w:kern w:val="0"/>
                <w:sz w:val="15"/>
                <w:szCs w:val="15"/>
                <w:lang w:bidi="ar-SA"/>
              </w:rPr>
              <w:t>esult.</w:t>
            </w:r>
            <w:r w:rsidRPr="00B96FD8">
              <w:rPr>
                <w:rFonts w:ascii="Courier New" w:eastAsia="宋体" w:hAnsi="Courier New" w:cs="Courier New"/>
                <w:b/>
                <w:color w:val="FF0000"/>
                <w:kern w:val="0"/>
                <w:sz w:val="15"/>
                <w:szCs w:val="15"/>
                <w:highlight w:val="lightGray"/>
                <w:lang w:bidi="ar-SA"/>
              </w:rPr>
              <w:t>execute</w:t>
            </w:r>
            <w:r w:rsidRPr="00B96FD8">
              <w:rPr>
                <w:rFonts w:ascii="Courier New" w:eastAsia="宋体" w:hAnsi="Courier New" w:cs="Courier New"/>
                <w:b/>
                <w:color w:val="FF0000"/>
                <w:kern w:val="0"/>
                <w:sz w:val="15"/>
                <w:szCs w:val="15"/>
                <w:lang w:bidi="ar-SA"/>
              </w:rPr>
              <w:t>(proxy.getInvocation());</w:t>
            </w:r>
          </w:p>
          <w:p w:rsidR="000C2A7D" w:rsidRPr="00B96FD8" w:rsidRDefault="000C2A7D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}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else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{</w:t>
            </w:r>
          </w:p>
          <w:p w:rsidR="000C2A7D" w:rsidRPr="00B96FD8" w:rsidRDefault="000C2A7D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proxy.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u w:val="single"/>
                <w:lang w:bidi="ar-SA"/>
              </w:rPr>
              <w:t>execute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();</w:t>
            </w:r>
          </w:p>
          <w:p w:rsidR="000C2A7D" w:rsidRDefault="000C2A7D" w:rsidP="00F04CB5">
            <w:pPr>
              <w:pStyle w:val="a1"/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}</w:t>
            </w:r>
          </w:p>
          <w:p w:rsidR="003B221B" w:rsidRDefault="003B221B" w:rsidP="00F04CB5">
            <w:pPr>
              <w:pStyle w:val="a1"/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  <w:lang w:bidi="ar-SA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  <w:lang w:bidi="ar-SA"/>
              </w:rPr>
              <w:t>或者</w:t>
            </w:r>
          </w:p>
          <w:p w:rsidR="003B221B" w:rsidRPr="00B96FD8" w:rsidRDefault="003B221B" w:rsidP="003B221B">
            <w:pPr>
              <w:pStyle w:val="a1"/>
              <w:rPr>
                <w:rFonts w:eastAsia="宋体" w:hint="eastAsia"/>
                <w:sz w:val="15"/>
                <w:szCs w:val="15"/>
              </w:rPr>
            </w:pPr>
            <w:r w:rsidRPr="00B96FD8">
              <w:rPr>
                <w:rFonts w:eastAsia="宋体" w:hint="eastAsia"/>
                <w:sz w:val="15"/>
                <w:szCs w:val="15"/>
              </w:rPr>
              <w:lastRenderedPageBreak/>
              <w:t>ActionInvocation#invoke</w:t>
            </w:r>
            <w:r w:rsidR="007450A3">
              <w:rPr>
                <w:rFonts w:eastAsia="宋体" w:hint="eastAsia"/>
                <w:sz w:val="15"/>
                <w:szCs w:val="15"/>
              </w:rPr>
              <w:t>-</w:t>
            </w:r>
            <w:r w:rsidR="007450A3" w:rsidRPr="007450A3">
              <w:rPr>
                <w:rFonts w:eastAsia="宋体"/>
                <w:sz w:val="15"/>
                <w:szCs w:val="15"/>
              </w:rPr>
              <w:sym w:font="Wingdings" w:char="F0E0"/>
            </w:r>
          </w:p>
          <w:p w:rsidR="007450A3" w:rsidRDefault="007450A3" w:rsidP="007450A3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  <w:lang w:bidi="ar-SA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lang w:bidi="ar-SA"/>
              </w:rPr>
              <w:t>executeResult();</w:t>
            </w:r>
          </w:p>
          <w:p w:rsidR="007450A3" w:rsidRDefault="007450A3" w:rsidP="007450A3">
            <w:pPr>
              <w:pStyle w:val="a1"/>
              <w:rPr>
                <w:rFonts w:eastAsia="宋体" w:hint="eastAsia"/>
                <w:sz w:val="15"/>
                <w:szCs w:val="15"/>
              </w:rPr>
            </w:pPr>
            <w:r w:rsidRPr="00B96FD8">
              <w:rPr>
                <w:rFonts w:eastAsia="宋体" w:hint="eastAsia"/>
                <w:sz w:val="15"/>
                <w:szCs w:val="15"/>
              </w:rPr>
              <w:t>ActionInvocation#</w:t>
            </w:r>
            <w:r>
              <w:rPr>
                <w:rFonts w:eastAsia="宋体" w:hint="eastAsia"/>
                <w:sz w:val="15"/>
                <w:szCs w:val="15"/>
              </w:rPr>
              <w:t>excuteReesul }</w:t>
            </w:r>
          </w:p>
          <w:p w:rsidR="007450A3" w:rsidRDefault="007450A3" w:rsidP="007450A3">
            <w:pPr>
              <w:pStyle w:val="a1"/>
              <w:rPr>
                <w:rFonts w:eastAsia="宋体" w:hint="eastAsia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>result=createResult();</w:t>
            </w:r>
          </w:p>
          <w:p w:rsidR="007450A3" w:rsidRPr="00B96FD8" w:rsidRDefault="007450A3" w:rsidP="007450A3">
            <w:pPr>
              <w:pStyle w:val="a1"/>
              <w:rPr>
                <w:rFonts w:eastAsia="宋体" w:hint="eastAsia"/>
                <w:sz w:val="15"/>
                <w:szCs w:val="15"/>
              </w:rPr>
            </w:pPr>
            <w:r>
              <w:rPr>
                <w:rFonts w:eastAsia="宋体" w:hint="eastAsia"/>
                <w:sz w:val="15"/>
                <w:szCs w:val="15"/>
              </w:rPr>
              <w:t>result</w:t>
            </w:r>
            <w:r>
              <w:rPr>
                <w:rFonts w:eastAsia="宋体" w:hint="eastAsia"/>
                <w:sz w:val="15"/>
                <w:szCs w:val="15"/>
              </w:rPr>
              <w:t>.excute(this);</w:t>
            </w:r>
          </w:p>
          <w:p w:rsidR="003B221B" w:rsidRPr="00B96FD8" w:rsidRDefault="003B221B" w:rsidP="009831EE">
            <w:pPr>
              <w:pStyle w:val="a1"/>
              <w:rPr>
                <w:rFonts w:eastAsia="宋体" w:hint="eastAsia"/>
                <w:sz w:val="15"/>
                <w:szCs w:val="15"/>
              </w:rPr>
            </w:pPr>
          </w:p>
        </w:tc>
      </w:tr>
    </w:tbl>
    <w:p w:rsidR="000C2A7D" w:rsidRPr="0034620E" w:rsidRDefault="000C2A7D" w:rsidP="000C2A7D">
      <w:pPr>
        <w:pStyle w:val="a1"/>
        <w:rPr>
          <w:rFonts w:eastAsia="宋体" w:hint="eastAsia"/>
          <w:sz w:val="15"/>
          <w:szCs w:val="15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0C2A7D" w:rsidRPr="0022268D" w:rsidTr="00F04CB5">
        <w:tc>
          <w:tcPr>
            <w:tcW w:w="8522" w:type="dxa"/>
            <w:shd w:val="clear" w:color="auto" w:fill="auto"/>
          </w:tcPr>
          <w:p w:rsidR="000C2A7D" w:rsidRPr="00B96FD8" w:rsidRDefault="000C2A7D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public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interface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Result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extends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Serializable {</w:t>
            </w:r>
          </w:p>
          <w:p w:rsidR="000C2A7D" w:rsidRPr="00B96FD8" w:rsidRDefault="000C2A7D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public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void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highlight w:val="lightGray"/>
                <w:lang w:bidi="ar-SA"/>
              </w:rPr>
              <w:t>execute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(ActionInvocation invocation)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throws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Exception;</w:t>
            </w:r>
          </w:p>
          <w:p w:rsidR="000C2A7D" w:rsidRPr="00B96FD8" w:rsidRDefault="000C2A7D" w:rsidP="00F04CB5">
            <w:pPr>
              <w:pStyle w:val="a1"/>
              <w:rPr>
                <w:rFonts w:eastAsia="宋体" w:hint="eastAsia"/>
                <w:sz w:val="15"/>
                <w:szCs w:val="15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}</w:t>
            </w:r>
          </w:p>
        </w:tc>
      </w:tr>
    </w:tbl>
    <w:p w:rsidR="000C2A7D" w:rsidRPr="0034620E" w:rsidRDefault="000C2A7D" w:rsidP="000C2A7D">
      <w:pPr>
        <w:pStyle w:val="a1"/>
        <w:rPr>
          <w:rFonts w:eastAsia="宋体" w:hint="eastAsia"/>
          <w:sz w:val="15"/>
          <w:szCs w:val="15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0C2A7D" w:rsidRPr="0022268D" w:rsidTr="00F04CB5">
        <w:tc>
          <w:tcPr>
            <w:tcW w:w="8522" w:type="dxa"/>
            <w:shd w:val="clear" w:color="auto" w:fill="auto"/>
          </w:tcPr>
          <w:p w:rsidR="000C2A7D" w:rsidRPr="00B96FD8" w:rsidRDefault="000C2A7D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public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abstract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class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StrutsResultSupport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implements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Result, StrutsStatics {</w:t>
            </w:r>
          </w:p>
          <w:p w:rsidR="000C2A7D" w:rsidRPr="00B96FD8" w:rsidRDefault="000C2A7D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</w:p>
          <w:p w:rsidR="000C2A7D" w:rsidRPr="00B96FD8" w:rsidRDefault="000C2A7D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private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static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final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Logger LOG = LoggerFactory.getLogger(StrutsResultSupport.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class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);</w:t>
            </w:r>
          </w:p>
          <w:p w:rsidR="000C2A7D" w:rsidRPr="00B96FD8" w:rsidRDefault="000C2A7D" w:rsidP="00F04CB5">
            <w:pPr>
              <w:pStyle w:val="a1"/>
              <w:rPr>
                <w:rFonts w:eastAsia="宋体" w:hint="eastAsia"/>
                <w:sz w:val="15"/>
                <w:szCs w:val="15"/>
              </w:rPr>
            </w:pPr>
            <w:r w:rsidRPr="00B96FD8">
              <w:rPr>
                <w:rFonts w:eastAsia="宋体" w:hint="eastAsia"/>
                <w:sz w:val="15"/>
                <w:szCs w:val="15"/>
              </w:rPr>
              <w:t xml:space="preserve"> </w:t>
            </w:r>
            <w:r w:rsidR="003B221B">
              <w:rPr>
                <w:rFonts w:eastAsia="宋体" w:hint="eastAsia"/>
                <w:sz w:val="15"/>
                <w:szCs w:val="15"/>
              </w:rPr>
              <w:t xml:space="preserve">     //</w:t>
            </w:r>
            <w:r w:rsidR="003B221B">
              <w:rPr>
                <w:rFonts w:eastAsia="宋体" w:hint="eastAsia"/>
                <w:sz w:val="15"/>
                <w:szCs w:val="15"/>
              </w:rPr>
              <w:t>渲染视图</w:t>
            </w:r>
          </w:p>
          <w:p w:rsidR="000C2A7D" w:rsidRPr="00B96FD8" w:rsidRDefault="000C2A7D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eastAsia="宋体" w:hint="eastAsia"/>
                <w:sz w:val="15"/>
                <w:szCs w:val="15"/>
              </w:rPr>
              <w:t xml:space="preserve">  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public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void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highlight w:val="lightGray"/>
                <w:lang w:bidi="ar-SA"/>
              </w:rPr>
              <w:t>execute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(ActionInvocation invocation)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throws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Exception {</w:t>
            </w:r>
          </w:p>
          <w:p w:rsidR="000C2A7D" w:rsidRPr="00B96FD8" w:rsidRDefault="000C2A7D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lastFinalLocation = conditionalParse(location, invocation);</w:t>
            </w:r>
          </w:p>
          <w:p w:rsidR="000C2A7D" w:rsidRPr="00B96FD8" w:rsidRDefault="000C2A7D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u w:val="single"/>
                <w:lang w:bidi="ar-SA"/>
              </w:rPr>
              <w:t>doExecute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(lastFinalLocation, invocation);</w:t>
            </w:r>
          </w:p>
          <w:p w:rsidR="000C2A7D" w:rsidRPr="00B96FD8" w:rsidRDefault="000C2A7D" w:rsidP="00F04CB5">
            <w:pPr>
              <w:pStyle w:val="a1"/>
              <w:ind w:firstLine="420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}</w:t>
            </w:r>
          </w:p>
          <w:p w:rsidR="000C2A7D" w:rsidRPr="00B96FD8" w:rsidRDefault="000C2A7D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</w:p>
          <w:p w:rsidR="000C2A7D" w:rsidRPr="00B96FD8" w:rsidRDefault="000C2A7D" w:rsidP="00F04CB5">
            <w:pPr>
              <w:pStyle w:val="a1"/>
              <w:ind w:firstLine="420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protected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abstract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void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doExecute(String finalLocation, ActionInvocation invocation)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throws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Exception;</w:t>
            </w:r>
          </w:p>
          <w:p w:rsidR="000C2A7D" w:rsidRPr="00B96FD8" w:rsidRDefault="000C2A7D" w:rsidP="00F04CB5">
            <w:pPr>
              <w:suppressAutoHyphens w:val="0"/>
              <w:autoSpaceDE w:val="0"/>
              <w:autoSpaceDN w:val="0"/>
              <w:adjustRightInd w:val="0"/>
              <w:ind w:firstLineChars="400" w:firstLine="602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protected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String conditionalParse(String param, ActionInvocation invocation) {</w:t>
            </w:r>
          </w:p>
          <w:p w:rsidR="000C2A7D" w:rsidRPr="00B96FD8" w:rsidRDefault="000C2A7D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if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(parse &amp;&amp; param !=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null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&amp;&amp; invocation !=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null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 {</w:t>
            </w:r>
          </w:p>
          <w:p w:rsidR="000C2A7D" w:rsidRPr="00B96FD8" w:rsidRDefault="000C2A7D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return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TextParseUtil.translateVariables(param, invocation.getStack(),</w:t>
            </w:r>
          </w:p>
          <w:p w:rsidR="000C2A7D" w:rsidRPr="00B96FD8" w:rsidRDefault="000C2A7D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new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TextParseUtil.ParsedValueEvaluator() {</w:t>
            </w:r>
          </w:p>
          <w:p w:rsidR="000C2A7D" w:rsidRPr="00B96FD8" w:rsidRDefault="000C2A7D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public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Object evaluate(Object parsedValue) {</w:t>
            </w:r>
          </w:p>
          <w:p w:rsidR="000C2A7D" w:rsidRPr="00B96FD8" w:rsidRDefault="000C2A7D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    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if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(encode) {</w:t>
            </w:r>
          </w:p>
          <w:p w:rsidR="000C2A7D" w:rsidRPr="00B96FD8" w:rsidRDefault="000C2A7D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        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if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(parsedValue !=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null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 {</w:t>
            </w:r>
          </w:p>
          <w:p w:rsidR="000C2A7D" w:rsidRPr="00B96FD8" w:rsidRDefault="000C2A7D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            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try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{</w:t>
            </w:r>
          </w:p>
          <w:p w:rsidR="000C2A7D" w:rsidRPr="00B96FD8" w:rsidRDefault="000C2A7D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                        </w:t>
            </w:r>
            <w:r w:rsidRPr="00B96FD8">
              <w:rPr>
                <w:rFonts w:ascii="Courier New" w:eastAsia="宋体" w:hAnsi="Courier New" w:cs="Courier New"/>
                <w:color w:val="3F7F5F"/>
                <w:kern w:val="0"/>
                <w:sz w:val="15"/>
                <w:szCs w:val="15"/>
                <w:lang w:bidi="ar-SA"/>
              </w:rPr>
              <w:t>// use UTF-8 as this is the recommended encoding by W3C to</w:t>
            </w:r>
          </w:p>
          <w:p w:rsidR="000C2A7D" w:rsidRPr="00B96FD8" w:rsidRDefault="000C2A7D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                        </w:t>
            </w:r>
            <w:r w:rsidRPr="00B96FD8">
              <w:rPr>
                <w:rFonts w:ascii="Courier New" w:eastAsia="宋体" w:hAnsi="Courier New" w:cs="Courier New"/>
                <w:color w:val="3F7F5F"/>
                <w:kern w:val="0"/>
                <w:sz w:val="15"/>
                <w:szCs w:val="15"/>
                <w:lang w:bidi="ar-SA"/>
              </w:rPr>
              <w:t>// avoid incompatibilities.</w:t>
            </w:r>
          </w:p>
          <w:p w:rsidR="000C2A7D" w:rsidRPr="00B96FD8" w:rsidRDefault="000C2A7D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                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return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URLEncoder.encode(parsedValue.toString(), </w:t>
            </w:r>
            <w:r w:rsidRPr="00B96FD8">
              <w:rPr>
                <w:rFonts w:ascii="Courier New" w:eastAsia="宋体" w:hAnsi="Courier New" w:cs="Courier New"/>
                <w:color w:val="2A00FF"/>
                <w:kern w:val="0"/>
                <w:sz w:val="15"/>
                <w:szCs w:val="15"/>
                <w:lang w:bidi="ar-SA"/>
              </w:rPr>
              <w:t>"UTF-8"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);</w:t>
            </w:r>
          </w:p>
          <w:p w:rsidR="000C2A7D" w:rsidRPr="00B96FD8" w:rsidRDefault="000C2A7D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                    }</w:t>
            </w:r>
          </w:p>
          <w:p w:rsidR="000C2A7D" w:rsidRPr="00B96FD8" w:rsidRDefault="000C2A7D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            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catch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(UnsupportedEncodingException e) {</w:t>
            </w:r>
          </w:p>
          <w:p w:rsidR="000C2A7D" w:rsidRPr="00B96FD8" w:rsidRDefault="000C2A7D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                        LOG.warn(</w:t>
            </w:r>
            <w:r w:rsidRPr="00B96FD8">
              <w:rPr>
                <w:rFonts w:ascii="Courier New" w:eastAsia="宋体" w:hAnsi="Courier New" w:cs="Courier New"/>
                <w:color w:val="2A00FF"/>
                <w:kern w:val="0"/>
                <w:sz w:val="15"/>
                <w:szCs w:val="15"/>
                <w:lang w:bidi="ar-SA"/>
              </w:rPr>
              <w:t>"error while trying to encode ["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+parsedValue+</w:t>
            </w:r>
            <w:r w:rsidRPr="00B96FD8">
              <w:rPr>
                <w:rFonts w:ascii="Courier New" w:eastAsia="宋体" w:hAnsi="Courier New" w:cs="Courier New"/>
                <w:color w:val="2A00FF"/>
                <w:kern w:val="0"/>
                <w:sz w:val="15"/>
                <w:szCs w:val="15"/>
                <w:lang w:bidi="ar-SA"/>
              </w:rPr>
              <w:t>"]"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, e);</w:t>
            </w:r>
          </w:p>
          <w:p w:rsidR="000C2A7D" w:rsidRPr="00B96FD8" w:rsidRDefault="000C2A7D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lastRenderedPageBreak/>
              <w:t xml:space="preserve">                                    }</w:t>
            </w:r>
          </w:p>
          <w:p w:rsidR="000C2A7D" w:rsidRPr="00B96FD8" w:rsidRDefault="000C2A7D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                }</w:t>
            </w:r>
          </w:p>
          <w:p w:rsidR="000C2A7D" w:rsidRPr="00B96FD8" w:rsidRDefault="000C2A7D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            }</w:t>
            </w:r>
          </w:p>
          <w:p w:rsidR="000C2A7D" w:rsidRPr="00B96FD8" w:rsidRDefault="000C2A7D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    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return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parsedValue;</w:t>
            </w:r>
          </w:p>
          <w:p w:rsidR="000C2A7D" w:rsidRPr="00B96FD8" w:rsidRDefault="000C2A7D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        }</w:t>
            </w:r>
          </w:p>
          <w:p w:rsidR="000C2A7D" w:rsidRPr="00B96FD8" w:rsidRDefault="000C2A7D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});</w:t>
            </w:r>
          </w:p>
          <w:p w:rsidR="000C2A7D" w:rsidRPr="00B96FD8" w:rsidRDefault="000C2A7D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}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else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{</w:t>
            </w:r>
          </w:p>
          <w:p w:rsidR="000C2A7D" w:rsidRPr="00B96FD8" w:rsidRDefault="000C2A7D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return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param;</w:t>
            </w:r>
          </w:p>
          <w:p w:rsidR="000C2A7D" w:rsidRPr="00B96FD8" w:rsidRDefault="000C2A7D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}</w:t>
            </w:r>
          </w:p>
          <w:p w:rsidR="000C2A7D" w:rsidRPr="00B96FD8" w:rsidRDefault="000C2A7D" w:rsidP="00F04CB5">
            <w:pPr>
              <w:pStyle w:val="a1"/>
              <w:ind w:firstLine="420"/>
              <w:rPr>
                <w:rFonts w:eastAsia="宋体" w:hint="eastAsia"/>
                <w:sz w:val="15"/>
                <w:szCs w:val="15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}</w:t>
            </w:r>
          </w:p>
          <w:p w:rsidR="000C2A7D" w:rsidRPr="00B96FD8" w:rsidRDefault="000C2A7D" w:rsidP="00F04CB5">
            <w:pPr>
              <w:pStyle w:val="a1"/>
              <w:rPr>
                <w:rFonts w:eastAsia="宋体" w:hint="eastAsia"/>
                <w:sz w:val="15"/>
                <w:szCs w:val="15"/>
              </w:rPr>
            </w:pPr>
            <w:r w:rsidRPr="00B96FD8">
              <w:rPr>
                <w:rFonts w:eastAsia="宋体" w:hint="eastAsia"/>
                <w:sz w:val="15"/>
                <w:szCs w:val="15"/>
              </w:rPr>
              <w:t>}</w:t>
            </w:r>
          </w:p>
        </w:tc>
      </w:tr>
    </w:tbl>
    <w:p w:rsidR="000C2A7D" w:rsidRPr="0034620E" w:rsidRDefault="000C2A7D" w:rsidP="000C2A7D">
      <w:pPr>
        <w:pStyle w:val="a1"/>
        <w:rPr>
          <w:rFonts w:eastAsia="宋体" w:hint="eastAsia"/>
          <w:sz w:val="15"/>
          <w:szCs w:val="15"/>
        </w:rPr>
      </w:pPr>
      <w:r w:rsidRPr="0034620E">
        <w:rPr>
          <w:rFonts w:eastAsia="宋体" w:hint="eastAsia"/>
          <w:sz w:val="15"/>
          <w:szCs w:val="15"/>
        </w:rPr>
        <w:lastRenderedPageBreak/>
        <w:t>//</w:t>
      </w:r>
      <w:r w:rsidRPr="0034620E">
        <w:rPr>
          <w:rFonts w:eastAsia="宋体" w:hint="eastAsia"/>
          <w:sz w:val="15"/>
          <w:szCs w:val="15"/>
        </w:rPr>
        <w:t>默认类型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0C2A7D" w:rsidRPr="0022268D" w:rsidTr="00F04CB5">
        <w:tc>
          <w:tcPr>
            <w:tcW w:w="8522" w:type="dxa"/>
            <w:shd w:val="clear" w:color="auto" w:fill="auto"/>
          </w:tcPr>
          <w:p w:rsidR="000C2A7D" w:rsidRPr="00B96FD8" w:rsidRDefault="000C2A7D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public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class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highlight w:val="lightGray"/>
                <w:lang w:bidi="ar-SA"/>
              </w:rPr>
              <w:t>ServletDispatcherResult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extends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StrutsResultSupport {</w:t>
            </w:r>
          </w:p>
          <w:p w:rsidR="000C2A7D" w:rsidRPr="00B96FD8" w:rsidRDefault="000C2A7D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public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void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doExecute(String finalLocation, ActionInvocation invocation)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throws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Exception {</w:t>
            </w:r>
          </w:p>
          <w:p w:rsidR="000C2A7D" w:rsidRPr="00B96FD8" w:rsidRDefault="000C2A7D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if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(LOG.isDebugEnabled()) {</w:t>
            </w:r>
          </w:p>
          <w:p w:rsidR="000C2A7D" w:rsidRPr="00B96FD8" w:rsidRDefault="000C2A7D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LOG.debug(</w:t>
            </w:r>
            <w:r w:rsidRPr="00B96FD8">
              <w:rPr>
                <w:rFonts w:ascii="Courier New" w:eastAsia="宋体" w:hAnsi="Courier New" w:cs="Courier New"/>
                <w:color w:val="2A00FF"/>
                <w:kern w:val="0"/>
                <w:sz w:val="15"/>
                <w:szCs w:val="15"/>
                <w:lang w:bidi="ar-SA"/>
              </w:rPr>
              <w:t>"Forwarding to location "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+ finalLocation);</w:t>
            </w:r>
          </w:p>
          <w:p w:rsidR="000C2A7D" w:rsidRPr="00B96FD8" w:rsidRDefault="000C2A7D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}</w:t>
            </w:r>
          </w:p>
          <w:p w:rsidR="000C2A7D" w:rsidRPr="00B96FD8" w:rsidRDefault="000C2A7D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</w:p>
          <w:p w:rsidR="000C2A7D" w:rsidRPr="00B96FD8" w:rsidRDefault="000C2A7D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PageContext pageContext = ServletActionContext.getPageContext();</w:t>
            </w:r>
          </w:p>
          <w:p w:rsidR="000C2A7D" w:rsidRPr="00B96FD8" w:rsidRDefault="000C2A7D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</w:p>
          <w:p w:rsidR="000C2A7D" w:rsidRPr="00B96FD8" w:rsidRDefault="000C2A7D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if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(pageContext !=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null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 {</w:t>
            </w:r>
          </w:p>
          <w:p w:rsidR="000C2A7D" w:rsidRPr="00B96FD8" w:rsidRDefault="000C2A7D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pageContext.include(finalLocation);</w:t>
            </w:r>
          </w:p>
          <w:p w:rsidR="000C2A7D" w:rsidRPr="00B96FD8" w:rsidRDefault="000C2A7D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}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else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{</w:t>
            </w:r>
          </w:p>
          <w:p w:rsidR="000C2A7D" w:rsidRPr="00B96FD8" w:rsidRDefault="000C2A7D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HttpServletRequest request = ServletActionContext.getRequest();</w:t>
            </w:r>
          </w:p>
          <w:p w:rsidR="000C2A7D" w:rsidRPr="00B96FD8" w:rsidRDefault="000C2A7D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HttpServletResponse response = ServletActionContext.getResponse();</w:t>
            </w:r>
          </w:p>
          <w:p w:rsidR="000C2A7D" w:rsidRPr="00B96FD8" w:rsidRDefault="000C2A7D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RequestDispatcher dispatcher = request.getRequestDispatcher(finalLocation);</w:t>
            </w:r>
          </w:p>
          <w:p w:rsidR="000C2A7D" w:rsidRPr="00B96FD8" w:rsidRDefault="000C2A7D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</w:p>
          <w:p w:rsidR="000C2A7D" w:rsidRPr="00B96FD8" w:rsidRDefault="000C2A7D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</w:t>
            </w:r>
            <w:r w:rsidRPr="00B96FD8">
              <w:rPr>
                <w:rFonts w:ascii="Courier New" w:eastAsia="宋体" w:hAnsi="Courier New" w:cs="Courier New"/>
                <w:color w:val="3F7F5F"/>
                <w:kern w:val="0"/>
                <w:sz w:val="15"/>
                <w:szCs w:val="15"/>
                <w:lang w:bidi="ar-SA"/>
              </w:rPr>
              <w:t>//add parameters passed on the location to #parameters</w:t>
            </w:r>
          </w:p>
          <w:p w:rsidR="000C2A7D" w:rsidRPr="00B96FD8" w:rsidRDefault="000C2A7D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</w:t>
            </w:r>
            <w:r w:rsidRPr="00B96FD8">
              <w:rPr>
                <w:rFonts w:ascii="Courier New" w:eastAsia="宋体" w:hAnsi="Courier New" w:cs="Courier New"/>
                <w:color w:val="3F7F5F"/>
                <w:kern w:val="0"/>
                <w:sz w:val="15"/>
                <w:szCs w:val="15"/>
                <w:lang w:bidi="ar-SA"/>
              </w:rPr>
              <w:t>// see WW-2120</w:t>
            </w:r>
          </w:p>
          <w:p w:rsidR="000C2A7D" w:rsidRPr="00B96FD8" w:rsidRDefault="000C2A7D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if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(invocation !=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null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&amp;&amp; finalLocation !=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null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&amp;&amp; finalLocation.length() &gt; 0</w:t>
            </w:r>
          </w:p>
          <w:p w:rsidR="000C2A7D" w:rsidRPr="00B96FD8" w:rsidRDefault="000C2A7D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    &amp;&amp; finalLocation.indexOf(</w:t>
            </w:r>
            <w:r w:rsidRPr="00B96FD8">
              <w:rPr>
                <w:rFonts w:ascii="Courier New" w:eastAsia="宋体" w:hAnsi="Courier New" w:cs="Courier New"/>
                <w:color w:val="2A00FF"/>
                <w:kern w:val="0"/>
                <w:sz w:val="15"/>
                <w:szCs w:val="15"/>
                <w:lang w:bidi="ar-SA"/>
              </w:rPr>
              <w:t>"?"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 &gt; 0) {</w:t>
            </w:r>
          </w:p>
          <w:p w:rsidR="000C2A7D" w:rsidRPr="00B96FD8" w:rsidRDefault="000C2A7D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String queryString = finalLocation.substring(finalLocation.indexOf(</w:t>
            </w:r>
            <w:r w:rsidRPr="00B96FD8">
              <w:rPr>
                <w:rFonts w:ascii="Courier New" w:eastAsia="宋体" w:hAnsi="Courier New" w:cs="Courier New"/>
                <w:color w:val="2A00FF"/>
                <w:kern w:val="0"/>
                <w:sz w:val="15"/>
                <w:szCs w:val="15"/>
                <w:lang w:bidi="ar-SA"/>
              </w:rPr>
              <w:t>"?"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 + 1);</w:t>
            </w:r>
          </w:p>
          <w:p w:rsidR="000C2A7D" w:rsidRPr="00B96FD8" w:rsidRDefault="000C2A7D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Map parameters = (Map) invocation.getInvocationContext().getContextMap().get(</w:t>
            </w:r>
            <w:r w:rsidRPr="00B96FD8">
              <w:rPr>
                <w:rFonts w:ascii="Courier New" w:eastAsia="宋体" w:hAnsi="Courier New" w:cs="Courier New"/>
                <w:color w:val="2A00FF"/>
                <w:kern w:val="0"/>
                <w:sz w:val="15"/>
                <w:szCs w:val="15"/>
                <w:lang w:bidi="ar-SA"/>
              </w:rPr>
              <w:t>"parameters"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);</w:t>
            </w:r>
          </w:p>
          <w:p w:rsidR="000C2A7D" w:rsidRPr="00B96FD8" w:rsidRDefault="000C2A7D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Map queryParams = UrlHelper.parseQueryString(queryString,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true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);</w:t>
            </w:r>
          </w:p>
          <w:p w:rsidR="000C2A7D" w:rsidRPr="00B96FD8" w:rsidRDefault="000C2A7D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if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(queryParams !=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null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&amp;&amp; !queryParams.isEmpty())</w:t>
            </w:r>
          </w:p>
          <w:p w:rsidR="000C2A7D" w:rsidRPr="00B96FD8" w:rsidRDefault="000C2A7D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    parameters.putAll(queryParams);</w:t>
            </w:r>
          </w:p>
          <w:p w:rsidR="000C2A7D" w:rsidRPr="00B96FD8" w:rsidRDefault="000C2A7D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}</w:t>
            </w:r>
          </w:p>
          <w:p w:rsidR="000C2A7D" w:rsidRPr="00B96FD8" w:rsidRDefault="000C2A7D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</w:p>
          <w:p w:rsidR="000C2A7D" w:rsidRPr="00B96FD8" w:rsidRDefault="000C2A7D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</w:t>
            </w:r>
            <w:r w:rsidRPr="00B96FD8">
              <w:rPr>
                <w:rFonts w:ascii="Courier New" w:eastAsia="宋体" w:hAnsi="Courier New" w:cs="Courier New"/>
                <w:color w:val="3F7F5F"/>
                <w:kern w:val="0"/>
                <w:sz w:val="15"/>
                <w:szCs w:val="15"/>
                <w:lang w:bidi="ar-SA"/>
              </w:rPr>
              <w:t>// if the view doesn't exist, let's do a 404</w:t>
            </w:r>
          </w:p>
          <w:p w:rsidR="000C2A7D" w:rsidRPr="00B96FD8" w:rsidRDefault="000C2A7D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if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(dispatcher ==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null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 {</w:t>
            </w:r>
          </w:p>
          <w:p w:rsidR="000C2A7D" w:rsidRPr="00B96FD8" w:rsidRDefault="000C2A7D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lastRenderedPageBreak/>
              <w:t xml:space="preserve">                response.sendError(404, </w:t>
            </w:r>
            <w:r w:rsidRPr="00B96FD8">
              <w:rPr>
                <w:rFonts w:ascii="Courier New" w:eastAsia="宋体" w:hAnsi="Courier New" w:cs="Courier New"/>
                <w:color w:val="2A00FF"/>
                <w:kern w:val="0"/>
                <w:sz w:val="15"/>
                <w:szCs w:val="15"/>
                <w:lang w:bidi="ar-SA"/>
              </w:rPr>
              <w:t>"result '"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+ finalLocation + </w:t>
            </w:r>
            <w:r w:rsidRPr="00B96FD8">
              <w:rPr>
                <w:rFonts w:ascii="Courier New" w:eastAsia="宋体" w:hAnsi="Courier New" w:cs="Courier New"/>
                <w:color w:val="2A00FF"/>
                <w:kern w:val="0"/>
                <w:sz w:val="15"/>
                <w:szCs w:val="15"/>
                <w:lang w:bidi="ar-SA"/>
              </w:rPr>
              <w:t>"' not found"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);</w:t>
            </w:r>
          </w:p>
          <w:p w:rsidR="000C2A7D" w:rsidRPr="00B96FD8" w:rsidRDefault="000C2A7D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</w:p>
          <w:p w:rsidR="000C2A7D" w:rsidRPr="00B96FD8" w:rsidRDefault="000C2A7D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return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;</w:t>
            </w:r>
          </w:p>
          <w:p w:rsidR="000C2A7D" w:rsidRPr="00B96FD8" w:rsidRDefault="000C2A7D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}</w:t>
            </w:r>
          </w:p>
          <w:p w:rsidR="000C2A7D" w:rsidRPr="00B96FD8" w:rsidRDefault="000C2A7D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</w:p>
          <w:p w:rsidR="000C2A7D" w:rsidRPr="00B96FD8" w:rsidRDefault="000C2A7D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</w:t>
            </w:r>
            <w:r w:rsidRPr="00B96FD8">
              <w:rPr>
                <w:rFonts w:ascii="Courier New" w:eastAsia="宋体" w:hAnsi="Courier New" w:cs="Courier New"/>
                <w:color w:val="3F7F5F"/>
                <w:kern w:val="0"/>
                <w:sz w:val="15"/>
                <w:szCs w:val="15"/>
                <w:lang w:bidi="ar-SA"/>
              </w:rPr>
              <w:t>// If we're included, then include the view</w:t>
            </w:r>
          </w:p>
          <w:p w:rsidR="000C2A7D" w:rsidRPr="00B96FD8" w:rsidRDefault="000C2A7D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</w:t>
            </w:r>
            <w:r w:rsidRPr="00B96FD8">
              <w:rPr>
                <w:rFonts w:ascii="Courier New" w:eastAsia="宋体" w:hAnsi="Courier New" w:cs="Courier New"/>
                <w:color w:val="3F7F5F"/>
                <w:kern w:val="0"/>
                <w:sz w:val="15"/>
                <w:szCs w:val="15"/>
                <w:lang w:bidi="ar-SA"/>
              </w:rPr>
              <w:t>// Otherwise do forward</w:t>
            </w:r>
          </w:p>
          <w:p w:rsidR="000C2A7D" w:rsidRPr="00B96FD8" w:rsidRDefault="000C2A7D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</w:t>
            </w:r>
            <w:r w:rsidRPr="00B96FD8">
              <w:rPr>
                <w:rFonts w:ascii="Courier New" w:eastAsia="宋体" w:hAnsi="Courier New" w:cs="Courier New"/>
                <w:color w:val="3F7F5F"/>
                <w:kern w:val="0"/>
                <w:sz w:val="15"/>
                <w:szCs w:val="15"/>
                <w:lang w:bidi="ar-SA"/>
              </w:rPr>
              <w:t>// This allow the page to, for example, set content type</w:t>
            </w:r>
          </w:p>
          <w:p w:rsidR="000C2A7D" w:rsidRPr="00B96FD8" w:rsidRDefault="000C2A7D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if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(!response.isCommitted() &amp;&amp; (request.getAttribute(</w:t>
            </w:r>
            <w:r w:rsidRPr="00B96FD8">
              <w:rPr>
                <w:rFonts w:ascii="Courier New" w:eastAsia="宋体" w:hAnsi="Courier New" w:cs="Courier New"/>
                <w:color w:val="2A00FF"/>
                <w:kern w:val="0"/>
                <w:sz w:val="15"/>
                <w:szCs w:val="15"/>
                <w:lang w:bidi="ar-SA"/>
              </w:rPr>
              <w:t>"javax.servlet.include.servlet_path"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) ==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null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)) {</w:t>
            </w:r>
          </w:p>
          <w:p w:rsidR="000C2A7D" w:rsidRPr="00B96FD8" w:rsidRDefault="000C2A7D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request.setAttribute(</w:t>
            </w:r>
            <w:r w:rsidRPr="00B96FD8">
              <w:rPr>
                <w:rFonts w:ascii="Courier New" w:eastAsia="宋体" w:hAnsi="Courier New" w:cs="Courier New"/>
                <w:color w:val="2A00FF"/>
                <w:kern w:val="0"/>
                <w:sz w:val="15"/>
                <w:szCs w:val="15"/>
                <w:lang w:bidi="ar-SA"/>
              </w:rPr>
              <w:t>"struts.view_uri"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, finalLocation);</w:t>
            </w:r>
          </w:p>
          <w:p w:rsidR="000C2A7D" w:rsidRPr="00B96FD8" w:rsidRDefault="000C2A7D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request.setAttribute(</w:t>
            </w:r>
            <w:r w:rsidRPr="00B96FD8">
              <w:rPr>
                <w:rFonts w:ascii="Courier New" w:eastAsia="宋体" w:hAnsi="Courier New" w:cs="Courier New"/>
                <w:color w:val="2A00FF"/>
                <w:kern w:val="0"/>
                <w:sz w:val="15"/>
                <w:szCs w:val="15"/>
                <w:lang w:bidi="ar-SA"/>
              </w:rPr>
              <w:t>"struts.request_uri"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, request.getRequestURI());</w:t>
            </w:r>
          </w:p>
          <w:p w:rsidR="000C2A7D" w:rsidRPr="00B96FD8" w:rsidRDefault="000C2A7D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</w:p>
          <w:p w:rsidR="000C2A7D" w:rsidRPr="00B96FD8" w:rsidRDefault="000C2A7D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dispatcher.forward(request, response);</w:t>
            </w:r>
          </w:p>
          <w:p w:rsidR="000C2A7D" w:rsidRPr="00B96FD8" w:rsidRDefault="000C2A7D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}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else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{</w:t>
            </w:r>
          </w:p>
          <w:p w:rsidR="000C2A7D" w:rsidRPr="00B96FD8" w:rsidRDefault="000C2A7D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dispatcher.include(request, response);</w:t>
            </w:r>
          </w:p>
          <w:p w:rsidR="000C2A7D" w:rsidRPr="00B96FD8" w:rsidRDefault="000C2A7D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}</w:t>
            </w:r>
          </w:p>
          <w:p w:rsidR="000C2A7D" w:rsidRPr="00B96FD8" w:rsidRDefault="000C2A7D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}</w:t>
            </w:r>
          </w:p>
          <w:p w:rsidR="000C2A7D" w:rsidRPr="00B96FD8" w:rsidRDefault="000C2A7D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}</w:t>
            </w:r>
          </w:p>
          <w:p w:rsidR="000C2A7D" w:rsidRPr="00B96FD8" w:rsidRDefault="000C2A7D" w:rsidP="00F04CB5">
            <w:pPr>
              <w:pStyle w:val="a1"/>
              <w:rPr>
                <w:rFonts w:eastAsia="宋体" w:hint="eastAsia"/>
                <w:sz w:val="15"/>
                <w:szCs w:val="15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}</w:t>
            </w:r>
          </w:p>
        </w:tc>
      </w:tr>
    </w:tbl>
    <w:p w:rsidR="000C2A7D" w:rsidRPr="0034620E" w:rsidRDefault="000C2A7D" w:rsidP="000C2A7D">
      <w:pPr>
        <w:pStyle w:val="a1"/>
        <w:rPr>
          <w:rFonts w:eastAsia="宋体" w:hint="eastAsia"/>
          <w:sz w:val="15"/>
          <w:szCs w:val="15"/>
        </w:rPr>
      </w:pPr>
    </w:p>
    <w:p w:rsidR="0034620E" w:rsidRPr="0034620E" w:rsidRDefault="0035791C" w:rsidP="0035791C">
      <w:pPr>
        <w:pStyle w:val="2"/>
        <w:rPr>
          <w:rFonts w:hint="eastAsia"/>
          <w:lang w:bidi="ar-SA"/>
        </w:rPr>
      </w:pPr>
      <w:r>
        <w:rPr>
          <w:rFonts w:hint="eastAsia"/>
          <w:lang w:bidi="ar-SA"/>
        </w:rPr>
        <w:t>ActionContext</w:t>
      </w:r>
    </w:p>
    <w:p w:rsidR="0034620E" w:rsidRDefault="0034620E" w:rsidP="0034620E">
      <w:pPr>
        <w:rPr>
          <w:rFonts w:eastAsia="宋体" w:hint="eastAsia"/>
          <w:sz w:val="15"/>
          <w:szCs w:val="15"/>
          <w:lang w:bidi="ar-SA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E1CE6" w:rsidTr="00DE1CE6">
        <w:tc>
          <w:tcPr>
            <w:tcW w:w="8522" w:type="dxa"/>
          </w:tcPr>
          <w:p w:rsidR="00D47A8A" w:rsidRDefault="00D47A8A" w:rsidP="00D47A8A">
            <w:pPr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  <w:lang w:bidi="ar-SA"/>
              </w:rPr>
              <w:t>StrutsPrepareAndExcuteFilter#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  <w:lang w:bidi="ar-SA"/>
              </w:rPr>
              <w:t>doFilter</w:t>
            </w:r>
            <w:r w:rsidRPr="00D47A8A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sym w:font="Wingdings" w:char="F0E0"/>
            </w:r>
          </w:p>
          <w:p w:rsidR="00D47A8A" w:rsidRDefault="00D47A8A" w:rsidP="00D47A8A">
            <w:pPr>
              <w:rPr>
                <w:rFonts w:eastAsiaTheme="minorEastAsia" w:hint="eastAsia"/>
                <w:sz w:val="15"/>
                <w:szCs w:val="15"/>
              </w:rPr>
            </w:pPr>
            <w:r w:rsidRPr="00B96FD8">
              <w:rPr>
                <w:rFonts w:ascii="Courier New" w:eastAsia="宋体" w:hAnsi="Courier New" w:cs="Courier New"/>
                <w:color w:val="0000C0"/>
                <w:kern w:val="0"/>
                <w:sz w:val="15"/>
                <w:szCs w:val="15"/>
                <w:lang w:bidi="ar-SA"/>
              </w:rPr>
              <w:t>prepare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.createActionContext(request, response);</w:t>
            </w:r>
          </w:p>
          <w:p w:rsidR="00D47A8A" w:rsidRDefault="00D47A8A" w:rsidP="00D47A8A">
            <w:pPr>
              <w:rPr>
                <w:rFonts w:eastAsiaTheme="minorEastAsia" w:hint="eastAsia"/>
                <w:sz w:val="15"/>
                <w:szCs w:val="15"/>
              </w:rPr>
            </w:pPr>
          </w:p>
          <w:p w:rsidR="00D47A8A" w:rsidRPr="005A5FF0" w:rsidRDefault="00D47A8A" w:rsidP="00D47A8A">
            <w:pPr>
              <w:rPr>
                <w:rFonts w:eastAsiaTheme="minorEastAsia" w:hint="eastAsia"/>
                <w:sz w:val="15"/>
                <w:szCs w:val="15"/>
              </w:rPr>
            </w:pPr>
            <w:r w:rsidRPr="00B96FD8">
              <w:rPr>
                <w:sz w:val="15"/>
                <w:szCs w:val="15"/>
              </w:rPr>
              <w:t>PrepareOperations</w:t>
            </w:r>
            <w:r w:rsidRPr="00B96FD8">
              <w:rPr>
                <w:rFonts w:eastAsia="宋体" w:hint="eastAsia"/>
                <w:sz w:val="15"/>
                <w:szCs w:val="15"/>
              </w:rPr>
              <w:t>#</w:t>
            </w:r>
            <w:r w:rsidRPr="00B96FD8">
              <w:rPr>
                <w:sz w:val="15"/>
                <w:szCs w:val="15"/>
                <w:lang w:bidi="ar-SA"/>
              </w:rPr>
              <w:t>createActionContext</w:t>
            </w:r>
            <w:r w:rsidR="005A5FF0" w:rsidRPr="005A5FF0">
              <w:rPr>
                <w:rFonts w:eastAsiaTheme="minorEastAsia"/>
                <w:sz w:val="15"/>
                <w:szCs w:val="15"/>
                <w:lang w:bidi="ar-SA"/>
              </w:rPr>
              <w:sym w:font="Wingdings" w:char="F0E0"/>
            </w:r>
          </w:p>
          <w:p w:rsidR="005E3333" w:rsidRPr="00B96FD8" w:rsidRDefault="005E3333" w:rsidP="005E3333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public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ActionContext 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highlight w:val="lightGray"/>
                <w:lang w:bidi="ar-SA"/>
              </w:rPr>
              <w:t>createActionContext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(HttpServletRequest request, HttpServletResponse response) {</w:t>
            </w:r>
          </w:p>
          <w:p w:rsidR="005E3333" w:rsidRPr="00B96FD8" w:rsidRDefault="005E3333" w:rsidP="005E3333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ActionContext ctx;</w:t>
            </w:r>
          </w:p>
          <w:p w:rsidR="005E3333" w:rsidRPr="00B96FD8" w:rsidRDefault="005E3333" w:rsidP="005E3333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Integer counter = 1;</w:t>
            </w:r>
          </w:p>
          <w:p w:rsidR="005E3333" w:rsidRPr="00B96FD8" w:rsidRDefault="005E3333" w:rsidP="005E3333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Integer oldCounter = (Integer) request.getAttribute(CLEANUP_RECURSION_COUNTER);</w:t>
            </w:r>
          </w:p>
          <w:p w:rsidR="005E3333" w:rsidRPr="00B96FD8" w:rsidRDefault="005E3333" w:rsidP="005E3333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if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(oldCounter !=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null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 {</w:t>
            </w:r>
          </w:p>
          <w:p w:rsidR="005E3333" w:rsidRPr="00B96FD8" w:rsidRDefault="005E3333" w:rsidP="005E3333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u w:val="single"/>
                <w:lang w:bidi="ar-SA"/>
              </w:rPr>
              <w:t>counter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= oldCounter + 1;</w:t>
            </w:r>
          </w:p>
          <w:p w:rsidR="005E3333" w:rsidRPr="00B96FD8" w:rsidRDefault="005E3333" w:rsidP="005E3333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}</w:t>
            </w:r>
          </w:p>
          <w:p w:rsidR="005E3333" w:rsidRPr="00B96FD8" w:rsidRDefault="005E3333" w:rsidP="005E3333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</w:p>
          <w:p w:rsidR="005E3333" w:rsidRPr="00B96FD8" w:rsidRDefault="005E3333" w:rsidP="005E3333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1E0020">
              <w:rPr>
                <w:rFonts w:ascii="Courier New" w:eastAsia="宋体" w:hAnsi="Courier New" w:cs="Courier New"/>
                <w:color w:val="FF0000"/>
                <w:kern w:val="0"/>
                <w:sz w:val="15"/>
                <w:szCs w:val="15"/>
                <w:lang w:bidi="ar-SA"/>
              </w:rPr>
              <w:t>ActionContext oldContext = ActionContext.getContext();</w:t>
            </w:r>
          </w:p>
          <w:p w:rsidR="005E3333" w:rsidRPr="00B96FD8" w:rsidRDefault="005E3333" w:rsidP="005E3333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if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(oldContext !=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null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 {</w:t>
            </w:r>
          </w:p>
          <w:p w:rsidR="005E3333" w:rsidRPr="00B96FD8" w:rsidRDefault="005E3333" w:rsidP="005E3333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</w:t>
            </w:r>
            <w:r w:rsidRPr="00B96FD8">
              <w:rPr>
                <w:rFonts w:ascii="Courier New" w:eastAsia="宋体" w:hAnsi="Courier New" w:cs="Courier New"/>
                <w:color w:val="3F7F5F"/>
                <w:kern w:val="0"/>
                <w:sz w:val="15"/>
                <w:szCs w:val="15"/>
                <w:lang w:bidi="ar-SA"/>
              </w:rPr>
              <w:t>// detected existing context, so we are probably in a forward</w:t>
            </w:r>
          </w:p>
          <w:p w:rsidR="005E3333" w:rsidRPr="001E0020" w:rsidRDefault="005E3333" w:rsidP="005E3333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FF0000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</w:t>
            </w:r>
            <w:r w:rsidRPr="001E0020">
              <w:rPr>
                <w:rFonts w:ascii="Courier New" w:eastAsia="宋体" w:hAnsi="Courier New" w:cs="Courier New"/>
                <w:color w:val="FF0000"/>
                <w:kern w:val="0"/>
                <w:sz w:val="15"/>
                <w:szCs w:val="15"/>
                <w:lang w:bidi="ar-SA"/>
              </w:rPr>
              <w:t xml:space="preserve">ctx = </w:t>
            </w:r>
            <w:r w:rsidRPr="001E0020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15"/>
                <w:szCs w:val="15"/>
                <w:lang w:bidi="ar-SA"/>
              </w:rPr>
              <w:t>new</w:t>
            </w:r>
            <w:r w:rsidRPr="001E0020">
              <w:rPr>
                <w:rFonts w:ascii="Courier New" w:eastAsia="宋体" w:hAnsi="Courier New" w:cs="Courier New"/>
                <w:color w:val="FF0000"/>
                <w:kern w:val="0"/>
                <w:sz w:val="15"/>
                <w:szCs w:val="15"/>
                <w:lang w:bidi="ar-SA"/>
              </w:rPr>
              <w:t xml:space="preserve"> ActionContext(</w:t>
            </w:r>
            <w:r w:rsidRPr="001E0020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15"/>
                <w:szCs w:val="15"/>
                <w:lang w:bidi="ar-SA"/>
              </w:rPr>
              <w:t>new</w:t>
            </w:r>
            <w:r w:rsidRPr="001E0020">
              <w:rPr>
                <w:rFonts w:ascii="Courier New" w:eastAsia="宋体" w:hAnsi="Courier New" w:cs="Courier New"/>
                <w:color w:val="FF0000"/>
                <w:kern w:val="0"/>
                <w:sz w:val="15"/>
                <w:szCs w:val="15"/>
                <w:lang w:bidi="ar-SA"/>
              </w:rPr>
              <w:t xml:space="preserve"> HashMap&lt;String, Object&gt;(oldContext.getContextMap()));</w:t>
            </w:r>
          </w:p>
          <w:p w:rsidR="005E3333" w:rsidRPr="00B96FD8" w:rsidRDefault="005E3333" w:rsidP="005E3333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}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else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{</w:t>
            </w:r>
          </w:p>
          <w:p w:rsidR="005E3333" w:rsidRPr="00B96FD8" w:rsidRDefault="005E3333" w:rsidP="005E3333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lastRenderedPageBreak/>
              <w:t xml:space="preserve">            ValueStack stack = dispatcher.getContainer().getInstance(ValueStackFactory.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class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).createValueStack();</w:t>
            </w:r>
          </w:p>
          <w:p w:rsidR="005E3333" w:rsidRPr="00B96FD8" w:rsidRDefault="005E3333" w:rsidP="005E3333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stack.getContext().putAll(dispatcher.createContextMap(request, response,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null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, servletContext));</w:t>
            </w:r>
          </w:p>
          <w:p w:rsidR="005E3333" w:rsidRPr="00B96FD8" w:rsidRDefault="005E3333" w:rsidP="005E3333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</w:t>
            </w:r>
            <w:r w:rsidRPr="001E0020">
              <w:rPr>
                <w:rFonts w:ascii="Courier New" w:eastAsia="宋体" w:hAnsi="Courier New" w:cs="Courier New"/>
                <w:color w:val="FF0000"/>
                <w:kern w:val="0"/>
                <w:sz w:val="15"/>
                <w:szCs w:val="15"/>
                <w:lang w:bidi="ar-SA"/>
              </w:rPr>
              <w:t xml:space="preserve"> ctx = </w:t>
            </w:r>
            <w:r w:rsidRPr="001E0020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15"/>
                <w:szCs w:val="15"/>
                <w:lang w:bidi="ar-SA"/>
              </w:rPr>
              <w:t>new</w:t>
            </w:r>
            <w:r w:rsidRPr="001E0020">
              <w:rPr>
                <w:rFonts w:ascii="Courier New" w:eastAsia="宋体" w:hAnsi="Courier New" w:cs="Courier New"/>
                <w:color w:val="FF0000"/>
                <w:kern w:val="0"/>
                <w:sz w:val="15"/>
                <w:szCs w:val="15"/>
                <w:lang w:bidi="ar-SA"/>
              </w:rPr>
              <w:t xml:space="preserve"> ActionContext(stack.getContext());</w:t>
            </w:r>
          </w:p>
          <w:p w:rsidR="005E3333" w:rsidRPr="00B96FD8" w:rsidRDefault="005E3333" w:rsidP="005E3333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}</w:t>
            </w:r>
          </w:p>
          <w:p w:rsidR="005E3333" w:rsidRPr="00B96FD8" w:rsidRDefault="005E3333" w:rsidP="005E3333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request.setAttribute(CLEANUP_RECURSION_COUNTER, counter);</w:t>
            </w:r>
          </w:p>
          <w:p w:rsidR="005E3333" w:rsidRPr="001E0020" w:rsidRDefault="005E3333" w:rsidP="005E3333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FF0000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1E0020">
              <w:rPr>
                <w:rFonts w:ascii="Courier New" w:eastAsia="宋体" w:hAnsi="Courier New" w:cs="Courier New"/>
                <w:color w:val="FF0000"/>
                <w:kern w:val="0"/>
                <w:sz w:val="15"/>
                <w:szCs w:val="15"/>
                <w:lang w:bidi="ar-SA"/>
              </w:rPr>
              <w:t>ActionContext.setContext(ctx);</w:t>
            </w:r>
          </w:p>
          <w:p w:rsidR="005E3333" w:rsidRPr="00B96FD8" w:rsidRDefault="005E3333" w:rsidP="005E3333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return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ctx;</w:t>
            </w:r>
          </w:p>
          <w:p w:rsidR="00D47A8A" w:rsidRDefault="005E3333" w:rsidP="005E3333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}</w:t>
            </w:r>
          </w:p>
          <w:p w:rsidR="00DE1CE6" w:rsidRDefault="00DE1CE6" w:rsidP="00DE1CE6">
            <w:pPr>
              <w:rPr>
                <w:rFonts w:eastAsia="宋体" w:hint="eastAsia"/>
                <w:sz w:val="15"/>
                <w:szCs w:val="15"/>
                <w:lang w:bidi="ar-SA"/>
              </w:rPr>
            </w:pPr>
          </w:p>
        </w:tc>
      </w:tr>
    </w:tbl>
    <w:p w:rsidR="00DE1CE6" w:rsidRDefault="00DE1CE6" w:rsidP="0034620E">
      <w:pPr>
        <w:rPr>
          <w:rFonts w:eastAsia="宋体" w:hint="eastAsia"/>
          <w:sz w:val="15"/>
          <w:szCs w:val="15"/>
          <w:lang w:bidi="ar-SA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51824" w:rsidTr="00251824">
        <w:tc>
          <w:tcPr>
            <w:tcW w:w="8522" w:type="dxa"/>
          </w:tcPr>
          <w:p w:rsidR="007E391F" w:rsidRDefault="007E391F" w:rsidP="007E391F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20"/>
                <w:szCs w:val="20"/>
                <w:lang w:bidi="ar-SA"/>
              </w:rPr>
            </w:pP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public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class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highlight w:val="lightGray"/>
                <w:lang w:bidi="ar-SA"/>
              </w:rPr>
              <w:t>ActionContext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implements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lang w:bidi="ar-SA"/>
              </w:rPr>
              <w:t xml:space="preserve"> Serializable {</w:t>
            </w:r>
          </w:p>
          <w:p w:rsidR="00251824" w:rsidRDefault="007E391F" w:rsidP="007E391F">
            <w:pPr>
              <w:ind w:firstLine="420"/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  <w:lang w:bidi="ar-SA"/>
              </w:rPr>
            </w:pP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static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lang w:bidi="ar-SA"/>
              </w:rPr>
              <w:t xml:space="preserve"> ThreadLocal </w:t>
            </w:r>
            <w:r>
              <w:rPr>
                <w:rFonts w:ascii="Courier New" w:eastAsia="宋体" w:hAnsi="Courier New" w:cs="Courier New"/>
                <w:i/>
                <w:iCs/>
                <w:color w:val="0000C0"/>
                <w:kern w:val="0"/>
                <w:sz w:val="20"/>
                <w:szCs w:val="20"/>
                <w:lang w:bidi="ar-SA"/>
              </w:rPr>
              <w:t>actionContext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lang w:bidi="ar-SA"/>
              </w:rPr>
              <w:t xml:space="preserve"> = 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new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lang w:bidi="ar-SA"/>
              </w:rPr>
              <w:t xml:space="preserve"> ThreadLocal();</w:t>
            </w:r>
          </w:p>
          <w:p w:rsidR="007E391F" w:rsidRDefault="007E391F" w:rsidP="007E391F">
            <w:pPr>
              <w:ind w:firstLine="420"/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  <w:lang w:bidi="ar-SA"/>
              </w:rPr>
            </w:pPr>
          </w:p>
          <w:p w:rsidR="007E391F" w:rsidRPr="00B96FD8" w:rsidRDefault="007E391F" w:rsidP="007E391F">
            <w:pPr>
              <w:suppressAutoHyphens w:val="0"/>
              <w:autoSpaceDE w:val="0"/>
              <w:autoSpaceDN w:val="0"/>
              <w:adjustRightInd w:val="0"/>
              <w:ind w:firstLineChars="300" w:firstLine="452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static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ThreadLocal 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highlight w:val="yellow"/>
                <w:lang w:bidi="ar-SA"/>
              </w:rPr>
              <w:t>actionContext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=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new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ThreadLocal();</w:t>
            </w:r>
          </w:p>
          <w:p w:rsidR="007E391F" w:rsidRPr="00B96FD8" w:rsidRDefault="007E391F" w:rsidP="007E391F">
            <w:pPr>
              <w:suppressAutoHyphens w:val="0"/>
              <w:autoSpaceDE w:val="0"/>
              <w:autoSpaceDN w:val="0"/>
              <w:adjustRightInd w:val="0"/>
              <w:ind w:firstLineChars="300" w:firstLine="452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public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static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ActionContext 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highlight w:val="lightGray"/>
                <w:lang w:bidi="ar-SA"/>
              </w:rPr>
              <w:t>getContext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() {</w:t>
            </w:r>
          </w:p>
          <w:p w:rsidR="007E391F" w:rsidRPr="00B96FD8" w:rsidRDefault="007E391F" w:rsidP="007E391F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return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(ActionContext) actionContext.get();</w:t>
            </w:r>
          </w:p>
          <w:p w:rsidR="007E391F" w:rsidRDefault="007E391F" w:rsidP="007E391F">
            <w:pPr>
              <w:ind w:firstLine="420"/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}</w:t>
            </w:r>
          </w:p>
          <w:p w:rsidR="007E391F" w:rsidRPr="00B96FD8" w:rsidRDefault="007E391F" w:rsidP="007E391F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  <w:lang w:bidi="ar-SA"/>
              </w:rPr>
              <w:t xml:space="preserve">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public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static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void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highlight w:val="lightGray"/>
                <w:lang w:bidi="ar-SA"/>
              </w:rPr>
              <w:t>setContext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(ActionContext context) {</w:t>
            </w:r>
          </w:p>
          <w:p w:rsidR="007E391F" w:rsidRPr="00B96FD8" w:rsidRDefault="007E391F" w:rsidP="007E391F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actionContext.set(context);</w:t>
            </w:r>
          </w:p>
          <w:p w:rsidR="007E391F" w:rsidRDefault="007E391F" w:rsidP="007E391F">
            <w:pPr>
              <w:ind w:firstLine="420"/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}</w:t>
            </w:r>
          </w:p>
          <w:p w:rsidR="007E391F" w:rsidRDefault="007E391F" w:rsidP="007E391F">
            <w:pPr>
              <w:ind w:firstLine="420"/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  <w:lang w:bidi="ar-SA"/>
              </w:rPr>
            </w:pPr>
          </w:p>
          <w:p w:rsidR="007E391F" w:rsidRPr="007E391F" w:rsidRDefault="007E391F" w:rsidP="007E391F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lang w:bidi="ar-SA"/>
              </w:rPr>
              <w:t xml:space="preserve">   </w:t>
            </w:r>
            <w:r w:rsidRPr="007E391F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7E391F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public</w:t>
            </w:r>
            <w:r w:rsidRPr="007E391F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7E391F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highlight w:val="lightGray"/>
                <w:lang w:bidi="ar-SA"/>
              </w:rPr>
              <w:t>ActionContext</w:t>
            </w:r>
            <w:r w:rsidRPr="007E391F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(Map&lt;String, Object&gt; context) {</w:t>
            </w:r>
          </w:p>
          <w:p w:rsidR="007E391F" w:rsidRPr="007E391F" w:rsidRDefault="007E391F" w:rsidP="007E391F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7E391F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7E391F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this</w:t>
            </w:r>
            <w:r w:rsidRPr="007E391F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.</w:t>
            </w:r>
            <w:r w:rsidRPr="007E391F">
              <w:rPr>
                <w:rFonts w:ascii="Courier New" w:eastAsia="宋体" w:hAnsi="Courier New" w:cs="Courier New"/>
                <w:color w:val="0000C0"/>
                <w:kern w:val="0"/>
                <w:sz w:val="15"/>
                <w:szCs w:val="15"/>
                <w:lang w:bidi="ar-SA"/>
              </w:rPr>
              <w:t>context</w:t>
            </w:r>
            <w:r w:rsidRPr="007E391F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= context;</w:t>
            </w:r>
          </w:p>
          <w:p w:rsidR="007E391F" w:rsidRDefault="007E391F" w:rsidP="007E391F">
            <w:pPr>
              <w:ind w:firstLine="420"/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  <w:lang w:bidi="ar-SA"/>
              </w:rPr>
            </w:pPr>
            <w:r w:rsidRPr="007E391F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}</w:t>
            </w:r>
          </w:p>
          <w:p w:rsidR="007E391F" w:rsidRDefault="007E391F" w:rsidP="007E391F">
            <w:pPr>
              <w:ind w:firstLine="420"/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  <w:lang w:bidi="ar-SA"/>
              </w:rPr>
            </w:pPr>
          </w:p>
          <w:p w:rsidR="007E391F" w:rsidRDefault="007E391F" w:rsidP="007E391F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20"/>
                <w:szCs w:val="20"/>
                <w:lang w:bidi="ar-SA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lang w:bidi="ar-SA"/>
              </w:rPr>
              <w:t xml:space="preserve">    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public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lang w:bidi="ar-SA"/>
              </w:rPr>
              <w:t xml:space="preserve"> ValueStack getValueStack() {</w:t>
            </w:r>
          </w:p>
          <w:p w:rsidR="007E391F" w:rsidRDefault="007E391F" w:rsidP="007E391F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20"/>
                <w:szCs w:val="20"/>
                <w:lang w:bidi="ar-SA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lang w:bidi="ar-SA"/>
              </w:rPr>
              <w:t xml:space="preserve">        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return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lang w:bidi="ar-SA"/>
              </w:rPr>
              <w:t xml:space="preserve"> (ValueStack) get(</w:t>
            </w:r>
            <w:r>
              <w:rPr>
                <w:rFonts w:ascii="Courier New" w:eastAsia="宋体" w:hAnsi="Courier New" w:cs="Courier New"/>
                <w:i/>
                <w:iCs/>
                <w:color w:val="0000C0"/>
                <w:kern w:val="0"/>
                <w:sz w:val="20"/>
                <w:szCs w:val="20"/>
                <w:highlight w:val="lightGray"/>
                <w:lang w:bidi="ar-SA"/>
              </w:rPr>
              <w:t>VALUE_STACK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lang w:bidi="ar-SA"/>
              </w:rPr>
              <w:t>);</w:t>
            </w:r>
          </w:p>
          <w:p w:rsidR="007E391F" w:rsidRPr="007E391F" w:rsidRDefault="007E391F" w:rsidP="007E391F">
            <w:pPr>
              <w:ind w:firstLine="420"/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  <w:lang w:bidi="ar-SA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lang w:bidi="ar-SA"/>
              </w:rPr>
              <w:t>}</w:t>
            </w:r>
          </w:p>
          <w:p w:rsidR="007E391F" w:rsidRDefault="007E391F" w:rsidP="007E391F">
            <w:pPr>
              <w:ind w:firstLine="420"/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  <w:lang w:bidi="ar-SA"/>
              </w:rPr>
            </w:pPr>
          </w:p>
          <w:p w:rsidR="007E391F" w:rsidRDefault="007E391F" w:rsidP="007E391F">
            <w:pPr>
              <w:rPr>
                <w:rFonts w:eastAsia="宋体" w:hint="eastAsia"/>
                <w:sz w:val="15"/>
                <w:szCs w:val="15"/>
                <w:lang w:bidi="ar-SA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  <w:lang w:bidi="ar-SA"/>
              </w:rPr>
              <w:t>}</w:t>
            </w:r>
          </w:p>
        </w:tc>
      </w:tr>
    </w:tbl>
    <w:p w:rsidR="00251824" w:rsidRDefault="00251824" w:rsidP="0034620E">
      <w:pPr>
        <w:rPr>
          <w:rFonts w:eastAsia="宋体" w:hint="eastAsia"/>
          <w:sz w:val="15"/>
          <w:szCs w:val="15"/>
          <w:lang w:bidi="ar-SA"/>
        </w:rPr>
      </w:pPr>
    </w:p>
    <w:p w:rsidR="00251824" w:rsidRDefault="00251824" w:rsidP="0034620E">
      <w:pPr>
        <w:rPr>
          <w:rFonts w:eastAsia="宋体" w:hint="eastAsia"/>
          <w:sz w:val="15"/>
          <w:szCs w:val="15"/>
          <w:lang w:bidi="ar-SA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51824" w:rsidTr="00251824">
        <w:tc>
          <w:tcPr>
            <w:tcW w:w="8522" w:type="dxa"/>
          </w:tcPr>
          <w:p w:rsidR="00251824" w:rsidRPr="00B96FD8" w:rsidRDefault="00251824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  <w:lang w:bidi="ar-SA"/>
              </w:rPr>
              <w:t>ActionContext#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getContext   </w:t>
            </w:r>
          </w:p>
          <w:p w:rsidR="00251824" w:rsidRPr="00B96FD8" w:rsidRDefault="00251824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public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static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ActionContext 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highlight w:val="lightGray"/>
                <w:lang w:bidi="ar-SA"/>
              </w:rPr>
              <w:t>getContext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() {</w:t>
            </w:r>
          </w:p>
          <w:p w:rsidR="00251824" w:rsidRPr="00B96FD8" w:rsidRDefault="00251824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return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(ActionContext) actionContext.get();</w:t>
            </w:r>
          </w:p>
          <w:p w:rsidR="00251824" w:rsidRPr="00B96FD8" w:rsidRDefault="00251824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}</w:t>
            </w:r>
          </w:p>
        </w:tc>
      </w:tr>
      <w:tr w:rsidR="00251824" w:rsidTr="00251824">
        <w:tc>
          <w:tcPr>
            <w:tcW w:w="8522" w:type="dxa"/>
          </w:tcPr>
          <w:p w:rsidR="00251824" w:rsidRPr="00B96FD8" w:rsidRDefault="00251824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</w:pPr>
          </w:p>
          <w:p w:rsidR="00251824" w:rsidRPr="00B96FD8" w:rsidRDefault="00251824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public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static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void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highlight w:val="lightGray"/>
                <w:lang w:bidi="ar-SA"/>
              </w:rPr>
              <w:t>setContext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(ActionContext context) {</w:t>
            </w:r>
          </w:p>
          <w:p w:rsidR="00251824" w:rsidRPr="00B96FD8" w:rsidRDefault="00251824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actionContext.set(context);</w:t>
            </w:r>
          </w:p>
          <w:p w:rsidR="00251824" w:rsidRPr="00B96FD8" w:rsidRDefault="00251824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}</w:t>
            </w:r>
          </w:p>
        </w:tc>
      </w:tr>
      <w:tr w:rsidR="00251824" w:rsidTr="00251824">
        <w:tc>
          <w:tcPr>
            <w:tcW w:w="8522" w:type="dxa"/>
          </w:tcPr>
          <w:p w:rsidR="00251824" w:rsidRPr="00B96FD8" w:rsidRDefault="00251824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  <w:lang w:bidi="ar-SA"/>
              </w:rPr>
              <w:t>ActionContext#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actionContext</w:t>
            </w:r>
          </w:p>
          <w:p w:rsidR="00251824" w:rsidRPr="00B96FD8" w:rsidRDefault="00251824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</w:t>
            </w:r>
            <w:r w:rsidRPr="00B96FD8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static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ThreadLocal 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highlight w:val="yellow"/>
                <w:lang w:bidi="ar-SA"/>
              </w:rPr>
              <w:t>actionContext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=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new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ThreadLocal();</w:t>
            </w:r>
          </w:p>
          <w:p w:rsidR="00251824" w:rsidRPr="00B96FD8" w:rsidRDefault="00251824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</w:pPr>
          </w:p>
        </w:tc>
      </w:tr>
    </w:tbl>
    <w:p w:rsidR="00251824" w:rsidRDefault="00251824" w:rsidP="0034620E">
      <w:pPr>
        <w:rPr>
          <w:rFonts w:eastAsia="宋体" w:hint="eastAsia"/>
          <w:sz w:val="15"/>
          <w:szCs w:val="15"/>
          <w:lang w:bidi="ar-SA"/>
        </w:rPr>
      </w:pPr>
    </w:p>
    <w:p w:rsidR="00DE1CE6" w:rsidRDefault="00E534AC" w:rsidP="00E534AC">
      <w:pPr>
        <w:pStyle w:val="2"/>
        <w:rPr>
          <w:rFonts w:eastAsiaTheme="minorEastAsia" w:hint="eastAsia"/>
          <w:lang w:bidi="ar-SA"/>
        </w:rPr>
      </w:pPr>
      <w:r w:rsidRPr="00B96FD8">
        <w:rPr>
          <w:lang w:bidi="ar-SA"/>
        </w:rPr>
        <w:t>ValueStack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534AC" w:rsidTr="00E534AC">
        <w:tc>
          <w:tcPr>
            <w:tcW w:w="8522" w:type="dxa"/>
          </w:tcPr>
          <w:p w:rsidR="00E534AC" w:rsidRDefault="00E534AC" w:rsidP="00E534AC">
            <w:pPr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  <w:lang w:bidi="ar-SA"/>
              </w:rPr>
              <w:t>StrutsPrepareAndExcuteFilter#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  <w:lang w:bidi="ar-SA"/>
              </w:rPr>
              <w:t>doFilter</w:t>
            </w:r>
            <w:r w:rsidRPr="00D47A8A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sym w:font="Wingdings" w:char="F0E0"/>
            </w:r>
          </w:p>
          <w:p w:rsidR="00E534AC" w:rsidRDefault="00E534AC" w:rsidP="00E534AC">
            <w:pPr>
              <w:rPr>
                <w:rFonts w:eastAsiaTheme="minorEastAsia" w:hint="eastAsia"/>
                <w:sz w:val="15"/>
                <w:szCs w:val="15"/>
              </w:rPr>
            </w:pPr>
            <w:r w:rsidRPr="00B96FD8">
              <w:rPr>
                <w:rFonts w:ascii="Courier New" w:eastAsia="宋体" w:hAnsi="Courier New" w:cs="Courier New"/>
                <w:color w:val="0000C0"/>
                <w:kern w:val="0"/>
                <w:sz w:val="15"/>
                <w:szCs w:val="15"/>
                <w:lang w:bidi="ar-SA"/>
              </w:rPr>
              <w:t>prepare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.createActionContext(request, response);</w:t>
            </w:r>
          </w:p>
          <w:p w:rsidR="00E534AC" w:rsidRDefault="00E534AC" w:rsidP="00E534AC">
            <w:pPr>
              <w:rPr>
                <w:rFonts w:eastAsiaTheme="minorEastAsia" w:hint="eastAsia"/>
                <w:sz w:val="15"/>
                <w:szCs w:val="15"/>
              </w:rPr>
            </w:pPr>
          </w:p>
          <w:p w:rsidR="00334668" w:rsidRDefault="00334668" w:rsidP="00E534AC">
            <w:pPr>
              <w:rPr>
                <w:rFonts w:eastAsiaTheme="minorEastAsia" w:hint="eastAsia"/>
                <w:sz w:val="15"/>
                <w:szCs w:val="15"/>
              </w:rPr>
            </w:pPr>
          </w:p>
          <w:p w:rsidR="00E534AC" w:rsidRPr="005A5FF0" w:rsidRDefault="00E534AC" w:rsidP="00E534AC">
            <w:pPr>
              <w:rPr>
                <w:rFonts w:eastAsiaTheme="minorEastAsia" w:hint="eastAsia"/>
                <w:sz w:val="15"/>
                <w:szCs w:val="15"/>
              </w:rPr>
            </w:pPr>
            <w:r w:rsidRPr="00B96FD8">
              <w:rPr>
                <w:sz w:val="15"/>
                <w:szCs w:val="15"/>
              </w:rPr>
              <w:t>PrepareOperations</w:t>
            </w:r>
            <w:r w:rsidRPr="00B96FD8">
              <w:rPr>
                <w:rFonts w:eastAsia="宋体" w:hint="eastAsia"/>
                <w:sz w:val="15"/>
                <w:szCs w:val="15"/>
              </w:rPr>
              <w:t>#</w:t>
            </w:r>
            <w:r w:rsidRPr="00B96FD8">
              <w:rPr>
                <w:sz w:val="15"/>
                <w:szCs w:val="15"/>
                <w:lang w:bidi="ar-SA"/>
              </w:rPr>
              <w:t>createActionContext</w:t>
            </w:r>
            <w:r w:rsidRPr="005A5FF0">
              <w:rPr>
                <w:rFonts w:eastAsiaTheme="minorEastAsia"/>
                <w:sz w:val="15"/>
                <w:szCs w:val="15"/>
                <w:lang w:bidi="ar-SA"/>
              </w:rPr>
              <w:sym w:font="Wingdings" w:char="F0E0"/>
            </w:r>
          </w:p>
          <w:p w:rsidR="00E534AC" w:rsidRPr="00B96FD8" w:rsidRDefault="00E534AC" w:rsidP="00E534AC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public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ActionContext 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highlight w:val="lightGray"/>
                <w:lang w:bidi="ar-SA"/>
              </w:rPr>
              <w:t>createActionContext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(HttpServletRequest request, HttpServletResponse response) {</w:t>
            </w:r>
          </w:p>
          <w:p w:rsidR="00E534AC" w:rsidRPr="00B96FD8" w:rsidRDefault="00E534AC" w:rsidP="00E534AC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ActionContext ctx;</w:t>
            </w:r>
          </w:p>
          <w:p w:rsidR="00E534AC" w:rsidRPr="00B96FD8" w:rsidRDefault="00E534AC" w:rsidP="00E534AC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Integer counter = 1;</w:t>
            </w:r>
          </w:p>
          <w:p w:rsidR="00E534AC" w:rsidRPr="00B96FD8" w:rsidRDefault="00E534AC" w:rsidP="00E534AC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Integer oldCounter = (Integer) request.getAttribute(CLEANUP_RECURSION_COUNTER);</w:t>
            </w:r>
          </w:p>
          <w:p w:rsidR="00E534AC" w:rsidRPr="00B96FD8" w:rsidRDefault="00E534AC" w:rsidP="00E534AC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if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(oldCounter !=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null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 {</w:t>
            </w:r>
          </w:p>
          <w:p w:rsidR="00E534AC" w:rsidRPr="00B96FD8" w:rsidRDefault="00E534AC" w:rsidP="00E534AC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u w:val="single"/>
                <w:lang w:bidi="ar-SA"/>
              </w:rPr>
              <w:t>counter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= oldCounter + 1;</w:t>
            </w:r>
          </w:p>
          <w:p w:rsidR="00E534AC" w:rsidRPr="00B96FD8" w:rsidRDefault="00E534AC" w:rsidP="00E534AC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}</w:t>
            </w:r>
          </w:p>
          <w:p w:rsidR="00E534AC" w:rsidRPr="00B96FD8" w:rsidRDefault="00E534AC" w:rsidP="00E534AC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</w:p>
          <w:p w:rsidR="00E534AC" w:rsidRPr="00B96FD8" w:rsidRDefault="00E534AC" w:rsidP="00E534AC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E534AC"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  <w:t>ActionContext oldContext = ActionContext.getContext();</w:t>
            </w:r>
          </w:p>
          <w:p w:rsidR="00E534AC" w:rsidRPr="00B96FD8" w:rsidRDefault="00E534AC" w:rsidP="00E534AC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if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(oldContext !=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null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 {</w:t>
            </w:r>
          </w:p>
          <w:p w:rsidR="00E534AC" w:rsidRPr="00B96FD8" w:rsidRDefault="00E534AC" w:rsidP="00E534AC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</w:t>
            </w:r>
            <w:r w:rsidRPr="00B96FD8">
              <w:rPr>
                <w:rFonts w:ascii="Courier New" w:eastAsia="宋体" w:hAnsi="Courier New" w:cs="Courier New"/>
                <w:color w:val="3F7F5F"/>
                <w:kern w:val="0"/>
                <w:sz w:val="15"/>
                <w:szCs w:val="15"/>
                <w:lang w:bidi="ar-SA"/>
              </w:rPr>
              <w:t>// detected existing context, so we are probably in a forward</w:t>
            </w:r>
          </w:p>
          <w:p w:rsidR="00E534AC" w:rsidRPr="001E0020" w:rsidRDefault="00E534AC" w:rsidP="00E534AC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FF0000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</w:t>
            </w:r>
            <w:r w:rsidRPr="00E534AC"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  <w:t xml:space="preserve">ctx = </w:t>
            </w:r>
            <w:r w:rsidRPr="00E534AC">
              <w:rPr>
                <w:rFonts w:ascii="Courier New" w:eastAsia="宋体" w:hAnsi="Courier New" w:cs="Courier New"/>
                <w:b/>
                <w:bCs/>
                <w:kern w:val="0"/>
                <w:sz w:val="15"/>
                <w:szCs w:val="15"/>
                <w:lang w:bidi="ar-SA"/>
              </w:rPr>
              <w:t>new</w:t>
            </w:r>
            <w:r w:rsidRPr="00E534AC"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  <w:t xml:space="preserve"> ActionContext(</w:t>
            </w:r>
            <w:r w:rsidRPr="00E534AC">
              <w:rPr>
                <w:rFonts w:ascii="Courier New" w:eastAsia="宋体" w:hAnsi="Courier New" w:cs="Courier New"/>
                <w:b/>
                <w:bCs/>
                <w:kern w:val="0"/>
                <w:sz w:val="15"/>
                <w:szCs w:val="15"/>
                <w:lang w:bidi="ar-SA"/>
              </w:rPr>
              <w:t>new</w:t>
            </w:r>
            <w:r w:rsidRPr="00E534AC"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  <w:t xml:space="preserve"> HashMap&lt;String, Object&gt;(oldContext.getContextMap()));</w:t>
            </w:r>
          </w:p>
          <w:p w:rsidR="00E534AC" w:rsidRPr="00B96FD8" w:rsidRDefault="00E534AC" w:rsidP="00E534AC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}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else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{</w:t>
            </w:r>
          </w:p>
          <w:p w:rsidR="00E534AC" w:rsidRPr="00B96FD8" w:rsidRDefault="00E534AC" w:rsidP="00E534AC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</w:t>
            </w:r>
            <w:r w:rsidRPr="00E534AC">
              <w:rPr>
                <w:rFonts w:ascii="Courier New" w:eastAsia="宋体" w:hAnsi="Courier New" w:cs="Courier New"/>
                <w:color w:val="C00000"/>
                <w:kern w:val="0"/>
                <w:sz w:val="15"/>
                <w:szCs w:val="15"/>
                <w:lang w:bidi="ar-SA"/>
              </w:rPr>
              <w:t>ValueStack stack = dispatcher.getContainer().getInstance(ValueStackFactory.</w:t>
            </w:r>
            <w:r w:rsidRPr="00E534AC">
              <w:rPr>
                <w:rFonts w:ascii="Courier New" w:eastAsia="宋体" w:hAnsi="Courier New" w:cs="Courier New"/>
                <w:b/>
                <w:bCs/>
                <w:color w:val="C00000"/>
                <w:kern w:val="0"/>
                <w:sz w:val="15"/>
                <w:szCs w:val="15"/>
                <w:lang w:bidi="ar-SA"/>
              </w:rPr>
              <w:t>class</w:t>
            </w:r>
            <w:r w:rsidRPr="00E534AC">
              <w:rPr>
                <w:rFonts w:ascii="Courier New" w:eastAsia="宋体" w:hAnsi="Courier New" w:cs="Courier New"/>
                <w:color w:val="C00000"/>
                <w:kern w:val="0"/>
                <w:sz w:val="15"/>
                <w:szCs w:val="15"/>
                <w:lang w:bidi="ar-SA"/>
              </w:rPr>
              <w:t>).createValueStack();</w:t>
            </w:r>
          </w:p>
          <w:p w:rsidR="00E534AC" w:rsidRPr="00E534AC" w:rsidRDefault="00E534AC" w:rsidP="00E534AC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C00000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</w:t>
            </w:r>
            <w:r w:rsidRPr="00E534AC">
              <w:rPr>
                <w:rFonts w:ascii="Courier New" w:eastAsia="宋体" w:hAnsi="Courier New" w:cs="Courier New"/>
                <w:color w:val="C00000"/>
                <w:kern w:val="0"/>
                <w:sz w:val="15"/>
                <w:szCs w:val="15"/>
                <w:lang w:bidi="ar-SA"/>
              </w:rPr>
              <w:t xml:space="preserve">stack.getContext().putAll(dispatcher.createContextMap(request, response, </w:t>
            </w:r>
            <w:r w:rsidRPr="00E534AC">
              <w:rPr>
                <w:rFonts w:ascii="Courier New" w:eastAsia="宋体" w:hAnsi="Courier New" w:cs="Courier New"/>
                <w:b/>
                <w:bCs/>
                <w:color w:val="C00000"/>
                <w:kern w:val="0"/>
                <w:sz w:val="15"/>
                <w:szCs w:val="15"/>
                <w:lang w:bidi="ar-SA"/>
              </w:rPr>
              <w:t>null</w:t>
            </w:r>
            <w:r w:rsidRPr="00E534AC">
              <w:rPr>
                <w:rFonts w:ascii="Courier New" w:eastAsia="宋体" w:hAnsi="Courier New" w:cs="Courier New"/>
                <w:color w:val="C00000"/>
                <w:kern w:val="0"/>
                <w:sz w:val="15"/>
                <w:szCs w:val="15"/>
                <w:lang w:bidi="ar-SA"/>
              </w:rPr>
              <w:t>, servletContext));</w:t>
            </w:r>
          </w:p>
          <w:p w:rsidR="00E534AC" w:rsidRPr="00B96FD8" w:rsidRDefault="00E534AC" w:rsidP="00E534AC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</w:t>
            </w:r>
            <w:r w:rsidRPr="001E0020">
              <w:rPr>
                <w:rFonts w:ascii="Courier New" w:eastAsia="宋体" w:hAnsi="Courier New" w:cs="Courier New"/>
                <w:color w:val="FF0000"/>
                <w:kern w:val="0"/>
                <w:sz w:val="15"/>
                <w:szCs w:val="15"/>
                <w:lang w:bidi="ar-SA"/>
              </w:rPr>
              <w:t xml:space="preserve"> </w:t>
            </w:r>
            <w:r w:rsidRPr="00E534AC"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  <w:t xml:space="preserve">ctx = </w:t>
            </w:r>
            <w:r w:rsidRPr="00E534AC">
              <w:rPr>
                <w:rFonts w:ascii="Courier New" w:eastAsia="宋体" w:hAnsi="Courier New" w:cs="Courier New"/>
                <w:b/>
                <w:bCs/>
                <w:kern w:val="0"/>
                <w:sz w:val="15"/>
                <w:szCs w:val="15"/>
                <w:lang w:bidi="ar-SA"/>
              </w:rPr>
              <w:t>new</w:t>
            </w:r>
            <w:r w:rsidRPr="00E534AC"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  <w:t xml:space="preserve"> ActionContext(stack.getContext());</w:t>
            </w:r>
          </w:p>
          <w:p w:rsidR="00E534AC" w:rsidRPr="00B96FD8" w:rsidRDefault="00E534AC" w:rsidP="00E534AC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}</w:t>
            </w:r>
          </w:p>
          <w:p w:rsidR="00E534AC" w:rsidRPr="00B96FD8" w:rsidRDefault="00E534AC" w:rsidP="00E534AC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request.setAttribute(CLEANUP_RECURSION_COUNTER, counter);</w:t>
            </w:r>
          </w:p>
          <w:p w:rsidR="00E534AC" w:rsidRPr="001E0020" w:rsidRDefault="00E534AC" w:rsidP="00E534AC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FF0000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E534AC"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  <w:t>ActionContext.setContext(ctx);</w:t>
            </w:r>
          </w:p>
          <w:p w:rsidR="00E534AC" w:rsidRPr="00B96FD8" w:rsidRDefault="00E534AC" w:rsidP="00E534AC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return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ctx;</w:t>
            </w:r>
          </w:p>
          <w:p w:rsidR="00E534AC" w:rsidRDefault="00E534AC" w:rsidP="00E317F3">
            <w:pPr>
              <w:suppressAutoHyphens w:val="0"/>
              <w:autoSpaceDE w:val="0"/>
              <w:autoSpaceDN w:val="0"/>
              <w:adjustRightInd w:val="0"/>
              <w:ind w:firstLine="300"/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}</w:t>
            </w:r>
          </w:p>
          <w:p w:rsidR="00E317F3" w:rsidRDefault="00E317F3" w:rsidP="00E317F3">
            <w:pPr>
              <w:suppressAutoHyphens w:val="0"/>
              <w:autoSpaceDE w:val="0"/>
              <w:autoSpaceDN w:val="0"/>
              <w:adjustRightInd w:val="0"/>
              <w:ind w:firstLine="300"/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  <w:lang w:bidi="ar-SA"/>
              </w:rPr>
            </w:pPr>
          </w:p>
          <w:p w:rsidR="00E534AC" w:rsidRPr="00E317F3" w:rsidRDefault="00E317F3" w:rsidP="00E317F3">
            <w:pPr>
              <w:suppressAutoHyphens w:val="0"/>
              <w:autoSpaceDE w:val="0"/>
              <w:autoSpaceDN w:val="0"/>
              <w:adjustRightInd w:val="0"/>
              <w:rPr>
                <w:rFonts w:ascii="Courier New" w:eastAsiaTheme="minorEastAsia" w:hAnsi="Courier New" w:cs="Courier New" w:hint="eastAsia"/>
                <w:color w:val="000000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  <w:lang w:bidi="ar-SA"/>
              </w:rPr>
              <w:t xml:space="preserve">Dispatcher#ServiceAction </w:t>
            </w:r>
            <w:r w:rsidRPr="00B96FD8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  <w:lang w:bidi="ar-SA"/>
              </w:rPr>
              <w:t>部分代码片段</w:t>
            </w:r>
            <w:r w:rsidRPr="00B96FD8">
              <w:rPr>
                <w:sz w:val="15"/>
                <w:szCs w:val="15"/>
                <w:lang w:bidi="ar-SA"/>
              </w:rPr>
              <w:sym w:font="Wingdings" w:char="F0E0"/>
            </w:r>
          </w:p>
          <w:p w:rsidR="00334668" w:rsidRDefault="00334668" w:rsidP="00E534AC">
            <w:pPr>
              <w:pStyle w:val="a1"/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extraContext.put(ActionContext.</w:t>
            </w:r>
            <w:r w:rsidRPr="00B96FD8">
              <w:rPr>
                <w:rFonts w:ascii="Courier New" w:eastAsia="宋体" w:hAnsi="Courier New" w:cs="Courier New"/>
                <w:i/>
                <w:iCs/>
                <w:color w:val="0000C0"/>
                <w:kern w:val="0"/>
                <w:sz w:val="15"/>
                <w:szCs w:val="15"/>
                <w:lang w:bidi="ar-SA"/>
              </w:rPr>
              <w:t>VALUE_STACK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, </w:t>
            </w:r>
            <w:r w:rsidRPr="00B96FD8">
              <w:rPr>
                <w:rFonts w:ascii="Courier New" w:eastAsia="宋体" w:hAnsi="Courier New" w:cs="Courier New"/>
                <w:color w:val="0000C0"/>
                <w:kern w:val="0"/>
                <w:sz w:val="15"/>
                <w:szCs w:val="15"/>
                <w:lang w:bidi="ar-SA"/>
              </w:rPr>
              <w:t>valueStackFactory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.createValueStack(stack));</w:t>
            </w:r>
          </w:p>
          <w:p w:rsidR="00182FB7" w:rsidRDefault="00182FB7" w:rsidP="00E534AC">
            <w:pPr>
              <w:pStyle w:val="a1"/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  <w:lang w:bidi="ar-SA"/>
              </w:rPr>
            </w:pPr>
          </w:p>
          <w:p w:rsidR="00182FB7" w:rsidRDefault="00182FB7" w:rsidP="00E534AC">
            <w:pPr>
              <w:pStyle w:val="a1"/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  <w:lang w:bidi="ar-SA"/>
              </w:rPr>
            </w:pPr>
            <w:r w:rsidRPr="00182FB7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OgnlValueStackFactory</w:t>
            </w:r>
            <w:r w:rsidRPr="00182FB7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  <w:lang w:bidi="ar-SA"/>
              </w:rPr>
              <w:t>#</w:t>
            </w:r>
            <w:r w:rsidRPr="00182FB7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createValueStack</w:t>
            </w:r>
            <w:r w:rsidRPr="00182FB7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-</w:t>
            </w:r>
            <w:r w:rsidRPr="00182FB7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sym w:font="Wingdings" w:char="F0E0"/>
            </w:r>
          </w:p>
          <w:p w:rsidR="00182FB7" w:rsidRPr="00182FB7" w:rsidRDefault="00182FB7" w:rsidP="00182FB7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lang w:bidi="ar-SA"/>
              </w:rPr>
              <w:t xml:space="preserve">    </w:t>
            </w:r>
            <w:r w:rsidRPr="00182FB7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public</w:t>
            </w:r>
            <w:r w:rsidRPr="00182FB7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ValueStack </w:t>
            </w:r>
            <w:r w:rsidRPr="00182FB7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highlight w:val="lightGray"/>
                <w:lang w:bidi="ar-SA"/>
              </w:rPr>
              <w:t>createValueStack</w:t>
            </w:r>
            <w:r w:rsidRPr="00182FB7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() {</w:t>
            </w:r>
          </w:p>
          <w:p w:rsidR="00182FB7" w:rsidRPr="00182FB7" w:rsidRDefault="00182FB7" w:rsidP="00182FB7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182FB7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ValueStack stack = </w:t>
            </w:r>
            <w:r w:rsidRPr="00182FB7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new</w:t>
            </w:r>
            <w:r w:rsidRPr="00182FB7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OgnlValueStack(</w:t>
            </w:r>
            <w:r w:rsidRPr="00182FB7">
              <w:rPr>
                <w:rFonts w:ascii="Courier New" w:eastAsia="宋体" w:hAnsi="Courier New" w:cs="Courier New"/>
                <w:color w:val="0000C0"/>
                <w:kern w:val="0"/>
                <w:sz w:val="15"/>
                <w:szCs w:val="15"/>
                <w:lang w:bidi="ar-SA"/>
              </w:rPr>
              <w:t>xworkConverter</w:t>
            </w:r>
            <w:r w:rsidRPr="00182FB7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, </w:t>
            </w:r>
            <w:r w:rsidRPr="00182FB7">
              <w:rPr>
                <w:rFonts w:ascii="Courier New" w:eastAsia="宋体" w:hAnsi="Courier New" w:cs="Courier New"/>
                <w:color w:val="0000C0"/>
                <w:kern w:val="0"/>
                <w:sz w:val="15"/>
                <w:szCs w:val="15"/>
                <w:lang w:bidi="ar-SA"/>
              </w:rPr>
              <w:t>compoundRootAccessor</w:t>
            </w:r>
            <w:r w:rsidRPr="00182FB7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, </w:t>
            </w:r>
            <w:r w:rsidRPr="00182FB7">
              <w:rPr>
                <w:rFonts w:ascii="Courier New" w:eastAsia="宋体" w:hAnsi="Courier New" w:cs="Courier New"/>
                <w:color w:val="0000C0"/>
                <w:kern w:val="0"/>
                <w:sz w:val="15"/>
                <w:szCs w:val="15"/>
                <w:lang w:bidi="ar-SA"/>
              </w:rPr>
              <w:t>textProvider</w:t>
            </w:r>
            <w:r w:rsidRPr="00182FB7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, </w:t>
            </w:r>
            <w:r w:rsidRPr="00182FB7">
              <w:rPr>
                <w:rFonts w:ascii="Courier New" w:eastAsia="宋体" w:hAnsi="Courier New" w:cs="Courier New"/>
                <w:color w:val="0000C0"/>
                <w:kern w:val="0"/>
                <w:sz w:val="15"/>
                <w:szCs w:val="15"/>
                <w:lang w:bidi="ar-SA"/>
              </w:rPr>
              <w:t>allowStaticMethodAccess</w:t>
            </w:r>
            <w:r w:rsidRPr="00182FB7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);</w:t>
            </w:r>
          </w:p>
          <w:p w:rsidR="00182FB7" w:rsidRPr="00182FB7" w:rsidRDefault="00182FB7" w:rsidP="00182FB7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182FB7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lastRenderedPageBreak/>
              <w:t xml:space="preserve">        </w:t>
            </w:r>
            <w:r w:rsidRPr="00182FB7">
              <w:rPr>
                <w:rFonts w:ascii="Courier New" w:eastAsia="宋体" w:hAnsi="Courier New" w:cs="Courier New"/>
                <w:color w:val="0000C0"/>
                <w:kern w:val="0"/>
                <w:sz w:val="15"/>
                <w:szCs w:val="15"/>
                <w:lang w:bidi="ar-SA"/>
              </w:rPr>
              <w:t>container</w:t>
            </w:r>
            <w:r w:rsidRPr="00182FB7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.inject(stack);</w:t>
            </w:r>
          </w:p>
          <w:p w:rsidR="00182FB7" w:rsidRPr="00182FB7" w:rsidRDefault="00182FB7" w:rsidP="00182FB7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182FB7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stack.getContext().put(ActionContext.</w:t>
            </w:r>
            <w:r w:rsidRPr="00182FB7">
              <w:rPr>
                <w:rFonts w:ascii="Courier New" w:eastAsia="宋体" w:hAnsi="Courier New" w:cs="Courier New"/>
                <w:i/>
                <w:iCs/>
                <w:color w:val="0000C0"/>
                <w:kern w:val="0"/>
                <w:sz w:val="15"/>
                <w:szCs w:val="15"/>
                <w:lang w:bidi="ar-SA"/>
              </w:rPr>
              <w:t>CONTAINER</w:t>
            </w:r>
            <w:r w:rsidRPr="00182FB7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, </w:t>
            </w:r>
            <w:r w:rsidRPr="00182FB7">
              <w:rPr>
                <w:rFonts w:ascii="Courier New" w:eastAsia="宋体" w:hAnsi="Courier New" w:cs="Courier New"/>
                <w:color w:val="0000C0"/>
                <w:kern w:val="0"/>
                <w:sz w:val="15"/>
                <w:szCs w:val="15"/>
                <w:lang w:bidi="ar-SA"/>
              </w:rPr>
              <w:t>container</w:t>
            </w:r>
            <w:r w:rsidRPr="00182FB7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);</w:t>
            </w:r>
          </w:p>
          <w:p w:rsidR="00182FB7" w:rsidRPr="00182FB7" w:rsidRDefault="00182FB7" w:rsidP="00182FB7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182FB7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182FB7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return</w:t>
            </w:r>
            <w:r w:rsidRPr="00182FB7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stack;</w:t>
            </w:r>
          </w:p>
          <w:p w:rsidR="00182FB7" w:rsidRPr="00182FB7" w:rsidRDefault="00182FB7" w:rsidP="00182FB7">
            <w:pPr>
              <w:pStyle w:val="a1"/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  <w:lang w:bidi="ar-SA"/>
              </w:rPr>
            </w:pPr>
            <w:r w:rsidRPr="00182FB7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}</w:t>
            </w:r>
          </w:p>
          <w:p w:rsidR="00182FB7" w:rsidRPr="00182FB7" w:rsidRDefault="00182FB7" w:rsidP="00182FB7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182FB7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</w:t>
            </w:r>
            <w:r w:rsidRPr="00182FB7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public</w:t>
            </w:r>
            <w:r w:rsidRPr="00182FB7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ValueStack createValueStack(ValueStack stack) {</w:t>
            </w:r>
          </w:p>
          <w:p w:rsidR="00182FB7" w:rsidRPr="00182FB7" w:rsidRDefault="00182FB7" w:rsidP="00182FB7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182FB7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ValueStack result = </w:t>
            </w:r>
            <w:r w:rsidRPr="00182FB7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new</w:t>
            </w:r>
            <w:r w:rsidRPr="00182FB7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OgnlValueStack(stack, </w:t>
            </w:r>
            <w:r w:rsidRPr="00182FB7">
              <w:rPr>
                <w:rFonts w:ascii="Courier New" w:eastAsia="宋体" w:hAnsi="Courier New" w:cs="Courier New"/>
                <w:color w:val="0000C0"/>
                <w:kern w:val="0"/>
                <w:sz w:val="15"/>
                <w:szCs w:val="15"/>
                <w:lang w:bidi="ar-SA"/>
              </w:rPr>
              <w:t>xworkConverter</w:t>
            </w:r>
            <w:r w:rsidRPr="00182FB7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, </w:t>
            </w:r>
            <w:r w:rsidRPr="00182FB7">
              <w:rPr>
                <w:rFonts w:ascii="Courier New" w:eastAsia="宋体" w:hAnsi="Courier New" w:cs="Courier New"/>
                <w:color w:val="0000C0"/>
                <w:kern w:val="0"/>
                <w:sz w:val="15"/>
                <w:szCs w:val="15"/>
                <w:lang w:bidi="ar-SA"/>
              </w:rPr>
              <w:t>compoundRootAccessor</w:t>
            </w:r>
            <w:r w:rsidRPr="00182FB7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, </w:t>
            </w:r>
            <w:r w:rsidRPr="00182FB7">
              <w:rPr>
                <w:rFonts w:ascii="Courier New" w:eastAsia="宋体" w:hAnsi="Courier New" w:cs="Courier New"/>
                <w:color w:val="0000C0"/>
                <w:kern w:val="0"/>
                <w:sz w:val="15"/>
                <w:szCs w:val="15"/>
                <w:lang w:bidi="ar-SA"/>
              </w:rPr>
              <w:t>allowStaticMethodAccess</w:t>
            </w:r>
            <w:r w:rsidRPr="00182FB7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);</w:t>
            </w:r>
          </w:p>
          <w:p w:rsidR="00182FB7" w:rsidRPr="00182FB7" w:rsidRDefault="00182FB7" w:rsidP="00182FB7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182FB7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182FB7">
              <w:rPr>
                <w:rFonts w:ascii="Courier New" w:eastAsia="宋体" w:hAnsi="Courier New" w:cs="Courier New"/>
                <w:color w:val="0000C0"/>
                <w:kern w:val="0"/>
                <w:sz w:val="15"/>
                <w:szCs w:val="15"/>
                <w:lang w:bidi="ar-SA"/>
              </w:rPr>
              <w:t>container</w:t>
            </w:r>
            <w:r w:rsidRPr="00182FB7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.inject(result);</w:t>
            </w:r>
          </w:p>
          <w:p w:rsidR="00182FB7" w:rsidRPr="00182FB7" w:rsidRDefault="00182FB7" w:rsidP="00182FB7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182FB7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stack.getContext().put(ActionContext.</w:t>
            </w:r>
            <w:r w:rsidRPr="00182FB7">
              <w:rPr>
                <w:rFonts w:ascii="Courier New" w:eastAsia="宋体" w:hAnsi="Courier New" w:cs="Courier New"/>
                <w:i/>
                <w:iCs/>
                <w:color w:val="0000C0"/>
                <w:kern w:val="0"/>
                <w:sz w:val="15"/>
                <w:szCs w:val="15"/>
                <w:lang w:bidi="ar-SA"/>
              </w:rPr>
              <w:t>CONTAINER</w:t>
            </w:r>
            <w:r w:rsidRPr="00182FB7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, </w:t>
            </w:r>
            <w:r w:rsidRPr="00182FB7">
              <w:rPr>
                <w:rFonts w:ascii="Courier New" w:eastAsia="宋体" w:hAnsi="Courier New" w:cs="Courier New"/>
                <w:color w:val="0000C0"/>
                <w:kern w:val="0"/>
                <w:sz w:val="15"/>
                <w:szCs w:val="15"/>
                <w:lang w:bidi="ar-SA"/>
              </w:rPr>
              <w:t>container</w:t>
            </w:r>
            <w:r w:rsidRPr="00182FB7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);</w:t>
            </w:r>
          </w:p>
          <w:p w:rsidR="00182FB7" w:rsidRPr="00182FB7" w:rsidRDefault="00182FB7" w:rsidP="00182FB7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182FB7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182FB7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return</w:t>
            </w:r>
            <w:r w:rsidRPr="00182FB7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result;</w:t>
            </w:r>
          </w:p>
          <w:p w:rsidR="00182FB7" w:rsidRDefault="00182FB7" w:rsidP="00182FB7">
            <w:pPr>
              <w:pStyle w:val="a1"/>
              <w:rPr>
                <w:rFonts w:eastAsiaTheme="minorEastAsia" w:hint="eastAsia"/>
                <w:lang w:bidi="ar-SA"/>
              </w:rPr>
            </w:pPr>
            <w:r w:rsidRPr="00182FB7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}</w:t>
            </w:r>
          </w:p>
        </w:tc>
      </w:tr>
    </w:tbl>
    <w:p w:rsidR="00E534AC" w:rsidRDefault="00E534AC" w:rsidP="00E534AC">
      <w:pPr>
        <w:pStyle w:val="a1"/>
        <w:rPr>
          <w:rFonts w:eastAsiaTheme="minorEastAsia" w:hint="eastAsia"/>
          <w:lang w:bidi="ar-SA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256D8" w:rsidRPr="00182FB7" w:rsidTr="003256D8">
        <w:tc>
          <w:tcPr>
            <w:tcW w:w="8522" w:type="dxa"/>
          </w:tcPr>
          <w:p w:rsidR="00182FB7" w:rsidRPr="00182FB7" w:rsidRDefault="00182FB7" w:rsidP="00182FB7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182FB7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public</w:t>
            </w:r>
            <w:r w:rsidRPr="00182FB7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182FB7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class</w:t>
            </w:r>
            <w:r w:rsidRPr="00182FB7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182FB7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highlight w:val="lightGray"/>
                <w:lang w:bidi="ar-SA"/>
              </w:rPr>
              <w:t>OgnlValueStack</w:t>
            </w:r>
            <w:r w:rsidRPr="00182FB7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182FB7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implements</w:t>
            </w:r>
            <w:r w:rsidRPr="00182FB7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Serializable, ValueStack, ClearableValueStack, MemberAccessValueStack {</w:t>
            </w:r>
          </w:p>
          <w:p w:rsidR="003256D8" w:rsidRPr="00182FB7" w:rsidRDefault="00182FB7" w:rsidP="00F46B23">
            <w:pPr>
              <w:pStyle w:val="a1"/>
              <w:ind w:firstLineChars="200" w:firstLine="301"/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  <w:lang w:bidi="ar-SA"/>
              </w:rPr>
            </w:pPr>
            <w:r w:rsidRPr="00182FB7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private</w:t>
            </w:r>
            <w:r w:rsidRPr="00182FB7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182FB7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boolean</w:t>
            </w:r>
            <w:r w:rsidRPr="00182FB7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182FB7">
              <w:rPr>
                <w:rFonts w:ascii="Courier New" w:eastAsia="宋体" w:hAnsi="Courier New" w:cs="Courier New"/>
                <w:color w:val="0000C0"/>
                <w:kern w:val="0"/>
                <w:sz w:val="15"/>
                <w:szCs w:val="15"/>
                <w:lang w:bidi="ar-SA"/>
              </w:rPr>
              <w:t>devMode</w:t>
            </w:r>
            <w:r w:rsidRPr="00182FB7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;</w:t>
            </w:r>
          </w:p>
          <w:p w:rsidR="00182FB7" w:rsidRPr="00182FB7" w:rsidRDefault="00182FB7" w:rsidP="00182FB7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182FB7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CompoundRoot </w:t>
            </w:r>
            <w:r w:rsidRPr="00182FB7">
              <w:rPr>
                <w:rFonts w:ascii="Courier New" w:eastAsia="宋体" w:hAnsi="Courier New" w:cs="Courier New"/>
                <w:color w:val="0000C0"/>
                <w:kern w:val="0"/>
                <w:sz w:val="15"/>
                <w:szCs w:val="15"/>
                <w:lang w:bidi="ar-SA"/>
              </w:rPr>
              <w:t>root</w:t>
            </w:r>
            <w:r w:rsidRPr="00182FB7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;</w:t>
            </w:r>
          </w:p>
          <w:p w:rsidR="00182FB7" w:rsidRPr="00182FB7" w:rsidRDefault="00182FB7" w:rsidP="00182FB7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182FB7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</w:t>
            </w:r>
            <w:r w:rsidRPr="00182FB7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transient</w:t>
            </w:r>
            <w:r w:rsidRPr="00182FB7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Map&lt;String, Object&gt; </w:t>
            </w:r>
            <w:r w:rsidRPr="00182FB7">
              <w:rPr>
                <w:rFonts w:ascii="Courier New" w:eastAsia="宋体" w:hAnsi="Courier New" w:cs="Courier New"/>
                <w:color w:val="0000C0"/>
                <w:kern w:val="0"/>
                <w:sz w:val="15"/>
                <w:szCs w:val="15"/>
                <w:lang w:bidi="ar-SA"/>
              </w:rPr>
              <w:t>context</w:t>
            </w:r>
            <w:r w:rsidRPr="00182FB7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;</w:t>
            </w:r>
          </w:p>
          <w:p w:rsidR="00182FB7" w:rsidRPr="00182FB7" w:rsidRDefault="00182FB7" w:rsidP="00182FB7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182FB7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Class </w:t>
            </w:r>
            <w:r w:rsidRPr="00182FB7">
              <w:rPr>
                <w:rFonts w:ascii="Courier New" w:eastAsia="宋体" w:hAnsi="Courier New" w:cs="Courier New"/>
                <w:color w:val="0000C0"/>
                <w:kern w:val="0"/>
                <w:sz w:val="15"/>
                <w:szCs w:val="15"/>
                <w:lang w:bidi="ar-SA"/>
              </w:rPr>
              <w:t>defaultType</w:t>
            </w:r>
            <w:r w:rsidRPr="00182FB7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;</w:t>
            </w:r>
          </w:p>
          <w:p w:rsidR="00182FB7" w:rsidRPr="00182FB7" w:rsidRDefault="00182FB7" w:rsidP="00182FB7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182FB7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Map&lt;Object, Object&gt; </w:t>
            </w:r>
            <w:r w:rsidRPr="00182FB7">
              <w:rPr>
                <w:rFonts w:ascii="Courier New" w:eastAsia="宋体" w:hAnsi="Courier New" w:cs="Courier New"/>
                <w:color w:val="0000C0"/>
                <w:kern w:val="0"/>
                <w:sz w:val="15"/>
                <w:szCs w:val="15"/>
                <w:lang w:bidi="ar-SA"/>
              </w:rPr>
              <w:t>overrides</w:t>
            </w:r>
            <w:r w:rsidRPr="00182FB7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;</w:t>
            </w:r>
          </w:p>
          <w:p w:rsidR="00182FB7" w:rsidRPr="00182FB7" w:rsidRDefault="00182FB7" w:rsidP="00182FB7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182FB7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</w:t>
            </w:r>
            <w:r w:rsidRPr="00182FB7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transient</w:t>
            </w:r>
            <w:r w:rsidRPr="00182FB7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OgnlUtil </w:t>
            </w:r>
            <w:r w:rsidRPr="00182FB7">
              <w:rPr>
                <w:rFonts w:ascii="Courier New" w:eastAsia="宋体" w:hAnsi="Courier New" w:cs="Courier New"/>
                <w:color w:val="0000C0"/>
                <w:kern w:val="0"/>
                <w:sz w:val="15"/>
                <w:szCs w:val="15"/>
                <w:lang w:bidi="ar-SA"/>
              </w:rPr>
              <w:t>ognlUtil</w:t>
            </w:r>
            <w:r w:rsidRPr="00182FB7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;</w:t>
            </w:r>
          </w:p>
          <w:p w:rsidR="00182FB7" w:rsidRPr="00182FB7" w:rsidRDefault="00182FB7" w:rsidP="00182FB7">
            <w:pPr>
              <w:pStyle w:val="a1"/>
              <w:ind w:firstLineChars="200" w:firstLine="301"/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  <w:lang w:bidi="ar-SA"/>
              </w:rPr>
            </w:pPr>
            <w:r w:rsidRPr="00182FB7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transient</w:t>
            </w:r>
            <w:r w:rsidRPr="00182FB7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SecurityMemberAccess </w:t>
            </w:r>
            <w:r w:rsidRPr="00182FB7">
              <w:rPr>
                <w:rFonts w:ascii="Courier New" w:eastAsia="宋体" w:hAnsi="Courier New" w:cs="Courier New"/>
                <w:color w:val="0000C0"/>
                <w:kern w:val="0"/>
                <w:sz w:val="15"/>
                <w:szCs w:val="15"/>
                <w:lang w:bidi="ar-SA"/>
              </w:rPr>
              <w:t>securityMemberAccess</w:t>
            </w:r>
            <w:r w:rsidRPr="00182FB7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;</w:t>
            </w:r>
          </w:p>
          <w:p w:rsidR="00182FB7" w:rsidRPr="00182FB7" w:rsidRDefault="00182FB7" w:rsidP="00182FB7">
            <w:pPr>
              <w:pStyle w:val="a1"/>
              <w:ind w:firstLine="420"/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  <w:lang w:bidi="ar-SA"/>
              </w:rPr>
            </w:pPr>
          </w:p>
          <w:p w:rsidR="00182FB7" w:rsidRPr="00182FB7" w:rsidRDefault="00182FB7" w:rsidP="00182FB7">
            <w:pPr>
              <w:suppressAutoHyphens w:val="0"/>
              <w:autoSpaceDE w:val="0"/>
              <w:autoSpaceDN w:val="0"/>
              <w:adjustRightInd w:val="0"/>
              <w:ind w:firstLineChars="200" w:firstLine="301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182FB7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protected</w:t>
            </w:r>
            <w:r w:rsidRPr="00182FB7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182FB7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highlight w:val="lightGray"/>
                <w:lang w:bidi="ar-SA"/>
              </w:rPr>
              <w:t>OgnlValueStack</w:t>
            </w:r>
            <w:r w:rsidRPr="00182FB7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(XWorkConverter xworkConverter, CompoundRootAccessor accessor, TextProvider prov, </w:t>
            </w:r>
            <w:r w:rsidRPr="00182FB7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boolean</w:t>
            </w:r>
            <w:r w:rsidRPr="00182FB7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allowStaticAccess) {</w:t>
            </w:r>
          </w:p>
          <w:p w:rsidR="00182FB7" w:rsidRPr="00182FB7" w:rsidRDefault="00182FB7" w:rsidP="00182FB7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182FB7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setRoot(xworkConverter, accessor, </w:t>
            </w:r>
            <w:r w:rsidRPr="00182FB7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new</w:t>
            </w:r>
            <w:r w:rsidRPr="00182FB7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CompoundRoot(), allowStaticAccess);</w:t>
            </w:r>
          </w:p>
          <w:p w:rsidR="00182FB7" w:rsidRPr="00182FB7" w:rsidRDefault="00182FB7" w:rsidP="00182FB7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182FB7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push(prov);</w:t>
            </w:r>
          </w:p>
          <w:p w:rsidR="00182FB7" w:rsidRPr="00182FB7" w:rsidRDefault="00182FB7" w:rsidP="00182FB7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182FB7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}</w:t>
            </w:r>
          </w:p>
          <w:p w:rsidR="00182FB7" w:rsidRPr="00182FB7" w:rsidRDefault="00182FB7" w:rsidP="00182FB7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182FB7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</w:t>
            </w:r>
            <w:r w:rsidRPr="00182FB7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protected</w:t>
            </w:r>
            <w:r w:rsidRPr="00182FB7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OgnlValueStack(ValueStack vs, XWorkConverter xworkConverter, CompoundRootAccessor accessor, </w:t>
            </w:r>
            <w:r w:rsidRPr="00182FB7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boolean</w:t>
            </w:r>
            <w:r w:rsidRPr="00182FB7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allowStaticAccess) {</w:t>
            </w:r>
          </w:p>
          <w:p w:rsidR="00182FB7" w:rsidRPr="00182FB7" w:rsidRDefault="00182FB7" w:rsidP="00182FB7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182FB7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setRoot(xworkConverter, accessor, </w:t>
            </w:r>
            <w:r w:rsidRPr="00182FB7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new</w:t>
            </w:r>
            <w:r w:rsidRPr="00182FB7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CompoundRoot(vs.getRoot()), allowStaticAccess);</w:t>
            </w:r>
          </w:p>
          <w:p w:rsidR="00182FB7" w:rsidRDefault="00182FB7" w:rsidP="00182FB7">
            <w:pPr>
              <w:pStyle w:val="a1"/>
              <w:ind w:firstLine="420"/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  <w:lang w:bidi="ar-SA"/>
              </w:rPr>
            </w:pPr>
            <w:r w:rsidRPr="00182FB7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}</w:t>
            </w:r>
          </w:p>
          <w:p w:rsidR="00B844D3" w:rsidRPr="00B844D3" w:rsidRDefault="00B844D3" w:rsidP="00B844D3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lang w:bidi="ar-SA"/>
              </w:rPr>
              <w:t xml:space="preserve">   </w:t>
            </w:r>
            <w:r w:rsidRPr="00B844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844D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protected</w:t>
            </w:r>
            <w:r w:rsidRPr="00B844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844D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void</w:t>
            </w:r>
            <w:r w:rsidRPr="00B844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844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highlight w:val="lightGray"/>
                <w:lang w:bidi="ar-SA"/>
              </w:rPr>
              <w:t>setRoot</w:t>
            </w:r>
            <w:r w:rsidRPr="00B844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(XWorkConverter xworkConverter,</w:t>
            </w:r>
          </w:p>
          <w:p w:rsidR="00B844D3" w:rsidRPr="00B844D3" w:rsidRDefault="00B844D3" w:rsidP="00B844D3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844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           CompoundRootAccessor accessor, CompoundRoot compoundRoot, </w:t>
            </w:r>
            <w:r w:rsidRPr="00B844D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boolean</w:t>
            </w:r>
            <w:r w:rsidRPr="00B844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allowStaticMethodAccess) {</w:t>
            </w:r>
          </w:p>
          <w:p w:rsidR="00B844D3" w:rsidRPr="00B844D3" w:rsidRDefault="00B844D3" w:rsidP="00B844D3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844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B844D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this</w:t>
            </w:r>
            <w:r w:rsidRPr="00B844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.</w:t>
            </w:r>
            <w:r w:rsidRPr="00B844D3">
              <w:rPr>
                <w:rFonts w:ascii="Courier New" w:eastAsia="宋体" w:hAnsi="Courier New" w:cs="Courier New"/>
                <w:color w:val="0000C0"/>
                <w:kern w:val="0"/>
                <w:sz w:val="15"/>
                <w:szCs w:val="15"/>
                <w:lang w:bidi="ar-SA"/>
              </w:rPr>
              <w:t>root</w:t>
            </w:r>
            <w:r w:rsidRPr="00B844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= compoundRoot;</w:t>
            </w:r>
          </w:p>
          <w:p w:rsidR="00B844D3" w:rsidRPr="00B844D3" w:rsidRDefault="00B844D3" w:rsidP="00B844D3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844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B844D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this</w:t>
            </w:r>
            <w:r w:rsidRPr="00B844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.</w:t>
            </w:r>
            <w:r w:rsidRPr="00B844D3">
              <w:rPr>
                <w:rFonts w:ascii="Courier New" w:eastAsia="宋体" w:hAnsi="Courier New" w:cs="Courier New"/>
                <w:color w:val="0000C0"/>
                <w:kern w:val="0"/>
                <w:sz w:val="15"/>
                <w:szCs w:val="15"/>
                <w:lang w:bidi="ar-SA"/>
              </w:rPr>
              <w:t>securityMemberAccess</w:t>
            </w:r>
            <w:r w:rsidRPr="00B844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=  </w:t>
            </w:r>
            <w:r w:rsidRPr="00B844D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new</w:t>
            </w:r>
            <w:r w:rsidRPr="00B844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SecurityMemberAccess(allowStaticMethodAccess);</w:t>
            </w:r>
          </w:p>
          <w:p w:rsidR="00B844D3" w:rsidRPr="00B844D3" w:rsidRDefault="00B844D3" w:rsidP="00B844D3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844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B844D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this</w:t>
            </w:r>
            <w:r w:rsidRPr="00B844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.</w:t>
            </w:r>
            <w:r w:rsidRPr="00B844D3">
              <w:rPr>
                <w:rFonts w:ascii="Courier New" w:eastAsia="宋体" w:hAnsi="Courier New" w:cs="Courier New"/>
                <w:color w:val="0000C0"/>
                <w:kern w:val="0"/>
                <w:sz w:val="15"/>
                <w:szCs w:val="15"/>
                <w:lang w:bidi="ar-SA"/>
              </w:rPr>
              <w:t>context</w:t>
            </w:r>
            <w:r w:rsidRPr="00B844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= Ognl.</w:t>
            </w:r>
            <w:r w:rsidRPr="00B844D3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15"/>
                <w:szCs w:val="15"/>
                <w:lang w:bidi="ar-SA"/>
              </w:rPr>
              <w:t>createDefaultContext</w:t>
            </w:r>
            <w:r w:rsidRPr="00B844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(</w:t>
            </w:r>
            <w:r w:rsidRPr="00B844D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this</w:t>
            </w:r>
            <w:r w:rsidRPr="00B844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.</w:t>
            </w:r>
            <w:r w:rsidRPr="00B844D3">
              <w:rPr>
                <w:rFonts w:ascii="Courier New" w:eastAsia="宋体" w:hAnsi="Courier New" w:cs="Courier New"/>
                <w:color w:val="0000C0"/>
                <w:kern w:val="0"/>
                <w:sz w:val="15"/>
                <w:szCs w:val="15"/>
                <w:lang w:bidi="ar-SA"/>
              </w:rPr>
              <w:t>root</w:t>
            </w:r>
            <w:r w:rsidRPr="00B844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, accessor, </w:t>
            </w:r>
            <w:r w:rsidRPr="00B844D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new</w:t>
            </w:r>
            <w:r w:rsidRPr="00B844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OgnlTypeConverterWrapper(xworkConverter),</w:t>
            </w:r>
          </w:p>
          <w:p w:rsidR="00B844D3" w:rsidRPr="00B844D3" w:rsidRDefault="00B844D3" w:rsidP="00B844D3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844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</w:t>
            </w:r>
            <w:r w:rsidRPr="00B844D3">
              <w:rPr>
                <w:rFonts w:ascii="Courier New" w:eastAsia="宋体" w:hAnsi="Courier New" w:cs="Courier New"/>
                <w:color w:val="0000C0"/>
                <w:kern w:val="0"/>
                <w:sz w:val="15"/>
                <w:szCs w:val="15"/>
                <w:lang w:bidi="ar-SA"/>
              </w:rPr>
              <w:t>securityMemberAccess</w:t>
            </w:r>
            <w:r w:rsidRPr="00B844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);</w:t>
            </w:r>
          </w:p>
          <w:p w:rsidR="00B844D3" w:rsidRPr="00B844D3" w:rsidRDefault="00B844D3" w:rsidP="00B844D3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844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B844D3">
              <w:rPr>
                <w:rFonts w:ascii="Courier New" w:eastAsia="宋体" w:hAnsi="Courier New" w:cs="Courier New"/>
                <w:color w:val="0000C0"/>
                <w:kern w:val="0"/>
                <w:sz w:val="15"/>
                <w:szCs w:val="15"/>
                <w:lang w:bidi="ar-SA"/>
              </w:rPr>
              <w:t>context</w:t>
            </w:r>
            <w:r w:rsidRPr="00B844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.put(</w:t>
            </w:r>
            <w:r w:rsidRPr="00B844D3">
              <w:rPr>
                <w:rFonts w:ascii="Courier New" w:eastAsia="宋体" w:hAnsi="Courier New" w:cs="Courier New"/>
                <w:i/>
                <w:iCs/>
                <w:color w:val="0000C0"/>
                <w:kern w:val="0"/>
                <w:sz w:val="15"/>
                <w:szCs w:val="15"/>
                <w:lang w:bidi="ar-SA"/>
              </w:rPr>
              <w:t>VALUE_STACK</w:t>
            </w:r>
            <w:r w:rsidRPr="00B844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, </w:t>
            </w:r>
            <w:r w:rsidRPr="00B844D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this</w:t>
            </w:r>
            <w:r w:rsidRPr="00B844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);</w:t>
            </w:r>
          </w:p>
          <w:p w:rsidR="00B844D3" w:rsidRPr="00B844D3" w:rsidRDefault="00B844D3" w:rsidP="00B844D3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844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lastRenderedPageBreak/>
              <w:t xml:space="preserve">        Ognl.</w:t>
            </w:r>
            <w:r w:rsidRPr="00B844D3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15"/>
                <w:szCs w:val="15"/>
                <w:lang w:bidi="ar-SA"/>
              </w:rPr>
              <w:t>setClassResolver</w:t>
            </w:r>
            <w:r w:rsidRPr="00B844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(</w:t>
            </w:r>
            <w:r w:rsidRPr="00B844D3">
              <w:rPr>
                <w:rFonts w:ascii="Courier New" w:eastAsia="宋体" w:hAnsi="Courier New" w:cs="Courier New"/>
                <w:color w:val="0000C0"/>
                <w:kern w:val="0"/>
                <w:sz w:val="15"/>
                <w:szCs w:val="15"/>
                <w:lang w:bidi="ar-SA"/>
              </w:rPr>
              <w:t>context</w:t>
            </w:r>
            <w:r w:rsidRPr="00B844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, accessor);</w:t>
            </w:r>
          </w:p>
          <w:p w:rsidR="00B844D3" w:rsidRPr="00B844D3" w:rsidRDefault="00B844D3" w:rsidP="00B844D3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844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((OgnlContext) </w:t>
            </w:r>
            <w:r w:rsidRPr="00B844D3">
              <w:rPr>
                <w:rFonts w:ascii="Courier New" w:eastAsia="宋体" w:hAnsi="Courier New" w:cs="Courier New"/>
                <w:color w:val="0000C0"/>
                <w:kern w:val="0"/>
                <w:sz w:val="15"/>
                <w:szCs w:val="15"/>
                <w:lang w:bidi="ar-SA"/>
              </w:rPr>
              <w:t>context</w:t>
            </w:r>
            <w:r w:rsidRPr="00B844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).setTraceEvaluations(</w:t>
            </w:r>
            <w:r w:rsidRPr="00B844D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false</w:t>
            </w:r>
            <w:r w:rsidRPr="00B844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);</w:t>
            </w:r>
          </w:p>
          <w:p w:rsidR="00B844D3" w:rsidRPr="00B844D3" w:rsidRDefault="00B844D3" w:rsidP="00B844D3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844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((OgnlContext) </w:t>
            </w:r>
            <w:r w:rsidRPr="00B844D3">
              <w:rPr>
                <w:rFonts w:ascii="Courier New" w:eastAsia="宋体" w:hAnsi="Courier New" w:cs="Courier New"/>
                <w:color w:val="0000C0"/>
                <w:kern w:val="0"/>
                <w:sz w:val="15"/>
                <w:szCs w:val="15"/>
                <w:lang w:bidi="ar-SA"/>
              </w:rPr>
              <w:t>context</w:t>
            </w:r>
            <w:r w:rsidRPr="00B844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).setKeepLastEvaluation(</w:t>
            </w:r>
            <w:r w:rsidRPr="00B844D3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false</w:t>
            </w:r>
            <w:r w:rsidRPr="00B844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);</w:t>
            </w:r>
          </w:p>
          <w:p w:rsidR="00B844D3" w:rsidRPr="00B844D3" w:rsidRDefault="00B844D3" w:rsidP="00B844D3">
            <w:pPr>
              <w:pStyle w:val="a1"/>
              <w:ind w:firstLine="420"/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  <w:lang w:bidi="ar-SA"/>
              </w:rPr>
            </w:pPr>
            <w:r w:rsidRPr="00B844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}</w:t>
            </w:r>
          </w:p>
          <w:p w:rsidR="00182FB7" w:rsidRPr="00182FB7" w:rsidRDefault="00182FB7" w:rsidP="00182FB7">
            <w:pPr>
              <w:pStyle w:val="a1"/>
              <w:rPr>
                <w:rFonts w:eastAsiaTheme="minorEastAsia" w:hint="eastAsia"/>
                <w:sz w:val="15"/>
                <w:szCs w:val="15"/>
                <w:lang w:bidi="ar-SA"/>
              </w:rPr>
            </w:pPr>
            <w:r w:rsidRPr="00182FB7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  <w:lang w:bidi="ar-SA"/>
              </w:rPr>
              <w:t>}</w:t>
            </w:r>
          </w:p>
        </w:tc>
      </w:tr>
    </w:tbl>
    <w:p w:rsidR="003256D8" w:rsidRDefault="003256D8" w:rsidP="00E534AC">
      <w:pPr>
        <w:pStyle w:val="a1"/>
        <w:rPr>
          <w:rFonts w:eastAsiaTheme="minorEastAsia" w:hint="eastAsia"/>
          <w:lang w:bidi="ar-SA"/>
        </w:rPr>
      </w:pPr>
    </w:p>
    <w:p w:rsidR="0079248E" w:rsidRDefault="0079248E" w:rsidP="0079248E">
      <w:pPr>
        <w:pStyle w:val="3"/>
        <w:rPr>
          <w:rFonts w:eastAsiaTheme="minorEastAsia" w:hint="eastAsia"/>
          <w:lang w:bidi="ar-SA"/>
        </w:rPr>
      </w:pPr>
      <w:r>
        <w:rPr>
          <w:rFonts w:hint="eastAsia"/>
          <w:lang w:bidi="ar-SA"/>
        </w:rPr>
        <w:t>OgnlContext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9248E" w:rsidTr="0079248E">
        <w:tc>
          <w:tcPr>
            <w:tcW w:w="8522" w:type="dxa"/>
          </w:tcPr>
          <w:p w:rsidR="0079248E" w:rsidRPr="0079248E" w:rsidRDefault="0079248E" w:rsidP="0079248E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79248E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public</w:t>
            </w:r>
            <w:r w:rsidRPr="0079248E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79248E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class</w:t>
            </w:r>
            <w:r w:rsidRPr="0079248E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OgnlContext </w:t>
            </w:r>
            <w:r w:rsidRPr="0079248E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extends</w:t>
            </w:r>
            <w:r w:rsidRPr="0079248E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79248E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highlight w:val="lightGray"/>
                <w:lang w:bidi="ar-SA"/>
              </w:rPr>
              <w:t>Object</w:t>
            </w:r>
            <w:r w:rsidRPr="0079248E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79248E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implements</w:t>
            </w:r>
            <w:r w:rsidRPr="0079248E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Map</w:t>
            </w:r>
          </w:p>
          <w:p w:rsidR="0079248E" w:rsidRDefault="0079248E" w:rsidP="0079248E">
            <w:pPr>
              <w:pStyle w:val="a1"/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  <w:lang w:bidi="ar-SA"/>
              </w:rPr>
            </w:pPr>
            <w:r w:rsidRPr="0079248E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{</w:t>
            </w:r>
          </w:p>
          <w:p w:rsidR="0079248E" w:rsidRDefault="0079248E" w:rsidP="0079248E">
            <w:pPr>
              <w:pStyle w:val="a1"/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  <w:lang w:bidi="ar-SA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  <w:lang w:bidi="ar-SA"/>
              </w:rPr>
              <w:t>//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…</w:t>
            </w:r>
          </w:p>
          <w:p w:rsidR="0079248E" w:rsidRDefault="0079248E" w:rsidP="0079248E">
            <w:pPr>
              <w:pStyle w:val="a1"/>
              <w:rPr>
                <w:rFonts w:eastAsiaTheme="minorEastAsia" w:hint="eastAsia"/>
                <w:lang w:bidi="ar-SA"/>
              </w:rPr>
            </w:pPr>
            <w:r w:rsidRPr="0079248E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}</w:t>
            </w:r>
          </w:p>
        </w:tc>
      </w:tr>
    </w:tbl>
    <w:p w:rsidR="0079248E" w:rsidRPr="0079248E" w:rsidRDefault="0079248E" w:rsidP="0079248E">
      <w:pPr>
        <w:pStyle w:val="a1"/>
        <w:rPr>
          <w:rFonts w:eastAsiaTheme="minorEastAsia" w:hint="eastAsia"/>
          <w:lang w:bidi="ar-SA"/>
        </w:rPr>
      </w:pPr>
    </w:p>
    <w:p w:rsidR="0079248E" w:rsidRDefault="0079248E" w:rsidP="0079248E">
      <w:pPr>
        <w:pStyle w:val="3"/>
        <w:rPr>
          <w:rFonts w:eastAsiaTheme="minorEastAsia" w:hint="eastAsia"/>
          <w:lang w:bidi="ar-SA"/>
        </w:rPr>
      </w:pPr>
      <w:r>
        <w:rPr>
          <w:rFonts w:hint="eastAsia"/>
          <w:lang w:bidi="ar-SA"/>
        </w:rPr>
        <w:t>Ognl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9248E" w:rsidRPr="00194F55" w:rsidTr="0079248E">
        <w:tc>
          <w:tcPr>
            <w:tcW w:w="8522" w:type="dxa"/>
          </w:tcPr>
          <w:p w:rsidR="0079248E" w:rsidRPr="00194F55" w:rsidRDefault="0079248E" w:rsidP="0079248E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194F5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</w:t>
            </w:r>
            <w:r w:rsidRPr="00194F55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public</w:t>
            </w:r>
            <w:r w:rsidRPr="00194F5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194F55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static</w:t>
            </w:r>
            <w:r w:rsidRPr="00194F5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Map </w:t>
            </w:r>
            <w:r w:rsidRPr="00194F5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highlight w:val="lightGray"/>
                <w:lang w:bidi="ar-SA"/>
              </w:rPr>
              <w:t>createDefaultContext</w:t>
            </w:r>
            <w:r w:rsidRPr="00194F5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(Object root, ClassResolver classResolver,</w:t>
            </w:r>
          </w:p>
          <w:p w:rsidR="0079248E" w:rsidRPr="00194F55" w:rsidRDefault="0079248E" w:rsidP="0079248E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194F5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                           TypeConverter converter, MemberAccess memberAccess)</w:t>
            </w:r>
          </w:p>
          <w:p w:rsidR="0079248E" w:rsidRPr="00194F55" w:rsidRDefault="0079248E" w:rsidP="0079248E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194F5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{</w:t>
            </w:r>
          </w:p>
          <w:p w:rsidR="0079248E" w:rsidRPr="00194F55" w:rsidRDefault="0079248E" w:rsidP="0079248E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194F5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194F55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return</w:t>
            </w:r>
            <w:r w:rsidRPr="00194F5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194F55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15"/>
                <w:szCs w:val="15"/>
                <w:u w:val="single"/>
                <w:lang w:bidi="ar-SA"/>
              </w:rPr>
              <w:t>addDefaultContext</w:t>
            </w:r>
            <w:r w:rsidRPr="00194F5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(root, classResolver, converter, memberAccess, </w:t>
            </w:r>
            <w:r w:rsidRPr="00194F55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new</w:t>
            </w:r>
            <w:r w:rsidRPr="00194F5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OgnlContext());</w:t>
            </w:r>
          </w:p>
          <w:p w:rsidR="0079248E" w:rsidRPr="00194F55" w:rsidRDefault="0079248E" w:rsidP="0079248E">
            <w:pPr>
              <w:pStyle w:val="a1"/>
              <w:ind w:firstLine="420"/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  <w:lang w:bidi="ar-SA"/>
              </w:rPr>
            </w:pPr>
            <w:r w:rsidRPr="00194F5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}</w:t>
            </w:r>
          </w:p>
          <w:p w:rsidR="0079248E" w:rsidRPr="00194F55" w:rsidRDefault="0079248E" w:rsidP="0079248E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194F5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</w:t>
            </w:r>
            <w:r w:rsidRPr="00194F55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public</w:t>
            </w:r>
            <w:r w:rsidRPr="00194F5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194F55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static</w:t>
            </w:r>
            <w:r w:rsidRPr="00194F5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Map </w:t>
            </w:r>
            <w:r w:rsidRPr="00194F5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highlight w:val="lightGray"/>
                <w:lang w:bidi="ar-SA"/>
              </w:rPr>
              <w:t>addDefaultContext</w:t>
            </w:r>
            <w:r w:rsidRPr="00194F5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(Object root, ClassResolver classResolver,</w:t>
            </w:r>
          </w:p>
          <w:p w:rsidR="0079248E" w:rsidRPr="00194F55" w:rsidRDefault="0079248E" w:rsidP="0079248E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194F5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                        TypeConverter converter, MemberAccess memberAccess, Map context)</w:t>
            </w:r>
          </w:p>
          <w:p w:rsidR="0079248E" w:rsidRPr="00194F55" w:rsidRDefault="0079248E" w:rsidP="0079248E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194F5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{</w:t>
            </w:r>
          </w:p>
          <w:p w:rsidR="0079248E" w:rsidRPr="00194F55" w:rsidRDefault="0079248E" w:rsidP="0079248E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194F5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OgnlContext result;</w:t>
            </w:r>
          </w:p>
          <w:p w:rsidR="0079248E" w:rsidRPr="00194F55" w:rsidRDefault="0079248E" w:rsidP="0079248E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194F5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194F55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if</w:t>
            </w:r>
            <w:r w:rsidRPr="00194F5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(!(context </w:t>
            </w:r>
            <w:r w:rsidRPr="00194F55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instanceof</w:t>
            </w:r>
            <w:r w:rsidRPr="00194F5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OgnlContext)) {</w:t>
            </w:r>
          </w:p>
          <w:p w:rsidR="0079248E" w:rsidRPr="00194F55" w:rsidRDefault="0079248E" w:rsidP="0079248E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194F5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result = </w:t>
            </w:r>
            <w:r w:rsidRPr="00194F55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new</w:t>
            </w:r>
            <w:r w:rsidRPr="00194F5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OgnlContext();</w:t>
            </w:r>
          </w:p>
          <w:p w:rsidR="0079248E" w:rsidRPr="00194F55" w:rsidRDefault="0079248E" w:rsidP="0079248E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194F5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result.setValues(context);</w:t>
            </w:r>
          </w:p>
          <w:p w:rsidR="0079248E" w:rsidRPr="00194F55" w:rsidRDefault="0079248E" w:rsidP="0079248E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194F5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} </w:t>
            </w:r>
            <w:r w:rsidRPr="00194F55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else</w:t>
            </w:r>
            <w:r w:rsidRPr="00194F5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{</w:t>
            </w:r>
          </w:p>
          <w:p w:rsidR="0079248E" w:rsidRPr="00194F55" w:rsidRDefault="0079248E" w:rsidP="0079248E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194F5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result = (OgnlContext) context;</w:t>
            </w:r>
          </w:p>
          <w:p w:rsidR="0079248E" w:rsidRPr="00194F55" w:rsidRDefault="0079248E" w:rsidP="0079248E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194F5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}</w:t>
            </w:r>
          </w:p>
          <w:p w:rsidR="0079248E" w:rsidRPr="00194F55" w:rsidRDefault="0079248E" w:rsidP="0079248E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194F5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194F55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if</w:t>
            </w:r>
            <w:r w:rsidRPr="00194F5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(classResolver != </w:t>
            </w:r>
            <w:r w:rsidRPr="00194F55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null</w:t>
            </w:r>
            <w:r w:rsidRPr="00194F5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 {</w:t>
            </w:r>
          </w:p>
          <w:p w:rsidR="0079248E" w:rsidRPr="00194F55" w:rsidRDefault="0079248E" w:rsidP="0079248E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194F5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result.setClassResolver(classResolver);</w:t>
            </w:r>
          </w:p>
          <w:p w:rsidR="0079248E" w:rsidRPr="00194F55" w:rsidRDefault="0079248E" w:rsidP="0079248E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194F5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}</w:t>
            </w:r>
          </w:p>
          <w:p w:rsidR="0079248E" w:rsidRPr="00194F55" w:rsidRDefault="0079248E" w:rsidP="0079248E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194F5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194F55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if</w:t>
            </w:r>
            <w:r w:rsidRPr="00194F5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(converter != </w:t>
            </w:r>
            <w:r w:rsidRPr="00194F55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null</w:t>
            </w:r>
            <w:r w:rsidRPr="00194F5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 {</w:t>
            </w:r>
          </w:p>
          <w:p w:rsidR="0079248E" w:rsidRPr="00194F55" w:rsidRDefault="0079248E" w:rsidP="0079248E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194F5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result.setTypeConverter(converter);</w:t>
            </w:r>
          </w:p>
          <w:p w:rsidR="0079248E" w:rsidRPr="00194F55" w:rsidRDefault="0079248E" w:rsidP="0079248E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194F5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}</w:t>
            </w:r>
          </w:p>
          <w:p w:rsidR="0079248E" w:rsidRPr="00194F55" w:rsidRDefault="0079248E" w:rsidP="0079248E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194F5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lastRenderedPageBreak/>
              <w:t xml:space="preserve">        </w:t>
            </w:r>
            <w:r w:rsidRPr="00194F55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if</w:t>
            </w:r>
            <w:r w:rsidRPr="00194F5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(memberAccess != </w:t>
            </w:r>
            <w:r w:rsidRPr="00194F55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null</w:t>
            </w:r>
            <w:r w:rsidRPr="00194F5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 {</w:t>
            </w:r>
          </w:p>
          <w:p w:rsidR="0079248E" w:rsidRPr="00194F55" w:rsidRDefault="0079248E" w:rsidP="0079248E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194F5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result.setMemberAccess(memberAccess);</w:t>
            </w:r>
          </w:p>
          <w:p w:rsidR="0079248E" w:rsidRPr="00194F55" w:rsidRDefault="0079248E" w:rsidP="0079248E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194F5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}</w:t>
            </w:r>
          </w:p>
          <w:p w:rsidR="0079248E" w:rsidRPr="00194F55" w:rsidRDefault="0079248E" w:rsidP="0079248E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194F5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result.setRoot(root);</w:t>
            </w:r>
          </w:p>
          <w:p w:rsidR="0079248E" w:rsidRPr="00194F55" w:rsidRDefault="0079248E" w:rsidP="0079248E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194F5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194F55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return</w:t>
            </w:r>
            <w:r w:rsidRPr="00194F5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result;</w:t>
            </w:r>
          </w:p>
          <w:p w:rsidR="0079248E" w:rsidRPr="00194F55" w:rsidRDefault="0079248E" w:rsidP="0079248E">
            <w:pPr>
              <w:pStyle w:val="a1"/>
              <w:ind w:firstLine="420"/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  <w:lang w:bidi="ar-SA"/>
              </w:rPr>
            </w:pPr>
            <w:r w:rsidRPr="00194F5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}</w:t>
            </w:r>
          </w:p>
          <w:p w:rsidR="00194F55" w:rsidRPr="00194F55" w:rsidRDefault="00194F55" w:rsidP="00194F5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194F5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</w:t>
            </w:r>
            <w:r w:rsidRPr="00194F55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public</w:t>
            </w:r>
            <w:r w:rsidRPr="00194F5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194F55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static</w:t>
            </w:r>
            <w:r w:rsidRPr="00194F5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Object getValue(Object tree, Map context, Object root)</w:t>
            </w:r>
          </w:p>
          <w:p w:rsidR="00194F55" w:rsidRPr="00194F55" w:rsidRDefault="00194F55" w:rsidP="00194F5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194F5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</w:t>
            </w:r>
            <w:r w:rsidRPr="00194F55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throws</w:t>
            </w:r>
            <w:r w:rsidRPr="00194F5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OgnlException</w:t>
            </w:r>
          </w:p>
          <w:p w:rsidR="00194F55" w:rsidRPr="00194F55" w:rsidRDefault="00194F55" w:rsidP="00194F5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194F5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{</w:t>
            </w:r>
          </w:p>
          <w:p w:rsidR="00194F55" w:rsidRPr="00194F55" w:rsidRDefault="00194F55" w:rsidP="00194F5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194F5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194F55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return</w:t>
            </w:r>
            <w:r w:rsidRPr="00194F5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194F55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15"/>
                <w:szCs w:val="15"/>
                <w:highlight w:val="lightGray"/>
                <w:lang w:bidi="ar-SA"/>
              </w:rPr>
              <w:t>getValue</w:t>
            </w:r>
            <w:r w:rsidRPr="00194F5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(tree, context, root, </w:t>
            </w:r>
            <w:r w:rsidRPr="00194F55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null</w:t>
            </w:r>
            <w:r w:rsidRPr="00194F5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);</w:t>
            </w:r>
          </w:p>
          <w:p w:rsidR="00194F55" w:rsidRPr="00194F55" w:rsidRDefault="00194F55" w:rsidP="00194F55">
            <w:pPr>
              <w:pStyle w:val="a1"/>
              <w:ind w:firstLine="420"/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  <w:lang w:bidi="ar-SA"/>
              </w:rPr>
            </w:pPr>
            <w:r w:rsidRPr="00194F5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}</w:t>
            </w:r>
          </w:p>
          <w:p w:rsidR="00194F55" w:rsidRPr="00194F55" w:rsidRDefault="00194F55" w:rsidP="00194F55">
            <w:pPr>
              <w:pStyle w:val="a1"/>
              <w:ind w:firstLine="420"/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  <w:lang w:bidi="ar-SA"/>
              </w:rPr>
            </w:pPr>
          </w:p>
          <w:p w:rsidR="00194F55" w:rsidRPr="00194F55" w:rsidRDefault="00194F55" w:rsidP="00194F5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194F55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public</w:t>
            </w:r>
            <w:r w:rsidRPr="00194F5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194F55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static</w:t>
            </w:r>
            <w:r w:rsidRPr="00194F5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194F55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void</w:t>
            </w:r>
            <w:r w:rsidRPr="00194F5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194F5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highlight w:val="lightGray"/>
                <w:lang w:bidi="ar-SA"/>
              </w:rPr>
              <w:t>setValue</w:t>
            </w:r>
            <w:r w:rsidRPr="00194F5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(Object tree, Map context, Object root, Object value)</w:t>
            </w:r>
          </w:p>
          <w:p w:rsidR="00194F55" w:rsidRPr="00194F55" w:rsidRDefault="00194F55" w:rsidP="00194F5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194F5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</w:t>
            </w:r>
            <w:r w:rsidRPr="00194F55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throws</w:t>
            </w:r>
            <w:r w:rsidRPr="00194F5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OgnlException</w:t>
            </w:r>
          </w:p>
          <w:p w:rsidR="00194F55" w:rsidRPr="00194F55" w:rsidRDefault="00194F55" w:rsidP="00194F5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194F5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{</w:t>
            </w:r>
          </w:p>
          <w:p w:rsidR="00194F55" w:rsidRPr="00194F55" w:rsidRDefault="00194F55" w:rsidP="00194F5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194F5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OgnlContext ognlContext = (OgnlContext) </w:t>
            </w:r>
            <w:r w:rsidRPr="00194F55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15"/>
                <w:szCs w:val="15"/>
                <w:lang w:bidi="ar-SA"/>
              </w:rPr>
              <w:t>addDefaultContext</w:t>
            </w:r>
            <w:r w:rsidRPr="00194F5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(root, context);</w:t>
            </w:r>
          </w:p>
          <w:p w:rsidR="00194F55" w:rsidRPr="00194F55" w:rsidRDefault="00194F55" w:rsidP="00194F5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194F5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Node n = (Node) tree;</w:t>
            </w:r>
          </w:p>
          <w:p w:rsidR="00194F55" w:rsidRPr="00194F55" w:rsidRDefault="00194F55" w:rsidP="00194F5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</w:p>
          <w:p w:rsidR="00194F55" w:rsidRPr="00194F55" w:rsidRDefault="00194F55" w:rsidP="00194F5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194F5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194F55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if</w:t>
            </w:r>
            <w:r w:rsidRPr="00194F5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(n.getAccessor() != </w:t>
            </w:r>
            <w:r w:rsidRPr="00194F55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null</w:t>
            </w:r>
            <w:r w:rsidRPr="00194F5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 {</w:t>
            </w:r>
          </w:p>
          <w:p w:rsidR="00194F55" w:rsidRPr="00194F55" w:rsidRDefault="00194F55" w:rsidP="00194F5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194F5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n.getAccessor().set(ognlContext, root, value);</w:t>
            </w:r>
          </w:p>
          <w:p w:rsidR="00194F55" w:rsidRPr="00194F55" w:rsidRDefault="00194F55" w:rsidP="00194F5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194F5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</w:t>
            </w:r>
            <w:r w:rsidRPr="00194F55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return</w:t>
            </w:r>
            <w:r w:rsidRPr="00194F5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;</w:t>
            </w:r>
          </w:p>
          <w:p w:rsidR="00194F55" w:rsidRPr="00194F55" w:rsidRDefault="00194F55" w:rsidP="00194F5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194F5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}</w:t>
            </w:r>
          </w:p>
          <w:p w:rsidR="00194F55" w:rsidRPr="00194F55" w:rsidRDefault="00194F55" w:rsidP="00194F5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</w:p>
          <w:p w:rsidR="00194F55" w:rsidRPr="00194F55" w:rsidRDefault="00194F55" w:rsidP="00194F5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194F5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n.setValue(</w:t>
            </w:r>
            <w:r w:rsidRPr="00194F5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u w:val="single"/>
                <w:lang w:bidi="ar-SA"/>
              </w:rPr>
              <w:t>ognlContext</w:t>
            </w:r>
            <w:r w:rsidRPr="00194F5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, root, value);</w:t>
            </w:r>
          </w:p>
          <w:p w:rsidR="00194F55" w:rsidRPr="00194F55" w:rsidRDefault="00194F55" w:rsidP="00194F55">
            <w:pPr>
              <w:pStyle w:val="a1"/>
              <w:ind w:firstLine="420"/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  <w:lang w:bidi="ar-SA"/>
              </w:rPr>
            </w:pPr>
            <w:r w:rsidRPr="00194F5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}</w:t>
            </w:r>
          </w:p>
          <w:p w:rsidR="003400F0" w:rsidRPr="00194F55" w:rsidRDefault="003400F0" w:rsidP="003400F0">
            <w:pPr>
              <w:pStyle w:val="a1"/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  <w:lang w:bidi="ar-SA"/>
              </w:rPr>
            </w:pPr>
            <w:r w:rsidRPr="00194F55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  <w:lang w:bidi="ar-SA"/>
              </w:rPr>
              <w:t>}</w:t>
            </w:r>
          </w:p>
          <w:p w:rsidR="00194F55" w:rsidRPr="00194F55" w:rsidRDefault="00194F55" w:rsidP="003400F0">
            <w:pPr>
              <w:pStyle w:val="a1"/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  <w:lang w:bidi="ar-SA"/>
              </w:rPr>
            </w:pPr>
          </w:p>
          <w:p w:rsidR="00194F55" w:rsidRPr="00194F55" w:rsidRDefault="00194F55" w:rsidP="003400F0">
            <w:pPr>
              <w:pStyle w:val="a1"/>
              <w:rPr>
                <w:rFonts w:eastAsiaTheme="minorEastAsia" w:hint="eastAsia"/>
                <w:sz w:val="15"/>
                <w:szCs w:val="15"/>
                <w:lang w:bidi="ar-SA"/>
              </w:rPr>
            </w:pPr>
          </w:p>
        </w:tc>
      </w:tr>
    </w:tbl>
    <w:p w:rsidR="0079248E" w:rsidRPr="0079248E" w:rsidRDefault="0079248E" w:rsidP="0079248E">
      <w:pPr>
        <w:pStyle w:val="a1"/>
        <w:rPr>
          <w:rFonts w:eastAsiaTheme="minorEastAsia" w:hint="eastAsia"/>
          <w:lang w:bidi="ar-SA"/>
        </w:rPr>
      </w:pPr>
    </w:p>
    <w:p w:rsidR="0079248E" w:rsidRPr="00E534AC" w:rsidRDefault="0079248E" w:rsidP="00E534AC">
      <w:pPr>
        <w:pStyle w:val="a1"/>
        <w:rPr>
          <w:rFonts w:eastAsiaTheme="minorEastAsia" w:hint="eastAsia"/>
          <w:lang w:bidi="ar-SA"/>
        </w:rPr>
      </w:pPr>
    </w:p>
    <w:p w:rsidR="0034620E" w:rsidRPr="0034620E" w:rsidRDefault="0034620E" w:rsidP="0034620E">
      <w:pPr>
        <w:pStyle w:val="1"/>
        <w:ind w:left="0" w:firstLine="0"/>
        <w:rPr>
          <w:rFonts w:eastAsia="宋体" w:hint="eastAsia"/>
        </w:rPr>
      </w:pPr>
      <w:r w:rsidRPr="0034620E">
        <w:rPr>
          <w:rFonts w:eastAsia="宋体" w:hint="eastAsia"/>
        </w:rPr>
        <w:t>Conf</w:t>
      </w:r>
      <w:r w:rsidRPr="0022268D">
        <w:rPr>
          <w:rFonts w:hint="eastAsia"/>
        </w:rPr>
        <w:t>iguration</w:t>
      </w:r>
    </w:p>
    <w:p w:rsidR="0034620E" w:rsidRPr="0022268D" w:rsidRDefault="0034620E" w:rsidP="0034620E">
      <w:pPr>
        <w:ind w:firstLine="432"/>
        <w:rPr>
          <w:rFonts w:ascii="宋体" w:eastAsia="宋体" w:hAnsi="宋体" w:cs="宋体"/>
          <w:sz w:val="15"/>
          <w:szCs w:val="15"/>
          <w:lang w:bidi="ar-SA"/>
        </w:rPr>
      </w:pPr>
      <w:r w:rsidRPr="0022268D">
        <w:rPr>
          <w:sz w:val="15"/>
          <w:szCs w:val="15"/>
          <w:lang w:bidi="ar-SA"/>
        </w:rPr>
        <w:t>ConfigurationManager</w:t>
      </w:r>
      <w:r w:rsidRPr="0034620E">
        <w:rPr>
          <w:rFonts w:eastAsia="宋体" w:hint="eastAsia"/>
          <w:sz w:val="15"/>
          <w:szCs w:val="15"/>
          <w:lang w:bidi="ar-SA"/>
        </w:rPr>
        <w:t>实例</w:t>
      </w:r>
      <w:r w:rsidRPr="0022268D">
        <w:rPr>
          <w:rFonts w:ascii="宋体" w:eastAsia="宋体" w:hAnsi="宋体" w:cs="宋体" w:hint="eastAsia"/>
          <w:sz w:val="15"/>
          <w:szCs w:val="15"/>
          <w:lang w:bidi="ar-SA"/>
        </w:rPr>
        <w:t>持有一个</w:t>
      </w:r>
      <w:r w:rsidRPr="0022268D">
        <w:rPr>
          <w:sz w:val="15"/>
          <w:szCs w:val="15"/>
          <w:lang w:bidi="ar-SA"/>
        </w:rPr>
        <w:t>Configuration</w:t>
      </w:r>
      <w:r w:rsidRPr="0022268D">
        <w:rPr>
          <w:rFonts w:ascii="宋体" w:eastAsia="宋体" w:hAnsi="宋体" w:cs="宋体" w:hint="eastAsia"/>
          <w:sz w:val="15"/>
          <w:szCs w:val="15"/>
          <w:lang w:bidi="ar-SA"/>
        </w:rPr>
        <w:t>实例，</w:t>
      </w:r>
      <w:r w:rsidRPr="0022268D">
        <w:rPr>
          <w:sz w:val="15"/>
          <w:szCs w:val="15"/>
          <w:lang w:bidi="ar-SA"/>
        </w:rPr>
        <w:t>Configuration</w:t>
      </w:r>
      <w:r w:rsidRPr="0022268D">
        <w:rPr>
          <w:rFonts w:ascii="宋体" w:eastAsia="宋体" w:hAnsi="宋体" w:cs="宋体" w:hint="eastAsia"/>
          <w:sz w:val="15"/>
          <w:szCs w:val="15"/>
          <w:lang w:bidi="ar-SA"/>
        </w:rPr>
        <w:t>实例持有一个</w:t>
      </w:r>
      <w:r w:rsidRPr="0022268D">
        <w:rPr>
          <w:rFonts w:hint="eastAsia"/>
          <w:sz w:val="15"/>
          <w:szCs w:val="15"/>
          <w:lang w:bidi="ar-SA"/>
        </w:rPr>
        <w:t>Container</w:t>
      </w:r>
      <w:r w:rsidRPr="0022268D">
        <w:rPr>
          <w:rFonts w:ascii="宋体" w:eastAsia="宋体" w:hAnsi="宋体" w:cs="宋体" w:hint="eastAsia"/>
          <w:sz w:val="15"/>
          <w:szCs w:val="15"/>
          <w:lang w:bidi="ar-SA"/>
        </w:rPr>
        <w:t>实例。所有的配置我们其实都有</w:t>
      </w:r>
      <w:r w:rsidRPr="0022268D">
        <w:rPr>
          <w:rFonts w:hint="eastAsia"/>
          <w:sz w:val="15"/>
          <w:szCs w:val="15"/>
          <w:lang w:bidi="ar-SA"/>
        </w:rPr>
        <w:t>Container</w:t>
      </w:r>
      <w:r w:rsidRPr="0022268D">
        <w:rPr>
          <w:rFonts w:ascii="宋体" w:eastAsia="宋体" w:hAnsi="宋体" w:cs="宋体" w:hint="eastAsia"/>
          <w:sz w:val="15"/>
          <w:szCs w:val="15"/>
          <w:lang w:bidi="ar-SA"/>
        </w:rPr>
        <w:t>实例管控。Container实例管控的方式：</w:t>
      </w:r>
    </w:p>
    <w:p w:rsidR="0034620E" w:rsidRPr="0022268D" w:rsidRDefault="0034620E" w:rsidP="0034620E">
      <w:pPr>
        <w:ind w:firstLine="432"/>
        <w:rPr>
          <w:rFonts w:ascii="宋体" w:eastAsia="宋体" w:hAnsi="宋体" w:cs="宋体"/>
          <w:sz w:val="15"/>
          <w:szCs w:val="15"/>
          <w:lang w:bidi="ar-SA"/>
        </w:rPr>
      </w:pPr>
      <w:r w:rsidRPr="0022268D">
        <w:rPr>
          <w:rFonts w:ascii="宋体" w:eastAsia="宋体" w:hAnsi="宋体" w:cs="宋体" w:hint="eastAsia"/>
          <w:sz w:val="15"/>
          <w:szCs w:val="15"/>
          <w:lang w:bidi="ar-SA"/>
        </w:rPr>
        <w:t>放入-&gt;inject(Object obj);</w:t>
      </w:r>
    </w:p>
    <w:p w:rsidR="0034620E" w:rsidRPr="0034620E" w:rsidRDefault="0034620E" w:rsidP="0034620E">
      <w:pPr>
        <w:ind w:firstLine="432"/>
        <w:rPr>
          <w:rFonts w:ascii="宋体" w:hAnsi="宋体"/>
          <w:sz w:val="15"/>
          <w:szCs w:val="15"/>
          <w:lang w:bidi="ar-SA"/>
        </w:rPr>
      </w:pPr>
      <w:r w:rsidRPr="0022268D">
        <w:rPr>
          <w:rFonts w:ascii="宋体" w:eastAsia="宋体" w:hAnsi="宋体" w:cs="宋体" w:hint="eastAsia"/>
          <w:sz w:val="15"/>
          <w:szCs w:val="15"/>
          <w:lang w:bidi="ar-SA"/>
        </w:rPr>
        <w:t>取出-&gt;</w:t>
      </w:r>
      <w:r w:rsidR="00D41753" w:rsidRPr="00D41753">
        <w:rPr>
          <w:rFonts w:ascii="Courier New" w:eastAsia="宋体" w:hAnsi="Courier New" w:cs="Courier New"/>
          <w:color w:val="000000"/>
          <w:kern w:val="0"/>
          <w:sz w:val="15"/>
          <w:szCs w:val="15"/>
          <w:lang w:bidi="ar-SA"/>
        </w:rPr>
        <w:t xml:space="preserve"> </w:t>
      </w:r>
      <w:r w:rsidR="00D41753" w:rsidRPr="00B96FD8">
        <w:rPr>
          <w:rFonts w:ascii="Courier New" w:eastAsia="宋体" w:hAnsi="Courier New" w:cs="Courier New"/>
          <w:color w:val="000000"/>
          <w:kern w:val="0"/>
          <w:sz w:val="15"/>
          <w:szCs w:val="15"/>
          <w:lang w:bidi="ar-SA"/>
        </w:rPr>
        <w:t>getInstance</w:t>
      </w:r>
      <w:r w:rsidR="00D41753">
        <w:rPr>
          <w:rFonts w:ascii="Courier New" w:eastAsia="宋体" w:hAnsi="Courier New" w:cs="Courier New"/>
          <w:color w:val="000000"/>
          <w:kern w:val="0"/>
          <w:sz w:val="15"/>
          <w:szCs w:val="15"/>
          <w:lang w:bidi="ar-SA"/>
        </w:rPr>
        <w:t>（</w:t>
      </w:r>
      <w:r w:rsidR="00D41753">
        <w:rPr>
          <w:rFonts w:ascii="Courier New" w:eastAsia="宋体" w:hAnsi="Courier New" w:cs="Courier New" w:hint="eastAsia"/>
          <w:color w:val="000000"/>
          <w:kern w:val="0"/>
          <w:sz w:val="15"/>
          <w:szCs w:val="15"/>
          <w:lang w:bidi="ar-SA"/>
        </w:rPr>
        <w:t>Class clazz</w:t>
      </w:r>
      <w:r w:rsidR="00D41753">
        <w:rPr>
          <w:rFonts w:ascii="Courier New" w:eastAsia="宋体" w:hAnsi="Courier New" w:cs="Courier New"/>
          <w:color w:val="000000"/>
          <w:kern w:val="0"/>
          <w:sz w:val="15"/>
          <w:szCs w:val="15"/>
          <w:lang w:bidi="ar-SA"/>
        </w:rPr>
        <w:t>）</w:t>
      </w:r>
      <w:r w:rsidR="002142AC">
        <w:rPr>
          <w:rFonts w:ascii="Courier New" w:eastAsia="宋体" w:hAnsi="Courier New" w:cs="Courier New" w:hint="eastAsia"/>
          <w:color w:val="000000"/>
          <w:kern w:val="0"/>
          <w:sz w:val="15"/>
          <w:szCs w:val="15"/>
          <w:lang w:bidi="ar-SA"/>
        </w:rPr>
        <w:t>;</w:t>
      </w:r>
    </w:p>
    <w:p w:rsidR="0034620E" w:rsidRPr="0034620E" w:rsidRDefault="0034620E" w:rsidP="0034620E">
      <w:pPr>
        <w:pStyle w:val="a1"/>
        <w:rPr>
          <w:rFonts w:eastAsia="宋体" w:hint="eastAsia"/>
          <w:sz w:val="15"/>
          <w:szCs w:val="15"/>
          <w:lang w:bidi="ar-SA"/>
        </w:rPr>
      </w:pPr>
    </w:p>
    <w:p w:rsidR="0034620E" w:rsidRPr="0034620E" w:rsidRDefault="0034620E" w:rsidP="0034620E">
      <w:pPr>
        <w:pStyle w:val="a1"/>
        <w:rPr>
          <w:rFonts w:eastAsia="宋体" w:hint="eastAsia"/>
          <w:sz w:val="15"/>
          <w:szCs w:val="15"/>
          <w:lang w:bidi="ar-SA"/>
        </w:rPr>
      </w:pPr>
    </w:p>
    <w:p w:rsidR="0034620E" w:rsidRPr="0034620E" w:rsidRDefault="0034620E" w:rsidP="0034620E">
      <w:pPr>
        <w:pStyle w:val="2"/>
        <w:rPr>
          <w:rFonts w:eastAsia="宋体" w:hint="eastAsia"/>
        </w:rPr>
      </w:pPr>
      <w:r w:rsidRPr="0034620E">
        <w:rPr>
          <w:rFonts w:eastAsia="宋体" w:hint="eastAsia"/>
        </w:rPr>
        <w:t>Conf</w:t>
      </w:r>
      <w:r w:rsidRPr="0022268D">
        <w:rPr>
          <w:rFonts w:hint="eastAsia"/>
        </w:rPr>
        <w:t>iguration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34620E" w:rsidRPr="0022268D" w:rsidTr="00B96FD8">
        <w:tc>
          <w:tcPr>
            <w:tcW w:w="8522" w:type="dxa"/>
            <w:shd w:val="clear" w:color="auto" w:fill="auto"/>
          </w:tcPr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public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interface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highlight w:val="lightGray"/>
                <w:lang w:bidi="ar-SA"/>
              </w:rPr>
              <w:t>Configuration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extends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Serializable {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void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rebuildRuntimeConfiguration();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PackageConfig getPackageConfig(String name);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Set&lt;String&gt; getPackageConfigNames();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</w:p>
          <w:p w:rsidR="0034620E" w:rsidRPr="00B96FD8" w:rsidRDefault="0034620E" w:rsidP="00B96FD8">
            <w:pPr>
              <w:pStyle w:val="a1"/>
              <w:rPr>
                <w:rFonts w:eastAsia="宋体" w:hint="eastAsia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Map&lt;String, PackageConfig&gt; getPackageConfigs();</w:t>
            </w:r>
          </w:p>
          <w:p w:rsidR="0034620E" w:rsidRPr="00B96FD8" w:rsidRDefault="0034620E" w:rsidP="00B96FD8">
            <w:pPr>
              <w:pStyle w:val="a1"/>
              <w:rPr>
                <w:rFonts w:eastAsia="宋体" w:hint="eastAsia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  <w:lang w:bidi="ar-SA"/>
              </w:rPr>
              <w:t>}</w:t>
            </w:r>
          </w:p>
        </w:tc>
      </w:tr>
      <w:tr w:rsidR="0034620E" w:rsidRPr="0022268D" w:rsidTr="00B96FD8">
        <w:tc>
          <w:tcPr>
            <w:tcW w:w="8522" w:type="dxa"/>
            <w:shd w:val="clear" w:color="auto" w:fill="auto"/>
          </w:tcPr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public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class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DefaultConfiguration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implements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Configuration {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protected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static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final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Logger </w:t>
            </w:r>
            <w:r w:rsidRPr="00B96FD8">
              <w:rPr>
                <w:rFonts w:ascii="Courier New" w:eastAsia="宋体" w:hAnsi="Courier New" w:cs="Courier New"/>
                <w:i/>
                <w:iCs/>
                <w:color w:val="0000C0"/>
                <w:kern w:val="0"/>
                <w:sz w:val="15"/>
                <w:szCs w:val="15"/>
                <w:lang w:bidi="ar-SA"/>
              </w:rPr>
              <w:t>LOG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= LoggerFactory.</w:t>
            </w:r>
            <w:r w:rsidRPr="00B96FD8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15"/>
                <w:szCs w:val="15"/>
                <w:lang w:bidi="ar-SA"/>
              </w:rPr>
              <w:t>getLogger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(DefaultConfiguration.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class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</w:t>
            </w:r>
            <w:r w:rsidRPr="00B96FD8">
              <w:rPr>
                <w:rFonts w:ascii="Courier New" w:eastAsia="宋体" w:hAnsi="Courier New" w:cs="Courier New"/>
                <w:color w:val="3F7F5F"/>
                <w:kern w:val="0"/>
                <w:sz w:val="15"/>
                <w:szCs w:val="15"/>
                <w:lang w:bidi="ar-SA"/>
              </w:rPr>
              <w:t>// Programmatic Action Configurations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protected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Map&lt;String, PackageConfig&gt; </w:t>
            </w:r>
            <w:r w:rsidRPr="00B96FD8">
              <w:rPr>
                <w:rFonts w:ascii="Courier New" w:eastAsia="宋体" w:hAnsi="Courier New" w:cs="Courier New"/>
                <w:color w:val="0000C0"/>
                <w:kern w:val="0"/>
                <w:sz w:val="15"/>
                <w:szCs w:val="15"/>
                <w:lang w:bidi="ar-SA"/>
              </w:rPr>
              <w:t>packageContexts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=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new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LinkedHashMap&lt;String, PackageConfig&gt;();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protected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RuntimeConfiguration </w:t>
            </w:r>
            <w:r w:rsidRPr="00B96FD8">
              <w:rPr>
                <w:rFonts w:ascii="Courier New" w:eastAsia="宋体" w:hAnsi="Courier New" w:cs="Courier New"/>
                <w:color w:val="0000C0"/>
                <w:kern w:val="0"/>
                <w:sz w:val="15"/>
                <w:szCs w:val="15"/>
                <w:lang w:bidi="ar-SA"/>
              </w:rPr>
              <w:t>runtimeConfiguration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protected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Container </w:t>
            </w:r>
            <w:r w:rsidRPr="00B96FD8">
              <w:rPr>
                <w:rFonts w:ascii="Courier New" w:eastAsia="宋体" w:hAnsi="Courier New" w:cs="Courier New"/>
                <w:color w:val="0000C0"/>
                <w:kern w:val="0"/>
                <w:sz w:val="15"/>
                <w:szCs w:val="15"/>
                <w:lang w:bidi="ar-SA"/>
              </w:rPr>
              <w:t>container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protected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String </w:t>
            </w:r>
            <w:r w:rsidRPr="00B96FD8">
              <w:rPr>
                <w:rFonts w:ascii="Courier New" w:eastAsia="宋体" w:hAnsi="Courier New" w:cs="Courier New"/>
                <w:color w:val="0000C0"/>
                <w:kern w:val="0"/>
                <w:sz w:val="15"/>
                <w:szCs w:val="15"/>
                <w:lang w:bidi="ar-SA"/>
              </w:rPr>
              <w:t>defaultFrameworkBeanName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protected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Set&lt;String&gt; </w:t>
            </w:r>
            <w:r w:rsidRPr="00B96FD8">
              <w:rPr>
                <w:rFonts w:ascii="Courier New" w:eastAsia="宋体" w:hAnsi="Courier New" w:cs="Courier New"/>
                <w:color w:val="0000C0"/>
                <w:kern w:val="0"/>
                <w:sz w:val="15"/>
                <w:szCs w:val="15"/>
                <w:lang w:bidi="ar-SA"/>
              </w:rPr>
              <w:t>loadedFileNames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=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new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TreeSet&lt;String&gt;();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ind w:firstLineChars="200" w:firstLine="301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protected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List&lt;UnknownHandlerConfig&gt; </w:t>
            </w:r>
            <w:r w:rsidRPr="00B96FD8">
              <w:rPr>
                <w:rFonts w:ascii="Courier New" w:eastAsia="宋体" w:hAnsi="Courier New" w:cs="Courier New"/>
                <w:color w:val="0000C0"/>
                <w:kern w:val="0"/>
                <w:sz w:val="15"/>
                <w:szCs w:val="15"/>
                <w:lang w:bidi="ar-SA"/>
              </w:rPr>
              <w:t>unknownHandlerStack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ind w:firstLine="420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</w:pP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</w:t>
            </w:r>
            <w:r w:rsidRPr="00B96FD8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public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highlight w:val="lightGray"/>
                <w:lang w:bidi="ar-SA"/>
              </w:rPr>
              <w:t>DefaultConfiguration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(String defaultBeanName) {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this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.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u w:val="single"/>
                <w:lang w:bidi="ar-SA"/>
              </w:rPr>
              <w:t>defaultFrameworkBeanName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= defaultBeanName;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ind w:firstLineChars="200" w:firstLine="300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}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ind w:firstLine="420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</w:pP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public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synchronized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void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highlight w:val="lightGray"/>
                <w:lang w:bidi="ar-SA"/>
              </w:rPr>
              <w:t>reload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(List&lt;ConfigurationProvider&gt; providers)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throws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ConfigurationException {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B96FD8">
              <w:rPr>
                <w:rFonts w:ascii="Courier New" w:eastAsia="宋体" w:hAnsi="Courier New" w:cs="Courier New"/>
                <w:color w:val="3F7F5F"/>
                <w:kern w:val="0"/>
                <w:sz w:val="15"/>
                <w:szCs w:val="15"/>
                <w:lang w:bidi="ar-SA"/>
              </w:rPr>
              <w:t>// Silly copy necessary due to lack of ability to cast generic lists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List&lt;ContainerProvider&gt; 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u w:val="single"/>
                <w:lang w:bidi="ar-SA"/>
              </w:rPr>
              <w:t>contProviders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=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new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ArrayList&lt;ContainerProvider&gt;();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contProviders.addAll(providers);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reloadContainer(contProviders);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ind w:firstLine="420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}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ind w:firstLine="420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</w:pP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ind w:firstLine="420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</w:pP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public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synchronized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List&lt;PackageProvider&gt; 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highlight w:val="lightGray"/>
                <w:lang w:bidi="ar-SA"/>
              </w:rPr>
              <w:t>reloadContainer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(List&lt;ContainerProvider&gt; providers)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throws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ConfigurationException {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lastRenderedPageBreak/>
              <w:t xml:space="preserve">        </w:t>
            </w:r>
            <w:r w:rsidRPr="00B96FD8">
              <w:rPr>
                <w:rFonts w:ascii="Courier New" w:eastAsia="宋体" w:hAnsi="Courier New" w:cs="Courier New"/>
                <w:color w:val="0000C0"/>
                <w:kern w:val="0"/>
                <w:sz w:val="15"/>
                <w:szCs w:val="15"/>
                <w:lang w:bidi="ar-SA"/>
              </w:rPr>
              <w:t>packageContexts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.clear();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B96FD8">
              <w:rPr>
                <w:rFonts w:ascii="Courier New" w:eastAsia="宋体" w:hAnsi="Courier New" w:cs="Courier New"/>
                <w:color w:val="0000C0"/>
                <w:kern w:val="0"/>
                <w:sz w:val="15"/>
                <w:szCs w:val="15"/>
                <w:lang w:bidi="ar-SA"/>
              </w:rPr>
              <w:t>loadedFileNames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.clear();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List&lt;PackageProvider&gt; packageProviders =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new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ArrayList&lt;PackageProvider&gt;();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ContainerProperties props =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new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ContainerProperties();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ContainerBuilder builder =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new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ContainerBuilder();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for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(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final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ContainerProvider containerProvider : providers)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{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containerProvider.init(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this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containerProvider.register(builder, props);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}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props.setConstants(builder);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builder.factory(Configuration.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class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,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new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Factory&lt;Configuration&gt;() {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public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Configuration create(Context context)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throws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Exception {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return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DefaultConfiguration.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this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}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});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ActionContext oldContext = ActionContext.</w:t>
            </w:r>
            <w:r w:rsidRPr="00B96FD8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15"/>
                <w:szCs w:val="15"/>
                <w:lang w:bidi="ar-SA"/>
              </w:rPr>
              <w:t>getContext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();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try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{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</w:t>
            </w:r>
            <w:r w:rsidRPr="00B96FD8">
              <w:rPr>
                <w:rFonts w:ascii="Courier New" w:eastAsia="宋体" w:hAnsi="Courier New" w:cs="Courier New"/>
                <w:color w:val="3F7F5F"/>
                <w:kern w:val="0"/>
                <w:sz w:val="15"/>
                <w:szCs w:val="15"/>
                <w:lang w:bidi="ar-SA"/>
              </w:rPr>
              <w:t>// Set the bootstrap container for the purposes of factory creation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Container bootstrap = createBootstrapContainer();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setContext(bootstrap);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</w:t>
            </w:r>
            <w:r w:rsidRPr="00B96FD8">
              <w:rPr>
                <w:rFonts w:ascii="Courier New" w:eastAsia="宋体" w:hAnsi="Courier New" w:cs="Courier New"/>
                <w:color w:val="0000C0"/>
                <w:kern w:val="0"/>
                <w:sz w:val="15"/>
                <w:szCs w:val="15"/>
                <w:lang w:bidi="ar-SA"/>
              </w:rPr>
              <w:t>container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= builder.create(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false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setContext(</w:t>
            </w:r>
            <w:r w:rsidRPr="00B96FD8">
              <w:rPr>
                <w:rFonts w:ascii="Courier New" w:eastAsia="宋体" w:hAnsi="Courier New" w:cs="Courier New"/>
                <w:color w:val="0000C0"/>
                <w:kern w:val="0"/>
                <w:sz w:val="15"/>
                <w:szCs w:val="15"/>
                <w:lang w:bidi="ar-SA"/>
              </w:rPr>
              <w:t>container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</w:t>
            </w:r>
            <w:r w:rsidRPr="00B96FD8">
              <w:rPr>
                <w:rFonts w:ascii="Courier New" w:eastAsia="宋体" w:hAnsi="Courier New" w:cs="Courier New"/>
                <w:color w:val="0000C0"/>
                <w:kern w:val="0"/>
                <w:sz w:val="15"/>
                <w:szCs w:val="15"/>
                <w:lang w:bidi="ar-SA"/>
              </w:rPr>
              <w:t>objectFactory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= </w:t>
            </w:r>
            <w:r w:rsidRPr="00B96FD8">
              <w:rPr>
                <w:rFonts w:ascii="Courier New" w:eastAsia="宋体" w:hAnsi="Courier New" w:cs="Courier New"/>
                <w:color w:val="0000C0"/>
                <w:kern w:val="0"/>
                <w:sz w:val="15"/>
                <w:szCs w:val="15"/>
                <w:lang w:bidi="ar-SA"/>
              </w:rPr>
              <w:t>container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.getInstance(ObjectFactory.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class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</w:t>
            </w:r>
            <w:r w:rsidRPr="00B96FD8">
              <w:rPr>
                <w:rFonts w:ascii="Courier New" w:eastAsia="宋体" w:hAnsi="Courier New" w:cs="Courier New"/>
                <w:color w:val="3F7F5F"/>
                <w:kern w:val="0"/>
                <w:sz w:val="15"/>
                <w:szCs w:val="15"/>
                <w:lang w:bidi="ar-SA"/>
              </w:rPr>
              <w:t>// Process the configuration providers first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for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(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final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ContainerProvider containerProvider : providers)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{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if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(containerProvider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instanceof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PackageProvider) {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    </w:t>
            </w:r>
            <w:r w:rsidRPr="00B96FD8">
              <w:rPr>
                <w:rFonts w:ascii="Courier New" w:eastAsia="宋体" w:hAnsi="Courier New" w:cs="Courier New"/>
                <w:color w:val="0000C0"/>
                <w:kern w:val="0"/>
                <w:sz w:val="15"/>
                <w:szCs w:val="15"/>
                <w:lang w:bidi="ar-SA"/>
              </w:rPr>
              <w:t>container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.inject(containerProvider);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    ((PackageProvider)containerProvider).loadPackages();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    packageProviders.add((PackageProvider)containerProvider);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}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}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</w:t>
            </w:r>
            <w:r w:rsidRPr="00B96FD8">
              <w:rPr>
                <w:rFonts w:ascii="Courier New" w:eastAsia="宋体" w:hAnsi="Courier New" w:cs="Courier New"/>
                <w:color w:val="3F7F5F"/>
                <w:kern w:val="0"/>
                <w:sz w:val="15"/>
                <w:szCs w:val="15"/>
                <w:lang w:bidi="ar-SA"/>
              </w:rPr>
              <w:t>// Then process any package providers from the plugins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Set&lt;String&gt; packageProviderNames = </w:t>
            </w:r>
            <w:r w:rsidRPr="00B96FD8">
              <w:rPr>
                <w:rFonts w:ascii="Courier New" w:eastAsia="宋体" w:hAnsi="Courier New" w:cs="Courier New"/>
                <w:color w:val="0000C0"/>
                <w:kern w:val="0"/>
                <w:sz w:val="15"/>
                <w:szCs w:val="15"/>
                <w:lang w:bidi="ar-SA"/>
              </w:rPr>
              <w:t>container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.getInstanceNames(PackageProvider.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class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if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(packageProviderNames !=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null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 {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for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(String name : packageProviderNames) {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    PackageProvider provider = </w:t>
            </w:r>
            <w:r w:rsidRPr="00B96FD8">
              <w:rPr>
                <w:rFonts w:ascii="Courier New" w:eastAsia="宋体" w:hAnsi="Courier New" w:cs="Courier New"/>
                <w:color w:val="0000C0"/>
                <w:kern w:val="0"/>
                <w:sz w:val="15"/>
                <w:szCs w:val="15"/>
                <w:lang w:bidi="ar-SA"/>
              </w:rPr>
              <w:t>container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.getInstance(PackageProvider.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class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, 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lastRenderedPageBreak/>
              <w:t>name);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    provider.init(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this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    provider.loadPackages();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    packageProviders.add(provider);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}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}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rebuildRuntimeConfiguration();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}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finally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{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if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(oldContext ==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null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 {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ActionContext.</w:t>
            </w:r>
            <w:r w:rsidRPr="00B96FD8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15"/>
                <w:szCs w:val="15"/>
                <w:lang w:bidi="ar-SA"/>
              </w:rPr>
              <w:t>setContext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(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null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}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}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return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packageProviders;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ind w:firstLine="420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}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ind w:firstLine="420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  <w:lang w:bidi="ar-SA"/>
              </w:rPr>
              <w:t>//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…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  <w:lang w:bidi="ar-SA"/>
              </w:rPr>
              <w:t>}</w:t>
            </w:r>
          </w:p>
        </w:tc>
      </w:tr>
    </w:tbl>
    <w:p w:rsidR="0034620E" w:rsidRPr="0034620E" w:rsidRDefault="0034620E" w:rsidP="0034620E">
      <w:pPr>
        <w:pStyle w:val="a1"/>
        <w:rPr>
          <w:rFonts w:eastAsia="宋体" w:hint="eastAsia"/>
          <w:sz w:val="15"/>
          <w:szCs w:val="15"/>
          <w:lang w:bidi="ar-SA"/>
        </w:rPr>
      </w:pPr>
    </w:p>
    <w:p w:rsidR="0034620E" w:rsidRPr="0034620E" w:rsidRDefault="0034620E" w:rsidP="0034620E">
      <w:pPr>
        <w:pStyle w:val="3"/>
        <w:tabs>
          <w:tab w:val="clear" w:pos="720"/>
          <w:tab w:val="num" w:pos="1287"/>
        </w:tabs>
        <w:ind w:left="1287"/>
        <w:rPr>
          <w:rFonts w:eastAsia="宋体" w:hint="eastAsia"/>
          <w:sz w:val="15"/>
          <w:szCs w:val="15"/>
          <w:lang w:bidi="ar-SA"/>
        </w:rPr>
      </w:pPr>
      <w:r w:rsidRPr="0022268D">
        <w:rPr>
          <w:rFonts w:hint="eastAsia"/>
          <w:sz w:val="15"/>
          <w:szCs w:val="15"/>
          <w:lang w:bidi="ar-SA"/>
        </w:rPr>
        <w:t>Container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34620E" w:rsidRPr="0022268D" w:rsidTr="00B96FD8">
        <w:tc>
          <w:tcPr>
            <w:tcW w:w="8522" w:type="dxa"/>
            <w:shd w:val="clear" w:color="auto" w:fill="auto"/>
          </w:tcPr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public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interface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highlight w:val="lightGray"/>
                <w:lang w:bidi="ar-SA"/>
              </w:rPr>
              <w:t>Container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extends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Serializable {</w:t>
            </w:r>
          </w:p>
          <w:p w:rsidR="0034620E" w:rsidRPr="00B96FD8" w:rsidRDefault="0034620E" w:rsidP="00B96FD8">
            <w:pPr>
              <w:pStyle w:val="a1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String DEFAULT_NAME = </w:t>
            </w:r>
            <w:r w:rsidRPr="00B96FD8">
              <w:rPr>
                <w:rFonts w:ascii="Courier New" w:eastAsia="宋体" w:hAnsi="Courier New" w:cs="Courier New"/>
                <w:color w:val="2A00FF"/>
                <w:kern w:val="0"/>
                <w:sz w:val="15"/>
                <w:szCs w:val="15"/>
                <w:lang w:bidi="ar-SA"/>
              </w:rPr>
              <w:t>"default"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  <w:lang w:bidi="ar-SA"/>
              </w:rPr>
              <w:t xml:space="preserve">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void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inject(Object o);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&lt;T&gt; T 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highlight w:val="lightGray"/>
                <w:lang w:bidi="ar-SA"/>
              </w:rPr>
              <w:t>inject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(Class&lt;T&gt; implementation);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&lt;T&gt; T getInstance(Class&lt;T&gt; type, String name);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&lt;T&gt; T getInstance(Class&lt;T&gt; type);</w:t>
            </w:r>
          </w:p>
          <w:p w:rsidR="0034620E" w:rsidRPr="00B96FD8" w:rsidRDefault="0034620E" w:rsidP="00B96FD8">
            <w:pPr>
              <w:pStyle w:val="a1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Set&lt;String&gt; getInstanceNames(Class&lt;?&gt; type);</w:t>
            </w:r>
          </w:p>
          <w:p w:rsidR="0034620E" w:rsidRPr="00B96FD8" w:rsidRDefault="0034620E" w:rsidP="00B96FD8">
            <w:pPr>
              <w:pStyle w:val="a1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  <w:lang w:bidi="ar-SA"/>
              </w:rPr>
              <w:t xml:space="preserve">  //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…</w:t>
            </w:r>
          </w:p>
          <w:p w:rsidR="0034620E" w:rsidRPr="00B96FD8" w:rsidRDefault="0034620E" w:rsidP="00B96FD8">
            <w:pPr>
              <w:pStyle w:val="a1"/>
              <w:rPr>
                <w:rFonts w:eastAsia="宋体" w:hint="eastAsia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  <w:lang w:bidi="ar-SA"/>
              </w:rPr>
              <w:t>}</w:t>
            </w:r>
          </w:p>
        </w:tc>
      </w:tr>
      <w:tr w:rsidR="0034620E" w:rsidRPr="0022268D" w:rsidTr="00B96FD8">
        <w:tc>
          <w:tcPr>
            <w:tcW w:w="8522" w:type="dxa"/>
            <w:shd w:val="clear" w:color="auto" w:fill="auto"/>
          </w:tcPr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class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highlight w:val="lightGray"/>
                <w:lang w:bidi="ar-SA"/>
              </w:rPr>
              <w:t>ContainerImpl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implements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Container {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final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Map&lt;Key&lt;?&gt;, InternalFactory&lt;?&gt;&gt; </w:t>
            </w:r>
            <w:r w:rsidRPr="00B96FD8">
              <w:rPr>
                <w:rFonts w:ascii="Courier New" w:eastAsia="宋体" w:hAnsi="Courier New" w:cs="Courier New"/>
                <w:color w:val="0000C0"/>
                <w:kern w:val="0"/>
                <w:sz w:val="15"/>
                <w:szCs w:val="15"/>
                <w:lang w:bidi="ar-SA"/>
              </w:rPr>
              <w:t>factories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ind w:firstLineChars="100" w:firstLine="150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  <w:lang w:bidi="ar-SA"/>
              </w:rPr>
              <w:t>//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…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}</w:t>
            </w:r>
          </w:p>
        </w:tc>
      </w:tr>
    </w:tbl>
    <w:p w:rsidR="0034620E" w:rsidRPr="0034620E" w:rsidRDefault="0034620E" w:rsidP="0034620E">
      <w:pPr>
        <w:pStyle w:val="a1"/>
        <w:rPr>
          <w:rFonts w:eastAsia="宋体" w:hint="eastAsia"/>
          <w:sz w:val="15"/>
          <w:szCs w:val="15"/>
          <w:lang w:bidi="ar-SA"/>
        </w:rPr>
      </w:pPr>
    </w:p>
    <w:p w:rsidR="0034620E" w:rsidRPr="0034620E" w:rsidRDefault="0034620E" w:rsidP="0034620E">
      <w:pPr>
        <w:pStyle w:val="3"/>
        <w:tabs>
          <w:tab w:val="clear" w:pos="720"/>
          <w:tab w:val="num" w:pos="1287"/>
        </w:tabs>
        <w:ind w:left="1287"/>
        <w:rPr>
          <w:rFonts w:eastAsia="宋体" w:hint="eastAsia"/>
          <w:sz w:val="15"/>
          <w:szCs w:val="15"/>
          <w:lang w:bidi="ar-SA"/>
        </w:rPr>
      </w:pPr>
      <w:r w:rsidRPr="0034620E">
        <w:rPr>
          <w:sz w:val="15"/>
          <w:szCs w:val="15"/>
          <w:highlight w:val="lightGray"/>
          <w:lang w:bidi="ar-SA"/>
        </w:rPr>
        <w:t>ContainerBuilder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34620E" w:rsidRPr="0022268D" w:rsidTr="00B96FD8">
        <w:tc>
          <w:tcPr>
            <w:tcW w:w="8522" w:type="dxa"/>
            <w:shd w:val="clear" w:color="auto" w:fill="auto"/>
          </w:tcPr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public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final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class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ContainerBuilder {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  <w:lang w:bidi="ar-SA"/>
              </w:rPr>
              <w:t>//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…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public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Container 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highlight w:val="lightGray"/>
                <w:lang w:bidi="ar-SA"/>
              </w:rPr>
              <w:t>create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(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boolean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loadSingletons) {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lastRenderedPageBreak/>
              <w:t xml:space="preserve">    ensureNotCreated();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</w:t>
            </w:r>
            <w:r w:rsidRPr="00B96FD8">
              <w:rPr>
                <w:rFonts w:ascii="Courier New" w:eastAsia="宋体" w:hAnsi="Courier New" w:cs="Courier New"/>
                <w:color w:val="0000C0"/>
                <w:kern w:val="0"/>
                <w:sz w:val="15"/>
                <w:szCs w:val="15"/>
                <w:lang w:bidi="ar-SA"/>
              </w:rPr>
              <w:t>created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=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true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final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ContainerImpl container =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new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ContainerImpl(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new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HashMap&lt;Key&lt;?&gt;, InternalFactory&lt;?&gt;&gt;(</w:t>
            </w:r>
            <w:r w:rsidRPr="00B96FD8">
              <w:rPr>
                <w:rFonts w:ascii="Courier New" w:eastAsia="宋体" w:hAnsi="Courier New" w:cs="Courier New"/>
                <w:color w:val="0000C0"/>
                <w:kern w:val="0"/>
                <w:sz w:val="15"/>
                <w:szCs w:val="15"/>
                <w:lang w:bidi="ar-SA"/>
              </w:rPr>
              <w:t>factories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if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(loadSingletons) {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container.callInContext(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new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ContainerImpl.ContextualCallable&lt;Void&gt;() {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public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Void call(InternalContext context) {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for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(InternalFactory&lt;?&gt; factory : </w:t>
            </w:r>
            <w:r w:rsidRPr="00B96FD8">
              <w:rPr>
                <w:rFonts w:ascii="Courier New" w:eastAsia="宋体" w:hAnsi="Courier New" w:cs="Courier New"/>
                <w:color w:val="0000C0"/>
                <w:kern w:val="0"/>
                <w:sz w:val="15"/>
                <w:szCs w:val="15"/>
                <w:lang w:bidi="ar-SA"/>
              </w:rPr>
              <w:t>singletonFactories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 {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factory.create(context);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}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return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null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}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});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}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container.injectStatics(</w:t>
            </w:r>
            <w:r w:rsidRPr="00B96FD8">
              <w:rPr>
                <w:rFonts w:ascii="Courier New" w:eastAsia="宋体" w:hAnsi="Courier New" w:cs="Courier New"/>
                <w:color w:val="0000C0"/>
                <w:kern w:val="0"/>
                <w:sz w:val="15"/>
                <w:szCs w:val="15"/>
                <w:lang w:bidi="ar-SA"/>
              </w:rPr>
              <w:t>staticInjections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return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container;</w:t>
            </w:r>
          </w:p>
          <w:p w:rsidR="0034620E" w:rsidRPr="00B96FD8" w:rsidRDefault="0034620E" w:rsidP="00B96FD8">
            <w:pPr>
              <w:pStyle w:val="a1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}</w:t>
            </w:r>
          </w:p>
          <w:p w:rsidR="0034620E" w:rsidRPr="00B96FD8" w:rsidRDefault="0034620E" w:rsidP="00B96FD8">
            <w:pPr>
              <w:pStyle w:val="a1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  <w:lang w:bidi="ar-SA"/>
              </w:rPr>
              <w:t>//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…</w:t>
            </w:r>
          </w:p>
          <w:p w:rsidR="0034620E" w:rsidRPr="00B96FD8" w:rsidRDefault="0034620E" w:rsidP="00B96FD8">
            <w:pPr>
              <w:pStyle w:val="a1"/>
              <w:rPr>
                <w:rFonts w:eastAsia="宋体" w:hint="eastAsia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  <w:lang w:bidi="ar-SA"/>
              </w:rPr>
              <w:t>}</w:t>
            </w:r>
          </w:p>
        </w:tc>
      </w:tr>
    </w:tbl>
    <w:p w:rsidR="0034620E" w:rsidRPr="0034620E" w:rsidRDefault="0034620E" w:rsidP="0034620E">
      <w:pPr>
        <w:pStyle w:val="a1"/>
        <w:rPr>
          <w:rFonts w:eastAsia="宋体" w:hint="eastAsia"/>
          <w:sz w:val="15"/>
          <w:szCs w:val="15"/>
          <w:lang w:bidi="ar-SA"/>
        </w:rPr>
      </w:pPr>
    </w:p>
    <w:p w:rsidR="0034620E" w:rsidRPr="0022268D" w:rsidRDefault="0034620E" w:rsidP="0034620E">
      <w:pPr>
        <w:pStyle w:val="2"/>
      </w:pPr>
      <w:r w:rsidRPr="0022268D">
        <w:t>ConfigurationManager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34620E" w:rsidRPr="0022268D" w:rsidTr="00B96FD8">
        <w:tc>
          <w:tcPr>
            <w:tcW w:w="8522" w:type="dxa"/>
            <w:shd w:val="clear" w:color="auto" w:fill="auto"/>
          </w:tcPr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public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class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ConfigurationManager {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protected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static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final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Logger LOG = LoggerFactory.getLogger(ConfigurationManager.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class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protected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Configuration configuration;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protected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Lock providerLock =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new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ReentrantLock();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private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List&lt;ContainerProvider&gt; containerProviders =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new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CopyOnWriteArrayList&lt;ContainerProvider&gt;();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private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List&lt;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highlight w:val="lightGray"/>
                <w:lang w:bidi="ar-SA"/>
              </w:rPr>
              <w:t>PackageProvider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&gt; packageProviders =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new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CopyOnWriteArrayList&lt;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highlight w:val="lightGray"/>
                <w:lang w:bidi="ar-SA"/>
              </w:rPr>
              <w:t>PackageProvider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&gt;();</w:t>
            </w:r>
          </w:p>
          <w:p w:rsidR="0034620E" w:rsidRPr="00B96FD8" w:rsidRDefault="0034620E" w:rsidP="00B96FD8">
            <w:pPr>
              <w:pStyle w:val="a1"/>
              <w:rPr>
                <w:rFonts w:eastAsia="宋体" w:hint="eastAsia"/>
                <w:sz w:val="15"/>
                <w:szCs w:val="15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protected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String defaultFrameworkBeanName;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ind w:firstLineChars="200" w:firstLine="301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public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ConfigurationManager() {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this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(</w:t>
            </w:r>
            <w:r w:rsidRPr="00B96FD8">
              <w:rPr>
                <w:rFonts w:ascii="Courier New" w:eastAsia="宋体" w:hAnsi="Courier New" w:cs="Courier New"/>
                <w:color w:val="2A00FF"/>
                <w:kern w:val="0"/>
                <w:sz w:val="15"/>
                <w:szCs w:val="15"/>
                <w:lang w:bidi="ar-SA"/>
              </w:rPr>
              <w:t>"xwork"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}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  <w:lang w:bidi="ar-SA"/>
              </w:rPr>
              <w:t xml:space="preserve">    //</w:t>
            </w:r>
            <w:r w:rsidRPr="00B96FD8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  <w:lang w:bidi="ar-SA"/>
              </w:rPr>
              <w:t>默认是</w:t>
            </w:r>
            <w:r w:rsidRPr="00B96FD8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  <w:lang w:bidi="ar-SA"/>
              </w:rPr>
              <w:t>struts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FF0000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</w:t>
            </w:r>
            <w:r w:rsidRPr="00B96FD8">
              <w:rPr>
                <w:rFonts w:ascii="Courier New" w:eastAsia="宋体" w:hAnsi="Courier New" w:cs="Courier New"/>
                <w:color w:val="FF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15"/>
                <w:szCs w:val="15"/>
                <w:lang w:bidi="ar-SA"/>
              </w:rPr>
              <w:t>public</w:t>
            </w:r>
            <w:r w:rsidRPr="00B96FD8">
              <w:rPr>
                <w:rFonts w:ascii="Courier New" w:eastAsia="宋体" w:hAnsi="Courier New" w:cs="Courier New"/>
                <w:color w:val="FF0000"/>
                <w:kern w:val="0"/>
                <w:sz w:val="15"/>
                <w:szCs w:val="15"/>
                <w:lang w:bidi="ar-SA"/>
              </w:rPr>
              <w:t xml:space="preserve"> ConfigurationManager(String name) {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FF0000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FF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15"/>
                <w:szCs w:val="15"/>
                <w:lang w:bidi="ar-SA"/>
              </w:rPr>
              <w:t>this</w:t>
            </w:r>
            <w:r w:rsidRPr="00B96FD8">
              <w:rPr>
                <w:rFonts w:ascii="Courier New" w:eastAsia="宋体" w:hAnsi="Courier New" w:cs="Courier New"/>
                <w:color w:val="FF0000"/>
                <w:kern w:val="0"/>
                <w:sz w:val="15"/>
                <w:szCs w:val="15"/>
                <w:lang w:bidi="ar-SA"/>
              </w:rPr>
              <w:t>.defaultFrameworkBeanName = name;</w:t>
            </w:r>
          </w:p>
          <w:p w:rsidR="0034620E" w:rsidRPr="00B96FD8" w:rsidRDefault="0034620E" w:rsidP="00B96FD8">
            <w:pPr>
              <w:pStyle w:val="a1"/>
              <w:ind w:firstLine="420"/>
              <w:rPr>
                <w:rFonts w:ascii="Courier New" w:eastAsia="宋体" w:hAnsi="Courier New" w:cs="Courier New"/>
                <w:color w:val="FF0000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FF0000"/>
                <w:kern w:val="0"/>
                <w:sz w:val="15"/>
                <w:szCs w:val="15"/>
                <w:lang w:bidi="ar-SA"/>
              </w:rPr>
              <w:t>}</w:t>
            </w:r>
          </w:p>
          <w:p w:rsidR="0034620E" w:rsidRPr="00B96FD8" w:rsidRDefault="0034620E" w:rsidP="00B96FD8">
            <w:pPr>
              <w:pStyle w:val="a1"/>
              <w:ind w:firstLine="420"/>
              <w:rPr>
                <w:rFonts w:ascii="Courier New" w:eastAsia="宋体" w:hAnsi="Courier New" w:cs="Courier New"/>
                <w:color w:val="FF0000"/>
                <w:kern w:val="0"/>
                <w:sz w:val="15"/>
                <w:szCs w:val="15"/>
                <w:lang w:bidi="ar-SA"/>
              </w:rPr>
            </w:pP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public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synchronized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Configuration 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highlight w:val="lightGray"/>
                <w:lang w:bidi="ar-SA"/>
              </w:rPr>
              <w:t>getConfiguration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() {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if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(configuration ==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null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 {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setConfiguration(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new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DefaultConfiguration(defaultFrameworkBeanName));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try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{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configuration.reloadContainer(getContainerProviders());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}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catch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(ConfigurationException e) {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u w:val="single"/>
                <w:lang w:bidi="ar-SA"/>
              </w:rPr>
              <w:t>setConfiguration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(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null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throw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new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ConfigurationException(</w:t>
            </w:r>
            <w:r w:rsidRPr="00B96FD8">
              <w:rPr>
                <w:rFonts w:ascii="Courier New" w:eastAsia="宋体" w:hAnsi="Courier New" w:cs="Courier New"/>
                <w:color w:val="2A00FF"/>
                <w:kern w:val="0"/>
                <w:sz w:val="15"/>
                <w:szCs w:val="15"/>
                <w:lang w:bidi="ar-SA"/>
              </w:rPr>
              <w:t>"Unable to load configuration."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, e);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}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}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else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{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conditionalReload();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}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return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configuration;</w:t>
            </w:r>
          </w:p>
          <w:p w:rsidR="0034620E" w:rsidRPr="00B96FD8" w:rsidRDefault="0034620E" w:rsidP="00B96FD8">
            <w:pPr>
              <w:pStyle w:val="a1"/>
              <w:ind w:firstLine="420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}</w:t>
            </w:r>
          </w:p>
          <w:p w:rsidR="0034620E" w:rsidRPr="00B96FD8" w:rsidRDefault="0034620E" w:rsidP="00B96FD8">
            <w:pPr>
              <w:pStyle w:val="a1"/>
              <w:ind w:firstLine="420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</w:pP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ind w:firstLineChars="250" w:firstLine="376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public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List&lt;ContainerProvider&gt; 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highlight w:val="lightGray"/>
                <w:lang w:bidi="ar-SA"/>
              </w:rPr>
              <w:t>getContainerProviders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() {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providerLock.lock();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try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{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if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(containerProviders.size() == 0) {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containerProviders.add(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new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XWorkConfigurationProvider());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    containerProviders.add(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new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XmlConfigurationProvider(</w:t>
            </w:r>
            <w:r w:rsidRPr="00B96FD8">
              <w:rPr>
                <w:rFonts w:ascii="Courier New" w:eastAsia="宋体" w:hAnsi="Courier New" w:cs="Courier New"/>
                <w:color w:val="2A00FF"/>
                <w:kern w:val="0"/>
                <w:sz w:val="15"/>
                <w:szCs w:val="15"/>
                <w:lang w:bidi="ar-SA"/>
              </w:rPr>
              <w:t>"xwork.xml"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,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false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}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return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containerProviders;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}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finally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{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providerLock.unlock();</w:t>
            </w:r>
          </w:p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}</w:t>
            </w:r>
          </w:p>
          <w:p w:rsidR="0034620E" w:rsidRPr="00B96FD8" w:rsidRDefault="0034620E" w:rsidP="00B96FD8">
            <w:pPr>
              <w:pStyle w:val="a1"/>
              <w:ind w:firstLine="420"/>
              <w:rPr>
                <w:rFonts w:ascii="Courier New" w:eastAsia="宋体" w:hAnsi="Courier New" w:cs="Courier New"/>
                <w:color w:val="FF0000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}</w:t>
            </w:r>
          </w:p>
          <w:p w:rsidR="0034620E" w:rsidRPr="00B96FD8" w:rsidRDefault="0034620E" w:rsidP="00B96FD8">
            <w:pPr>
              <w:pStyle w:val="a1"/>
              <w:ind w:firstLine="420"/>
              <w:rPr>
                <w:rFonts w:ascii="Courier New" w:eastAsia="宋体" w:hAnsi="Courier New" w:cs="Courier New"/>
                <w:color w:val="FF0000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 w:hint="eastAsia"/>
                <w:color w:val="FF0000"/>
                <w:kern w:val="0"/>
                <w:sz w:val="15"/>
                <w:szCs w:val="15"/>
                <w:lang w:bidi="ar-SA"/>
              </w:rPr>
              <w:t>//</w:t>
            </w:r>
            <w:r w:rsidRPr="00B96FD8">
              <w:rPr>
                <w:rFonts w:ascii="Courier New" w:eastAsia="宋体" w:hAnsi="Courier New" w:cs="Courier New"/>
                <w:color w:val="FF0000"/>
                <w:kern w:val="0"/>
                <w:sz w:val="15"/>
                <w:szCs w:val="15"/>
                <w:lang w:bidi="ar-SA"/>
              </w:rPr>
              <w:t>…</w:t>
            </w:r>
          </w:p>
          <w:p w:rsidR="0034620E" w:rsidRPr="00B96FD8" w:rsidRDefault="0034620E" w:rsidP="00B96FD8">
            <w:pPr>
              <w:pStyle w:val="a1"/>
              <w:rPr>
                <w:rFonts w:eastAsia="宋体" w:hint="eastAsia"/>
                <w:sz w:val="15"/>
                <w:szCs w:val="15"/>
              </w:rPr>
            </w:pPr>
            <w:r w:rsidRPr="00B96FD8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  <w:lang w:bidi="ar-SA"/>
              </w:rPr>
              <w:t>}</w:t>
            </w:r>
          </w:p>
        </w:tc>
      </w:tr>
      <w:tr w:rsidR="0034620E" w:rsidRPr="0022268D" w:rsidTr="00B96FD8">
        <w:tc>
          <w:tcPr>
            <w:tcW w:w="8522" w:type="dxa"/>
            <w:shd w:val="clear" w:color="auto" w:fill="auto"/>
          </w:tcPr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lastRenderedPageBreak/>
              <w:t>BeanSelectionProvider</w:t>
            </w:r>
          </w:p>
        </w:tc>
      </w:tr>
    </w:tbl>
    <w:p w:rsidR="0034620E" w:rsidRPr="0034620E" w:rsidRDefault="0034620E" w:rsidP="0034620E">
      <w:pPr>
        <w:pStyle w:val="a1"/>
        <w:rPr>
          <w:rFonts w:eastAsia="宋体" w:hint="eastAsia"/>
          <w:sz w:val="15"/>
          <w:szCs w:val="15"/>
        </w:rPr>
      </w:pPr>
    </w:p>
    <w:p w:rsidR="0034620E" w:rsidRPr="0034620E" w:rsidRDefault="0034620E" w:rsidP="0034620E">
      <w:pPr>
        <w:pStyle w:val="a1"/>
        <w:rPr>
          <w:rFonts w:eastAsia="宋体" w:hint="eastAsia"/>
          <w:sz w:val="15"/>
          <w:szCs w:val="15"/>
          <w:lang w:bidi="ar-SA"/>
        </w:rPr>
      </w:pPr>
    </w:p>
    <w:p w:rsidR="0034620E" w:rsidRPr="00F31132" w:rsidRDefault="0034620E" w:rsidP="0034620E">
      <w:pPr>
        <w:pStyle w:val="2"/>
        <w:rPr>
          <w:rFonts w:hint="eastAsia"/>
        </w:rPr>
      </w:pPr>
      <w:r w:rsidRPr="00F31132">
        <w:lastRenderedPageBreak/>
        <w:t>Provider</w:t>
      </w:r>
    </w:p>
    <w:p w:rsidR="0034620E" w:rsidRPr="0034620E" w:rsidRDefault="0034620E" w:rsidP="0034620E">
      <w:pPr>
        <w:pStyle w:val="3"/>
        <w:tabs>
          <w:tab w:val="clear" w:pos="720"/>
          <w:tab w:val="num" w:pos="1287"/>
        </w:tabs>
        <w:ind w:left="1287"/>
        <w:rPr>
          <w:rFonts w:eastAsia="宋体" w:hint="eastAsia"/>
          <w:sz w:val="15"/>
          <w:szCs w:val="15"/>
          <w:lang w:bidi="ar-SA"/>
        </w:rPr>
      </w:pPr>
      <w:r w:rsidRPr="0022268D">
        <w:rPr>
          <w:sz w:val="15"/>
          <w:szCs w:val="15"/>
          <w:lang w:bidi="ar-SA"/>
        </w:rPr>
        <w:t>PackageProvider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34620E" w:rsidRPr="0022268D" w:rsidTr="00B96FD8">
        <w:tc>
          <w:tcPr>
            <w:tcW w:w="8522" w:type="dxa"/>
            <w:shd w:val="clear" w:color="auto" w:fill="auto"/>
          </w:tcPr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public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interface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PackageProvider {</w:t>
            </w:r>
          </w:p>
          <w:p w:rsidR="0034620E" w:rsidRPr="00B96FD8" w:rsidRDefault="0034620E" w:rsidP="00B96FD8">
            <w:pPr>
              <w:pStyle w:val="a1"/>
              <w:rPr>
                <w:rFonts w:eastAsia="宋体" w:hint="eastAsia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 w:hint="eastAsia"/>
                <w:color w:val="3F5FBF"/>
                <w:kern w:val="0"/>
                <w:sz w:val="15"/>
                <w:szCs w:val="15"/>
                <w:lang w:bidi="ar-SA"/>
              </w:rPr>
              <w:t>}</w:t>
            </w:r>
          </w:p>
        </w:tc>
      </w:tr>
    </w:tbl>
    <w:p w:rsidR="0034620E" w:rsidRPr="0022268D" w:rsidRDefault="0034620E" w:rsidP="0034620E">
      <w:pPr>
        <w:pStyle w:val="3"/>
        <w:tabs>
          <w:tab w:val="clear" w:pos="720"/>
          <w:tab w:val="num" w:pos="1287"/>
        </w:tabs>
        <w:ind w:left="1287"/>
        <w:rPr>
          <w:sz w:val="15"/>
          <w:szCs w:val="15"/>
          <w:lang w:bidi="ar-SA"/>
        </w:rPr>
      </w:pPr>
      <w:r w:rsidRPr="0022268D">
        <w:rPr>
          <w:sz w:val="15"/>
          <w:szCs w:val="15"/>
          <w:lang w:bidi="ar-SA"/>
        </w:rPr>
        <w:t>ContainerProvider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34620E" w:rsidRPr="0022268D" w:rsidTr="00B96FD8">
        <w:tc>
          <w:tcPr>
            <w:tcW w:w="8522" w:type="dxa"/>
            <w:shd w:val="clear" w:color="auto" w:fill="auto"/>
          </w:tcPr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public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interface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  <w:lang w:bidi="ar-SA"/>
              </w:rPr>
              <w:t>Container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Provider {</w:t>
            </w:r>
          </w:p>
          <w:p w:rsidR="0034620E" w:rsidRPr="00B96FD8" w:rsidRDefault="0034620E" w:rsidP="00B96FD8">
            <w:pPr>
              <w:pStyle w:val="a1"/>
              <w:rPr>
                <w:rFonts w:eastAsia="宋体" w:hint="eastAsia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 w:hint="eastAsia"/>
                <w:color w:val="3F5FBF"/>
                <w:kern w:val="0"/>
                <w:sz w:val="15"/>
                <w:szCs w:val="15"/>
                <w:lang w:bidi="ar-SA"/>
              </w:rPr>
              <w:t>}</w:t>
            </w:r>
          </w:p>
        </w:tc>
      </w:tr>
    </w:tbl>
    <w:p w:rsidR="0034620E" w:rsidRPr="0022268D" w:rsidRDefault="0034620E" w:rsidP="0034620E">
      <w:pPr>
        <w:pStyle w:val="3"/>
        <w:tabs>
          <w:tab w:val="clear" w:pos="720"/>
          <w:tab w:val="num" w:pos="1287"/>
        </w:tabs>
        <w:ind w:left="1287"/>
        <w:rPr>
          <w:sz w:val="15"/>
          <w:szCs w:val="15"/>
          <w:lang w:bidi="ar-SA"/>
        </w:rPr>
      </w:pPr>
      <w:r w:rsidRPr="0022268D">
        <w:rPr>
          <w:sz w:val="15"/>
          <w:szCs w:val="15"/>
          <w:lang w:bidi="ar-SA"/>
        </w:rPr>
        <w:t>ConfigurationProvider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34620E" w:rsidRPr="0022268D" w:rsidTr="00B96FD8">
        <w:tc>
          <w:tcPr>
            <w:tcW w:w="8522" w:type="dxa"/>
            <w:shd w:val="clear" w:color="auto" w:fill="auto"/>
          </w:tcPr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public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interface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  <w:lang w:bidi="ar-SA"/>
              </w:rPr>
              <w:t>Configuration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Provider {</w:t>
            </w:r>
          </w:p>
          <w:p w:rsidR="0034620E" w:rsidRPr="00B96FD8" w:rsidRDefault="0034620E" w:rsidP="00B96FD8">
            <w:pPr>
              <w:pStyle w:val="a1"/>
              <w:rPr>
                <w:rFonts w:eastAsia="宋体" w:hint="eastAsia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 w:hint="eastAsia"/>
                <w:color w:val="3F5FBF"/>
                <w:kern w:val="0"/>
                <w:sz w:val="15"/>
                <w:szCs w:val="15"/>
                <w:lang w:bidi="ar-SA"/>
              </w:rPr>
              <w:t>}</w:t>
            </w:r>
          </w:p>
        </w:tc>
      </w:tr>
    </w:tbl>
    <w:p w:rsidR="0034620E" w:rsidRPr="0022268D" w:rsidRDefault="0034620E" w:rsidP="0034620E">
      <w:pPr>
        <w:pStyle w:val="3"/>
        <w:tabs>
          <w:tab w:val="clear" w:pos="720"/>
          <w:tab w:val="num" w:pos="1287"/>
        </w:tabs>
        <w:ind w:left="1287"/>
        <w:rPr>
          <w:sz w:val="15"/>
          <w:szCs w:val="15"/>
          <w:lang w:bidi="ar-SA"/>
        </w:rPr>
      </w:pPr>
      <w:r w:rsidRPr="0022268D">
        <w:rPr>
          <w:sz w:val="15"/>
          <w:szCs w:val="15"/>
          <w:lang w:bidi="ar-SA"/>
        </w:rPr>
        <w:t>LegacyPropertiesConfigurationProvider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34620E" w:rsidRPr="0022268D" w:rsidTr="00B96FD8">
        <w:tc>
          <w:tcPr>
            <w:tcW w:w="8522" w:type="dxa"/>
            <w:shd w:val="clear" w:color="auto" w:fill="auto"/>
          </w:tcPr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public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class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LegacyPropertiesConfigurationProvider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implements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ConfigurationProvider {</w:t>
            </w:r>
          </w:p>
          <w:p w:rsidR="0034620E" w:rsidRPr="00B96FD8" w:rsidRDefault="0034620E" w:rsidP="00B96FD8">
            <w:pPr>
              <w:pStyle w:val="a1"/>
              <w:rPr>
                <w:rFonts w:eastAsia="宋体" w:hint="eastAsia"/>
                <w:sz w:val="15"/>
                <w:szCs w:val="15"/>
                <w:lang w:bidi="ar-SA"/>
              </w:rPr>
            </w:pPr>
            <w:r w:rsidRPr="00B96FD8">
              <w:rPr>
                <w:rFonts w:eastAsia="宋体" w:hint="eastAsia"/>
                <w:sz w:val="15"/>
                <w:szCs w:val="15"/>
                <w:lang w:bidi="ar-SA"/>
              </w:rPr>
              <w:t>}</w:t>
            </w:r>
          </w:p>
        </w:tc>
      </w:tr>
    </w:tbl>
    <w:p w:rsidR="0034620E" w:rsidRPr="0022268D" w:rsidRDefault="0034620E" w:rsidP="0034620E">
      <w:pPr>
        <w:pStyle w:val="3"/>
        <w:tabs>
          <w:tab w:val="clear" w:pos="720"/>
          <w:tab w:val="num" w:pos="1287"/>
        </w:tabs>
        <w:ind w:left="1287"/>
        <w:rPr>
          <w:sz w:val="15"/>
          <w:szCs w:val="15"/>
          <w:lang w:bidi="ar-SA"/>
        </w:rPr>
      </w:pPr>
      <w:r w:rsidRPr="0022268D">
        <w:rPr>
          <w:sz w:val="15"/>
          <w:szCs w:val="15"/>
          <w:lang w:bidi="ar-SA"/>
        </w:rPr>
        <w:t>DefaultPropertiesProvider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34620E" w:rsidRPr="0022268D" w:rsidTr="00B96FD8">
        <w:tc>
          <w:tcPr>
            <w:tcW w:w="8522" w:type="dxa"/>
            <w:shd w:val="clear" w:color="auto" w:fill="auto"/>
          </w:tcPr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public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class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highlight w:val="lightGray"/>
                <w:lang w:bidi="ar-SA"/>
              </w:rPr>
              <w:t>DefaultPropertiesProvider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extends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LegacyPropertiesConfigurationProvider {</w:t>
            </w:r>
          </w:p>
          <w:p w:rsidR="0034620E" w:rsidRPr="00B96FD8" w:rsidRDefault="0034620E" w:rsidP="00B96FD8">
            <w:pPr>
              <w:pStyle w:val="a1"/>
              <w:rPr>
                <w:rFonts w:eastAsia="宋体" w:hint="eastAsia"/>
                <w:sz w:val="15"/>
                <w:szCs w:val="15"/>
                <w:lang w:bidi="ar-SA"/>
              </w:rPr>
            </w:pPr>
            <w:r w:rsidRPr="00B96FD8">
              <w:rPr>
                <w:rFonts w:eastAsia="宋体" w:hint="eastAsia"/>
                <w:sz w:val="15"/>
                <w:szCs w:val="15"/>
                <w:lang w:bidi="ar-SA"/>
              </w:rPr>
              <w:t>}</w:t>
            </w:r>
          </w:p>
        </w:tc>
      </w:tr>
    </w:tbl>
    <w:p w:rsidR="0034620E" w:rsidRPr="0034620E" w:rsidRDefault="0034620E" w:rsidP="0034620E">
      <w:pPr>
        <w:pStyle w:val="a1"/>
        <w:rPr>
          <w:rFonts w:ascii="Liberation Sans" w:eastAsia="宋体" w:hAnsi="Liberation Sans" w:hint="eastAsia"/>
          <w:b/>
          <w:bCs/>
          <w:sz w:val="15"/>
          <w:szCs w:val="15"/>
          <w:lang w:bidi="ar-SA"/>
        </w:rPr>
      </w:pPr>
    </w:p>
    <w:p w:rsidR="0034620E" w:rsidRPr="0034620E" w:rsidRDefault="0034620E" w:rsidP="0034620E">
      <w:pPr>
        <w:pStyle w:val="3"/>
        <w:tabs>
          <w:tab w:val="clear" w:pos="720"/>
          <w:tab w:val="num" w:pos="1287"/>
        </w:tabs>
        <w:ind w:left="1287"/>
        <w:rPr>
          <w:rFonts w:eastAsia="宋体" w:hint="eastAsia"/>
          <w:sz w:val="15"/>
          <w:szCs w:val="15"/>
          <w:lang w:bidi="ar-SA"/>
        </w:rPr>
      </w:pPr>
      <w:r w:rsidRPr="0022268D">
        <w:rPr>
          <w:sz w:val="15"/>
          <w:szCs w:val="15"/>
          <w:lang w:bidi="ar-SA"/>
        </w:rPr>
        <w:t>BeanSelectionProvider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34620E" w:rsidRPr="0022268D" w:rsidTr="00B96FD8">
        <w:tc>
          <w:tcPr>
            <w:tcW w:w="8522" w:type="dxa"/>
            <w:shd w:val="clear" w:color="auto" w:fill="auto"/>
          </w:tcPr>
          <w:p w:rsidR="0034620E" w:rsidRPr="00B96FD8" w:rsidRDefault="0034620E" w:rsidP="00B96FD8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public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class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BeanSelectionProvider </w:t>
            </w:r>
            <w:r w:rsidRPr="00B96FD8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implements</w:t>
            </w:r>
            <w:r w:rsidRPr="00B96FD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ConfigurationProvider {</w:t>
            </w:r>
          </w:p>
          <w:p w:rsidR="0034620E" w:rsidRPr="00B96FD8" w:rsidRDefault="0034620E" w:rsidP="00B96FD8">
            <w:pPr>
              <w:pStyle w:val="a1"/>
              <w:ind w:firstLine="420"/>
              <w:rPr>
                <w:rFonts w:ascii="Courier New" w:eastAsia="宋体" w:hAnsi="Courier New" w:cs="Courier New"/>
                <w:color w:val="FF0000"/>
                <w:kern w:val="0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15"/>
                <w:szCs w:val="15"/>
                <w:lang w:bidi="ar-SA"/>
              </w:rPr>
              <w:t>public</w:t>
            </w:r>
            <w:r w:rsidRPr="00B96FD8">
              <w:rPr>
                <w:rFonts w:ascii="Courier New" w:eastAsia="宋体" w:hAnsi="Courier New" w:cs="Courier New"/>
                <w:color w:val="FF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15"/>
                <w:szCs w:val="15"/>
                <w:lang w:bidi="ar-SA"/>
              </w:rPr>
              <w:t>static</w:t>
            </w:r>
            <w:r w:rsidRPr="00B96FD8">
              <w:rPr>
                <w:rFonts w:ascii="Courier New" w:eastAsia="宋体" w:hAnsi="Courier New" w:cs="Courier New"/>
                <w:color w:val="FF0000"/>
                <w:kern w:val="0"/>
                <w:sz w:val="15"/>
                <w:szCs w:val="15"/>
                <w:lang w:bidi="ar-SA"/>
              </w:rPr>
              <w:t xml:space="preserve"> </w:t>
            </w:r>
            <w:r w:rsidRPr="00B96FD8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15"/>
                <w:szCs w:val="15"/>
                <w:lang w:bidi="ar-SA"/>
              </w:rPr>
              <w:t>final</w:t>
            </w:r>
            <w:r w:rsidRPr="00B96FD8">
              <w:rPr>
                <w:rFonts w:ascii="Courier New" w:eastAsia="宋体" w:hAnsi="Courier New" w:cs="Courier New"/>
                <w:color w:val="FF0000"/>
                <w:kern w:val="0"/>
                <w:sz w:val="15"/>
                <w:szCs w:val="15"/>
                <w:lang w:bidi="ar-SA"/>
              </w:rPr>
              <w:t xml:space="preserve"> String DEFAULT_BEAN_NAME = "struts";</w:t>
            </w:r>
          </w:p>
          <w:p w:rsidR="0034620E" w:rsidRPr="00B96FD8" w:rsidRDefault="0034620E" w:rsidP="00B96FD8">
            <w:pPr>
              <w:pStyle w:val="a1"/>
              <w:ind w:firstLine="420"/>
              <w:rPr>
                <w:rFonts w:eastAsia="宋体" w:hint="eastAsia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 w:hint="eastAsia"/>
                <w:color w:val="FF0000"/>
                <w:kern w:val="0"/>
                <w:sz w:val="15"/>
                <w:szCs w:val="15"/>
                <w:lang w:bidi="ar-SA"/>
              </w:rPr>
              <w:t>//</w:t>
            </w:r>
            <w:r w:rsidRPr="00B96FD8">
              <w:rPr>
                <w:rFonts w:ascii="Courier New" w:eastAsia="宋体" w:hAnsi="Courier New" w:cs="Courier New"/>
                <w:color w:val="FF0000"/>
                <w:kern w:val="0"/>
                <w:sz w:val="15"/>
                <w:szCs w:val="15"/>
                <w:lang w:bidi="ar-SA"/>
              </w:rPr>
              <w:t>…</w:t>
            </w:r>
          </w:p>
          <w:p w:rsidR="0034620E" w:rsidRPr="00B96FD8" w:rsidRDefault="0034620E" w:rsidP="00B96FD8">
            <w:pPr>
              <w:pStyle w:val="a1"/>
              <w:rPr>
                <w:rFonts w:eastAsia="宋体" w:hint="eastAsia"/>
                <w:sz w:val="15"/>
                <w:szCs w:val="15"/>
                <w:lang w:bidi="ar-SA"/>
              </w:rPr>
            </w:pPr>
            <w:r w:rsidRPr="00B96FD8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  <w:lang w:bidi="ar-SA"/>
              </w:rPr>
              <w:t>}</w:t>
            </w:r>
          </w:p>
        </w:tc>
      </w:tr>
    </w:tbl>
    <w:p w:rsidR="0034620E" w:rsidRPr="0034620E" w:rsidRDefault="0034620E" w:rsidP="0034620E">
      <w:pPr>
        <w:pStyle w:val="a1"/>
        <w:rPr>
          <w:rFonts w:eastAsia="宋体" w:hint="eastAsia"/>
          <w:sz w:val="15"/>
          <w:szCs w:val="15"/>
          <w:lang w:bidi="ar-SA"/>
        </w:rPr>
      </w:pPr>
    </w:p>
    <w:p w:rsidR="0034620E" w:rsidRDefault="0035791C" w:rsidP="0035791C">
      <w:pPr>
        <w:pStyle w:val="1"/>
        <w:rPr>
          <w:rFonts w:eastAsiaTheme="minorEastAsia" w:hint="eastAsia"/>
          <w:lang w:bidi="ar-SA"/>
        </w:rPr>
      </w:pPr>
      <w:r>
        <w:rPr>
          <w:rFonts w:hint="eastAsia"/>
          <w:lang w:bidi="ar-SA"/>
        </w:rPr>
        <w:t>Ognl</w:t>
      </w:r>
      <w:r w:rsidR="004F51F5">
        <w:rPr>
          <w:rFonts w:eastAsiaTheme="minorEastAsia" w:hint="eastAsia"/>
          <w:lang w:bidi="ar-SA"/>
        </w:rPr>
        <w:t>表达式</w:t>
      </w:r>
    </w:p>
    <w:p w:rsidR="00D766B1" w:rsidRDefault="00D766B1" w:rsidP="00194F55">
      <w:pPr>
        <w:pStyle w:val="a1"/>
        <w:ind w:firstLine="432"/>
        <w:rPr>
          <w:rFonts w:eastAsiaTheme="minorEastAsia" w:hint="eastAsia"/>
        </w:rPr>
      </w:pPr>
      <w:r>
        <w:t>OGNL</w:t>
      </w:r>
      <w:r>
        <w:t>（</w:t>
      </w:r>
      <w:r>
        <w:t>Object Graph Navigation Language</w:t>
      </w:r>
      <w:r>
        <w:t>），是一种表达式语言。</w:t>
      </w:r>
    </w:p>
    <w:p w:rsidR="00194F55" w:rsidRPr="006C62B5" w:rsidRDefault="00D766B1" w:rsidP="006C62B5">
      <w:pPr>
        <w:pStyle w:val="a1"/>
        <w:ind w:firstLine="432"/>
        <w:rPr>
          <w:rFonts w:eastAsiaTheme="minorEastAsia" w:hint="eastAsia"/>
        </w:rPr>
      </w:pPr>
      <w:r>
        <w:t>使用这种表达式语言，你可以通过某种表达式语法，存取</w:t>
      </w:r>
      <w:r>
        <w:t>Java</w:t>
      </w:r>
      <w:r>
        <w:t>对象树中的任意属性、调用</w:t>
      </w:r>
      <w:r>
        <w:t>Java</w:t>
      </w:r>
      <w:r>
        <w:t>对象树的方法、同时能够自动实现必要的类型转化。如果我们把表达式看做是一个带有语义的字符串，那么</w:t>
      </w:r>
      <w:r>
        <w:t>OGNL</w:t>
      </w:r>
      <w:r>
        <w:t>无疑成为了这个语义字符串与</w:t>
      </w:r>
      <w:r>
        <w:t>Java</w:t>
      </w:r>
      <w:r>
        <w:t>对象之间沟通的桥梁。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94F55" w:rsidRPr="00194F55" w:rsidTr="00F04CB5">
        <w:tc>
          <w:tcPr>
            <w:tcW w:w="8522" w:type="dxa"/>
          </w:tcPr>
          <w:p w:rsidR="00194F55" w:rsidRPr="00194F55" w:rsidRDefault="00194F55" w:rsidP="00194F5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  <w:lang w:bidi="ar-SA"/>
              </w:rPr>
            </w:pPr>
            <w:r w:rsidRPr="00194F5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lastRenderedPageBreak/>
              <w:t xml:space="preserve">    </w:t>
            </w:r>
          </w:p>
          <w:p w:rsidR="00194F55" w:rsidRPr="00194F55" w:rsidRDefault="00194F55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194F5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</w:t>
            </w:r>
            <w:r w:rsidRPr="00194F55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public</w:t>
            </w:r>
            <w:r w:rsidRPr="00194F5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194F55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static</w:t>
            </w:r>
            <w:r w:rsidRPr="00194F5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Object getValue(Object tree, Map context, Object root)</w:t>
            </w:r>
          </w:p>
          <w:p w:rsidR="00194F55" w:rsidRPr="00194F55" w:rsidRDefault="00194F55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194F5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</w:t>
            </w:r>
            <w:r w:rsidRPr="00194F55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throws</w:t>
            </w:r>
            <w:r w:rsidRPr="00194F5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OgnlException</w:t>
            </w:r>
          </w:p>
          <w:p w:rsidR="00194F55" w:rsidRPr="00194F55" w:rsidRDefault="00194F55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194F5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{</w:t>
            </w:r>
          </w:p>
          <w:p w:rsidR="00194F55" w:rsidRPr="00194F55" w:rsidRDefault="00194F55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194F5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194F55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return</w:t>
            </w:r>
            <w:r w:rsidRPr="00194F5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194F55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15"/>
                <w:szCs w:val="15"/>
                <w:highlight w:val="lightGray"/>
                <w:lang w:bidi="ar-SA"/>
              </w:rPr>
              <w:t>getValue</w:t>
            </w:r>
            <w:r w:rsidRPr="00194F5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(tree, context, root, </w:t>
            </w:r>
            <w:r w:rsidRPr="00194F55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null</w:t>
            </w:r>
            <w:r w:rsidRPr="00194F5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);</w:t>
            </w:r>
          </w:p>
          <w:p w:rsidR="00194F55" w:rsidRDefault="00194F55" w:rsidP="00194F55">
            <w:pPr>
              <w:pStyle w:val="a1"/>
              <w:ind w:firstLineChars="200" w:firstLine="300"/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  <w:lang w:bidi="ar-SA"/>
              </w:rPr>
            </w:pPr>
            <w:r w:rsidRPr="00194F5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}</w:t>
            </w:r>
          </w:p>
          <w:p w:rsidR="00476544" w:rsidRPr="00476544" w:rsidRDefault="00476544" w:rsidP="00476544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lang w:bidi="ar-SA"/>
              </w:rPr>
              <w:t xml:space="preserve">    </w:t>
            </w:r>
            <w:r w:rsidRPr="00476544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public</w:t>
            </w:r>
            <w:r w:rsidRPr="00476544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476544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static</w:t>
            </w:r>
            <w:r w:rsidRPr="00476544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Object </w:t>
            </w:r>
            <w:r w:rsidRPr="00476544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highlight w:val="lightGray"/>
                <w:lang w:bidi="ar-SA"/>
              </w:rPr>
              <w:t>getValue</w:t>
            </w:r>
            <w:r w:rsidRPr="00476544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(Object tree, Map context, Object root, Class resultType)</w:t>
            </w:r>
          </w:p>
          <w:p w:rsidR="00476544" w:rsidRPr="00476544" w:rsidRDefault="00476544" w:rsidP="00476544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476544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</w:t>
            </w:r>
            <w:r w:rsidRPr="00476544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throws</w:t>
            </w:r>
            <w:r w:rsidRPr="00476544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OgnlException</w:t>
            </w:r>
          </w:p>
          <w:p w:rsidR="00476544" w:rsidRPr="00476544" w:rsidRDefault="00476544" w:rsidP="00476544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476544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{</w:t>
            </w:r>
          </w:p>
          <w:p w:rsidR="00476544" w:rsidRPr="00476544" w:rsidRDefault="00476544" w:rsidP="00476544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476544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Object result;</w:t>
            </w:r>
          </w:p>
          <w:p w:rsidR="00476544" w:rsidRPr="00476544" w:rsidRDefault="00476544" w:rsidP="00476544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476544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OgnlContext ognlContext = (OgnlContext) </w:t>
            </w:r>
            <w:r w:rsidRPr="00476544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15"/>
                <w:szCs w:val="15"/>
                <w:lang w:bidi="ar-SA"/>
              </w:rPr>
              <w:t>addDefaultContext</w:t>
            </w:r>
            <w:r w:rsidRPr="00476544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(root, context);</w:t>
            </w:r>
          </w:p>
          <w:p w:rsidR="00476544" w:rsidRPr="00476544" w:rsidRDefault="00476544" w:rsidP="00476544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</w:p>
          <w:p w:rsidR="00476544" w:rsidRPr="00476544" w:rsidRDefault="00476544" w:rsidP="00476544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476544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Node node = (Node)tree;</w:t>
            </w:r>
          </w:p>
          <w:p w:rsidR="00476544" w:rsidRPr="00476544" w:rsidRDefault="00476544" w:rsidP="00476544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</w:p>
          <w:p w:rsidR="00476544" w:rsidRPr="00476544" w:rsidRDefault="00476544" w:rsidP="00476544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476544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476544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if</w:t>
            </w:r>
            <w:r w:rsidRPr="00476544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(node.getAccessor() != </w:t>
            </w:r>
            <w:r w:rsidRPr="00476544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null</w:t>
            </w:r>
            <w:r w:rsidRPr="00476544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</w:t>
            </w:r>
          </w:p>
          <w:p w:rsidR="00476544" w:rsidRPr="00476544" w:rsidRDefault="00476544" w:rsidP="00476544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476544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result =  node.getAccessor().get(ognlContext, root);</w:t>
            </w:r>
          </w:p>
          <w:p w:rsidR="00476544" w:rsidRPr="00476544" w:rsidRDefault="00476544" w:rsidP="00476544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476544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476544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else</w:t>
            </w:r>
          </w:p>
          <w:p w:rsidR="00476544" w:rsidRPr="00476544" w:rsidRDefault="00476544" w:rsidP="00476544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476544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result = node.getValue(ognlContext, root);</w:t>
            </w:r>
          </w:p>
          <w:p w:rsidR="00476544" w:rsidRPr="00476544" w:rsidRDefault="00476544" w:rsidP="00476544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</w:p>
          <w:p w:rsidR="00476544" w:rsidRPr="00476544" w:rsidRDefault="00476544" w:rsidP="00476544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476544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476544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if</w:t>
            </w:r>
            <w:r w:rsidRPr="00476544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(resultType != </w:t>
            </w:r>
            <w:r w:rsidRPr="00476544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null</w:t>
            </w:r>
            <w:r w:rsidRPr="00476544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 {</w:t>
            </w:r>
          </w:p>
          <w:p w:rsidR="00476544" w:rsidRPr="00476544" w:rsidRDefault="00476544" w:rsidP="00476544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476544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result = </w:t>
            </w:r>
            <w:r w:rsidRPr="00476544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15"/>
                <w:szCs w:val="15"/>
                <w:lang w:bidi="ar-SA"/>
              </w:rPr>
              <w:t>getTypeConverter</w:t>
            </w:r>
            <w:r w:rsidRPr="00476544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(context).convertValue(context, root, </w:t>
            </w:r>
            <w:r w:rsidRPr="00476544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null</w:t>
            </w:r>
            <w:r w:rsidRPr="00476544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, </w:t>
            </w:r>
            <w:r w:rsidRPr="00476544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null</w:t>
            </w:r>
            <w:r w:rsidRPr="00476544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, result, resultType);</w:t>
            </w:r>
          </w:p>
          <w:p w:rsidR="00476544" w:rsidRPr="00476544" w:rsidRDefault="00476544" w:rsidP="00476544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476544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}</w:t>
            </w:r>
          </w:p>
          <w:p w:rsidR="00476544" w:rsidRPr="00476544" w:rsidRDefault="00476544" w:rsidP="00476544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476544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476544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return</w:t>
            </w:r>
            <w:r w:rsidRPr="00476544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result;</w:t>
            </w:r>
          </w:p>
          <w:p w:rsidR="00476544" w:rsidRPr="00476544" w:rsidRDefault="00476544" w:rsidP="00476544">
            <w:pPr>
              <w:pStyle w:val="a1"/>
              <w:ind w:firstLineChars="200" w:firstLine="300"/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  <w:lang w:bidi="ar-SA"/>
              </w:rPr>
            </w:pPr>
            <w:r w:rsidRPr="00476544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}</w:t>
            </w:r>
          </w:p>
          <w:p w:rsidR="00194F55" w:rsidRPr="00194F55" w:rsidRDefault="00194F55" w:rsidP="00F04CB5">
            <w:pPr>
              <w:pStyle w:val="a1"/>
              <w:ind w:firstLine="420"/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  <w:lang w:bidi="ar-SA"/>
              </w:rPr>
            </w:pPr>
          </w:p>
          <w:p w:rsidR="00194F55" w:rsidRPr="00194F55" w:rsidRDefault="00194F55" w:rsidP="00194F55">
            <w:pPr>
              <w:suppressAutoHyphens w:val="0"/>
              <w:autoSpaceDE w:val="0"/>
              <w:autoSpaceDN w:val="0"/>
              <w:adjustRightInd w:val="0"/>
              <w:ind w:firstLineChars="150" w:firstLine="226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194F55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public</w:t>
            </w:r>
            <w:r w:rsidRPr="00194F5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194F55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static</w:t>
            </w:r>
            <w:r w:rsidRPr="00194F5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194F55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void</w:t>
            </w:r>
            <w:r w:rsidRPr="00194F5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</w:t>
            </w:r>
            <w:r w:rsidRPr="00194F5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highlight w:val="lightGray"/>
                <w:lang w:bidi="ar-SA"/>
              </w:rPr>
              <w:t>setValue</w:t>
            </w:r>
            <w:r w:rsidRPr="00194F5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(Object tree, Map context, Object root, Object value)</w:t>
            </w:r>
          </w:p>
          <w:p w:rsidR="00194F55" w:rsidRPr="00194F55" w:rsidRDefault="00194F55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194F5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</w:t>
            </w:r>
            <w:r w:rsidRPr="00194F55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throws</w:t>
            </w:r>
            <w:r w:rsidRPr="00194F5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OgnlException</w:t>
            </w:r>
          </w:p>
          <w:p w:rsidR="00194F55" w:rsidRPr="00194F55" w:rsidRDefault="00194F55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194F5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{</w:t>
            </w:r>
          </w:p>
          <w:p w:rsidR="00194F55" w:rsidRPr="00194F55" w:rsidRDefault="00194F55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194F5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OgnlContext ognlContext = (OgnlContext) </w:t>
            </w:r>
            <w:r w:rsidRPr="00194F55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15"/>
                <w:szCs w:val="15"/>
                <w:lang w:bidi="ar-SA"/>
              </w:rPr>
              <w:t>addDefaultContext</w:t>
            </w:r>
            <w:r w:rsidRPr="00194F5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(root, context);</w:t>
            </w:r>
          </w:p>
          <w:p w:rsidR="00194F55" w:rsidRPr="00194F55" w:rsidRDefault="00194F55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194F5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Node n = (Node) tree;</w:t>
            </w:r>
          </w:p>
          <w:p w:rsidR="00194F55" w:rsidRPr="00194F55" w:rsidRDefault="00194F55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</w:p>
          <w:p w:rsidR="00194F55" w:rsidRPr="00194F55" w:rsidRDefault="00194F55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194F5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</w:t>
            </w:r>
            <w:r w:rsidRPr="00194F55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if</w:t>
            </w:r>
            <w:r w:rsidRPr="00194F5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(n.getAccessor() != </w:t>
            </w:r>
            <w:r w:rsidRPr="00194F55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null</w:t>
            </w:r>
            <w:r w:rsidRPr="00194F5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) {</w:t>
            </w:r>
          </w:p>
          <w:p w:rsidR="00194F55" w:rsidRPr="00194F55" w:rsidRDefault="00194F55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194F5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n.getAccessor().set(ognlContext, root, value);</w:t>
            </w:r>
          </w:p>
          <w:p w:rsidR="00194F55" w:rsidRPr="00194F55" w:rsidRDefault="00194F55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194F5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    </w:t>
            </w:r>
            <w:r w:rsidRPr="00194F55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5"/>
                <w:szCs w:val="15"/>
                <w:lang w:bidi="ar-SA"/>
              </w:rPr>
              <w:t>return</w:t>
            </w:r>
            <w:r w:rsidRPr="00194F5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;</w:t>
            </w:r>
          </w:p>
          <w:p w:rsidR="00194F55" w:rsidRPr="00194F55" w:rsidRDefault="00194F55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194F5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}</w:t>
            </w:r>
          </w:p>
          <w:p w:rsidR="00194F55" w:rsidRPr="00194F55" w:rsidRDefault="00194F55" w:rsidP="00F04CB5">
            <w:pPr>
              <w:suppressAutoHyphens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kern w:val="0"/>
                <w:sz w:val="15"/>
                <w:szCs w:val="15"/>
                <w:lang w:bidi="ar-SA"/>
              </w:rPr>
            </w:pPr>
            <w:r w:rsidRPr="00194F5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 xml:space="preserve">        n.setValue(</w:t>
            </w:r>
            <w:r w:rsidRPr="00194F5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u w:val="single"/>
                <w:lang w:bidi="ar-SA"/>
              </w:rPr>
              <w:t>ognlContext</w:t>
            </w:r>
            <w:r w:rsidRPr="00194F5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, root, value);</w:t>
            </w:r>
          </w:p>
          <w:p w:rsidR="00194F55" w:rsidRPr="00194F55" w:rsidRDefault="00194F55" w:rsidP="00F04CB5">
            <w:pPr>
              <w:pStyle w:val="a1"/>
              <w:ind w:firstLine="420"/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  <w:lang w:bidi="ar-SA"/>
              </w:rPr>
            </w:pPr>
            <w:r w:rsidRPr="00194F55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lang w:bidi="ar-SA"/>
              </w:rPr>
              <w:t>}</w:t>
            </w:r>
          </w:p>
          <w:p w:rsidR="00194F55" w:rsidRPr="007708C1" w:rsidRDefault="00194F55" w:rsidP="00F04CB5">
            <w:pPr>
              <w:pStyle w:val="a1"/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  <w:lang w:bidi="ar-SA"/>
              </w:rPr>
            </w:pPr>
            <w:r w:rsidRPr="00194F55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  <w:lang w:bidi="ar-SA"/>
              </w:rPr>
              <w:t>}</w:t>
            </w:r>
          </w:p>
        </w:tc>
      </w:tr>
    </w:tbl>
    <w:p w:rsidR="007708C1" w:rsidRDefault="007708C1" w:rsidP="007708C1">
      <w:pPr>
        <w:pStyle w:val="2"/>
        <w:rPr>
          <w:rFonts w:eastAsiaTheme="minorEastAsia" w:hint="eastAsia"/>
        </w:rPr>
      </w:pPr>
      <w:r w:rsidRPr="007708C1">
        <w:lastRenderedPageBreak/>
        <w:t>OGNL</w:t>
      </w:r>
      <w:r w:rsidRPr="007708C1">
        <w:rPr>
          <w:rFonts w:ascii="宋体" w:eastAsia="宋体" w:hAnsi="宋体" w:cs="宋体" w:hint="eastAsia"/>
        </w:rPr>
        <w:t>三要素</w:t>
      </w:r>
      <w:r w:rsidRPr="007708C1">
        <w:t xml:space="preserve"> </w:t>
      </w:r>
    </w:p>
    <w:p w:rsidR="007708C1" w:rsidRDefault="007708C1" w:rsidP="007708C1">
      <w:pPr>
        <w:pStyle w:val="a1"/>
        <w:ind w:firstLine="576"/>
        <w:rPr>
          <w:rFonts w:eastAsiaTheme="minorEastAsia" w:hint="eastAsia"/>
        </w:rPr>
      </w:pPr>
      <w:r w:rsidRPr="007708C1">
        <w:t>我把传入</w:t>
      </w:r>
      <w:r w:rsidRPr="007708C1">
        <w:t>OGNL</w:t>
      </w:r>
      <w:r w:rsidRPr="007708C1">
        <w:t>的</w:t>
      </w:r>
      <w:r w:rsidRPr="007708C1">
        <w:t>API</w:t>
      </w:r>
      <w:r w:rsidRPr="007708C1">
        <w:t>的三个参数，称之为</w:t>
      </w:r>
      <w:r w:rsidRPr="007708C1">
        <w:t>OGNL</w:t>
      </w:r>
      <w:r w:rsidRPr="007708C1">
        <w:t>的三要素。</w:t>
      </w:r>
      <w:r w:rsidRPr="007708C1">
        <w:t>OGNL</w:t>
      </w:r>
      <w:r w:rsidRPr="007708C1">
        <w:t>的操作实际上就是围绕着这三个参数而进行的。</w:t>
      </w:r>
      <w:r w:rsidRPr="007708C1">
        <w:t xml:space="preserve"> </w:t>
      </w:r>
    </w:p>
    <w:p w:rsidR="007708C1" w:rsidRDefault="007708C1" w:rsidP="007708C1">
      <w:pPr>
        <w:pStyle w:val="3"/>
        <w:rPr>
          <w:rFonts w:eastAsiaTheme="minorEastAsia" w:hint="eastAsia"/>
        </w:rPr>
      </w:pPr>
      <w:r w:rsidRPr="007708C1">
        <w:rPr>
          <w:rFonts w:ascii="宋体" w:eastAsia="宋体" w:hAnsi="宋体" w:cs="宋体" w:hint="eastAsia"/>
          <w:lang w:bidi="ar-SA"/>
        </w:rPr>
        <w:t>表达式（</w:t>
      </w:r>
      <w:r w:rsidRPr="007708C1">
        <w:rPr>
          <w:lang w:bidi="ar-SA"/>
        </w:rPr>
        <w:t>Expression</w:t>
      </w:r>
      <w:r w:rsidRPr="007708C1">
        <w:rPr>
          <w:rFonts w:ascii="宋体" w:eastAsia="宋体" w:hAnsi="宋体" w:cs="宋体" w:hint="eastAsia"/>
          <w:lang w:bidi="ar-SA"/>
        </w:rPr>
        <w:t>）</w:t>
      </w:r>
      <w:r w:rsidRPr="007708C1">
        <w:rPr>
          <w:rStyle w:val="3Char"/>
        </w:rPr>
        <w:t xml:space="preserve"> </w:t>
      </w:r>
    </w:p>
    <w:p w:rsidR="007708C1" w:rsidRDefault="007708C1" w:rsidP="007708C1">
      <w:pPr>
        <w:pStyle w:val="a1"/>
        <w:ind w:firstLine="432"/>
        <w:rPr>
          <w:rFonts w:eastAsiaTheme="minorEastAsia" w:hint="eastAsia"/>
        </w:rPr>
      </w:pPr>
      <w:r w:rsidRPr="007708C1">
        <w:t>表达式是整个</w:t>
      </w:r>
      <w:r w:rsidRPr="007708C1">
        <w:t>OGNL</w:t>
      </w:r>
      <w:r w:rsidRPr="007708C1">
        <w:t>的核心，所有的</w:t>
      </w:r>
      <w:r w:rsidRPr="007708C1">
        <w:t>OGNL</w:t>
      </w:r>
      <w:r w:rsidRPr="007708C1">
        <w:t>操作都是针对表达式的解析后进行的。表达式会规定此次</w:t>
      </w:r>
      <w:r w:rsidRPr="007708C1">
        <w:t>OGNL</w:t>
      </w:r>
      <w:r w:rsidRPr="007708C1">
        <w:t>操作到底要</w:t>
      </w:r>
      <w:r w:rsidRPr="007708C1">
        <w:rPr>
          <w:rFonts w:ascii="宋体" w:eastAsia="宋体" w:hAnsi="宋体" w:cs="宋体" w:hint="eastAsia"/>
          <w:b/>
          <w:bCs/>
          <w:color w:val="FF0000"/>
        </w:rPr>
        <w:t>干什么</w:t>
      </w:r>
      <w:r w:rsidRPr="007708C1">
        <w:t>。</w:t>
      </w:r>
    </w:p>
    <w:p w:rsidR="007708C1" w:rsidRDefault="007708C1" w:rsidP="007708C1">
      <w:pPr>
        <w:pStyle w:val="a1"/>
        <w:ind w:firstLine="432"/>
        <w:rPr>
          <w:rFonts w:eastAsiaTheme="minorEastAsia" w:hint="eastAsia"/>
        </w:rPr>
      </w:pPr>
      <w:r w:rsidRPr="007708C1">
        <w:t>我们可以看到，在上面的测试中，</w:t>
      </w:r>
      <w:r w:rsidRPr="007708C1">
        <w:t>name</w:t>
      </w:r>
      <w:r w:rsidRPr="007708C1">
        <w:t>、</w:t>
      </w:r>
      <w:r w:rsidRPr="007708C1">
        <w:t>department.name</w:t>
      </w:r>
      <w:r w:rsidRPr="007708C1">
        <w:t>等都是表达式，表示取</w:t>
      </w:r>
      <w:r w:rsidRPr="007708C1">
        <w:t>name</w:t>
      </w:r>
      <w:r w:rsidRPr="007708C1">
        <w:t>或者</w:t>
      </w:r>
      <w:r w:rsidRPr="007708C1">
        <w:t>department</w:t>
      </w:r>
      <w:r w:rsidRPr="007708C1">
        <w:t>中的</w:t>
      </w:r>
      <w:r w:rsidRPr="007708C1">
        <w:t>name</w:t>
      </w:r>
      <w:r w:rsidRPr="007708C1">
        <w:t>的值。</w:t>
      </w:r>
      <w:r w:rsidRPr="007708C1">
        <w:t>OGNL</w:t>
      </w:r>
      <w:r w:rsidRPr="007708C1">
        <w:t>支持很多类型的表达式，之后我们会看到更多。</w:t>
      </w:r>
    </w:p>
    <w:p w:rsidR="007708C1" w:rsidRDefault="007708C1" w:rsidP="007708C1">
      <w:pPr>
        <w:pStyle w:val="3"/>
        <w:rPr>
          <w:rFonts w:ascii="宋体" w:eastAsia="宋体" w:hAnsi="宋体" w:cs="宋体" w:hint="eastAsia"/>
        </w:rPr>
      </w:pPr>
      <w:r w:rsidRPr="007708C1">
        <w:rPr>
          <w:rFonts w:ascii="宋体" w:eastAsia="宋体" w:hAnsi="宋体" w:cs="宋体" w:hint="eastAsia"/>
        </w:rPr>
        <w:t>根对象（</w:t>
      </w:r>
      <w:r w:rsidRPr="007708C1">
        <w:t>Root Object</w:t>
      </w:r>
      <w:r w:rsidRPr="007708C1">
        <w:rPr>
          <w:rFonts w:ascii="宋体" w:eastAsia="宋体" w:hAnsi="宋体" w:cs="宋体" w:hint="eastAsia"/>
        </w:rPr>
        <w:t>）</w:t>
      </w:r>
    </w:p>
    <w:p w:rsidR="007708C1" w:rsidRDefault="007708C1" w:rsidP="007708C1">
      <w:pPr>
        <w:pStyle w:val="a1"/>
        <w:rPr>
          <w:rFonts w:eastAsiaTheme="minorEastAsia" w:hint="eastAsia"/>
        </w:rPr>
      </w:pPr>
      <w:r w:rsidRPr="007708C1">
        <w:t>根对象可以理解为</w:t>
      </w:r>
      <w:r w:rsidRPr="007708C1">
        <w:t>OGNL</w:t>
      </w:r>
      <w:r w:rsidRPr="007708C1">
        <w:t>的</w:t>
      </w:r>
      <w:r w:rsidRPr="007708C1">
        <w:rPr>
          <w:rFonts w:ascii="宋体" w:eastAsia="宋体" w:hAnsi="宋体" w:cs="宋体" w:hint="eastAsia"/>
          <w:b/>
          <w:bCs/>
          <w:color w:val="FF0000"/>
        </w:rPr>
        <w:t>操作对象</w:t>
      </w:r>
      <w:r w:rsidRPr="007708C1">
        <w:t>。在表达式规定了</w:t>
      </w:r>
      <w:r w:rsidRPr="007708C1">
        <w:t>“</w:t>
      </w:r>
      <w:r w:rsidRPr="007708C1">
        <w:t>干什么</w:t>
      </w:r>
      <w:r w:rsidRPr="007708C1">
        <w:t>”</w:t>
      </w:r>
      <w:r w:rsidRPr="007708C1">
        <w:t>以后，你还需要指定到底</w:t>
      </w:r>
      <w:r w:rsidRPr="007708C1">
        <w:rPr>
          <w:b/>
          <w:bCs/>
          <w:color w:val="FF0000"/>
        </w:rPr>
        <w:t>“</w:t>
      </w:r>
      <w:r w:rsidRPr="007708C1">
        <w:rPr>
          <w:rFonts w:ascii="宋体" w:eastAsia="宋体" w:hAnsi="宋体" w:cs="宋体" w:hint="eastAsia"/>
          <w:b/>
          <w:bCs/>
          <w:color w:val="FF0000"/>
        </w:rPr>
        <w:t>对谁干</w:t>
      </w:r>
      <w:r w:rsidRPr="007708C1">
        <w:rPr>
          <w:b/>
          <w:bCs/>
          <w:color w:val="FF0000"/>
        </w:rPr>
        <w:t>”</w:t>
      </w:r>
      <w:r w:rsidRPr="007708C1">
        <w:t>。</w:t>
      </w:r>
    </w:p>
    <w:p w:rsidR="007708C1" w:rsidRDefault="007708C1" w:rsidP="007708C1">
      <w:pPr>
        <w:pStyle w:val="a1"/>
        <w:rPr>
          <w:rFonts w:eastAsiaTheme="minorEastAsia" w:hint="eastAsia"/>
        </w:rPr>
      </w:pPr>
      <w:r w:rsidRPr="007708C1">
        <w:t>在上面的测试代码中，</w:t>
      </w:r>
      <w:r w:rsidRPr="007708C1">
        <w:t>user</w:t>
      </w:r>
      <w:r w:rsidRPr="007708C1">
        <w:t>就是根对象。这就意味着，我们需要对</w:t>
      </w:r>
      <w:r w:rsidRPr="007708C1">
        <w:t>user</w:t>
      </w:r>
      <w:r w:rsidRPr="007708C1">
        <w:t>这个对象去取</w:t>
      </w:r>
      <w:r w:rsidRPr="007708C1">
        <w:t>name</w:t>
      </w:r>
      <w:r w:rsidRPr="007708C1">
        <w:t>这个属性的值（对</w:t>
      </w:r>
      <w:r w:rsidRPr="007708C1">
        <w:t>user</w:t>
      </w:r>
      <w:r w:rsidRPr="007708C1">
        <w:t>这个对象去设置其中的</w:t>
      </w:r>
      <w:r w:rsidRPr="007708C1">
        <w:t>department</w:t>
      </w:r>
      <w:r w:rsidRPr="007708C1">
        <w:t>中的</w:t>
      </w:r>
      <w:r w:rsidRPr="007708C1">
        <w:t>name</w:t>
      </w:r>
      <w:r w:rsidRPr="007708C1">
        <w:t>属性值）。</w:t>
      </w:r>
    </w:p>
    <w:p w:rsidR="007708C1" w:rsidRDefault="007708C1" w:rsidP="007708C1">
      <w:pPr>
        <w:pStyle w:val="3"/>
        <w:rPr>
          <w:rFonts w:ascii="宋体" w:eastAsia="宋体" w:hAnsi="宋体" w:cs="宋体" w:hint="eastAsia"/>
        </w:rPr>
      </w:pPr>
      <w:r w:rsidRPr="007708C1">
        <w:rPr>
          <w:rFonts w:ascii="宋体" w:eastAsia="宋体" w:hAnsi="宋体" w:cs="宋体" w:hint="eastAsia"/>
        </w:rPr>
        <w:t>上下文环境（</w:t>
      </w:r>
      <w:r w:rsidRPr="007708C1">
        <w:t>Context</w:t>
      </w:r>
      <w:r w:rsidRPr="007708C1">
        <w:rPr>
          <w:rFonts w:ascii="宋体" w:eastAsia="宋体" w:hAnsi="宋体" w:cs="宋体" w:hint="eastAsia"/>
        </w:rPr>
        <w:t>）</w:t>
      </w:r>
    </w:p>
    <w:p w:rsidR="007708C1" w:rsidRDefault="007708C1" w:rsidP="007708C1">
      <w:pPr>
        <w:pStyle w:val="a1"/>
        <w:rPr>
          <w:rFonts w:eastAsiaTheme="minorEastAsia" w:hint="eastAsia"/>
        </w:rPr>
      </w:pPr>
      <w:r w:rsidRPr="007708C1">
        <w:t>有了表达式和根对象，我们实际上已经可以使用</w:t>
      </w:r>
      <w:r w:rsidRPr="007708C1">
        <w:t>OGNL</w:t>
      </w:r>
      <w:r w:rsidRPr="007708C1">
        <w:t>的基本功能。例如，根据表达式对根对象进行取值或者设值工作。</w:t>
      </w:r>
    </w:p>
    <w:p w:rsidR="007708C1" w:rsidRDefault="007708C1" w:rsidP="007708C1">
      <w:pPr>
        <w:pStyle w:val="a1"/>
        <w:rPr>
          <w:rFonts w:eastAsiaTheme="minorEastAsia" w:hint="eastAsia"/>
        </w:rPr>
      </w:pPr>
      <w:r w:rsidRPr="007708C1">
        <w:t>不过实际上，在</w:t>
      </w:r>
      <w:r w:rsidRPr="007708C1">
        <w:t>OGNL</w:t>
      </w:r>
      <w:r w:rsidRPr="007708C1">
        <w:t>的内部，所有的操作都会在一个特定的环境中运行，这个环境就是</w:t>
      </w:r>
      <w:r w:rsidRPr="007708C1">
        <w:t>OGNL</w:t>
      </w:r>
      <w:r w:rsidRPr="007708C1">
        <w:t>的上下文环境（</w:t>
      </w:r>
      <w:r w:rsidRPr="007708C1">
        <w:t>Context</w:t>
      </w:r>
      <w:r w:rsidRPr="007708C1">
        <w:t>）。说得再明白一些，就是这个上下文环境（</w:t>
      </w:r>
      <w:r w:rsidRPr="007708C1">
        <w:t>Context</w:t>
      </w:r>
      <w:r w:rsidRPr="007708C1">
        <w:t>），将规定</w:t>
      </w:r>
      <w:r w:rsidRPr="007708C1">
        <w:t>OGNL</w:t>
      </w:r>
      <w:r w:rsidRPr="007708C1">
        <w:t>的操作</w:t>
      </w:r>
      <w:r w:rsidRPr="007708C1">
        <w:rPr>
          <w:b/>
          <w:bCs/>
          <w:color w:val="FF0000"/>
        </w:rPr>
        <w:t>“</w:t>
      </w:r>
      <w:r w:rsidRPr="007708C1">
        <w:rPr>
          <w:rFonts w:ascii="宋体" w:eastAsia="宋体" w:hAnsi="宋体" w:cs="宋体" w:hint="eastAsia"/>
          <w:b/>
          <w:bCs/>
          <w:color w:val="FF0000"/>
        </w:rPr>
        <w:t>在哪里干</w:t>
      </w:r>
      <w:r w:rsidRPr="007708C1">
        <w:rPr>
          <w:b/>
          <w:bCs/>
          <w:color w:val="FF0000"/>
        </w:rPr>
        <w:t>”</w:t>
      </w:r>
      <w:r w:rsidRPr="007708C1">
        <w:t>。</w:t>
      </w:r>
    </w:p>
    <w:p w:rsidR="007708C1" w:rsidRDefault="007708C1" w:rsidP="007708C1">
      <w:pPr>
        <w:pStyle w:val="a1"/>
        <w:rPr>
          <w:rFonts w:eastAsiaTheme="minorEastAsia" w:hint="eastAsia"/>
        </w:rPr>
      </w:pPr>
      <w:r w:rsidRPr="007708C1">
        <w:t xml:space="preserve"> OGNL</w:t>
      </w:r>
      <w:r w:rsidRPr="007708C1">
        <w:t>的上下文环境是一个</w:t>
      </w:r>
      <w:r w:rsidRPr="007708C1">
        <w:t>Map</w:t>
      </w:r>
      <w:r w:rsidRPr="007708C1">
        <w:t>结构，称之为</w:t>
      </w:r>
      <w:r w:rsidRPr="007708C1">
        <w:t>OgnlContext</w:t>
      </w:r>
      <w:r w:rsidRPr="007708C1">
        <w:t>。上面我们提到的根对象（</w:t>
      </w:r>
      <w:r w:rsidRPr="007708C1">
        <w:t>Root Object</w:t>
      </w:r>
      <w:r w:rsidRPr="007708C1">
        <w:t>），事实上也会被加入到上下文环境中去，并且这将作为一个特殊的变量进行处理，具体就表现为针对根对象（</w:t>
      </w:r>
      <w:r w:rsidRPr="007708C1">
        <w:t>Root Object</w:t>
      </w:r>
      <w:r w:rsidRPr="007708C1">
        <w:t>）的存取操作的表达式是不需要增加</w:t>
      </w:r>
      <w:r w:rsidRPr="007708C1">
        <w:t>#</w:t>
      </w:r>
      <w:r w:rsidRPr="007708C1">
        <w:t>符号进行区分的。</w:t>
      </w:r>
    </w:p>
    <w:p w:rsidR="00194F55" w:rsidRPr="0079248E" w:rsidRDefault="007708C1" w:rsidP="007708C1">
      <w:pPr>
        <w:pStyle w:val="a1"/>
        <w:rPr>
          <w:rFonts w:eastAsiaTheme="minorEastAsia" w:hint="eastAsia"/>
          <w:lang w:bidi="ar-SA"/>
        </w:rPr>
      </w:pPr>
      <w:r w:rsidRPr="007708C1">
        <w:t>OgnlContext</w:t>
      </w:r>
      <w:r w:rsidRPr="007708C1">
        <w:t>不仅提供了</w:t>
      </w:r>
      <w:r w:rsidRPr="007708C1">
        <w:t>OGNL</w:t>
      </w:r>
      <w:r w:rsidRPr="007708C1">
        <w:t>的运行环境。在这其中，我们还能设置一些自定义的</w:t>
      </w:r>
      <w:r w:rsidRPr="007708C1">
        <w:t>parameter</w:t>
      </w:r>
      <w:r w:rsidRPr="007708C1">
        <w:t>到</w:t>
      </w:r>
      <w:r w:rsidRPr="007708C1">
        <w:t>Context</w:t>
      </w:r>
      <w:r w:rsidRPr="007708C1">
        <w:t>中，以便我们在进</w:t>
      </w:r>
      <w:r w:rsidRPr="007708C1">
        <w:t xml:space="preserve"> </w:t>
      </w:r>
      <w:r w:rsidRPr="007708C1">
        <w:t>行</w:t>
      </w:r>
      <w:r w:rsidRPr="007708C1">
        <w:t>OGNL</w:t>
      </w:r>
      <w:r w:rsidRPr="007708C1">
        <w:t>操作的时候能够方便的使用这些</w:t>
      </w:r>
      <w:r w:rsidRPr="007708C1">
        <w:t>parameter</w:t>
      </w:r>
      <w:r w:rsidRPr="007708C1">
        <w:t>。不过正如我们上面反复强调的，我们在访问这些</w:t>
      </w:r>
      <w:r w:rsidRPr="007708C1">
        <w:t>parameter</w:t>
      </w:r>
      <w:r w:rsidRPr="007708C1">
        <w:t>时，需要使用</w:t>
      </w:r>
      <w:r w:rsidRPr="007708C1">
        <w:t>#</w:t>
      </w:r>
      <w:r w:rsidRPr="007708C1">
        <w:t>作为前缀才能</w:t>
      </w:r>
      <w:r w:rsidRPr="007708C1">
        <w:t xml:space="preserve"> </w:t>
      </w:r>
      <w:r w:rsidRPr="007708C1">
        <w:t>进行。</w:t>
      </w:r>
    </w:p>
    <w:p w:rsidR="004F51F5" w:rsidRDefault="004F51F5" w:rsidP="00091799">
      <w:pPr>
        <w:pStyle w:val="a1"/>
        <w:rPr>
          <w:rFonts w:eastAsiaTheme="minorEastAsia" w:hint="eastAsia"/>
          <w:lang w:bidi="ar-SA"/>
        </w:rPr>
      </w:pPr>
    </w:p>
    <w:p w:rsidR="00091799" w:rsidRDefault="00091799" w:rsidP="00091799">
      <w:pPr>
        <w:pStyle w:val="2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lastRenderedPageBreak/>
        <w:t>常用的</w:t>
      </w:r>
      <w:r>
        <w:t>OGNL</w:t>
      </w:r>
      <w:r>
        <w:rPr>
          <w:rFonts w:ascii="宋体" w:eastAsia="宋体" w:hAnsi="宋体" w:cs="宋体" w:hint="eastAsia"/>
        </w:rPr>
        <w:t>表达式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F29E2" w:rsidTr="002F29E2">
        <w:tc>
          <w:tcPr>
            <w:tcW w:w="8522" w:type="dxa"/>
          </w:tcPr>
          <w:p w:rsidR="002F29E2" w:rsidRDefault="002F29E2" w:rsidP="002F29E2">
            <w:pPr>
              <w:pStyle w:val="a1"/>
              <w:rPr>
                <w:rFonts w:eastAsiaTheme="minorEastAsia" w:hint="eastAsia"/>
              </w:rPr>
            </w:pPr>
            <w:r>
              <w:rPr>
                <w:noProof/>
                <w:szCs w:val="18"/>
                <w:lang w:bidi="ar-SA"/>
              </w:rPr>
              <w:drawing>
                <wp:inline distT="0" distB="0" distL="0" distR="0">
                  <wp:extent cx="5123180" cy="5966460"/>
                  <wp:effectExtent l="0" t="0" r="1270" b="0"/>
                  <wp:docPr id="5" name="图片 5" descr="struts2的ognlCont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truts2的ognlCont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3180" cy="5966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F29E2" w:rsidRPr="002F29E2" w:rsidRDefault="002F29E2" w:rsidP="002F29E2">
      <w:pPr>
        <w:pStyle w:val="a1"/>
        <w:rPr>
          <w:rFonts w:eastAsiaTheme="minorEastAsia" w:hint="eastAsia"/>
        </w:rPr>
      </w:pPr>
    </w:p>
    <w:p w:rsidR="00091799" w:rsidRDefault="00091799" w:rsidP="00057B4D">
      <w:pPr>
        <w:pStyle w:val="a1"/>
        <w:numPr>
          <w:ilvl w:val="0"/>
          <w:numId w:val="15"/>
        </w:numPr>
        <w:rPr>
          <w:rFonts w:eastAsiaTheme="minorEastAsia" w:hint="eastAsia"/>
        </w:rPr>
      </w:pPr>
      <w:r w:rsidRPr="00091799">
        <w:rPr>
          <w:rFonts w:ascii="宋体" w:eastAsia="宋体" w:hAnsi="宋体" w:cs="宋体" w:hint="eastAsia"/>
          <w:b/>
          <w:bCs/>
        </w:rPr>
        <w:t>基本对象树的访问</w:t>
      </w:r>
      <w:r w:rsidRPr="00091799">
        <w:t xml:space="preserve"> </w:t>
      </w:r>
      <w:r w:rsidRPr="00091799">
        <w:br/>
      </w:r>
      <w:r w:rsidRPr="00091799">
        <w:br/>
      </w:r>
      <w:r w:rsidRPr="00091799">
        <w:t>对象树的访问就是通过使用点号将对象的引用串联起来进行。</w:t>
      </w:r>
      <w:r w:rsidRPr="00091799">
        <w:t xml:space="preserve"> </w:t>
      </w:r>
      <w:r w:rsidRPr="00091799">
        <w:br/>
      </w:r>
      <w:r w:rsidRPr="00091799">
        <w:br/>
      </w:r>
      <w:r w:rsidRPr="00091799">
        <w:t>例如：</w:t>
      </w:r>
      <w:r w:rsidRPr="00091799">
        <w:t>name</w:t>
      </w:r>
      <w:r w:rsidRPr="00091799">
        <w:t>，</w:t>
      </w:r>
      <w:r w:rsidRPr="00091799">
        <w:t>department.name</w:t>
      </w:r>
      <w:r w:rsidRPr="00091799">
        <w:t>，</w:t>
      </w:r>
      <w:r w:rsidRPr="00091799">
        <w:t xml:space="preserve">user.department.factory.manager.name </w:t>
      </w:r>
      <w:r w:rsidRPr="00091799">
        <w:br/>
      </w:r>
      <w:r w:rsidRPr="00091799">
        <w:br/>
      </w:r>
      <w:r w:rsidRPr="00091799">
        <w:rPr>
          <w:b/>
          <w:bCs/>
        </w:rPr>
        <w:t xml:space="preserve">2. </w:t>
      </w:r>
      <w:r w:rsidRPr="00091799">
        <w:rPr>
          <w:rFonts w:ascii="宋体" w:eastAsia="宋体" w:hAnsi="宋体" w:cs="宋体" w:hint="eastAsia"/>
          <w:b/>
          <w:bCs/>
        </w:rPr>
        <w:t>对容器变量的访问</w:t>
      </w:r>
      <w:r w:rsidRPr="00091799">
        <w:t xml:space="preserve"> </w:t>
      </w:r>
      <w:r w:rsidRPr="00091799">
        <w:br/>
      </w:r>
      <w:r w:rsidRPr="00091799">
        <w:lastRenderedPageBreak/>
        <w:br/>
      </w:r>
      <w:r w:rsidRPr="00091799">
        <w:t>对容器变量的访问，通过</w:t>
      </w:r>
      <w:r w:rsidRPr="00091799">
        <w:t>#</w:t>
      </w:r>
      <w:r w:rsidRPr="00091799">
        <w:t>符号加上表达式进行。</w:t>
      </w:r>
      <w:r w:rsidRPr="00091799">
        <w:t xml:space="preserve"> </w:t>
      </w:r>
      <w:r w:rsidRPr="00091799">
        <w:br/>
      </w:r>
      <w:r w:rsidRPr="00091799">
        <w:br/>
      </w:r>
      <w:r w:rsidRPr="00091799">
        <w:t>例如：</w:t>
      </w:r>
      <w:r w:rsidRPr="00091799">
        <w:t>#name</w:t>
      </w:r>
      <w:r w:rsidRPr="00091799">
        <w:t>，</w:t>
      </w:r>
      <w:r w:rsidRPr="00091799">
        <w:t>#department.name</w:t>
      </w:r>
      <w:r w:rsidRPr="00091799">
        <w:t>，</w:t>
      </w:r>
      <w:r w:rsidRPr="00091799">
        <w:t xml:space="preserve">#user.department.factory.manager.name </w:t>
      </w:r>
      <w:r w:rsidRPr="00091799">
        <w:br/>
      </w:r>
      <w:r w:rsidRPr="00091799">
        <w:br/>
      </w:r>
      <w:r w:rsidRPr="00091799">
        <w:rPr>
          <w:b/>
          <w:bCs/>
        </w:rPr>
        <w:t xml:space="preserve">3. </w:t>
      </w:r>
      <w:r w:rsidRPr="00091799">
        <w:rPr>
          <w:rFonts w:ascii="宋体" w:eastAsia="宋体" w:hAnsi="宋体" w:cs="宋体" w:hint="eastAsia"/>
          <w:b/>
          <w:bCs/>
        </w:rPr>
        <w:t>使用操作符号</w:t>
      </w:r>
      <w:r w:rsidRPr="00091799">
        <w:t xml:space="preserve"> </w:t>
      </w:r>
      <w:r w:rsidRPr="00091799">
        <w:br/>
      </w:r>
      <w:r w:rsidRPr="00091799">
        <w:br/>
        <w:t>OGNL</w:t>
      </w:r>
      <w:r w:rsidRPr="00091799">
        <w:t>表达式中能使用的操作符基本跟</w:t>
      </w:r>
      <w:r w:rsidRPr="00091799">
        <w:t>Java</w:t>
      </w:r>
      <w:r w:rsidRPr="00091799">
        <w:t>里的操作符一样，除了能使用</w:t>
      </w:r>
      <w:r w:rsidRPr="00091799">
        <w:t xml:space="preserve"> +, -, *, /, ++, --, ==, !=, = </w:t>
      </w:r>
      <w:r w:rsidRPr="00091799">
        <w:t>等操作符之外，还能使用</w:t>
      </w:r>
      <w:r w:rsidRPr="00091799">
        <w:t xml:space="preserve"> mod, in, not in</w:t>
      </w:r>
      <w:r w:rsidRPr="00091799">
        <w:t>等。</w:t>
      </w:r>
      <w:r w:rsidRPr="00091799">
        <w:t xml:space="preserve"> </w:t>
      </w:r>
      <w:r w:rsidRPr="00091799">
        <w:br/>
      </w:r>
      <w:r w:rsidRPr="00091799">
        <w:br/>
      </w:r>
      <w:r w:rsidRPr="00091799">
        <w:rPr>
          <w:b/>
          <w:bCs/>
        </w:rPr>
        <w:t xml:space="preserve">4. </w:t>
      </w:r>
      <w:r w:rsidRPr="00091799">
        <w:rPr>
          <w:rFonts w:ascii="宋体" w:eastAsia="宋体" w:hAnsi="宋体" w:cs="宋体" w:hint="eastAsia"/>
          <w:b/>
          <w:bCs/>
        </w:rPr>
        <w:t>容器、数组、对象</w:t>
      </w:r>
      <w:r w:rsidRPr="00091799">
        <w:t xml:space="preserve"> </w:t>
      </w:r>
      <w:r w:rsidRPr="00091799">
        <w:br/>
      </w:r>
      <w:r w:rsidRPr="00091799">
        <w:br/>
        <w:t>OGNL</w:t>
      </w:r>
      <w:r w:rsidRPr="00091799">
        <w:t>支持对数组和</w:t>
      </w:r>
      <w:r w:rsidRPr="00091799">
        <w:t>ArrayList</w:t>
      </w:r>
      <w:r w:rsidRPr="00091799">
        <w:t>等容器的顺序访问：</w:t>
      </w:r>
      <w:r w:rsidRPr="00091799">
        <w:t xml:space="preserve"> </w:t>
      </w:r>
      <w:r w:rsidRPr="00091799">
        <w:br/>
      </w:r>
      <w:r w:rsidRPr="00091799">
        <w:br/>
      </w:r>
      <w:r w:rsidRPr="00091799">
        <w:t>例如：</w:t>
      </w:r>
      <w:r w:rsidRPr="00091799">
        <w:t xml:space="preserve">group.users[0] </w:t>
      </w:r>
      <w:r w:rsidRPr="00091799">
        <w:br/>
      </w:r>
      <w:r w:rsidRPr="00091799">
        <w:br/>
      </w:r>
      <w:r w:rsidRPr="00091799">
        <w:t>同时，</w:t>
      </w:r>
      <w:r w:rsidRPr="00091799">
        <w:t>OGNL</w:t>
      </w:r>
      <w:r w:rsidRPr="00091799">
        <w:t>支持对</w:t>
      </w:r>
      <w:r w:rsidRPr="00091799">
        <w:t>Map</w:t>
      </w:r>
      <w:r w:rsidRPr="00091799">
        <w:t>的按键值查找：</w:t>
      </w:r>
      <w:r w:rsidRPr="00091799">
        <w:t xml:space="preserve"> </w:t>
      </w:r>
      <w:r w:rsidRPr="00091799">
        <w:br/>
      </w:r>
      <w:r w:rsidRPr="00091799">
        <w:br/>
      </w:r>
      <w:r w:rsidRPr="00091799">
        <w:t>例如：</w:t>
      </w:r>
      <w:r w:rsidRPr="00091799">
        <w:t xml:space="preserve">#session['mySessionPropKey'] </w:t>
      </w:r>
      <w:r w:rsidRPr="00091799">
        <w:br/>
      </w:r>
      <w:r w:rsidRPr="00091799">
        <w:br/>
      </w:r>
      <w:r w:rsidRPr="00091799">
        <w:t>不仅如此，</w:t>
      </w:r>
      <w:r w:rsidRPr="00091799">
        <w:t>OGNL</w:t>
      </w:r>
      <w:r w:rsidRPr="00091799">
        <w:t>还支持容器的构造的表达式：</w:t>
      </w:r>
      <w:r w:rsidRPr="00091799">
        <w:t xml:space="preserve"> </w:t>
      </w:r>
      <w:r w:rsidRPr="00091799">
        <w:br/>
      </w:r>
      <w:r w:rsidRPr="00091799">
        <w:br/>
      </w:r>
      <w:r w:rsidRPr="00091799">
        <w:t>例如：</w:t>
      </w:r>
      <w:r w:rsidRPr="00091799">
        <w:t>{"green", "red", "blue"}</w:t>
      </w:r>
      <w:r w:rsidRPr="00091799">
        <w:t>构造一个</w:t>
      </w:r>
      <w:r w:rsidRPr="00091799">
        <w:t>List</w:t>
      </w:r>
      <w:r w:rsidRPr="00091799">
        <w:t>，</w:t>
      </w:r>
      <w:r w:rsidRPr="00091799">
        <w:t>#{"key1" : "value1", "key2" : "value2", "key3" : "value3"}</w:t>
      </w:r>
      <w:r w:rsidRPr="00091799">
        <w:t>构造一个</w:t>
      </w:r>
      <w:r w:rsidRPr="00091799">
        <w:t xml:space="preserve">Map </w:t>
      </w:r>
      <w:r w:rsidRPr="00091799">
        <w:br/>
      </w:r>
      <w:r w:rsidRPr="00091799">
        <w:br/>
      </w:r>
      <w:r w:rsidRPr="00091799">
        <w:t>你也可以通过任意类对象的构造函数进行对象新建：</w:t>
      </w:r>
      <w:r w:rsidRPr="00091799">
        <w:t xml:space="preserve"> </w:t>
      </w:r>
      <w:r w:rsidRPr="00091799">
        <w:br/>
      </w:r>
      <w:r w:rsidRPr="00091799">
        <w:br/>
      </w:r>
      <w:r w:rsidRPr="00091799">
        <w:t>例如：</w:t>
      </w:r>
      <w:r w:rsidRPr="00091799">
        <w:t xml:space="preserve">new java.net.URL("http://localhost/") </w:t>
      </w:r>
      <w:r w:rsidRPr="00091799">
        <w:br/>
      </w:r>
      <w:r w:rsidRPr="00091799">
        <w:br/>
      </w:r>
      <w:r w:rsidRPr="00091799">
        <w:rPr>
          <w:b/>
          <w:bCs/>
        </w:rPr>
        <w:t xml:space="preserve">5. </w:t>
      </w:r>
      <w:r w:rsidRPr="00091799">
        <w:rPr>
          <w:rFonts w:ascii="宋体" w:eastAsia="宋体" w:hAnsi="宋体" w:cs="宋体" w:hint="eastAsia"/>
          <w:b/>
          <w:bCs/>
        </w:rPr>
        <w:t>对静态方法或变量的访问</w:t>
      </w:r>
      <w:r w:rsidRPr="00091799">
        <w:t xml:space="preserve"> </w:t>
      </w:r>
      <w:r w:rsidRPr="00091799">
        <w:br/>
      </w:r>
      <w:r w:rsidRPr="00091799">
        <w:br/>
      </w:r>
      <w:r w:rsidRPr="00091799">
        <w:t>要引用类的静态方法和字段，他们的表达方式是一样的</w:t>
      </w:r>
      <w:r w:rsidRPr="00091799">
        <w:t>@class@member</w:t>
      </w:r>
      <w:r w:rsidRPr="00091799">
        <w:t>或者</w:t>
      </w:r>
      <w:r w:rsidRPr="00091799">
        <w:t>@class@method(args)</w:t>
      </w:r>
      <w:r w:rsidRPr="00091799">
        <w:t>：</w:t>
      </w:r>
      <w:r w:rsidRPr="00091799">
        <w:t xml:space="preserve"> </w:t>
      </w:r>
      <w:r w:rsidRPr="00091799">
        <w:br/>
      </w:r>
      <w:r w:rsidRPr="00091799">
        <w:br/>
      </w:r>
      <w:r w:rsidRPr="00091799">
        <w:t>例如：</w:t>
      </w:r>
      <w:r w:rsidRPr="00091799">
        <w:t>@com.javaeye.core.Resource@ENABLE</w:t>
      </w:r>
      <w:r w:rsidRPr="00091799">
        <w:t>，</w:t>
      </w:r>
      <w:r w:rsidRPr="00091799">
        <w:t xml:space="preserve">@com.javaeye.core.Resource@getAllResources </w:t>
      </w:r>
      <w:r w:rsidRPr="00091799">
        <w:br/>
      </w:r>
      <w:r w:rsidRPr="00091799">
        <w:br/>
      </w:r>
      <w:r w:rsidRPr="00091799">
        <w:rPr>
          <w:b/>
          <w:bCs/>
        </w:rPr>
        <w:lastRenderedPageBreak/>
        <w:t xml:space="preserve">6. </w:t>
      </w:r>
      <w:r w:rsidRPr="00091799">
        <w:rPr>
          <w:rFonts w:ascii="宋体" w:eastAsia="宋体" w:hAnsi="宋体" w:cs="宋体" w:hint="eastAsia"/>
          <w:b/>
          <w:bCs/>
        </w:rPr>
        <w:t>方法调用</w:t>
      </w:r>
      <w:r w:rsidRPr="00091799">
        <w:t xml:space="preserve"> </w:t>
      </w:r>
      <w:r w:rsidRPr="00091799">
        <w:br/>
      </w:r>
      <w:r w:rsidRPr="00091799">
        <w:br/>
      </w:r>
      <w:r w:rsidRPr="00091799">
        <w:t>直接通过类似</w:t>
      </w:r>
      <w:r w:rsidRPr="00091799">
        <w:t>Java</w:t>
      </w:r>
      <w:r w:rsidRPr="00091799">
        <w:t>的方法调用方式进行，你甚至可以传递参数：</w:t>
      </w:r>
      <w:r w:rsidRPr="00091799">
        <w:t xml:space="preserve"> </w:t>
      </w:r>
      <w:r w:rsidRPr="00091799">
        <w:br/>
      </w:r>
      <w:r w:rsidRPr="00091799">
        <w:br/>
      </w:r>
      <w:r w:rsidRPr="00091799">
        <w:t>例如：</w:t>
      </w:r>
      <w:r w:rsidRPr="00091799">
        <w:t>user.getName()</w:t>
      </w:r>
      <w:r w:rsidRPr="00091799">
        <w:t>，</w:t>
      </w:r>
      <w:r w:rsidRPr="00091799">
        <w:t>group.users.size()</w:t>
      </w:r>
      <w:r w:rsidRPr="00091799">
        <w:t>，</w:t>
      </w:r>
      <w:r w:rsidRPr="00091799">
        <w:t xml:space="preserve">group.containsUser(#requestUser) </w:t>
      </w:r>
      <w:r w:rsidRPr="00091799">
        <w:br/>
      </w:r>
      <w:r w:rsidRPr="00091799">
        <w:br/>
      </w:r>
      <w:r w:rsidRPr="00091799">
        <w:rPr>
          <w:b/>
          <w:bCs/>
        </w:rPr>
        <w:t xml:space="preserve">7. </w:t>
      </w:r>
      <w:r w:rsidRPr="00091799">
        <w:rPr>
          <w:rFonts w:ascii="宋体" w:eastAsia="宋体" w:hAnsi="宋体" w:cs="宋体" w:hint="eastAsia"/>
          <w:b/>
          <w:bCs/>
        </w:rPr>
        <w:t>投影和选择</w:t>
      </w:r>
      <w:r w:rsidRPr="00091799">
        <w:t xml:space="preserve"> </w:t>
      </w:r>
      <w:r w:rsidRPr="00091799">
        <w:br/>
      </w:r>
      <w:r w:rsidRPr="00091799">
        <w:br/>
      </w:r>
      <w:r w:rsidRPr="00091799">
        <w:br/>
        <w:t>OGNL</w:t>
      </w:r>
      <w:r w:rsidRPr="00091799">
        <w:t>支持类似数据库中的投影（</w:t>
      </w:r>
      <w:r w:rsidRPr="00091799">
        <w:t>projection</w:t>
      </w:r>
      <w:r w:rsidRPr="00091799">
        <w:t>）</w:t>
      </w:r>
      <w:r w:rsidRPr="00091799">
        <w:t xml:space="preserve"> </w:t>
      </w:r>
      <w:r w:rsidRPr="00091799">
        <w:t>和选择（</w:t>
      </w:r>
      <w:r w:rsidRPr="00091799">
        <w:t>selection</w:t>
      </w:r>
      <w:r w:rsidRPr="00091799">
        <w:t>）。</w:t>
      </w:r>
      <w:r w:rsidRPr="00091799">
        <w:t xml:space="preserve"> </w:t>
      </w:r>
      <w:r w:rsidRPr="00091799">
        <w:br/>
      </w:r>
      <w:r w:rsidRPr="00091799">
        <w:br/>
      </w:r>
      <w:r w:rsidRPr="00091799">
        <w:t>投影就是选出集合中每个元素的相同属性组成新的集合，类似于关系数据库的字段操作。投影操作语法为</w:t>
      </w:r>
      <w:r w:rsidRPr="00091799">
        <w:t xml:space="preserve"> collection.{XXX}</w:t>
      </w:r>
      <w:r w:rsidRPr="00091799">
        <w:t>，其中</w:t>
      </w:r>
      <w:r w:rsidRPr="00091799">
        <w:t xml:space="preserve">XXX </w:t>
      </w:r>
      <w:r w:rsidRPr="00091799">
        <w:t>是这个集合中每个元素的公共属性。</w:t>
      </w:r>
      <w:r w:rsidRPr="00091799">
        <w:t xml:space="preserve"> </w:t>
      </w:r>
      <w:r w:rsidRPr="00091799">
        <w:br/>
      </w:r>
      <w:r w:rsidRPr="00091799">
        <w:br/>
      </w:r>
      <w:r w:rsidRPr="00091799">
        <w:t>例如：</w:t>
      </w:r>
      <w:r w:rsidRPr="00091799">
        <w:t>group.userList.{username}</w:t>
      </w:r>
      <w:r w:rsidRPr="00091799">
        <w:t>将获得某个</w:t>
      </w:r>
      <w:r w:rsidRPr="00091799">
        <w:t>group</w:t>
      </w:r>
      <w:r w:rsidRPr="00091799">
        <w:t>中的所有</w:t>
      </w:r>
      <w:r w:rsidRPr="00091799">
        <w:t>user</w:t>
      </w:r>
      <w:r w:rsidRPr="00091799">
        <w:t>的</w:t>
      </w:r>
      <w:r w:rsidRPr="00091799">
        <w:t>name</w:t>
      </w:r>
      <w:r w:rsidRPr="00091799">
        <w:t>的列表。</w:t>
      </w:r>
      <w:r w:rsidRPr="00091799">
        <w:t xml:space="preserve"> </w:t>
      </w:r>
      <w:r w:rsidRPr="00091799">
        <w:br/>
      </w:r>
      <w:r w:rsidRPr="00091799">
        <w:br/>
      </w:r>
      <w:r w:rsidRPr="00091799">
        <w:t>选择就是过滤满足</w:t>
      </w:r>
      <w:r w:rsidRPr="00091799">
        <w:t xml:space="preserve">selection </w:t>
      </w:r>
      <w:r w:rsidRPr="00091799">
        <w:t>条件的集合元素，类似于关系数据库的纪录操作。选择操作的语法为：</w:t>
      </w:r>
      <w:r w:rsidRPr="00091799">
        <w:t>collection.{X YYY}</w:t>
      </w:r>
      <w:r w:rsidRPr="00091799">
        <w:t>，其中</w:t>
      </w:r>
      <w:r w:rsidRPr="00091799">
        <w:t xml:space="preserve">X </w:t>
      </w:r>
      <w:r w:rsidRPr="00091799">
        <w:t>是一个选择操作符，后面则是选择用的逻辑表达式。而选择操作符有三种：</w:t>
      </w:r>
      <w:r w:rsidRPr="00091799">
        <w:t xml:space="preserve"> </w:t>
      </w:r>
      <w:r w:rsidRPr="00091799">
        <w:br/>
        <w:t xml:space="preserve">? </w:t>
      </w:r>
      <w:r w:rsidRPr="00091799">
        <w:t>选择满足条件的所有元素</w:t>
      </w:r>
      <w:r w:rsidRPr="00091799">
        <w:t xml:space="preserve"> </w:t>
      </w:r>
      <w:r w:rsidRPr="00091799">
        <w:br/>
        <w:t xml:space="preserve">^ </w:t>
      </w:r>
      <w:r w:rsidRPr="00091799">
        <w:t>选择满足条件的第一个元素</w:t>
      </w:r>
      <w:r w:rsidRPr="00091799">
        <w:t xml:space="preserve"> </w:t>
      </w:r>
      <w:r w:rsidRPr="00091799">
        <w:br/>
        <w:t xml:space="preserve">$ </w:t>
      </w:r>
      <w:r w:rsidRPr="00091799">
        <w:t>选择满足条件的最后一个元素</w:t>
      </w:r>
      <w:r w:rsidRPr="00091799">
        <w:t xml:space="preserve"> </w:t>
      </w:r>
      <w:r w:rsidRPr="00091799">
        <w:br/>
      </w:r>
      <w:r w:rsidRPr="00091799">
        <w:br/>
      </w:r>
      <w:r w:rsidRPr="00091799">
        <w:t>例如：</w:t>
      </w:r>
      <w:r w:rsidRPr="00091799">
        <w:t>group.userList.{? #this.name != null}</w:t>
      </w:r>
      <w:r w:rsidRPr="00091799">
        <w:t>将获得某个</w:t>
      </w:r>
      <w:r w:rsidRPr="00091799">
        <w:t>group</w:t>
      </w:r>
      <w:r w:rsidRPr="00091799">
        <w:t>中</w:t>
      </w:r>
      <w:r w:rsidRPr="00091799">
        <w:t>user</w:t>
      </w:r>
      <w:r w:rsidRPr="00091799">
        <w:t>的</w:t>
      </w:r>
      <w:r w:rsidRPr="00091799">
        <w:t>name</w:t>
      </w:r>
      <w:r w:rsidRPr="00091799">
        <w:t>不为空的</w:t>
      </w:r>
      <w:r w:rsidRPr="00091799">
        <w:t>user</w:t>
      </w:r>
      <w:r w:rsidRPr="00091799">
        <w:t>的列表。</w:t>
      </w:r>
    </w:p>
    <w:p w:rsidR="00057B4D" w:rsidRDefault="00057B4D" w:rsidP="00057B4D">
      <w:pPr>
        <w:pStyle w:val="2"/>
        <w:rPr>
          <w:rFonts w:ascii="宋体" w:eastAsia="宋体" w:hAnsi="宋体" w:cs="宋体" w:hint="eastAsia"/>
        </w:rPr>
      </w:pPr>
      <w:r>
        <w:rPr>
          <w:rFonts w:asciiTheme="minorEastAsia" w:eastAsiaTheme="minorEastAsia" w:hAnsiTheme="minorEastAsia" w:hint="eastAsia"/>
        </w:rPr>
        <w:t>t</w:t>
      </w:r>
      <w:r>
        <w:rPr>
          <w:rFonts w:hint="eastAsia"/>
        </w:rPr>
        <w:t>his</w:t>
      </w:r>
      <w:r>
        <w:rPr>
          <w:rFonts w:ascii="宋体" w:eastAsia="宋体" w:hAnsi="宋体" w:cs="宋体" w:hint="eastAsia"/>
        </w:rPr>
        <w:t>指针</w:t>
      </w:r>
    </w:p>
    <w:p w:rsidR="00057B4D" w:rsidRPr="00057B4D" w:rsidRDefault="00F6576D" w:rsidP="00057B4D">
      <w:pPr>
        <w:pStyle w:val="a1"/>
        <w:rPr>
          <w:rFonts w:eastAsiaTheme="minorEastAsia" w:hint="eastAsia"/>
        </w:rPr>
      </w:pPr>
      <w:r>
        <w:t>我们知道，</w:t>
      </w:r>
      <w:r>
        <w:t>OGNL</w:t>
      </w:r>
      <w:r>
        <w:t>表达式是以点进行串联的一个字符串链式表达式。而这个表达式在进行计算的时候，从左到右，每一次表达式计算返回的结果成为当前对象，并</w:t>
      </w:r>
      <w:r>
        <w:t xml:space="preserve"> </w:t>
      </w:r>
      <w:r>
        <w:t>继续进行计算，直到得到计算结果。每次计算的中间对象都会放在一个叫做</w:t>
      </w:r>
      <w:r>
        <w:t>this</w:t>
      </w:r>
      <w:r>
        <w:t>的变量里面这个</w:t>
      </w:r>
      <w:r>
        <w:t>this</w:t>
      </w:r>
      <w:r>
        <w:t>变量就称之为</w:t>
      </w:r>
      <w:r>
        <w:t>this</w:t>
      </w:r>
      <w:r>
        <w:t>指针。</w:t>
      </w:r>
      <w:r>
        <w:t xml:space="preserve"> </w:t>
      </w:r>
      <w:r>
        <w:br/>
      </w:r>
      <w:r>
        <w:br/>
      </w:r>
      <w:r>
        <w:t>例如：</w:t>
      </w:r>
      <w:r>
        <w:t xml:space="preserve">group.userList.size().(#this+1).toString() </w:t>
      </w:r>
      <w:r>
        <w:br/>
      </w:r>
      <w:r>
        <w:br/>
      </w:r>
      <w:r>
        <w:lastRenderedPageBreak/>
        <w:t>在这个例子中，</w:t>
      </w:r>
      <w:r>
        <w:t>#this</w:t>
      </w:r>
      <w:r>
        <w:t>其实就是</w:t>
      </w:r>
      <w:r>
        <w:t>group.userList.size()</w:t>
      </w:r>
      <w:r>
        <w:t>的计算结构。</w:t>
      </w:r>
      <w:r>
        <w:t xml:space="preserve"> </w:t>
      </w:r>
      <w:r>
        <w:br/>
      </w:r>
      <w:r>
        <w:br/>
      </w:r>
      <w:r>
        <w:t>使用</w:t>
      </w:r>
      <w:r>
        <w:t>this</w:t>
      </w:r>
      <w:r>
        <w:t>指针，我们就可以在</w:t>
      </w:r>
      <w:r>
        <w:t>OGNL</w:t>
      </w:r>
      <w:r>
        <w:t>表达式中进行一些简单的计算，从而完成我们的计算逻辑，而</w:t>
      </w:r>
      <w:r>
        <w:t>this</w:t>
      </w:r>
      <w:r>
        <w:t>指针在</w:t>
      </w:r>
      <w:r>
        <w:t>lamba</w:t>
      </w:r>
      <w:r>
        <w:t>表达式的引用中尤为广泛，有兴趣的读者可以深入研究</w:t>
      </w:r>
      <w:r>
        <w:t>OGNL</w:t>
      </w:r>
      <w:r>
        <w:t>自带的文档中</w:t>
      </w:r>
      <w:r>
        <w:t>lamba</w:t>
      </w:r>
      <w:r>
        <w:t>表达式的章节。</w:t>
      </w:r>
    </w:p>
    <w:p w:rsidR="00057B4D" w:rsidRDefault="00057B4D" w:rsidP="00057B4D">
      <w:pPr>
        <w:pStyle w:val="2"/>
        <w:rPr>
          <w:rFonts w:hint="eastAsia"/>
        </w:rPr>
      </w:pPr>
      <w:r w:rsidRPr="00057B4D">
        <w:rPr>
          <w:rFonts w:ascii="宋体" w:eastAsia="宋体" w:hAnsi="宋体" w:cs="宋体" w:hint="eastAsia"/>
        </w:rPr>
        <w:t>默认行为和类型转化</w:t>
      </w:r>
    </w:p>
    <w:p w:rsidR="00057B4D" w:rsidRPr="00057B4D" w:rsidRDefault="00057B4D" w:rsidP="00057B4D">
      <w:pPr>
        <w:widowControl/>
        <w:suppressAutoHyphens w:val="0"/>
        <w:spacing w:after="240"/>
        <w:rPr>
          <w:rFonts w:ascii="宋体" w:eastAsia="宋体" w:hAnsi="宋体" w:cs="宋体"/>
          <w:kern w:val="0"/>
          <w:lang w:bidi="ar-SA"/>
        </w:rPr>
      </w:pPr>
      <w:r w:rsidRPr="00057B4D">
        <w:rPr>
          <w:rFonts w:ascii="宋体" w:eastAsia="宋体" w:hAnsi="宋体" w:cs="宋体"/>
          <w:kern w:val="0"/>
          <w:lang w:bidi="ar-SA"/>
        </w:rPr>
        <w:t xml:space="preserve">在我们所讲述的所有的OGNL的操作中，实际上，全部都忽略了OGNL内部帮助你完成的很多默认行为和类型转化方面的工作。 </w:t>
      </w:r>
      <w:r w:rsidRPr="00057B4D">
        <w:rPr>
          <w:rFonts w:ascii="宋体" w:eastAsia="宋体" w:hAnsi="宋体" w:cs="宋体"/>
          <w:kern w:val="0"/>
          <w:lang w:bidi="ar-SA"/>
        </w:rPr>
        <w:br/>
      </w:r>
      <w:r w:rsidRPr="00057B4D">
        <w:rPr>
          <w:rFonts w:ascii="宋体" w:eastAsia="宋体" w:hAnsi="宋体" w:cs="宋体"/>
          <w:kern w:val="0"/>
          <w:lang w:bidi="ar-SA"/>
        </w:rPr>
        <w:br/>
        <w:t>我们来看一下OGNL在进行操作初始化时候的一个函数签名：   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57B4D" w:rsidTr="00057B4D">
        <w:tc>
          <w:tcPr>
            <w:tcW w:w="8522" w:type="dxa"/>
          </w:tcPr>
          <w:p w:rsidR="00057B4D" w:rsidRPr="00057B4D" w:rsidRDefault="00057B4D" w:rsidP="00057B4D">
            <w:pPr>
              <w:pStyle w:val="a1"/>
              <w:rPr>
                <w:rFonts w:ascii="宋体" w:eastAsia="宋体" w:hAnsi="宋体" w:cs="宋体"/>
                <w:kern w:val="0"/>
                <w:lang w:bidi="ar-SA"/>
              </w:rPr>
            </w:pPr>
            <w:r w:rsidRPr="00057B4D">
              <w:rPr>
                <w:rFonts w:ascii="宋体" w:eastAsia="宋体" w:hAnsi="宋体" w:cs="宋体"/>
                <w:kern w:val="0"/>
                <w:lang w:bidi="ar-SA"/>
              </w:rPr>
              <w:t>public static Map addDefaultContext( Object root, ClassResolver classResolver, TypeConverter converter, MemberAccess memberAccess, Map context );</w:t>
            </w:r>
          </w:p>
          <w:p w:rsidR="00057B4D" w:rsidRDefault="00057B4D" w:rsidP="00057B4D">
            <w:pPr>
              <w:pStyle w:val="a1"/>
              <w:rPr>
                <w:rFonts w:ascii="宋体" w:eastAsia="宋体" w:hAnsi="宋体" w:cs="宋体"/>
                <w:kern w:val="0"/>
                <w:lang w:bidi="ar-SA"/>
              </w:rPr>
            </w:pPr>
          </w:p>
        </w:tc>
      </w:tr>
    </w:tbl>
    <w:p w:rsidR="00057B4D" w:rsidRDefault="00057B4D" w:rsidP="00057B4D">
      <w:pPr>
        <w:pStyle w:val="a1"/>
        <w:rPr>
          <w:rFonts w:ascii="宋体" w:eastAsia="宋体" w:hAnsi="宋体" w:cs="宋体" w:hint="eastAsia"/>
          <w:kern w:val="0"/>
          <w:lang w:bidi="ar-SA"/>
        </w:rPr>
      </w:pPr>
      <w:r w:rsidRPr="00057B4D">
        <w:rPr>
          <w:rFonts w:ascii="宋体" w:eastAsia="宋体" w:hAnsi="宋体" w:cs="宋体"/>
          <w:kern w:val="0"/>
          <w:lang w:bidi="ar-SA"/>
        </w:rPr>
        <w:br/>
      </w:r>
      <w:r w:rsidRPr="00057B4D">
        <w:rPr>
          <w:rFonts w:ascii="宋体" w:eastAsia="宋体" w:hAnsi="宋体" w:cs="宋体"/>
          <w:kern w:val="0"/>
          <w:lang w:bidi="ar-SA"/>
        </w:rPr>
        <w:br/>
        <w:t xml:space="preserve">可以看到，在初始化时，OGNL还需要额外初始化一个类型转化的接口和一些其他的信息。只不过这些默认行为，由OGNL的内部屏蔽了。 </w:t>
      </w:r>
      <w:r w:rsidRPr="00057B4D">
        <w:rPr>
          <w:rFonts w:ascii="宋体" w:eastAsia="宋体" w:hAnsi="宋体" w:cs="宋体"/>
          <w:kern w:val="0"/>
          <w:lang w:bidi="ar-SA"/>
        </w:rPr>
        <w:br/>
      </w:r>
      <w:r w:rsidRPr="00057B4D">
        <w:rPr>
          <w:rFonts w:ascii="宋体" w:eastAsia="宋体" w:hAnsi="宋体" w:cs="宋体"/>
          <w:kern w:val="0"/>
          <w:lang w:bidi="ar-SA"/>
        </w:rPr>
        <w:br/>
        <w:t xml:space="preserve">一旦需要自己定义针对某个特定类型的类型转化方式，你就需要实现TypeConverter接口，并且在OGNL中进行注册。 </w:t>
      </w:r>
      <w:r w:rsidRPr="00057B4D">
        <w:rPr>
          <w:rFonts w:ascii="宋体" w:eastAsia="宋体" w:hAnsi="宋体" w:cs="宋体"/>
          <w:kern w:val="0"/>
          <w:lang w:bidi="ar-SA"/>
        </w:rPr>
        <w:br/>
      </w:r>
      <w:r w:rsidRPr="00057B4D">
        <w:rPr>
          <w:rFonts w:ascii="宋体" w:eastAsia="宋体" w:hAnsi="宋体" w:cs="宋体"/>
          <w:kern w:val="0"/>
          <w:lang w:bidi="ar-SA"/>
        </w:rPr>
        <w:br/>
        <w:t>同时，如果需要对OGNL的许多默认行为做出改变，则需要通过设置OGNL的全局环境变量进行。</w:t>
      </w:r>
    </w:p>
    <w:p w:rsidR="002F29E2" w:rsidRDefault="002F29E2" w:rsidP="00057B4D">
      <w:pPr>
        <w:pStyle w:val="a1"/>
        <w:rPr>
          <w:rFonts w:ascii="宋体" w:eastAsia="宋体" w:hAnsi="宋体" w:cs="宋体" w:hint="eastAsia"/>
          <w:kern w:val="0"/>
          <w:lang w:bidi="ar-SA"/>
        </w:rPr>
      </w:pPr>
    </w:p>
    <w:p w:rsidR="002F29E2" w:rsidRDefault="002F29E2" w:rsidP="002F29E2">
      <w:pPr>
        <w:pStyle w:val="2"/>
        <w:rPr>
          <w:rFonts w:ascii="宋体" w:eastAsia="宋体" w:hAnsi="宋体" w:cs="宋体" w:hint="eastAsia"/>
          <w:lang w:bidi="ar-SA"/>
        </w:rPr>
      </w:pPr>
      <w:r>
        <w:rPr>
          <w:rFonts w:ascii="宋体" w:eastAsia="宋体" w:hAnsi="宋体" w:cs="宋体" w:hint="eastAsia"/>
          <w:lang w:bidi="ar-SA"/>
        </w:rPr>
        <w:t>实战</w:t>
      </w:r>
    </w:p>
    <w:p w:rsidR="002F29E2" w:rsidRDefault="002F29E2" w:rsidP="002F29E2">
      <w:pPr>
        <w:widowControl/>
        <w:suppressAutoHyphens w:val="0"/>
        <w:spacing w:after="240"/>
        <w:rPr>
          <w:rFonts w:ascii="宋体" w:eastAsia="宋体" w:hAnsi="宋体" w:cs="宋体" w:hint="eastAsia"/>
          <w:kern w:val="0"/>
          <w:lang w:bidi="ar-SA"/>
        </w:rPr>
      </w:pPr>
      <w:r w:rsidRPr="002F29E2">
        <w:rPr>
          <w:rFonts w:ascii="宋体" w:eastAsia="宋体" w:hAnsi="宋体" w:cs="宋体"/>
          <w:kern w:val="0"/>
          <w:lang w:bidi="ar-SA"/>
        </w:rPr>
        <w:t>我们先从一个例子开始，看看数据在Struts2中是如何运转的。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F29E2" w:rsidTr="002F29E2">
        <w:tc>
          <w:tcPr>
            <w:tcW w:w="8522" w:type="dxa"/>
          </w:tcPr>
          <w:p w:rsidR="002F29E2" w:rsidRPr="002F29E2" w:rsidRDefault="002F29E2" w:rsidP="002F29E2">
            <w:pPr>
              <w:widowControl/>
              <w:suppressAutoHyphens w:val="0"/>
              <w:spacing w:after="240"/>
              <w:rPr>
                <w:rFonts w:ascii="宋体" w:eastAsia="宋体" w:hAnsi="宋体" w:cs="宋体"/>
                <w:kern w:val="0"/>
                <w:lang w:bidi="ar-SA"/>
              </w:rPr>
            </w:pPr>
            <w:r w:rsidRPr="002F29E2">
              <w:rPr>
                <w:rFonts w:ascii="宋体" w:eastAsia="宋体" w:hAnsi="宋体" w:cs="宋体"/>
                <w:kern w:val="0"/>
                <w:lang w:bidi="ar-SA"/>
              </w:rPr>
              <w:t>/**</w:t>
            </w:r>
          </w:p>
          <w:p w:rsidR="002F29E2" w:rsidRPr="002F29E2" w:rsidRDefault="002F29E2" w:rsidP="002F29E2">
            <w:pPr>
              <w:widowControl/>
              <w:suppressAutoHyphens w:val="0"/>
              <w:spacing w:after="240"/>
              <w:rPr>
                <w:rFonts w:ascii="宋体" w:eastAsia="宋体" w:hAnsi="宋体" w:cs="宋体"/>
                <w:kern w:val="0"/>
                <w:lang w:bidi="ar-SA"/>
              </w:rPr>
            </w:pPr>
            <w:r w:rsidRPr="002F29E2">
              <w:rPr>
                <w:rFonts w:ascii="宋体" w:eastAsia="宋体" w:hAnsi="宋体" w:cs="宋体"/>
                <w:kern w:val="0"/>
                <w:lang w:bidi="ar-SA"/>
              </w:rPr>
              <w:t xml:space="preserve"> * @author Downpour</w:t>
            </w:r>
          </w:p>
          <w:p w:rsidR="002F29E2" w:rsidRPr="002F29E2" w:rsidRDefault="002F29E2" w:rsidP="002F29E2">
            <w:pPr>
              <w:widowControl/>
              <w:suppressAutoHyphens w:val="0"/>
              <w:spacing w:after="240"/>
              <w:rPr>
                <w:rFonts w:ascii="宋体" w:eastAsia="宋体" w:hAnsi="宋体" w:cs="宋体"/>
                <w:kern w:val="0"/>
                <w:lang w:bidi="ar-SA"/>
              </w:rPr>
            </w:pPr>
            <w:r w:rsidRPr="002F29E2">
              <w:rPr>
                <w:rFonts w:ascii="宋体" w:eastAsia="宋体" w:hAnsi="宋体" w:cs="宋体"/>
                <w:kern w:val="0"/>
                <w:lang w:bidi="ar-SA"/>
              </w:rPr>
              <w:t xml:space="preserve"> */</w:t>
            </w:r>
          </w:p>
          <w:p w:rsidR="002F29E2" w:rsidRPr="002F29E2" w:rsidRDefault="002F29E2" w:rsidP="002F29E2">
            <w:pPr>
              <w:widowControl/>
              <w:suppressAutoHyphens w:val="0"/>
              <w:spacing w:after="240"/>
              <w:rPr>
                <w:rFonts w:ascii="宋体" w:eastAsia="宋体" w:hAnsi="宋体" w:cs="宋体"/>
                <w:kern w:val="0"/>
                <w:lang w:bidi="ar-SA"/>
              </w:rPr>
            </w:pPr>
            <w:r w:rsidRPr="002F29E2">
              <w:rPr>
                <w:rFonts w:ascii="宋体" w:eastAsia="宋体" w:hAnsi="宋体" w:cs="宋体"/>
                <w:kern w:val="0"/>
                <w:lang w:bidi="ar-SA"/>
              </w:rPr>
              <w:lastRenderedPageBreak/>
              <w:t>public class User {</w:t>
            </w:r>
          </w:p>
          <w:p w:rsidR="002F29E2" w:rsidRPr="002F29E2" w:rsidRDefault="002F29E2" w:rsidP="002F29E2">
            <w:pPr>
              <w:widowControl/>
              <w:suppressAutoHyphens w:val="0"/>
              <w:spacing w:after="240"/>
              <w:rPr>
                <w:rFonts w:ascii="宋体" w:eastAsia="宋体" w:hAnsi="宋体" w:cs="宋体"/>
                <w:kern w:val="0"/>
                <w:lang w:bidi="ar-SA"/>
              </w:rPr>
            </w:pPr>
            <w:r w:rsidRPr="002F29E2">
              <w:rPr>
                <w:rFonts w:ascii="宋体" w:eastAsia="宋体" w:hAnsi="宋体" w:cs="宋体"/>
                <w:kern w:val="0"/>
                <w:lang w:bidi="ar-SA"/>
              </w:rPr>
              <w:tab/>
            </w:r>
          </w:p>
          <w:p w:rsidR="002F29E2" w:rsidRPr="002F29E2" w:rsidRDefault="002F29E2" w:rsidP="002F29E2">
            <w:pPr>
              <w:widowControl/>
              <w:suppressAutoHyphens w:val="0"/>
              <w:spacing w:after="240"/>
              <w:rPr>
                <w:rFonts w:ascii="宋体" w:eastAsia="宋体" w:hAnsi="宋体" w:cs="宋体"/>
                <w:kern w:val="0"/>
                <w:lang w:bidi="ar-SA"/>
              </w:rPr>
            </w:pPr>
            <w:r w:rsidRPr="002F29E2">
              <w:rPr>
                <w:rFonts w:ascii="宋体" w:eastAsia="宋体" w:hAnsi="宋体" w:cs="宋体"/>
                <w:kern w:val="0"/>
                <w:lang w:bidi="ar-SA"/>
              </w:rPr>
              <w:tab/>
              <w:t>private Integer id;</w:t>
            </w:r>
          </w:p>
          <w:p w:rsidR="002F29E2" w:rsidRPr="002F29E2" w:rsidRDefault="002F29E2" w:rsidP="002F29E2">
            <w:pPr>
              <w:widowControl/>
              <w:suppressAutoHyphens w:val="0"/>
              <w:spacing w:after="240"/>
              <w:rPr>
                <w:rFonts w:ascii="宋体" w:eastAsia="宋体" w:hAnsi="宋体" w:cs="宋体"/>
                <w:kern w:val="0"/>
                <w:lang w:bidi="ar-SA"/>
              </w:rPr>
            </w:pPr>
            <w:r w:rsidRPr="002F29E2">
              <w:rPr>
                <w:rFonts w:ascii="宋体" w:eastAsia="宋体" w:hAnsi="宋体" w:cs="宋体"/>
                <w:kern w:val="0"/>
                <w:lang w:bidi="ar-SA"/>
              </w:rPr>
              <w:tab/>
            </w:r>
          </w:p>
          <w:p w:rsidR="002F29E2" w:rsidRPr="002F29E2" w:rsidRDefault="002F29E2" w:rsidP="002F29E2">
            <w:pPr>
              <w:widowControl/>
              <w:suppressAutoHyphens w:val="0"/>
              <w:spacing w:after="240"/>
              <w:rPr>
                <w:rFonts w:ascii="宋体" w:eastAsia="宋体" w:hAnsi="宋体" w:cs="宋体"/>
                <w:kern w:val="0"/>
                <w:lang w:bidi="ar-SA"/>
              </w:rPr>
            </w:pPr>
            <w:r w:rsidRPr="002F29E2">
              <w:rPr>
                <w:rFonts w:ascii="宋体" w:eastAsia="宋体" w:hAnsi="宋体" w:cs="宋体"/>
                <w:kern w:val="0"/>
                <w:lang w:bidi="ar-SA"/>
              </w:rPr>
              <w:tab/>
              <w:t>private String name;</w:t>
            </w:r>
          </w:p>
          <w:p w:rsidR="002F29E2" w:rsidRPr="002F29E2" w:rsidRDefault="002F29E2" w:rsidP="002F29E2">
            <w:pPr>
              <w:widowControl/>
              <w:suppressAutoHyphens w:val="0"/>
              <w:spacing w:after="240"/>
              <w:rPr>
                <w:rFonts w:ascii="宋体" w:eastAsia="宋体" w:hAnsi="宋体" w:cs="宋体"/>
                <w:kern w:val="0"/>
                <w:lang w:bidi="ar-SA"/>
              </w:rPr>
            </w:pPr>
            <w:r w:rsidRPr="002F29E2">
              <w:rPr>
                <w:rFonts w:ascii="宋体" w:eastAsia="宋体" w:hAnsi="宋体" w:cs="宋体"/>
                <w:kern w:val="0"/>
                <w:lang w:bidi="ar-SA"/>
              </w:rPr>
              <w:tab/>
            </w:r>
          </w:p>
          <w:p w:rsidR="002F29E2" w:rsidRPr="002F29E2" w:rsidRDefault="002F29E2" w:rsidP="002F29E2">
            <w:pPr>
              <w:widowControl/>
              <w:suppressAutoHyphens w:val="0"/>
              <w:spacing w:after="240"/>
              <w:rPr>
                <w:rFonts w:ascii="宋体" w:eastAsia="宋体" w:hAnsi="宋体" w:cs="宋体"/>
                <w:kern w:val="0"/>
                <w:lang w:bidi="ar-SA"/>
              </w:rPr>
            </w:pPr>
            <w:r w:rsidRPr="002F29E2">
              <w:rPr>
                <w:rFonts w:ascii="宋体" w:eastAsia="宋体" w:hAnsi="宋体" w:cs="宋体"/>
                <w:kern w:val="0"/>
                <w:lang w:bidi="ar-SA"/>
              </w:rPr>
              <w:tab/>
              <w:t>private Department department = new Department();</w:t>
            </w:r>
          </w:p>
          <w:p w:rsidR="002F29E2" w:rsidRPr="002F29E2" w:rsidRDefault="002F29E2" w:rsidP="002F29E2">
            <w:pPr>
              <w:widowControl/>
              <w:suppressAutoHyphens w:val="0"/>
              <w:spacing w:after="240"/>
              <w:rPr>
                <w:rFonts w:ascii="宋体" w:eastAsia="宋体" w:hAnsi="宋体" w:cs="宋体"/>
                <w:kern w:val="0"/>
                <w:lang w:bidi="ar-SA"/>
              </w:rPr>
            </w:pPr>
            <w:r w:rsidRPr="002F29E2">
              <w:rPr>
                <w:rFonts w:ascii="宋体" w:eastAsia="宋体" w:hAnsi="宋体" w:cs="宋体"/>
                <w:kern w:val="0"/>
                <w:lang w:bidi="ar-SA"/>
              </w:rPr>
              <w:tab/>
            </w:r>
          </w:p>
          <w:p w:rsidR="002F29E2" w:rsidRPr="002F29E2" w:rsidRDefault="002F29E2" w:rsidP="002F29E2">
            <w:pPr>
              <w:widowControl/>
              <w:suppressAutoHyphens w:val="0"/>
              <w:spacing w:after="240"/>
              <w:rPr>
                <w:rFonts w:ascii="宋体" w:eastAsia="宋体" w:hAnsi="宋体" w:cs="宋体"/>
                <w:kern w:val="0"/>
                <w:lang w:bidi="ar-SA"/>
              </w:rPr>
            </w:pPr>
            <w:r w:rsidRPr="002F29E2">
              <w:rPr>
                <w:rFonts w:ascii="宋体" w:eastAsia="宋体" w:hAnsi="宋体" w:cs="宋体"/>
                <w:kern w:val="0"/>
                <w:lang w:bidi="ar-SA"/>
              </w:rPr>
              <w:t xml:space="preserve">        // setter and getters</w:t>
            </w:r>
          </w:p>
          <w:p w:rsidR="002F29E2" w:rsidRPr="002F29E2" w:rsidRDefault="002F29E2" w:rsidP="002F29E2">
            <w:pPr>
              <w:widowControl/>
              <w:suppressAutoHyphens w:val="0"/>
              <w:spacing w:after="240"/>
              <w:rPr>
                <w:rFonts w:ascii="宋体" w:eastAsia="宋体" w:hAnsi="宋体" w:cs="宋体"/>
                <w:kern w:val="0"/>
                <w:lang w:bidi="ar-SA"/>
              </w:rPr>
            </w:pPr>
            <w:r w:rsidRPr="002F29E2">
              <w:rPr>
                <w:rFonts w:ascii="宋体" w:eastAsia="宋体" w:hAnsi="宋体" w:cs="宋体"/>
                <w:kern w:val="0"/>
                <w:lang w:bidi="ar-SA"/>
              </w:rPr>
              <w:t>}</w:t>
            </w:r>
          </w:p>
          <w:p w:rsidR="002F29E2" w:rsidRPr="002F29E2" w:rsidRDefault="002F29E2" w:rsidP="002F29E2">
            <w:pPr>
              <w:widowControl/>
              <w:suppressAutoHyphens w:val="0"/>
              <w:spacing w:after="240"/>
              <w:rPr>
                <w:rFonts w:ascii="宋体" w:eastAsia="宋体" w:hAnsi="宋体" w:cs="宋体"/>
                <w:kern w:val="0"/>
                <w:lang w:bidi="ar-SA"/>
              </w:rPr>
            </w:pPr>
          </w:p>
          <w:p w:rsidR="002F29E2" w:rsidRPr="002F29E2" w:rsidRDefault="002F29E2" w:rsidP="002F29E2">
            <w:pPr>
              <w:widowControl/>
              <w:suppressAutoHyphens w:val="0"/>
              <w:spacing w:after="240"/>
              <w:rPr>
                <w:rFonts w:ascii="宋体" w:eastAsia="宋体" w:hAnsi="宋体" w:cs="宋体"/>
                <w:kern w:val="0"/>
                <w:lang w:bidi="ar-SA"/>
              </w:rPr>
            </w:pPr>
            <w:r w:rsidRPr="002F29E2">
              <w:rPr>
                <w:rFonts w:ascii="宋体" w:eastAsia="宋体" w:hAnsi="宋体" w:cs="宋体"/>
                <w:kern w:val="0"/>
                <w:lang w:bidi="ar-SA"/>
              </w:rPr>
              <w:t>//=========================================================================</w:t>
            </w:r>
          </w:p>
          <w:p w:rsidR="002F29E2" w:rsidRPr="002F29E2" w:rsidRDefault="002F29E2" w:rsidP="002F29E2">
            <w:pPr>
              <w:widowControl/>
              <w:suppressAutoHyphens w:val="0"/>
              <w:spacing w:after="240"/>
              <w:rPr>
                <w:rFonts w:ascii="宋体" w:eastAsia="宋体" w:hAnsi="宋体" w:cs="宋体"/>
                <w:kern w:val="0"/>
                <w:lang w:bidi="ar-SA"/>
              </w:rPr>
            </w:pPr>
          </w:p>
          <w:p w:rsidR="002F29E2" w:rsidRPr="002F29E2" w:rsidRDefault="002F29E2" w:rsidP="002F29E2">
            <w:pPr>
              <w:widowControl/>
              <w:suppressAutoHyphens w:val="0"/>
              <w:spacing w:after="240"/>
              <w:rPr>
                <w:rFonts w:ascii="宋体" w:eastAsia="宋体" w:hAnsi="宋体" w:cs="宋体"/>
                <w:kern w:val="0"/>
                <w:lang w:bidi="ar-SA"/>
              </w:rPr>
            </w:pPr>
            <w:r w:rsidRPr="002F29E2">
              <w:rPr>
                <w:rFonts w:ascii="宋体" w:eastAsia="宋体" w:hAnsi="宋体" w:cs="宋体"/>
                <w:kern w:val="0"/>
                <w:lang w:bidi="ar-SA"/>
              </w:rPr>
              <w:t>/**</w:t>
            </w:r>
          </w:p>
          <w:p w:rsidR="002F29E2" w:rsidRPr="002F29E2" w:rsidRDefault="002F29E2" w:rsidP="002F29E2">
            <w:pPr>
              <w:widowControl/>
              <w:suppressAutoHyphens w:val="0"/>
              <w:spacing w:after="240"/>
              <w:rPr>
                <w:rFonts w:ascii="宋体" w:eastAsia="宋体" w:hAnsi="宋体" w:cs="宋体"/>
                <w:kern w:val="0"/>
                <w:lang w:bidi="ar-SA"/>
              </w:rPr>
            </w:pPr>
            <w:r w:rsidRPr="002F29E2">
              <w:rPr>
                <w:rFonts w:ascii="宋体" w:eastAsia="宋体" w:hAnsi="宋体" w:cs="宋体"/>
                <w:kern w:val="0"/>
                <w:lang w:bidi="ar-SA"/>
              </w:rPr>
              <w:t xml:space="preserve"> * @author Downpour</w:t>
            </w:r>
          </w:p>
          <w:p w:rsidR="002F29E2" w:rsidRPr="002F29E2" w:rsidRDefault="002F29E2" w:rsidP="002F29E2">
            <w:pPr>
              <w:widowControl/>
              <w:suppressAutoHyphens w:val="0"/>
              <w:spacing w:after="240"/>
              <w:rPr>
                <w:rFonts w:ascii="宋体" w:eastAsia="宋体" w:hAnsi="宋体" w:cs="宋体"/>
                <w:kern w:val="0"/>
                <w:lang w:bidi="ar-SA"/>
              </w:rPr>
            </w:pPr>
            <w:r w:rsidRPr="002F29E2">
              <w:rPr>
                <w:rFonts w:ascii="宋体" w:eastAsia="宋体" w:hAnsi="宋体" w:cs="宋体"/>
                <w:kern w:val="0"/>
                <w:lang w:bidi="ar-SA"/>
              </w:rPr>
              <w:t xml:space="preserve"> */</w:t>
            </w:r>
          </w:p>
          <w:p w:rsidR="002F29E2" w:rsidRPr="002F29E2" w:rsidRDefault="002F29E2" w:rsidP="002F29E2">
            <w:pPr>
              <w:widowControl/>
              <w:suppressAutoHyphens w:val="0"/>
              <w:spacing w:after="240"/>
              <w:rPr>
                <w:rFonts w:ascii="宋体" w:eastAsia="宋体" w:hAnsi="宋体" w:cs="宋体"/>
                <w:kern w:val="0"/>
                <w:lang w:bidi="ar-SA"/>
              </w:rPr>
            </w:pPr>
            <w:r w:rsidRPr="002F29E2">
              <w:rPr>
                <w:rFonts w:ascii="宋体" w:eastAsia="宋体" w:hAnsi="宋体" w:cs="宋体"/>
                <w:kern w:val="0"/>
                <w:lang w:bidi="ar-SA"/>
              </w:rPr>
              <w:t>public class Department {</w:t>
            </w:r>
          </w:p>
          <w:p w:rsidR="002F29E2" w:rsidRPr="002F29E2" w:rsidRDefault="002F29E2" w:rsidP="002F29E2">
            <w:pPr>
              <w:widowControl/>
              <w:suppressAutoHyphens w:val="0"/>
              <w:spacing w:after="240"/>
              <w:rPr>
                <w:rFonts w:ascii="宋体" w:eastAsia="宋体" w:hAnsi="宋体" w:cs="宋体"/>
                <w:kern w:val="0"/>
                <w:lang w:bidi="ar-SA"/>
              </w:rPr>
            </w:pPr>
            <w:r w:rsidRPr="002F29E2">
              <w:rPr>
                <w:rFonts w:ascii="宋体" w:eastAsia="宋体" w:hAnsi="宋体" w:cs="宋体"/>
                <w:kern w:val="0"/>
                <w:lang w:bidi="ar-SA"/>
              </w:rPr>
              <w:tab/>
            </w:r>
          </w:p>
          <w:p w:rsidR="002F29E2" w:rsidRPr="002F29E2" w:rsidRDefault="002F29E2" w:rsidP="002F29E2">
            <w:pPr>
              <w:widowControl/>
              <w:suppressAutoHyphens w:val="0"/>
              <w:spacing w:after="240"/>
              <w:rPr>
                <w:rFonts w:ascii="宋体" w:eastAsia="宋体" w:hAnsi="宋体" w:cs="宋体"/>
                <w:kern w:val="0"/>
                <w:lang w:bidi="ar-SA"/>
              </w:rPr>
            </w:pPr>
            <w:r w:rsidRPr="002F29E2">
              <w:rPr>
                <w:rFonts w:ascii="宋体" w:eastAsia="宋体" w:hAnsi="宋体" w:cs="宋体"/>
                <w:kern w:val="0"/>
                <w:lang w:bidi="ar-SA"/>
              </w:rPr>
              <w:tab/>
              <w:t>private Integer id;</w:t>
            </w:r>
          </w:p>
          <w:p w:rsidR="002F29E2" w:rsidRPr="002F29E2" w:rsidRDefault="002F29E2" w:rsidP="002F29E2">
            <w:pPr>
              <w:widowControl/>
              <w:suppressAutoHyphens w:val="0"/>
              <w:spacing w:after="240"/>
              <w:rPr>
                <w:rFonts w:ascii="宋体" w:eastAsia="宋体" w:hAnsi="宋体" w:cs="宋体"/>
                <w:kern w:val="0"/>
                <w:lang w:bidi="ar-SA"/>
              </w:rPr>
            </w:pPr>
            <w:r w:rsidRPr="002F29E2">
              <w:rPr>
                <w:rFonts w:ascii="宋体" w:eastAsia="宋体" w:hAnsi="宋体" w:cs="宋体"/>
                <w:kern w:val="0"/>
                <w:lang w:bidi="ar-SA"/>
              </w:rPr>
              <w:tab/>
            </w:r>
          </w:p>
          <w:p w:rsidR="002F29E2" w:rsidRPr="002F29E2" w:rsidRDefault="002F29E2" w:rsidP="002F29E2">
            <w:pPr>
              <w:widowControl/>
              <w:suppressAutoHyphens w:val="0"/>
              <w:spacing w:after="240"/>
              <w:rPr>
                <w:rFonts w:ascii="宋体" w:eastAsia="宋体" w:hAnsi="宋体" w:cs="宋体"/>
                <w:kern w:val="0"/>
                <w:lang w:bidi="ar-SA"/>
              </w:rPr>
            </w:pPr>
            <w:r w:rsidRPr="002F29E2">
              <w:rPr>
                <w:rFonts w:ascii="宋体" w:eastAsia="宋体" w:hAnsi="宋体" w:cs="宋体"/>
                <w:kern w:val="0"/>
                <w:lang w:bidi="ar-SA"/>
              </w:rPr>
              <w:tab/>
              <w:t>private String name;</w:t>
            </w:r>
          </w:p>
          <w:p w:rsidR="002F29E2" w:rsidRPr="002F29E2" w:rsidRDefault="002F29E2" w:rsidP="002F29E2">
            <w:pPr>
              <w:widowControl/>
              <w:suppressAutoHyphens w:val="0"/>
              <w:spacing w:after="240"/>
              <w:rPr>
                <w:rFonts w:ascii="宋体" w:eastAsia="宋体" w:hAnsi="宋体" w:cs="宋体"/>
                <w:kern w:val="0"/>
                <w:lang w:bidi="ar-SA"/>
              </w:rPr>
            </w:pPr>
            <w:r w:rsidRPr="002F29E2">
              <w:rPr>
                <w:rFonts w:ascii="宋体" w:eastAsia="宋体" w:hAnsi="宋体" w:cs="宋体"/>
                <w:kern w:val="0"/>
                <w:lang w:bidi="ar-SA"/>
              </w:rPr>
              <w:tab/>
            </w:r>
            <w:r w:rsidRPr="002F29E2">
              <w:rPr>
                <w:rFonts w:ascii="宋体" w:eastAsia="宋体" w:hAnsi="宋体" w:cs="宋体"/>
                <w:kern w:val="0"/>
                <w:lang w:bidi="ar-SA"/>
              </w:rPr>
              <w:tab/>
            </w:r>
          </w:p>
          <w:p w:rsidR="002F29E2" w:rsidRPr="002F29E2" w:rsidRDefault="002F29E2" w:rsidP="002F29E2">
            <w:pPr>
              <w:widowControl/>
              <w:suppressAutoHyphens w:val="0"/>
              <w:spacing w:after="240"/>
              <w:rPr>
                <w:rFonts w:ascii="宋体" w:eastAsia="宋体" w:hAnsi="宋体" w:cs="宋体"/>
                <w:kern w:val="0"/>
                <w:lang w:bidi="ar-SA"/>
              </w:rPr>
            </w:pPr>
            <w:r w:rsidRPr="002F29E2">
              <w:rPr>
                <w:rFonts w:ascii="宋体" w:eastAsia="宋体" w:hAnsi="宋体" w:cs="宋体"/>
                <w:kern w:val="0"/>
                <w:lang w:bidi="ar-SA"/>
              </w:rPr>
              <w:t xml:space="preserve">        // setter and getters</w:t>
            </w:r>
          </w:p>
          <w:p w:rsidR="002F29E2" w:rsidRPr="002F29E2" w:rsidRDefault="002F29E2" w:rsidP="002F29E2">
            <w:pPr>
              <w:widowControl/>
              <w:suppressAutoHyphens w:val="0"/>
              <w:spacing w:after="240"/>
              <w:rPr>
                <w:rFonts w:ascii="宋体" w:eastAsia="宋体" w:hAnsi="宋体" w:cs="宋体"/>
                <w:kern w:val="0"/>
                <w:lang w:bidi="ar-SA"/>
              </w:rPr>
            </w:pPr>
            <w:r w:rsidRPr="002F29E2">
              <w:rPr>
                <w:rFonts w:ascii="宋体" w:eastAsia="宋体" w:hAnsi="宋体" w:cs="宋体"/>
                <w:kern w:val="0"/>
                <w:lang w:bidi="ar-SA"/>
              </w:rPr>
              <w:t>}</w:t>
            </w:r>
          </w:p>
          <w:p w:rsidR="002F29E2" w:rsidRPr="002F29E2" w:rsidRDefault="002F29E2" w:rsidP="002F29E2">
            <w:pPr>
              <w:widowControl/>
              <w:suppressAutoHyphens w:val="0"/>
              <w:spacing w:after="240"/>
              <w:rPr>
                <w:rFonts w:ascii="宋体" w:eastAsia="宋体" w:hAnsi="宋体" w:cs="宋体"/>
                <w:kern w:val="0"/>
                <w:lang w:bidi="ar-SA"/>
              </w:rPr>
            </w:pPr>
          </w:p>
          <w:p w:rsidR="002F29E2" w:rsidRPr="002F29E2" w:rsidRDefault="002F29E2" w:rsidP="002F29E2">
            <w:pPr>
              <w:widowControl/>
              <w:suppressAutoHyphens w:val="0"/>
              <w:spacing w:after="240"/>
              <w:rPr>
                <w:rFonts w:ascii="宋体" w:eastAsia="宋体" w:hAnsi="宋体" w:cs="宋体"/>
                <w:kern w:val="0"/>
                <w:lang w:bidi="ar-SA"/>
              </w:rPr>
            </w:pPr>
            <w:r w:rsidRPr="002F29E2">
              <w:rPr>
                <w:rFonts w:ascii="宋体" w:eastAsia="宋体" w:hAnsi="宋体" w:cs="宋体"/>
                <w:kern w:val="0"/>
                <w:lang w:bidi="ar-SA"/>
              </w:rPr>
              <w:t>//=========================================================================</w:t>
            </w:r>
          </w:p>
          <w:p w:rsidR="002F29E2" w:rsidRPr="002F29E2" w:rsidRDefault="002F29E2" w:rsidP="002F29E2">
            <w:pPr>
              <w:widowControl/>
              <w:suppressAutoHyphens w:val="0"/>
              <w:spacing w:after="240"/>
              <w:rPr>
                <w:rFonts w:ascii="宋体" w:eastAsia="宋体" w:hAnsi="宋体" w:cs="宋体"/>
                <w:kern w:val="0"/>
                <w:lang w:bidi="ar-SA"/>
              </w:rPr>
            </w:pPr>
          </w:p>
          <w:p w:rsidR="002F29E2" w:rsidRPr="002F29E2" w:rsidRDefault="002F29E2" w:rsidP="002F29E2">
            <w:pPr>
              <w:widowControl/>
              <w:suppressAutoHyphens w:val="0"/>
              <w:spacing w:after="240"/>
              <w:rPr>
                <w:rFonts w:ascii="宋体" w:eastAsia="宋体" w:hAnsi="宋体" w:cs="宋体"/>
                <w:kern w:val="0"/>
                <w:lang w:bidi="ar-SA"/>
              </w:rPr>
            </w:pPr>
            <w:r w:rsidRPr="002F29E2">
              <w:rPr>
                <w:rFonts w:ascii="宋体" w:eastAsia="宋体" w:hAnsi="宋体" w:cs="宋体"/>
                <w:kern w:val="0"/>
                <w:lang w:bidi="ar-SA"/>
              </w:rPr>
              <w:t>&lt;form method="post" action="/struts-example/ognl.action"&gt;</w:t>
            </w:r>
          </w:p>
          <w:p w:rsidR="002F29E2" w:rsidRPr="002F29E2" w:rsidRDefault="002F29E2" w:rsidP="002F29E2">
            <w:pPr>
              <w:widowControl/>
              <w:suppressAutoHyphens w:val="0"/>
              <w:spacing w:after="240"/>
              <w:rPr>
                <w:rFonts w:ascii="宋体" w:eastAsia="宋体" w:hAnsi="宋体" w:cs="宋体"/>
                <w:kern w:val="0"/>
                <w:lang w:bidi="ar-SA"/>
              </w:rPr>
            </w:pPr>
            <w:r w:rsidRPr="002F29E2">
              <w:rPr>
                <w:rFonts w:ascii="宋体" w:eastAsia="宋体" w:hAnsi="宋体" w:cs="宋体"/>
                <w:kern w:val="0"/>
                <w:lang w:bidi="ar-SA"/>
              </w:rPr>
              <w:t xml:space="preserve">    user name: &lt;input type="text" name="user.name" value="downpour" /&gt;</w:t>
            </w:r>
          </w:p>
          <w:p w:rsidR="002F29E2" w:rsidRPr="002F29E2" w:rsidRDefault="002F29E2" w:rsidP="002F29E2">
            <w:pPr>
              <w:widowControl/>
              <w:suppressAutoHyphens w:val="0"/>
              <w:spacing w:after="240"/>
              <w:rPr>
                <w:rFonts w:ascii="宋体" w:eastAsia="宋体" w:hAnsi="宋体" w:cs="宋体"/>
                <w:kern w:val="0"/>
                <w:lang w:bidi="ar-SA"/>
              </w:rPr>
            </w:pPr>
            <w:r w:rsidRPr="002F29E2">
              <w:rPr>
                <w:rFonts w:ascii="宋体" w:eastAsia="宋体" w:hAnsi="宋体" w:cs="宋体"/>
                <w:kern w:val="0"/>
                <w:lang w:bidi="ar-SA"/>
              </w:rPr>
              <w:t xml:space="preserve">    department name: &lt;input type="text" name="department.name" value="dev" /&gt;</w:t>
            </w:r>
          </w:p>
          <w:p w:rsidR="002F29E2" w:rsidRPr="002F29E2" w:rsidRDefault="002F29E2" w:rsidP="002F29E2">
            <w:pPr>
              <w:widowControl/>
              <w:suppressAutoHyphens w:val="0"/>
              <w:spacing w:after="240"/>
              <w:rPr>
                <w:rFonts w:ascii="宋体" w:eastAsia="宋体" w:hAnsi="宋体" w:cs="宋体"/>
                <w:kern w:val="0"/>
                <w:lang w:bidi="ar-SA"/>
              </w:rPr>
            </w:pPr>
            <w:r w:rsidRPr="002F29E2">
              <w:rPr>
                <w:rFonts w:ascii="宋体" w:eastAsia="宋体" w:hAnsi="宋体" w:cs="宋体"/>
                <w:kern w:val="0"/>
                <w:lang w:bidi="ar-SA"/>
              </w:rPr>
              <w:t xml:space="preserve">    &lt;input type="submit" value="submit" /&gt;</w:t>
            </w:r>
          </w:p>
          <w:p w:rsidR="002F29E2" w:rsidRPr="002F29E2" w:rsidRDefault="002F29E2" w:rsidP="002F29E2">
            <w:pPr>
              <w:widowControl/>
              <w:suppressAutoHyphens w:val="0"/>
              <w:spacing w:after="240"/>
              <w:rPr>
                <w:rFonts w:ascii="宋体" w:eastAsia="宋体" w:hAnsi="宋体" w:cs="宋体"/>
                <w:kern w:val="0"/>
                <w:lang w:bidi="ar-SA"/>
              </w:rPr>
            </w:pPr>
            <w:r w:rsidRPr="002F29E2">
              <w:rPr>
                <w:rFonts w:ascii="宋体" w:eastAsia="宋体" w:hAnsi="宋体" w:cs="宋体"/>
                <w:kern w:val="0"/>
                <w:lang w:bidi="ar-SA"/>
              </w:rPr>
              <w:t>&lt;/form&gt;</w:t>
            </w:r>
          </w:p>
          <w:p w:rsidR="002F29E2" w:rsidRPr="002F29E2" w:rsidRDefault="002F29E2" w:rsidP="002F29E2">
            <w:pPr>
              <w:widowControl/>
              <w:suppressAutoHyphens w:val="0"/>
              <w:spacing w:after="240"/>
              <w:rPr>
                <w:rFonts w:ascii="宋体" w:eastAsia="宋体" w:hAnsi="宋体" w:cs="宋体"/>
                <w:kern w:val="0"/>
                <w:lang w:bidi="ar-SA"/>
              </w:rPr>
            </w:pPr>
          </w:p>
          <w:p w:rsidR="002F29E2" w:rsidRPr="002F29E2" w:rsidRDefault="002F29E2" w:rsidP="002F29E2">
            <w:pPr>
              <w:widowControl/>
              <w:suppressAutoHyphens w:val="0"/>
              <w:spacing w:after="240"/>
              <w:rPr>
                <w:rFonts w:ascii="宋体" w:eastAsia="宋体" w:hAnsi="宋体" w:cs="宋体"/>
                <w:kern w:val="0"/>
                <w:lang w:bidi="ar-SA"/>
              </w:rPr>
            </w:pPr>
            <w:r w:rsidRPr="002F29E2">
              <w:rPr>
                <w:rFonts w:ascii="宋体" w:eastAsia="宋体" w:hAnsi="宋体" w:cs="宋体"/>
                <w:kern w:val="0"/>
                <w:lang w:bidi="ar-SA"/>
              </w:rPr>
              <w:t>//=========================================================================</w:t>
            </w:r>
          </w:p>
          <w:p w:rsidR="002F29E2" w:rsidRPr="002F29E2" w:rsidRDefault="002F29E2" w:rsidP="002F29E2">
            <w:pPr>
              <w:widowControl/>
              <w:suppressAutoHyphens w:val="0"/>
              <w:spacing w:after="240"/>
              <w:rPr>
                <w:rFonts w:ascii="宋体" w:eastAsia="宋体" w:hAnsi="宋体" w:cs="宋体"/>
                <w:kern w:val="0"/>
                <w:lang w:bidi="ar-SA"/>
              </w:rPr>
            </w:pPr>
          </w:p>
          <w:p w:rsidR="002F29E2" w:rsidRPr="002F29E2" w:rsidRDefault="002F29E2" w:rsidP="002F29E2">
            <w:pPr>
              <w:widowControl/>
              <w:suppressAutoHyphens w:val="0"/>
              <w:spacing w:after="240"/>
              <w:rPr>
                <w:rFonts w:ascii="宋体" w:eastAsia="宋体" w:hAnsi="宋体" w:cs="宋体"/>
                <w:kern w:val="0"/>
                <w:lang w:bidi="ar-SA"/>
              </w:rPr>
            </w:pPr>
            <w:r w:rsidRPr="002F29E2">
              <w:rPr>
                <w:rFonts w:ascii="宋体" w:eastAsia="宋体" w:hAnsi="宋体" w:cs="宋体"/>
                <w:kern w:val="0"/>
                <w:lang w:bidi="ar-SA"/>
              </w:rPr>
              <w:t>/**</w:t>
            </w:r>
          </w:p>
          <w:p w:rsidR="002F29E2" w:rsidRPr="002F29E2" w:rsidRDefault="002F29E2" w:rsidP="002F29E2">
            <w:pPr>
              <w:widowControl/>
              <w:suppressAutoHyphens w:val="0"/>
              <w:spacing w:after="240"/>
              <w:rPr>
                <w:rFonts w:ascii="宋体" w:eastAsia="宋体" w:hAnsi="宋体" w:cs="宋体"/>
                <w:kern w:val="0"/>
                <w:lang w:bidi="ar-SA"/>
              </w:rPr>
            </w:pPr>
            <w:r w:rsidRPr="002F29E2">
              <w:rPr>
                <w:rFonts w:ascii="宋体" w:eastAsia="宋体" w:hAnsi="宋体" w:cs="宋体"/>
                <w:kern w:val="0"/>
                <w:lang w:bidi="ar-SA"/>
              </w:rPr>
              <w:t xml:space="preserve"> * @author Downpour</w:t>
            </w:r>
          </w:p>
          <w:p w:rsidR="002F29E2" w:rsidRPr="002F29E2" w:rsidRDefault="002F29E2" w:rsidP="002F29E2">
            <w:pPr>
              <w:widowControl/>
              <w:suppressAutoHyphens w:val="0"/>
              <w:spacing w:after="240"/>
              <w:rPr>
                <w:rFonts w:ascii="宋体" w:eastAsia="宋体" w:hAnsi="宋体" w:cs="宋体"/>
                <w:kern w:val="0"/>
                <w:lang w:bidi="ar-SA"/>
              </w:rPr>
            </w:pPr>
            <w:r w:rsidRPr="002F29E2">
              <w:rPr>
                <w:rFonts w:ascii="宋体" w:eastAsia="宋体" w:hAnsi="宋体" w:cs="宋体"/>
                <w:kern w:val="0"/>
                <w:lang w:bidi="ar-SA"/>
              </w:rPr>
              <w:t xml:space="preserve"> */</w:t>
            </w:r>
          </w:p>
          <w:p w:rsidR="002F29E2" w:rsidRPr="002F29E2" w:rsidRDefault="002F29E2" w:rsidP="002F29E2">
            <w:pPr>
              <w:widowControl/>
              <w:suppressAutoHyphens w:val="0"/>
              <w:spacing w:after="240"/>
              <w:rPr>
                <w:rFonts w:ascii="宋体" w:eastAsia="宋体" w:hAnsi="宋体" w:cs="宋体"/>
                <w:kern w:val="0"/>
                <w:lang w:bidi="ar-SA"/>
              </w:rPr>
            </w:pPr>
            <w:r w:rsidRPr="002F29E2">
              <w:rPr>
                <w:rFonts w:ascii="宋体" w:eastAsia="宋体" w:hAnsi="宋体" w:cs="宋体"/>
                <w:kern w:val="0"/>
                <w:lang w:bidi="ar-SA"/>
              </w:rPr>
              <w:t>public class OgnlAction extends ActionSupport {</w:t>
            </w:r>
          </w:p>
          <w:p w:rsidR="002F29E2" w:rsidRPr="002F29E2" w:rsidRDefault="002F29E2" w:rsidP="002F29E2">
            <w:pPr>
              <w:widowControl/>
              <w:suppressAutoHyphens w:val="0"/>
              <w:spacing w:after="240"/>
              <w:rPr>
                <w:rFonts w:ascii="宋体" w:eastAsia="宋体" w:hAnsi="宋体" w:cs="宋体"/>
                <w:kern w:val="0"/>
                <w:lang w:bidi="ar-SA"/>
              </w:rPr>
            </w:pPr>
          </w:p>
          <w:p w:rsidR="002F29E2" w:rsidRPr="002F29E2" w:rsidRDefault="002F29E2" w:rsidP="002F29E2">
            <w:pPr>
              <w:widowControl/>
              <w:suppressAutoHyphens w:val="0"/>
              <w:spacing w:after="240"/>
              <w:rPr>
                <w:rFonts w:ascii="宋体" w:eastAsia="宋体" w:hAnsi="宋体" w:cs="宋体"/>
                <w:kern w:val="0"/>
                <w:lang w:bidi="ar-SA"/>
              </w:rPr>
            </w:pPr>
            <w:r w:rsidRPr="002F29E2">
              <w:rPr>
                <w:rFonts w:ascii="宋体" w:eastAsia="宋体" w:hAnsi="宋体" w:cs="宋体"/>
                <w:kern w:val="0"/>
                <w:lang w:bidi="ar-SA"/>
              </w:rPr>
              <w:t xml:space="preserve">    private static final Log logger = LogFactory.getLog(OgnlAction.class);</w:t>
            </w:r>
          </w:p>
          <w:p w:rsidR="002F29E2" w:rsidRPr="002F29E2" w:rsidRDefault="002F29E2" w:rsidP="002F29E2">
            <w:pPr>
              <w:widowControl/>
              <w:suppressAutoHyphens w:val="0"/>
              <w:spacing w:after="240"/>
              <w:rPr>
                <w:rFonts w:ascii="宋体" w:eastAsia="宋体" w:hAnsi="宋体" w:cs="宋体"/>
                <w:kern w:val="0"/>
                <w:lang w:bidi="ar-SA"/>
              </w:rPr>
            </w:pPr>
          </w:p>
          <w:p w:rsidR="002F29E2" w:rsidRPr="002F29E2" w:rsidRDefault="002F29E2" w:rsidP="002F29E2">
            <w:pPr>
              <w:widowControl/>
              <w:suppressAutoHyphens w:val="0"/>
              <w:spacing w:after="240"/>
              <w:rPr>
                <w:rFonts w:ascii="宋体" w:eastAsia="宋体" w:hAnsi="宋体" w:cs="宋体"/>
                <w:kern w:val="0"/>
                <w:lang w:bidi="ar-SA"/>
              </w:rPr>
            </w:pPr>
            <w:r w:rsidRPr="002F29E2">
              <w:rPr>
                <w:rFonts w:ascii="宋体" w:eastAsia="宋体" w:hAnsi="宋体" w:cs="宋体"/>
                <w:kern w:val="0"/>
                <w:lang w:bidi="ar-SA"/>
              </w:rPr>
              <w:t xml:space="preserve">    private User user;</w:t>
            </w:r>
          </w:p>
          <w:p w:rsidR="002F29E2" w:rsidRPr="002F29E2" w:rsidRDefault="002F29E2" w:rsidP="002F29E2">
            <w:pPr>
              <w:widowControl/>
              <w:suppressAutoHyphens w:val="0"/>
              <w:spacing w:after="240"/>
              <w:rPr>
                <w:rFonts w:ascii="宋体" w:eastAsia="宋体" w:hAnsi="宋体" w:cs="宋体"/>
                <w:kern w:val="0"/>
                <w:lang w:bidi="ar-SA"/>
              </w:rPr>
            </w:pPr>
            <w:r w:rsidRPr="002F29E2">
              <w:rPr>
                <w:rFonts w:ascii="宋体" w:eastAsia="宋体" w:hAnsi="宋体" w:cs="宋体"/>
                <w:kern w:val="0"/>
                <w:lang w:bidi="ar-SA"/>
              </w:rPr>
              <w:t xml:space="preserve">    </w:t>
            </w:r>
          </w:p>
          <w:p w:rsidR="002F29E2" w:rsidRPr="002F29E2" w:rsidRDefault="002F29E2" w:rsidP="002F29E2">
            <w:pPr>
              <w:widowControl/>
              <w:suppressAutoHyphens w:val="0"/>
              <w:spacing w:after="240"/>
              <w:rPr>
                <w:rFonts w:ascii="宋体" w:eastAsia="宋体" w:hAnsi="宋体" w:cs="宋体"/>
                <w:kern w:val="0"/>
                <w:lang w:bidi="ar-SA"/>
              </w:rPr>
            </w:pPr>
            <w:r w:rsidRPr="002F29E2">
              <w:rPr>
                <w:rFonts w:ascii="宋体" w:eastAsia="宋体" w:hAnsi="宋体" w:cs="宋体"/>
                <w:kern w:val="0"/>
                <w:lang w:bidi="ar-SA"/>
              </w:rPr>
              <w:t xml:space="preserve">    private Department department;</w:t>
            </w:r>
          </w:p>
          <w:p w:rsidR="002F29E2" w:rsidRPr="002F29E2" w:rsidRDefault="002F29E2" w:rsidP="002F29E2">
            <w:pPr>
              <w:widowControl/>
              <w:suppressAutoHyphens w:val="0"/>
              <w:spacing w:after="240"/>
              <w:rPr>
                <w:rFonts w:ascii="宋体" w:eastAsia="宋体" w:hAnsi="宋体" w:cs="宋体"/>
                <w:kern w:val="0"/>
                <w:lang w:bidi="ar-SA"/>
              </w:rPr>
            </w:pPr>
            <w:r w:rsidRPr="002F29E2">
              <w:rPr>
                <w:rFonts w:ascii="宋体" w:eastAsia="宋体" w:hAnsi="宋体" w:cs="宋体"/>
                <w:kern w:val="0"/>
                <w:lang w:bidi="ar-SA"/>
              </w:rPr>
              <w:t xml:space="preserve">    </w:t>
            </w:r>
          </w:p>
          <w:p w:rsidR="002F29E2" w:rsidRPr="002F29E2" w:rsidRDefault="002F29E2" w:rsidP="002F29E2">
            <w:pPr>
              <w:widowControl/>
              <w:suppressAutoHyphens w:val="0"/>
              <w:spacing w:after="240"/>
              <w:rPr>
                <w:rFonts w:ascii="宋体" w:eastAsia="宋体" w:hAnsi="宋体" w:cs="宋体"/>
                <w:kern w:val="0"/>
                <w:lang w:bidi="ar-SA"/>
              </w:rPr>
            </w:pPr>
            <w:r w:rsidRPr="002F29E2">
              <w:rPr>
                <w:rFonts w:ascii="宋体" w:eastAsia="宋体" w:hAnsi="宋体" w:cs="宋体"/>
                <w:kern w:val="0"/>
                <w:lang w:bidi="ar-SA"/>
              </w:rPr>
              <w:lastRenderedPageBreak/>
              <w:t xml:space="preserve">    /* (non-Javadoc)</w:t>
            </w:r>
          </w:p>
          <w:p w:rsidR="002F29E2" w:rsidRPr="002F29E2" w:rsidRDefault="002F29E2" w:rsidP="002F29E2">
            <w:pPr>
              <w:widowControl/>
              <w:suppressAutoHyphens w:val="0"/>
              <w:spacing w:after="240"/>
              <w:rPr>
                <w:rFonts w:ascii="宋体" w:eastAsia="宋体" w:hAnsi="宋体" w:cs="宋体"/>
                <w:kern w:val="0"/>
                <w:lang w:bidi="ar-SA"/>
              </w:rPr>
            </w:pPr>
            <w:r w:rsidRPr="002F29E2">
              <w:rPr>
                <w:rFonts w:ascii="宋体" w:eastAsia="宋体" w:hAnsi="宋体" w:cs="宋体"/>
                <w:kern w:val="0"/>
                <w:lang w:bidi="ar-SA"/>
              </w:rPr>
              <w:t xml:space="preserve">     * @see com.opensymphony.xwork2.ActionSupport#execute()</w:t>
            </w:r>
          </w:p>
          <w:p w:rsidR="002F29E2" w:rsidRPr="002F29E2" w:rsidRDefault="002F29E2" w:rsidP="002F29E2">
            <w:pPr>
              <w:widowControl/>
              <w:suppressAutoHyphens w:val="0"/>
              <w:spacing w:after="240"/>
              <w:rPr>
                <w:rFonts w:ascii="宋体" w:eastAsia="宋体" w:hAnsi="宋体" w:cs="宋体"/>
                <w:kern w:val="0"/>
                <w:lang w:bidi="ar-SA"/>
              </w:rPr>
            </w:pPr>
            <w:r w:rsidRPr="002F29E2">
              <w:rPr>
                <w:rFonts w:ascii="宋体" w:eastAsia="宋体" w:hAnsi="宋体" w:cs="宋体"/>
                <w:kern w:val="0"/>
                <w:lang w:bidi="ar-SA"/>
              </w:rPr>
              <w:t xml:space="preserve">     */</w:t>
            </w:r>
          </w:p>
          <w:p w:rsidR="002F29E2" w:rsidRPr="002F29E2" w:rsidRDefault="002F29E2" w:rsidP="002F29E2">
            <w:pPr>
              <w:widowControl/>
              <w:suppressAutoHyphens w:val="0"/>
              <w:spacing w:after="240"/>
              <w:rPr>
                <w:rFonts w:ascii="宋体" w:eastAsia="宋体" w:hAnsi="宋体" w:cs="宋体"/>
                <w:kern w:val="0"/>
                <w:lang w:bidi="ar-SA"/>
              </w:rPr>
            </w:pPr>
            <w:r w:rsidRPr="002F29E2">
              <w:rPr>
                <w:rFonts w:ascii="宋体" w:eastAsia="宋体" w:hAnsi="宋体" w:cs="宋体"/>
                <w:kern w:val="0"/>
                <w:lang w:bidi="ar-SA"/>
              </w:rPr>
              <w:t xml:space="preserve">    @Override</w:t>
            </w:r>
          </w:p>
          <w:p w:rsidR="002F29E2" w:rsidRPr="002F29E2" w:rsidRDefault="002F29E2" w:rsidP="002F29E2">
            <w:pPr>
              <w:widowControl/>
              <w:suppressAutoHyphens w:val="0"/>
              <w:spacing w:after="240"/>
              <w:rPr>
                <w:rFonts w:ascii="宋体" w:eastAsia="宋体" w:hAnsi="宋体" w:cs="宋体"/>
                <w:kern w:val="0"/>
                <w:lang w:bidi="ar-SA"/>
              </w:rPr>
            </w:pPr>
            <w:r w:rsidRPr="002F29E2">
              <w:rPr>
                <w:rFonts w:ascii="宋体" w:eastAsia="宋体" w:hAnsi="宋体" w:cs="宋体"/>
                <w:kern w:val="0"/>
                <w:lang w:bidi="ar-SA"/>
              </w:rPr>
              <w:t xml:space="preserve">    public String execute() throws Exception {</w:t>
            </w:r>
          </w:p>
          <w:p w:rsidR="002F29E2" w:rsidRPr="002F29E2" w:rsidRDefault="002F29E2" w:rsidP="002F29E2">
            <w:pPr>
              <w:widowControl/>
              <w:suppressAutoHyphens w:val="0"/>
              <w:spacing w:after="240"/>
              <w:rPr>
                <w:rFonts w:ascii="宋体" w:eastAsia="宋体" w:hAnsi="宋体" w:cs="宋体"/>
                <w:kern w:val="0"/>
                <w:lang w:bidi="ar-SA"/>
              </w:rPr>
            </w:pPr>
            <w:r w:rsidRPr="002F29E2">
              <w:rPr>
                <w:rFonts w:ascii="宋体" w:eastAsia="宋体" w:hAnsi="宋体" w:cs="宋体"/>
                <w:kern w:val="0"/>
                <w:lang w:bidi="ar-SA"/>
              </w:rPr>
              <w:t xml:space="preserve">        logger.info("user name:" + user.getName());   // -&gt; downpour</w:t>
            </w:r>
          </w:p>
          <w:p w:rsidR="002F29E2" w:rsidRPr="002F29E2" w:rsidRDefault="002F29E2" w:rsidP="002F29E2">
            <w:pPr>
              <w:widowControl/>
              <w:suppressAutoHyphens w:val="0"/>
              <w:spacing w:after="240"/>
              <w:rPr>
                <w:rFonts w:ascii="宋体" w:eastAsia="宋体" w:hAnsi="宋体" w:cs="宋体"/>
                <w:kern w:val="0"/>
                <w:lang w:bidi="ar-SA"/>
              </w:rPr>
            </w:pPr>
            <w:r w:rsidRPr="002F29E2">
              <w:rPr>
                <w:rFonts w:ascii="宋体" w:eastAsia="宋体" w:hAnsi="宋体" w:cs="宋体"/>
                <w:kern w:val="0"/>
                <w:lang w:bidi="ar-SA"/>
              </w:rPr>
              <w:t xml:space="preserve">        logger.info("department name:" + department.getName());   // -&gt; dev</w:t>
            </w:r>
          </w:p>
          <w:p w:rsidR="002F29E2" w:rsidRPr="002F29E2" w:rsidRDefault="002F29E2" w:rsidP="002F29E2">
            <w:pPr>
              <w:widowControl/>
              <w:suppressAutoHyphens w:val="0"/>
              <w:spacing w:after="240"/>
              <w:rPr>
                <w:rFonts w:ascii="宋体" w:eastAsia="宋体" w:hAnsi="宋体" w:cs="宋体"/>
                <w:kern w:val="0"/>
                <w:lang w:bidi="ar-SA"/>
              </w:rPr>
            </w:pPr>
            <w:r w:rsidRPr="002F29E2">
              <w:rPr>
                <w:rFonts w:ascii="宋体" w:eastAsia="宋体" w:hAnsi="宋体" w:cs="宋体"/>
                <w:kern w:val="0"/>
                <w:lang w:bidi="ar-SA"/>
              </w:rPr>
              <w:t xml:space="preserve">        return super.execute();</w:t>
            </w:r>
          </w:p>
          <w:p w:rsidR="002F29E2" w:rsidRPr="002F29E2" w:rsidRDefault="002F29E2" w:rsidP="002F29E2">
            <w:pPr>
              <w:widowControl/>
              <w:suppressAutoHyphens w:val="0"/>
              <w:spacing w:after="240"/>
              <w:rPr>
                <w:rFonts w:ascii="宋体" w:eastAsia="宋体" w:hAnsi="宋体" w:cs="宋体"/>
                <w:kern w:val="0"/>
                <w:lang w:bidi="ar-SA"/>
              </w:rPr>
            </w:pPr>
            <w:r w:rsidRPr="002F29E2">
              <w:rPr>
                <w:rFonts w:ascii="宋体" w:eastAsia="宋体" w:hAnsi="宋体" w:cs="宋体"/>
                <w:kern w:val="0"/>
                <w:lang w:bidi="ar-SA"/>
              </w:rPr>
              <w:t xml:space="preserve">    }</w:t>
            </w:r>
          </w:p>
          <w:p w:rsidR="002F29E2" w:rsidRPr="002F29E2" w:rsidRDefault="002F29E2" w:rsidP="002F29E2">
            <w:pPr>
              <w:widowControl/>
              <w:suppressAutoHyphens w:val="0"/>
              <w:spacing w:after="240"/>
              <w:rPr>
                <w:rFonts w:ascii="宋体" w:eastAsia="宋体" w:hAnsi="宋体" w:cs="宋体"/>
                <w:kern w:val="0"/>
                <w:lang w:bidi="ar-SA"/>
              </w:rPr>
            </w:pPr>
          </w:p>
          <w:p w:rsidR="002F29E2" w:rsidRPr="002F29E2" w:rsidRDefault="002F29E2" w:rsidP="002F29E2">
            <w:pPr>
              <w:widowControl/>
              <w:suppressAutoHyphens w:val="0"/>
              <w:spacing w:after="240"/>
              <w:rPr>
                <w:rFonts w:ascii="宋体" w:eastAsia="宋体" w:hAnsi="宋体" w:cs="宋体"/>
                <w:kern w:val="0"/>
                <w:lang w:bidi="ar-SA"/>
              </w:rPr>
            </w:pPr>
            <w:r w:rsidRPr="002F29E2">
              <w:rPr>
                <w:rFonts w:ascii="宋体" w:eastAsia="宋体" w:hAnsi="宋体" w:cs="宋体"/>
                <w:kern w:val="0"/>
                <w:lang w:bidi="ar-SA"/>
              </w:rPr>
              <w:t xml:space="preserve">    // setter and getters</w:t>
            </w:r>
          </w:p>
          <w:p w:rsidR="002F29E2" w:rsidRPr="002F29E2" w:rsidRDefault="002F29E2" w:rsidP="002F29E2">
            <w:pPr>
              <w:widowControl/>
              <w:suppressAutoHyphens w:val="0"/>
              <w:spacing w:after="240"/>
              <w:rPr>
                <w:rFonts w:ascii="宋体" w:eastAsia="宋体" w:hAnsi="宋体" w:cs="宋体"/>
                <w:kern w:val="0"/>
                <w:lang w:bidi="ar-SA"/>
              </w:rPr>
            </w:pPr>
            <w:r w:rsidRPr="002F29E2">
              <w:rPr>
                <w:rFonts w:ascii="宋体" w:eastAsia="宋体" w:hAnsi="宋体" w:cs="宋体"/>
                <w:kern w:val="0"/>
                <w:lang w:bidi="ar-SA"/>
              </w:rPr>
              <w:t>}</w:t>
            </w:r>
          </w:p>
          <w:p w:rsidR="002F29E2" w:rsidRPr="002F29E2" w:rsidRDefault="002F29E2" w:rsidP="002F29E2">
            <w:pPr>
              <w:widowControl/>
              <w:suppressAutoHyphens w:val="0"/>
              <w:spacing w:after="240"/>
              <w:rPr>
                <w:rFonts w:ascii="宋体" w:eastAsia="宋体" w:hAnsi="宋体" w:cs="宋体"/>
                <w:kern w:val="0"/>
                <w:lang w:bidi="ar-SA"/>
              </w:rPr>
            </w:pPr>
          </w:p>
          <w:p w:rsidR="002F29E2" w:rsidRPr="002F29E2" w:rsidRDefault="002F29E2" w:rsidP="002F29E2">
            <w:pPr>
              <w:widowControl/>
              <w:suppressAutoHyphens w:val="0"/>
              <w:spacing w:after="240"/>
              <w:rPr>
                <w:rFonts w:ascii="宋体" w:eastAsia="宋体" w:hAnsi="宋体" w:cs="宋体"/>
                <w:kern w:val="0"/>
                <w:lang w:bidi="ar-SA"/>
              </w:rPr>
            </w:pPr>
            <w:r w:rsidRPr="002F29E2">
              <w:rPr>
                <w:rFonts w:ascii="宋体" w:eastAsia="宋体" w:hAnsi="宋体" w:cs="宋体"/>
                <w:kern w:val="0"/>
                <w:lang w:bidi="ar-SA"/>
              </w:rPr>
              <w:t>//=========================================================================</w:t>
            </w:r>
          </w:p>
          <w:p w:rsidR="002F29E2" w:rsidRPr="002F29E2" w:rsidRDefault="002F29E2" w:rsidP="002F29E2">
            <w:pPr>
              <w:widowControl/>
              <w:suppressAutoHyphens w:val="0"/>
              <w:spacing w:after="240"/>
              <w:rPr>
                <w:rFonts w:ascii="宋体" w:eastAsia="宋体" w:hAnsi="宋体" w:cs="宋体"/>
                <w:kern w:val="0"/>
                <w:lang w:bidi="ar-SA"/>
              </w:rPr>
            </w:pPr>
          </w:p>
          <w:p w:rsidR="002F29E2" w:rsidRPr="002F29E2" w:rsidRDefault="002F29E2" w:rsidP="002F29E2">
            <w:pPr>
              <w:widowControl/>
              <w:suppressAutoHyphens w:val="0"/>
              <w:spacing w:after="240"/>
              <w:rPr>
                <w:rFonts w:ascii="宋体" w:eastAsia="宋体" w:hAnsi="宋体" w:cs="宋体"/>
                <w:kern w:val="0"/>
                <w:lang w:bidi="ar-SA"/>
              </w:rPr>
            </w:pPr>
            <w:r w:rsidRPr="002F29E2">
              <w:rPr>
                <w:rFonts w:ascii="宋体" w:eastAsia="宋体" w:hAnsi="宋体" w:cs="宋体"/>
                <w:kern w:val="0"/>
                <w:lang w:bidi="ar-SA"/>
              </w:rPr>
              <w:t>user name: &lt;s:property value="user.name" /&gt;</w:t>
            </w:r>
          </w:p>
          <w:p w:rsidR="002F29E2" w:rsidRPr="002F29E2" w:rsidRDefault="002F29E2" w:rsidP="002F29E2">
            <w:pPr>
              <w:widowControl/>
              <w:suppressAutoHyphens w:val="0"/>
              <w:spacing w:after="240"/>
              <w:rPr>
                <w:rFonts w:ascii="宋体" w:eastAsia="宋体" w:hAnsi="宋体" w:cs="宋体"/>
                <w:kern w:val="0"/>
                <w:lang w:bidi="ar-SA"/>
              </w:rPr>
            </w:pPr>
            <w:r w:rsidRPr="002F29E2">
              <w:rPr>
                <w:rFonts w:ascii="宋体" w:eastAsia="宋体" w:hAnsi="宋体" w:cs="宋体"/>
                <w:kern w:val="0"/>
                <w:lang w:bidi="ar-SA"/>
              </w:rPr>
              <w:t>department name: &lt;s:property value="department.name" /&gt;</w:t>
            </w:r>
          </w:p>
          <w:p w:rsidR="002F29E2" w:rsidRPr="002F29E2" w:rsidRDefault="002F29E2" w:rsidP="002F29E2">
            <w:pPr>
              <w:widowControl/>
              <w:suppressAutoHyphens w:val="0"/>
              <w:spacing w:after="240"/>
              <w:rPr>
                <w:rFonts w:ascii="宋体" w:eastAsia="宋体" w:hAnsi="宋体" w:cs="宋体"/>
                <w:kern w:val="0"/>
                <w:lang w:bidi="ar-SA"/>
              </w:rPr>
            </w:pPr>
          </w:p>
          <w:p w:rsidR="002F29E2" w:rsidRDefault="002F29E2" w:rsidP="002F29E2">
            <w:pPr>
              <w:widowControl/>
              <w:suppressAutoHyphens w:val="0"/>
              <w:spacing w:after="240"/>
              <w:rPr>
                <w:rFonts w:ascii="宋体" w:eastAsia="宋体" w:hAnsi="宋体" w:cs="宋体"/>
                <w:kern w:val="0"/>
                <w:lang w:bidi="ar-SA"/>
              </w:rPr>
            </w:pPr>
            <w:r w:rsidRPr="002F29E2">
              <w:rPr>
                <w:rFonts w:ascii="宋体" w:eastAsia="宋体" w:hAnsi="宋体" w:cs="宋体"/>
                <w:kern w:val="0"/>
                <w:lang w:bidi="ar-SA"/>
              </w:rPr>
              <w:t>//=========================================================================</w:t>
            </w:r>
          </w:p>
        </w:tc>
      </w:tr>
    </w:tbl>
    <w:p w:rsidR="002F29E2" w:rsidRDefault="002F29E2" w:rsidP="002F29E2">
      <w:pPr>
        <w:pStyle w:val="a1"/>
        <w:rPr>
          <w:rFonts w:ascii="宋体" w:eastAsia="宋体" w:hAnsi="宋体" w:cs="宋体" w:hint="eastAsia"/>
          <w:kern w:val="0"/>
          <w:lang w:bidi="ar-SA"/>
        </w:rPr>
      </w:pPr>
      <w:r w:rsidRPr="002F29E2">
        <w:rPr>
          <w:rFonts w:ascii="宋体" w:eastAsia="宋体" w:hAnsi="宋体" w:cs="宋体"/>
          <w:kern w:val="0"/>
          <w:lang w:bidi="ar-SA"/>
        </w:rPr>
        <w:lastRenderedPageBreak/>
        <w:br/>
        <w:t xml:space="preserve">我们可以看到在JSP中，form中的元素input等，都使用OGNL的表达式作为name的值。而在form提交时，这些值都会被设置到 Action中的Java对象中。而当Action转向到JSP时，Struts2的Tag又可以从Action的Java对象中，通过OGNL进行取 值。 </w:t>
      </w:r>
      <w:r w:rsidRPr="002F29E2">
        <w:rPr>
          <w:rFonts w:ascii="宋体" w:eastAsia="宋体" w:hAnsi="宋体" w:cs="宋体"/>
          <w:kern w:val="0"/>
          <w:lang w:bidi="ar-SA"/>
        </w:rPr>
        <w:br/>
      </w:r>
      <w:r w:rsidRPr="002F29E2">
        <w:rPr>
          <w:rFonts w:ascii="宋体" w:eastAsia="宋体" w:hAnsi="宋体" w:cs="宋体"/>
          <w:kern w:val="0"/>
          <w:lang w:bidi="ar-SA"/>
        </w:rPr>
        <w:br/>
      </w:r>
      <w:r w:rsidRPr="002F29E2">
        <w:rPr>
          <w:rFonts w:ascii="宋体" w:eastAsia="宋体" w:hAnsi="宋体" w:cs="宋体"/>
          <w:kern w:val="0"/>
          <w:lang w:bidi="ar-SA"/>
        </w:rPr>
        <w:lastRenderedPageBreak/>
        <w:t>在这里，你看不到任何的OGNL的代码级别操作，因为这些都在Struts2内部进行了封装。而这些封装，都是建立在OGNL的基本概念，也就是根对象和上下文环境之上。下面就分别就这两个方面分别进行讲解。</w:t>
      </w:r>
    </w:p>
    <w:p w:rsidR="002F29E2" w:rsidRDefault="002F29E2" w:rsidP="002F29E2">
      <w:pPr>
        <w:pStyle w:val="a1"/>
        <w:rPr>
          <w:rFonts w:ascii="宋体" w:eastAsia="宋体" w:hAnsi="宋体" w:cs="宋体" w:hint="eastAsia"/>
          <w:kern w:val="0"/>
          <w:lang w:bidi="ar-SA"/>
        </w:rPr>
      </w:pPr>
    </w:p>
    <w:p w:rsidR="002F29E2" w:rsidRDefault="002F29E2" w:rsidP="002F29E2">
      <w:pPr>
        <w:spacing w:after="240"/>
      </w:pPr>
      <w:r>
        <w:rPr>
          <w:rStyle w:val="a6"/>
          <w:rFonts w:ascii="宋体" w:eastAsia="宋体" w:hAnsi="宋体" w:cs="宋体" w:hint="eastAsia"/>
          <w:color w:val="008000"/>
        </w:rPr>
        <w:t>提问：</w:t>
      </w:r>
      <w:r>
        <w:rPr>
          <w:rStyle w:val="a6"/>
          <w:rFonts w:ascii="宋体" w:eastAsia="宋体" w:hAnsi="宋体" w:cs="宋体" w:hint="eastAsia"/>
        </w:rPr>
        <w:t>在</w:t>
      </w:r>
      <w:r>
        <w:rPr>
          <w:rStyle w:val="a6"/>
        </w:rPr>
        <w:t>Struts2</w:t>
      </w:r>
      <w:r>
        <w:rPr>
          <w:rStyle w:val="a6"/>
          <w:rFonts w:ascii="宋体" w:eastAsia="宋体" w:hAnsi="宋体" w:cs="宋体" w:hint="eastAsia"/>
        </w:rPr>
        <w:t>中，如何使用自身的</w:t>
      </w:r>
      <w:r>
        <w:rPr>
          <w:rStyle w:val="a6"/>
        </w:rPr>
        <w:t>Tag</w:t>
      </w:r>
      <w:r>
        <w:rPr>
          <w:rStyle w:val="a6"/>
          <w:rFonts w:ascii="宋体" w:eastAsia="宋体" w:hAnsi="宋体" w:cs="宋体" w:hint="eastAsia"/>
        </w:rPr>
        <w:t>读取</w:t>
      </w:r>
      <w:r>
        <w:rPr>
          <w:rStyle w:val="a6"/>
        </w:rPr>
        <w:t>Action</w:t>
      </w:r>
      <w:r>
        <w:rPr>
          <w:rStyle w:val="a6"/>
          <w:rFonts w:ascii="宋体" w:eastAsia="宋体" w:hAnsi="宋体" w:cs="宋体" w:hint="eastAsia"/>
        </w:rPr>
        <w:t>中的变量？</w:t>
      </w:r>
      <w:r>
        <w:t xml:space="preserve"> </w:t>
      </w:r>
      <w:r>
        <w:br/>
      </w:r>
      <w:r>
        <w:br/>
        <w:t>Struts2</w:t>
      </w:r>
      <w:r>
        <w:t>自身的</w:t>
      </w:r>
      <w:r>
        <w:t>Tag</w:t>
      </w:r>
      <w:r>
        <w:t>会根据</w:t>
      </w:r>
      <w:r>
        <w:t>value</w:t>
      </w:r>
      <w:r>
        <w:t>中的</w:t>
      </w:r>
      <w:r>
        <w:t>OGNL</w:t>
      </w:r>
      <w:r>
        <w:t>表达式，在</w:t>
      </w:r>
      <w:r>
        <w:t>ValueStack</w:t>
      </w:r>
      <w:r>
        <w:t>中寻找相应的对象。因为</w:t>
      </w:r>
      <w:r>
        <w:t>action</w:t>
      </w:r>
      <w:r>
        <w:t>在</w:t>
      </w:r>
      <w:r>
        <w:t xml:space="preserve"> ValueStack</w:t>
      </w:r>
      <w:r>
        <w:t>的顶部，所以默认情况下，</w:t>
      </w:r>
      <w:r>
        <w:t>Struts2</w:t>
      </w:r>
      <w:r>
        <w:t>的</w:t>
      </w:r>
      <w:r>
        <w:t>Tag</w:t>
      </w:r>
      <w:r>
        <w:t>中的</w:t>
      </w:r>
      <w:r>
        <w:t>OGNL</w:t>
      </w:r>
      <w:r>
        <w:t>表达式将查找</w:t>
      </w:r>
      <w:r>
        <w:t>action</w:t>
      </w:r>
      <w:r>
        <w:t>中的变量。请注意，</w:t>
      </w:r>
      <w:r>
        <w:t>value</w:t>
      </w:r>
      <w:r>
        <w:t>中的内容直接是</w:t>
      </w:r>
      <w:r>
        <w:t xml:space="preserve"> OGNL</w:t>
      </w:r>
      <w:r>
        <w:t>表达式，无需任何</w:t>
      </w:r>
      <w:r>
        <w:t>el</w:t>
      </w:r>
      <w:r>
        <w:t>的标签包装。</w:t>
      </w:r>
      <w:r>
        <w:t xml:space="preserve"> </w:t>
      </w:r>
      <w:r>
        <w:br/>
      </w:r>
      <w:r>
        <w:br/>
      </w:r>
      <w:r>
        <w:t>例如：</w:t>
      </w:r>
      <w:r>
        <w:t xml:space="preserve">&lt;s:property value="user.name" /&gt; </w:t>
      </w:r>
      <w:r>
        <w:br/>
      </w:r>
      <w:r>
        <w:br/>
      </w:r>
      <w:r>
        <w:rPr>
          <w:rStyle w:val="a6"/>
          <w:rFonts w:ascii="宋体" w:eastAsia="宋体" w:hAnsi="宋体" w:cs="宋体" w:hint="eastAsia"/>
          <w:color w:val="008000"/>
        </w:rPr>
        <w:t>提问：</w:t>
      </w:r>
      <w:r>
        <w:rPr>
          <w:rStyle w:val="a6"/>
          <w:rFonts w:ascii="宋体" w:eastAsia="宋体" w:hAnsi="宋体" w:cs="宋体" w:hint="eastAsia"/>
        </w:rPr>
        <w:t>在</w:t>
      </w:r>
      <w:r>
        <w:rPr>
          <w:rStyle w:val="a6"/>
        </w:rPr>
        <w:t>Struts2</w:t>
      </w:r>
      <w:r>
        <w:rPr>
          <w:rStyle w:val="a6"/>
          <w:rFonts w:ascii="宋体" w:eastAsia="宋体" w:hAnsi="宋体" w:cs="宋体" w:hint="eastAsia"/>
        </w:rPr>
        <w:t>中，如何使用自身的</w:t>
      </w:r>
      <w:r>
        <w:rPr>
          <w:rStyle w:val="a6"/>
        </w:rPr>
        <w:t>Tag</w:t>
      </w:r>
      <w:r>
        <w:rPr>
          <w:rStyle w:val="a6"/>
          <w:rFonts w:ascii="宋体" w:eastAsia="宋体" w:hAnsi="宋体" w:cs="宋体" w:hint="eastAsia"/>
        </w:rPr>
        <w:t>读取</w:t>
      </w:r>
      <w:r>
        <w:rPr>
          <w:rStyle w:val="a6"/>
        </w:rPr>
        <w:t>HttpServletRequest</w:t>
      </w:r>
      <w:r>
        <w:rPr>
          <w:rStyle w:val="a6"/>
          <w:rFonts w:ascii="宋体" w:eastAsia="宋体" w:hAnsi="宋体" w:cs="宋体" w:hint="eastAsia"/>
        </w:rPr>
        <w:t>，</w:t>
      </w:r>
      <w:r>
        <w:rPr>
          <w:rStyle w:val="a6"/>
        </w:rPr>
        <w:t>HttpSession</w:t>
      </w:r>
      <w:r>
        <w:rPr>
          <w:rStyle w:val="a6"/>
          <w:rFonts w:ascii="宋体" w:eastAsia="宋体" w:hAnsi="宋体" w:cs="宋体" w:hint="eastAsia"/>
        </w:rPr>
        <w:t>中的变量？</w:t>
      </w:r>
      <w:r>
        <w:t xml:space="preserve"> </w:t>
      </w:r>
      <w:r>
        <w:br/>
      </w:r>
      <w:r>
        <w:br/>
      </w:r>
      <w:r>
        <w:t>在上面的知识中，我们知道，</w:t>
      </w:r>
      <w:r>
        <w:t>Struts2</w:t>
      </w:r>
      <w:r>
        <w:t>中</w:t>
      </w:r>
      <w:r>
        <w:t>OGNL</w:t>
      </w:r>
      <w:r>
        <w:t>的上下文环境中，包含</w:t>
      </w:r>
      <w:r>
        <w:t>request</w:t>
      </w:r>
      <w:r>
        <w:t>，</w:t>
      </w:r>
      <w:r>
        <w:t>session</w:t>
      </w:r>
      <w:r>
        <w:t>，</w:t>
      </w:r>
      <w:r>
        <w:t>application</w:t>
      </w:r>
      <w:r>
        <w:t>等</w:t>
      </w:r>
      <w:r>
        <w:t xml:space="preserve"> servlet</w:t>
      </w:r>
      <w:r>
        <w:t>对象的</w:t>
      </w:r>
      <w:r>
        <w:t>Map</w:t>
      </w:r>
      <w:r>
        <w:t>封装。既然这些对象都在</w:t>
      </w:r>
      <w:r>
        <w:t>OGNL</w:t>
      </w:r>
      <w:r>
        <w:t>的上下文中，那么根据</w:t>
      </w:r>
      <w:r>
        <w:t>OGNL</w:t>
      </w:r>
      <w:r>
        <w:t>的基本知识，我们可以通过在表达式前面加上</w:t>
      </w:r>
      <w:r>
        <w:t>#</w:t>
      </w:r>
      <w:r>
        <w:t>符号来对这些变量的</w:t>
      </w:r>
      <w:r>
        <w:t xml:space="preserve"> </w:t>
      </w:r>
      <w:r>
        <w:t>值进行访问。</w:t>
      </w:r>
      <w:r>
        <w:t xml:space="preserve"> </w:t>
      </w:r>
      <w:r>
        <w:br/>
      </w:r>
      <w:r>
        <w:br/>
      </w:r>
      <w:r>
        <w:t>例如：</w:t>
      </w:r>
      <w:r>
        <w:t xml:space="preserve">&lt;s:property value="%{#application.myApplicationAttribute}" /&gt; </w:t>
      </w:r>
      <w:r>
        <w:br/>
        <w:t xml:space="preserve">&lt;s:property value="%{#session.mySessionAttribute}" /&gt; </w:t>
      </w:r>
      <w:r>
        <w:br/>
        <w:t xml:space="preserve">&lt;s:property value="%{#request.myRequestAttribute}" /&gt; </w:t>
      </w:r>
      <w:r>
        <w:br/>
        <w:t xml:space="preserve">&lt;s:property value="%{#parameters.myParameter}" /&gt; </w:t>
      </w:r>
      <w:r>
        <w:br/>
      </w:r>
      <w:r>
        <w:br/>
      </w:r>
      <w:r>
        <w:t>在这里啰嗦一句，在</w:t>
      </w:r>
      <w:r>
        <w:t>Tag</w:t>
      </w:r>
      <w:r>
        <w:t>的</w:t>
      </w:r>
      <w:r>
        <w:t>value</w:t>
      </w:r>
      <w:r>
        <w:t>中包括</w:t>
      </w:r>
      <w:r>
        <w:t>%{</w:t>
      </w:r>
      <w:r>
        <w:t>开头和</w:t>
      </w:r>
      <w:r>
        <w:t>}</w:t>
      </w:r>
      <w:r>
        <w:t>结尾的字符串，不知道</w:t>
      </w:r>
      <w:r>
        <w:t>Struts2</w:t>
      </w:r>
      <w:r>
        <w:t>为什么要做出这样的设置，从源码上看，它似乎没有什么特别额外的作用：</w:t>
      </w:r>
      <w:r>
        <w:t xml:space="preserve"> </w:t>
      </w:r>
    </w:p>
    <w:p w:rsidR="002F29E2" w:rsidRDefault="002F29E2" w:rsidP="002F29E2">
      <w:r>
        <w:t>Java</w:t>
      </w:r>
      <w:r>
        <w:t>代码</w:t>
      </w:r>
      <w:r>
        <w:t xml:space="preserve">  </w:t>
      </w:r>
      <w:r>
        <w:rPr>
          <w:noProof/>
          <w:color w:val="0000FF"/>
          <w:lang w:bidi="ar-SA"/>
        </w:rPr>
        <w:drawing>
          <wp:inline distT="0" distB="0" distL="0" distR="0">
            <wp:extent cx="142875" cy="133350"/>
            <wp:effectExtent l="0" t="0" r="9525" b="0"/>
            <wp:docPr id="8" name="图片 8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9E2" w:rsidRDefault="002F29E2" w:rsidP="002F29E2">
      <w:pPr>
        <w:widowControl/>
        <w:numPr>
          <w:ilvl w:val="0"/>
          <w:numId w:val="18"/>
        </w:numPr>
        <w:suppressAutoHyphens w:val="0"/>
        <w:spacing w:before="100" w:beforeAutospacing="1" w:after="100" w:afterAutospacing="1"/>
      </w:pPr>
      <w:r>
        <w:rPr>
          <w:rStyle w:val="keyword"/>
        </w:rPr>
        <w:t>if</w:t>
      </w:r>
      <w:r>
        <w:t> (value == </w:t>
      </w:r>
      <w:r>
        <w:rPr>
          <w:rStyle w:val="keyword"/>
        </w:rPr>
        <w:t>null</w:t>
      </w:r>
      <w:r>
        <w:t>) {  </w:t>
      </w:r>
    </w:p>
    <w:p w:rsidR="002F29E2" w:rsidRDefault="002F29E2" w:rsidP="002F29E2">
      <w:pPr>
        <w:widowControl/>
        <w:numPr>
          <w:ilvl w:val="0"/>
          <w:numId w:val="18"/>
        </w:numPr>
        <w:suppressAutoHyphens w:val="0"/>
        <w:spacing w:before="100" w:beforeAutospacing="1" w:after="100" w:afterAutospacing="1"/>
      </w:pPr>
      <w:r>
        <w:t>            value = </w:t>
      </w:r>
      <w:r>
        <w:rPr>
          <w:rStyle w:val="string"/>
        </w:rPr>
        <w:t>"top"</w:t>
      </w:r>
      <w:r>
        <w:t>;  </w:t>
      </w:r>
    </w:p>
    <w:p w:rsidR="002F29E2" w:rsidRDefault="002F29E2" w:rsidP="002F29E2">
      <w:pPr>
        <w:widowControl/>
        <w:numPr>
          <w:ilvl w:val="0"/>
          <w:numId w:val="18"/>
        </w:numPr>
        <w:suppressAutoHyphens w:val="0"/>
        <w:spacing w:before="100" w:beforeAutospacing="1" w:after="100" w:afterAutospacing="1"/>
      </w:pPr>
      <w:r>
        <w:t>        }  </w:t>
      </w:r>
    </w:p>
    <w:p w:rsidR="002F29E2" w:rsidRDefault="002F29E2" w:rsidP="002F29E2">
      <w:pPr>
        <w:widowControl/>
        <w:numPr>
          <w:ilvl w:val="0"/>
          <w:numId w:val="18"/>
        </w:numPr>
        <w:suppressAutoHyphens w:val="0"/>
        <w:spacing w:before="100" w:beforeAutospacing="1" w:after="100" w:afterAutospacing="1"/>
      </w:pPr>
      <w:r>
        <w:t>        </w:t>
      </w:r>
      <w:r>
        <w:rPr>
          <w:rStyle w:val="keyword"/>
        </w:rPr>
        <w:t>else</w:t>
      </w:r>
      <w:r>
        <w:t> </w:t>
      </w:r>
      <w:r>
        <w:rPr>
          <w:rStyle w:val="keyword"/>
        </w:rPr>
        <w:t>if</w:t>
      </w:r>
      <w:r>
        <w:t> (altSyntax()) {  </w:t>
      </w:r>
    </w:p>
    <w:p w:rsidR="002F29E2" w:rsidRDefault="002F29E2" w:rsidP="002F29E2">
      <w:pPr>
        <w:widowControl/>
        <w:numPr>
          <w:ilvl w:val="0"/>
          <w:numId w:val="18"/>
        </w:numPr>
        <w:suppressAutoHyphens w:val="0"/>
        <w:spacing w:before="100" w:beforeAutospacing="1" w:after="100" w:afterAutospacing="1"/>
      </w:pPr>
      <w:r>
        <w:t>            </w:t>
      </w:r>
      <w:r>
        <w:rPr>
          <w:rStyle w:val="comment"/>
        </w:rPr>
        <w:t>// the same logic as with findValue(String)</w:t>
      </w:r>
      <w:r>
        <w:t>  </w:t>
      </w:r>
    </w:p>
    <w:p w:rsidR="002F29E2" w:rsidRDefault="002F29E2" w:rsidP="002F29E2">
      <w:pPr>
        <w:widowControl/>
        <w:numPr>
          <w:ilvl w:val="0"/>
          <w:numId w:val="18"/>
        </w:numPr>
        <w:suppressAutoHyphens w:val="0"/>
        <w:spacing w:before="100" w:beforeAutospacing="1" w:after="100" w:afterAutospacing="1"/>
      </w:pPr>
      <w:r>
        <w:t>            </w:t>
      </w:r>
      <w:r>
        <w:rPr>
          <w:rStyle w:val="comment"/>
        </w:rPr>
        <w:t>// if value start with %{ and end with }, just cut it off!</w:t>
      </w:r>
      <w:r>
        <w:t>  </w:t>
      </w:r>
    </w:p>
    <w:p w:rsidR="002F29E2" w:rsidRDefault="002F29E2" w:rsidP="002F29E2">
      <w:pPr>
        <w:widowControl/>
        <w:numPr>
          <w:ilvl w:val="0"/>
          <w:numId w:val="18"/>
        </w:numPr>
        <w:suppressAutoHyphens w:val="0"/>
        <w:spacing w:before="100" w:beforeAutospacing="1" w:after="100" w:afterAutospacing="1"/>
      </w:pPr>
      <w:r>
        <w:t>            </w:t>
      </w:r>
      <w:r>
        <w:rPr>
          <w:rStyle w:val="keyword"/>
        </w:rPr>
        <w:t>if</w:t>
      </w:r>
      <w:r>
        <w:t> (value.startsWith(</w:t>
      </w:r>
      <w:r>
        <w:rPr>
          <w:rStyle w:val="string"/>
        </w:rPr>
        <w:t>"%{"</w:t>
      </w:r>
      <w:r>
        <w:t>) &amp;&amp; value.endsWith(</w:t>
      </w:r>
      <w:r>
        <w:rPr>
          <w:rStyle w:val="string"/>
        </w:rPr>
        <w:t>"}"</w:t>
      </w:r>
      <w:r>
        <w:t>)) {  </w:t>
      </w:r>
    </w:p>
    <w:p w:rsidR="002F29E2" w:rsidRDefault="002F29E2" w:rsidP="002F29E2">
      <w:pPr>
        <w:widowControl/>
        <w:numPr>
          <w:ilvl w:val="0"/>
          <w:numId w:val="18"/>
        </w:numPr>
        <w:suppressAutoHyphens w:val="0"/>
        <w:spacing w:before="100" w:beforeAutospacing="1" w:after="100" w:afterAutospacing="1"/>
      </w:pPr>
      <w:r>
        <w:t>                value = value.substring(</w:t>
      </w:r>
      <w:r>
        <w:rPr>
          <w:rStyle w:val="number"/>
        </w:rPr>
        <w:t>2</w:t>
      </w:r>
      <w:r>
        <w:t>, value.length() - </w:t>
      </w:r>
      <w:r>
        <w:rPr>
          <w:rStyle w:val="number"/>
        </w:rPr>
        <w:t>1</w:t>
      </w:r>
      <w:r>
        <w:t>);  </w:t>
      </w:r>
    </w:p>
    <w:p w:rsidR="002F29E2" w:rsidRDefault="002F29E2" w:rsidP="002F29E2">
      <w:pPr>
        <w:widowControl/>
        <w:numPr>
          <w:ilvl w:val="0"/>
          <w:numId w:val="18"/>
        </w:numPr>
        <w:suppressAutoHyphens w:val="0"/>
        <w:spacing w:before="100" w:beforeAutospacing="1" w:after="100" w:afterAutospacing="1"/>
      </w:pPr>
      <w:r>
        <w:t>            }  </w:t>
      </w:r>
    </w:p>
    <w:p w:rsidR="002F29E2" w:rsidRDefault="002F29E2" w:rsidP="002F29E2">
      <w:pPr>
        <w:widowControl/>
        <w:numPr>
          <w:ilvl w:val="0"/>
          <w:numId w:val="18"/>
        </w:numPr>
        <w:suppressAutoHyphens w:val="0"/>
        <w:spacing w:before="100" w:beforeAutospacing="1" w:after="100" w:afterAutospacing="1"/>
      </w:pPr>
      <w:r>
        <w:t>        }  </w:t>
      </w:r>
    </w:p>
    <w:p w:rsidR="002F29E2" w:rsidRDefault="002F29E2" w:rsidP="002F29E2">
      <w:pPr>
        <w:widowControl/>
        <w:numPr>
          <w:ilvl w:val="0"/>
          <w:numId w:val="18"/>
        </w:numPr>
        <w:suppressAutoHyphens w:val="0"/>
        <w:spacing w:before="100" w:beforeAutospacing="1" w:after="100" w:afterAutospacing="1"/>
      </w:pPr>
      <w:r>
        <w:t>  </w:t>
      </w:r>
    </w:p>
    <w:p w:rsidR="002F29E2" w:rsidRDefault="002F29E2" w:rsidP="002F29E2">
      <w:pPr>
        <w:widowControl/>
        <w:numPr>
          <w:ilvl w:val="0"/>
          <w:numId w:val="18"/>
        </w:numPr>
        <w:suppressAutoHyphens w:val="0"/>
        <w:spacing w:before="100" w:beforeAutospacing="1" w:after="100" w:afterAutospacing="1"/>
      </w:pPr>
      <w:r>
        <w:lastRenderedPageBreak/>
        <w:t>        </w:t>
      </w:r>
      <w:r>
        <w:rPr>
          <w:rStyle w:val="comment"/>
        </w:rPr>
        <w:t>// exception: don't call findString(), since we don't want the</w:t>
      </w:r>
      <w:r>
        <w:t>  </w:t>
      </w:r>
    </w:p>
    <w:p w:rsidR="002F29E2" w:rsidRDefault="002F29E2" w:rsidP="002F29E2">
      <w:pPr>
        <w:widowControl/>
        <w:numPr>
          <w:ilvl w:val="0"/>
          <w:numId w:val="18"/>
        </w:numPr>
        <w:suppressAutoHyphens w:val="0"/>
        <w:spacing w:before="100" w:beforeAutospacing="1" w:after="100" w:afterAutospacing="1"/>
      </w:pPr>
      <w:r>
        <w:t>        </w:t>
      </w:r>
      <w:r>
        <w:rPr>
          <w:rStyle w:val="comment"/>
        </w:rPr>
        <w:t>//            expression parsed in this one case. it really</w:t>
      </w:r>
      <w:r>
        <w:t>  </w:t>
      </w:r>
    </w:p>
    <w:p w:rsidR="002F29E2" w:rsidRDefault="002F29E2" w:rsidP="002F29E2">
      <w:pPr>
        <w:widowControl/>
        <w:numPr>
          <w:ilvl w:val="0"/>
          <w:numId w:val="18"/>
        </w:numPr>
        <w:suppressAutoHyphens w:val="0"/>
        <w:spacing w:before="100" w:beforeAutospacing="1" w:after="100" w:afterAutospacing="1"/>
      </w:pPr>
      <w:r>
        <w:t>        </w:t>
      </w:r>
      <w:r>
        <w:rPr>
          <w:rStyle w:val="comment"/>
        </w:rPr>
        <w:t>//            doesn't make sense, in fact.</w:t>
      </w:r>
      <w:r>
        <w:t>  </w:t>
      </w:r>
    </w:p>
    <w:p w:rsidR="002F29E2" w:rsidRDefault="002F29E2" w:rsidP="002F29E2">
      <w:pPr>
        <w:widowControl/>
        <w:numPr>
          <w:ilvl w:val="0"/>
          <w:numId w:val="18"/>
        </w:numPr>
        <w:suppressAutoHyphens w:val="0"/>
        <w:spacing w:before="100" w:beforeAutospacing="1" w:after="100" w:afterAutospacing="1"/>
      </w:pPr>
      <w:r>
        <w:t>        actualValue = (String) getStack().findValue(value, String.</w:t>
      </w:r>
      <w:r>
        <w:rPr>
          <w:rStyle w:val="keyword"/>
        </w:rPr>
        <w:t>class</w:t>
      </w:r>
      <w:r>
        <w:t>);  </w:t>
      </w:r>
    </w:p>
    <w:p w:rsidR="002F29E2" w:rsidRDefault="002F29E2" w:rsidP="002F29E2">
      <w:pPr>
        <w:widowControl/>
        <w:numPr>
          <w:ilvl w:val="0"/>
          <w:numId w:val="18"/>
        </w:numPr>
        <w:suppressAutoHyphens w:val="0"/>
        <w:spacing w:before="100" w:beforeAutospacing="1" w:after="100" w:afterAutospacing="1"/>
      </w:pPr>
      <w:r>
        <w:t>          </w:t>
      </w:r>
    </w:p>
    <w:p w:rsidR="002F29E2" w:rsidRDefault="002F29E2" w:rsidP="002F29E2">
      <w:pPr>
        <w:widowControl/>
        <w:numPr>
          <w:ilvl w:val="0"/>
          <w:numId w:val="18"/>
        </w:numPr>
        <w:suppressAutoHyphens w:val="0"/>
        <w:spacing w:before="100" w:beforeAutospacing="1" w:after="100" w:afterAutospacing="1"/>
      </w:pPr>
      <w:r>
        <w:t>        ......  </w:t>
      </w:r>
    </w:p>
    <w:p w:rsidR="002F29E2" w:rsidRDefault="002F29E2" w:rsidP="002F29E2">
      <w:pPr>
        <w:widowControl/>
        <w:numPr>
          <w:ilvl w:val="0"/>
          <w:numId w:val="18"/>
        </w:numPr>
        <w:suppressAutoHyphens w:val="0"/>
        <w:spacing w:before="100" w:beforeAutospacing="1" w:after="100" w:afterAutospacing="1"/>
      </w:pPr>
      <w:r>
        <w:t>  </w:t>
      </w:r>
    </w:p>
    <w:p w:rsidR="002F29E2" w:rsidRDefault="002F29E2" w:rsidP="002F29E2">
      <w:pPr>
        <w:widowControl/>
        <w:numPr>
          <w:ilvl w:val="0"/>
          <w:numId w:val="18"/>
        </w:numPr>
        <w:suppressAutoHyphens w:val="0"/>
        <w:spacing w:before="100" w:beforeAutospacing="1" w:after="100" w:afterAutospacing="1"/>
      </w:pPr>
      <w:r>
        <w:t>}  </w:t>
      </w:r>
    </w:p>
    <w:p w:rsidR="002F29E2" w:rsidRDefault="002F29E2" w:rsidP="002F29E2">
      <w:pPr>
        <w:spacing w:after="240"/>
      </w:pPr>
      <w:r>
        <w:br/>
      </w:r>
      <w:r>
        <w:br/>
      </w:r>
      <w:r>
        <w:t>有兴趣的朋友可以研究一下，这一对符号的原理究竟是什么。</w:t>
      </w:r>
      <w:r>
        <w:t xml:space="preserve"> </w:t>
      </w:r>
      <w:r>
        <w:br/>
      </w:r>
      <w:r>
        <w:br/>
      </w:r>
      <w:r>
        <w:rPr>
          <w:rStyle w:val="a6"/>
          <w:rFonts w:ascii="宋体" w:eastAsia="宋体" w:hAnsi="宋体" w:cs="宋体" w:hint="eastAsia"/>
          <w:color w:val="008000"/>
        </w:rPr>
        <w:t>提问：</w:t>
      </w:r>
      <w:r>
        <w:rPr>
          <w:rStyle w:val="a6"/>
          <w:rFonts w:ascii="宋体" w:eastAsia="宋体" w:hAnsi="宋体" w:cs="宋体" w:hint="eastAsia"/>
        </w:rPr>
        <w:t>在</w:t>
      </w:r>
      <w:r>
        <w:rPr>
          <w:rStyle w:val="a6"/>
        </w:rPr>
        <w:t>Struts2</w:t>
      </w:r>
      <w:r>
        <w:rPr>
          <w:rStyle w:val="a6"/>
          <w:rFonts w:ascii="宋体" w:eastAsia="宋体" w:hAnsi="宋体" w:cs="宋体" w:hint="eastAsia"/>
        </w:rPr>
        <w:t>中，如何使用</w:t>
      </w:r>
      <w:r>
        <w:rPr>
          <w:rStyle w:val="a6"/>
        </w:rPr>
        <w:t>JSTL</w:t>
      </w:r>
      <w:r>
        <w:rPr>
          <w:rStyle w:val="a6"/>
          <w:rFonts w:ascii="宋体" w:eastAsia="宋体" w:hAnsi="宋体" w:cs="宋体" w:hint="eastAsia"/>
        </w:rPr>
        <w:t>来读取</w:t>
      </w:r>
      <w:r>
        <w:rPr>
          <w:rStyle w:val="a6"/>
        </w:rPr>
        <w:t>Action</w:t>
      </w:r>
      <w:r>
        <w:rPr>
          <w:rStyle w:val="a6"/>
          <w:rFonts w:ascii="宋体" w:eastAsia="宋体" w:hAnsi="宋体" w:cs="宋体" w:hint="eastAsia"/>
        </w:rPr>
        <w:t>中的变量？</w:t>
      </w:r>
      <w:r>
        <w:t xml:space="preserve"> </w:t>
      </w:r>
      <w:r>
        <w:br/>
      </w:r>
      <w:r>
        <w:br/>
      </w:r>
      <w:r>
        <w:t>这是一个历史悠久的问题。因为事实上，很多朋友（包括我在内）是不使用</w:t>
      </w:r>
      <w:r>
        <w:t>Struts2</w:t>
      </w:r>
      <w:r>
        <w:t>自身的标签库，而是使用</w:t>
      </w:r>
      <w:r>
        <w:t>JSTL</w:t>
      </w:r>
      <w:r>
        <w:t>的，可能因为</w:t>
      </w:r>
      <w:r>
        <w:t>JSTL</w:t>
      </w:r>
      <w:r>
        <w:t>标签库比较少，简单易用的原因吧。</w:t>
      </w:r>
      <w:r>
        <w:t xml:space="preserve"> </w:t>
      </w:r>
      <w:r>
        <w:br/>
      </w:r>
      <w:r>
        <w:br/>
      </w:r>
      <w:r>
        <w:t>我们知道，</w:t>
      </w:r>
      <w:r>
        <w:t>JSTL</w:t>
      </w:r>
      <w:r>
        <w:t>默认是从</w:t>
      </w:r>
      <w:r>
        <w:t>page</w:t>
      </w:r>
      <w:r>
        <w:t>，</w:t>
      </w:r>
      <w:r>
        <w:t>request</w:t>
      </w:r>
      <w:r>
        <w:t>，</w:t>
      </w:r>
      <w:r>
        <w:t>session</w:t>
      </w:r>
      <w:r>
        <w:t>，</w:t>
      </w:r>
      <w:r>
        <w:t>application</w:t>
      </w:r>
      <w:r>
        <w:t>这四个</w:t>
      </w:r>
      <w:r>
        <w:t>Scope</w:t>
      </w:r>
      <w:r>
        <w:t>逐次查找相应的</w:t>
      </w:r>
      <w:r>
        <w:t>EL</w:t>
      </w:r>
      <w:r>
        <w:t>表达式所对应</w:t>
      </w:r>
      <w:r>
        <w:t xml:space="preserve"> </w:t>
      </w:r>
      <w:r>
        <w:t>的对象的值。那么如果要使用</w:t>
      </w:r>
      <w:r>
        <w:t>JSTL</w:t>
      </w:r>
      <w:r>
        <w:t>来读取</w:t>
      </w:r>
      <w:r>
        <w:t>Action</w:t>
      </w:r>
      <w:r>
        <w:t>中的变量，就需要把</w:t>
      </w:r>
      <w:r>
        <w:t>Action</w:t>
      </w:r>
      <w:r>
        <w:t>中的变量，放到</w:t>
      </w:r>
      <w:r>
        <w:t>request</w:t>
      </w:r>
      <w:r>
        <w:t>域中才行。所以，早在</w:t>
      </w:r>
      <w:r>
        <w:t xml:space="preserve"> Webwork2.1.X</w:t>
      </w:r>
      <w:r>
        <w:t>的年代，我们会编写一个拦截器来做这个事情的。大致的原理是：在</w:t>
      </w:r>
      <w:r>
        <w:t>Action</w:t>
      </w:r>
      <w:r>
        <w:t>执行完返回之前，依次读取</w:t>
      </w:r>
      <w:r>
        <w:t>Action</w:t>
      </w:r>
      <w:r>
        <w:t>中的所有的变</w:t>
      </w:r>
      <w:r>
        <w:t xml:space="preserve"> </w:t>
      </w:r>
      <w:r>
        <w:t>量，并依次调用</w:t>
      </w:r>
      <w:r>
        <w:t>request.setAttribute()</w:t>
      </w:r>
      <w:r>
        <w:t>来进行设置。具体的整合方式，请参考以下这篇文档：</w:t>
      </w:r>
      <w:hyperlink r:id="rId10" w:tgtFrame="_blank" w:history="1">
        <w:r>
          <w:rPr>
            <w:rStyle w:val="a7"/>
          </w:rPr>
          <w:t>http://wiki.opensymphony.com/display/WW/Using+WebWork+and+XWork+with+JSP+2.0+and+JSTL+1.1</w:t>
        </w:r>
      </w:hyperlink>
      <w:r>
        <w:t xml:space="preserve"> </w:t>
      </w:r>
      <w:r>
        <w:br/>
      </w:r>
      <w:r>
        <w:br/>
      </w:r>
      <w:r>
        <w:t>不过随着时代的发展，上面的这种方式，已经不再被推荐使用了。（虽然如此，我们依然可以学习它的一个解决问题的思路）目前来说，自从</w:t>
      </w:r>
      <w:r>
        <w:t xml:space="preserve"> Webwork2.2</w:t>
      </w:r>
      <w:r>
        <w:t>以后，包括</w:t>
      </w:r>
      <w:r>
        <w:t>Struts2</w:t>
      </w:r>
      <w:r>
        <w:t>，都使用另外一种整合方式：对</w:t>
      </w:r>
      <w:r>
        <w:t>HttpServletRequest</w:t>
      </w:r>
      <w:r>
        <w:t>进行装饰。让我们来看一下源码：</w:t>
      </w:r>
      <w:r>
        <w:t xml:space="preserve"> </w:t>
      </w:r>
    </w:p>
    <w:p w:rsidR="002F29E2" w:rsidRDefault="002F29E2" w:rsidP="002F29E2">
      <w:r>
        <w:t>Java</w:t>
      </w:r>
      <w:r>
        <w:t>代码</w:t>
      </w:r>
      <w:r>
        <w:t xml:space="preserve">  </w:t>
      </w:r>
      <w:r>
        <w:rPr>
          <w:noProof/>
          <w:color w:val="0000FF"/>
          <w:lang w:bidi="ar-SA"/>
        </w:rPr>
        <w:drawing>
          <wp:inline distT="0" distB="0" distL="0" distR="0">
            <wp:extent cx="142875" cy="133350"/>
            <wp:effectExtent l="0" t="0" r="9525" b="0"/>
            <wp:docPr id="7" name="图片 7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F29E2" w:rsidRDefault="002F29E2" w:rsidP="002F29E2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</w:pPr>
      <w:r>
        <w:rPr>
          <w:rStyle w:val="keyword"/>
        </w:rPr>
        <w:t>public</w:t>
      </w:r>
      <w:r>
        <w:t> </w:t>
      </w:r>
      <w:r>
        <w:rPr>
          <w:rStyle w:val="keyword"/>
        </w:rPr>
        <w:t>class</w:t>
      </w:r>
      <w:r>
        <w:t> StrutsRequestWrapper </w:t>
      </w:r>
      <w:r>
        <w:rPr>
          <w:rStyle w:val="keyword"/>
        </w:rPr>
        <w:t>extends</w:t>
      </w:r>
      <w:r>
        <w:t> HttpServletRequestWrapper {  </w:t>
      </w:r>
    </w:p>
    <w:p w:rsidR="002F29E2" w:rsidRDefault="002F29E2" w:rsidP="002F29E2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</w:pPr>
      <w:r>
        <w:t>  </w:t>
      </w:r>
    </w:p>
    <w:p w:rsidR="002F29E2" w:rsidRDefault="002F29E2" w:rsidP="002F29E2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</w:pPr>
      <w:r>
        <w:t>    </w:t>
      </w:r>
      <w:r>
        <w:rPr>
          <w:rStyle w:val="comment"/>
        </w:rPr>
        <w:t>/**</w:t>
      </w:r>
      <w:r>
        <w:t> </w:t>
      </w:r>
    </w:p>
    <w:p w:rsidR="002F29E2" w:rsidRDefault="002F29E2" w:rsidP="002F29E2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</w:pPr>
      <w:r>
        <w:rPr>
          <w:rStyle w:val="comment"/>
        </w:rPr>
        <w:t>     * The constructor</w:t>
      </w:r>
      <w:r>
        <w:t> </w:t>
      </w:r>
    </w:p>
    <w:p w:rsidR="002F29E2" w:rsidRDefault="002F29E2" w:rsidP="002F29E2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</w:pPr>
      <w:r>
        <w:rPr>
          <w:rStyle w:val="comment"/>
        </w:rPr>
        <w:t>     * @param req The request</w:t>
      </w:r>
      <w:r>
        <w:t> </w:t>
      </w:r>
    </w:p>
    <w:p w:rsidR="002F29E2" w:rsidRDefault="002F29E2" w:rsidP="002F29E2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</w:pPr>
      <w:r>
        <w:rPr>
          <w:rStyle w:val="comment"/>
        </w:rPr>
        <w:t>     */</w:t>
      </w:r>
      <w:r>
        <w:t>  </w:t>
      </w:r>
    </w:p>
    <w:p w:rsidR="002F29E2" w:rsidRDefault="002F29E2" w:rsidP="002F29E2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</w:pPr>
      <w:r>
        <w:t>    </w:t>
      </w:r>
      <w:r>
        <w:rPr>
          <w:rStyle w:val="keyword"/>
        </w:rPr>
        <w:t>public</w:t>
      </w:r>
      <w:r>
        <w:t> StrutsRequestWrapper(HttpServletRequest req) {  </w:t>
      </w:r>
    </w:p>
    <w:p w:rsidR="002F29E2" w:rsidRDefault="002F29E2" w:rsidP="002F29E2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</w:pPr>
      <w:r>
        <w:t>        </w:t>
      </w:r>
      <w:r>
        <w:rPr>
          <w:rStyle w:val="keyword"/>
        </w:rPr>
        <w:t>super</w:t>
      </w:r>
      <w:r>
        <w:t>(req);  </w:t>
      </w:r>
    </w:p>
    <w:p w:rsidR="002F29E2" w:rsidRDefault="002F29E2" w:rsidP="002F29E2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</w:pPr>
      <w:r>
        <w:t>    }  </w:t>
      </w:r>
    </w:p>
    <w:p w:rsidR="002F29E2" w:rsidRDefault="002F29E2" w:rsidP="002F29E2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</w:pPr>
      <w:r>
        <w:t>  </w:t>
      </w:r>
    </w:p>
    <w:p w:rsidR="002F29E2" w:rsidRDefault="002F29E2" w:rsidP="002F29E2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</w:pPr>
      <w:r>
        <w:lastRenderedPageBreak/>
        <w:t>    </w:t>
      </w:r>
      <w:r>
        <w:rPr>
          <w:rStyle w:val="comment"/>
        </w:rPr>
        <w:t>/**</w:t>
      </w:r>
      <w:r>
        <w:t> </w:t>
      </w:r>
    </w:p>
    <w:p w:rsidR="002F29E2" w:rsidRDefault="002F29E2" w:rsidP="002F29E2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</w:pPr>
      <w:r>
        <w:rPr>
          <w:rStyle w:val="comment"/>
        </w:rPr>
        <w:t>     * Gets the object, looking in the value stack if not found</w:t>
      </w:r>
      <w:r>
        <w:t> </w:t>
      </w:r>
    </w:p>
    <w:p w:rsidR="002F29E2" w:rsidRDefault="002F29E2" w:rsidP="002F29E2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</w:pPr>
      <w:r>
        <w:rPr>
          <w:rStyle w:val="comment"/>
        </w:rPr>
        <w:t>     *</w:t>
      </w:r>
      <w:r>
        <w:t> </w:t>
      </w:r>
    </w:p>
    <w:p w:rsidR="002F29E2" w:rsidRDefault="002F29E2" w:rsidP="002F29E2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</w:pPr>
      <w:r>
        <w:rPr>
          <w:rStyle w:val="comment"/>
        </w:rPr>
        <w:t>     * @param s The attribute key</w:t>
      </w:r>
      <w:r>
        <w:t> </w:t>
      </w:r>
    </w:p>
    <w:p w:rsidR="002F29E2" w:rsidRDefault="002F29E2" w:rsidP="002F29E2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</w:pPr>
      <w:r>
        <w:rPr>
          <w:rStyle w:val="comment"/>
        </w:rPr>
        <w:t>     */</w:t>
      </w:r>
      <w:r>
        <w:t>  </w:t>
      </w:r>
    </w:p>
    <w:p w:rsidR="002F29E2" w:rsidRDefault="002F29E2" w:rsidP="002F29E2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</w:pPr>
      <w:r>
        <w:t>    </w:t>
      </w:r>
      <w:r>
        <w:rPr>
          <w:rStyle w:val="keyword"/>
        </w:rPr>
        <w:t>public</w:t>
      </w:r>
      <w:r>
        <w:t> Object getAttribute(String s) {  </w:t>
      </w:r>
    </w:p>
    <w:p w:rsidR="002F29E2" w:rsidRDefault="002F29E2" w:rsidP="002F29E2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</w:pPr>
      <w:r>
        <w:t>        </w:t>
      </w:r>
      <w:r>
        <w:rPr>
          <w:rStyle w:val="keyword"/>
        </w:rPr>
        <w:t>if</w:t>
      </w:r>
      <w:r>
        <w:t> (s != </w:t>
      </w:r>
      <w:r>
        <w:rPr>
          <w:rStyle w:val="keyword"/>
        </w:rPr>
        <w:t>null</w:t>
      </w:r>
      <w:r>
        <w:t> &amp;&amp; s.startsWith(</w:t>
      </w:r>
      <w:r>
        <w:rPr>
          <w:rStyle w:val="string"/>
        </w:rPr>
        <w:t>"javax.servlet"</w:t>
      </w:r>
      <w:r>
        <w:t>)) {  </w:t>
      </w:r>
    </w:p>
    <w:p w:rsidR="002F29E2" w:rsidRDefault="002F29E2" w:rsidP="002F29E2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</w:pPr>
      <w:r>
        <w:t>            </w:t>
      </w:r>
      <w:r>
        <w:rPr>
          <w:rStyle w:val="comment"/>
        </w:rPr>
        <w:t>// don't bother with the standard javax.servlet attributes, we can short-circuit this</w:t>
      </w:r>
      <w:r>
        <w:t>  </w:t>
      </w:r>
    </w:p>
    <w:p w:rsidR="002F29E2" w:rsidRDefault="002F29E2" w:rsidP="002F29E2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</w:pPr>
      <w:r>
        <w:t>            </w:t>
      </w:r>
      <w:r>
        <w:rPr>
          <w:rStyle w:val="comment"/>
        </w:rPr>
        <w:t>// see WW-953 and the forums post linked in that issue for more info</w:t>
      </w:r>
      <w:r>
        <w:t>  </w:t>
      </w:r>
    </w:p>
    <w:p w:rsidR="002F29E2" w:rsidRDefault="002F29E2" w:rsidP="002F29E2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</w:pPr>
      <w:r>
        <w:t>            </w:t>
      </w:r>
      <w:r>
        <w:rPr>
          <w:rStyle w:val="keyword"/>
        </w:rPr>
        <w:t>return</w:t>
      </w:r>
      <w:r>
        <w:t> </w:t>
      </w:r>
      <w:r>
        <w:rPr>
          <w:rStyle w:val="keyword"/>
        </w:rPr>
        <w:t>super</w:t>
      </w:r>
      <w:r>
        <w:t>.getAttribute(s);  </w:t>
      </w:r>
    </w:p>
    <w:p w:rsidR="002F29E2" w:rsidRDefault="002F29E2" w:rsidP="002F29E2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</w:pPr>
      <w:r>
        <w:t>        }  </w:t>
      </w:r>
    </w:p>
    <w:p w:rsidR="002F29E2" w:rsidRDefault="002F29E2" w:rsidP="002F29E2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</w:pPr>
      <w:r>
        <w:t>  </w:t>
      </w:r>
    </w:p>
    <w:p w:rsidR="002F29E2" w:rsidRDefault="002F29E2" w:rsidP="002F29E2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</w:pPr>
      <w:r>
        <w:t>        ActionContext ctx = ActionContext.getContext();  </w:t>
      </w:r>
    </w:p>
    <w:p w:rsidR="002F29E2" w:rsidRDefault="002F29E2" w:rsidP="002F29E2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</w:pPr>
      <w:r>
        <w:t>        Object attribute = </w:t>
      </w:r>
      <w:r>
        <w:rPr>
          <w:rStyle w:val="keyword"/>
        </w:rPr>
        <w:t>super</w:t>
      </w:r>
      <w:r>
        <w:t>.getAttribute(s);  </w:t>
      </w:r>
    </w:p>
    <w:p w:rsidR="002F29E2" w:rsidRDefault="002F29E2" w:rsidP="002F29E2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</w:pPr>
      <w:r>
        <w:t>  </w:t>
      </w:r>
    </w:p>
    <w:p w:rsidR="002F29E2" w:rsidRDefault="002F29E2" w:rsidP="002F29E2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</w:pPr>
      <w:r>
        <w:t>        </w:t>
      </w:r>
      <w:r>
        <w:rPr>
          <w:rStyle w:val="keyword"/>
        </w:rPr>
        <w:t>boolean</w:t>
      </w:r>
      <w:r>
        <w:t> alreadyIn = </w:t>
      </w:r>
      <w:r>
        <w:rPr>
          <w:rStyle w:val="keyword"/>
        </w:rPr>
        <w:t>false</w:t>
      </w:r>
      <w:r>
        <w:t>;  </w:t>
      </w:r>
    </w:p>
    <w:p w:rsidR="002F29E2" w:rsidRDefault="002F29E2" w:rsidP="002F29E2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</w:pPr>
      <w:r>
        <w:t>        Boolean b = (Boolean) ctx.get(</w:t>
      </w:r>
      <w:r>
        <w:rPr>
          <w:rStyle w:val="string"/>
        </w:rPr>
        <w:t>"__requestWrapper.getAttribute"</w:t>
      </w:r>
      <w:r>
        <w:t>);  </w:t>
      </w:r>
    </w:p>
    <w:p w:rsidR="002F29E2" w:rsidRDefault="002F29E2" w:rsidP="002F29E2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</w:pPr>
      <w:r>
        <w:t>        </w:t>
      </w:r>
      <w:r>
        <w:rPr>
          <w:rStyle w:val="keyword"/>
        </w:rPr>
        <w:t>if</w:t>
      </w:r>
      <w:r>
        <w:t> (b != </w:t>
      </w:r>
      <w:r>
        <w:rPr>
          <w:rStyle w:val="keyword"/>
        </w:rPr>
        <w:t>null</w:t>
      </w:r>
      <w:r>
        <w:t>) {  </w:t>
      </w:r>
    </w:p>
    <w:p w:rsidR="002F29E2" w:rsidRDefault="002F29E2" w:rsidP="002F29E2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</w:pPr>
      <w:r>
        <w:t>            alreadyIn = b.booleanValue();  </w:t>
      </w:r>
    </w:p>
    <w:p w:rsidR="002F29E2" w:rsidRDefault="002F29E2" w:rsidP="002F29E2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</w:pPr>
      <w:r>
        <w:t>        }  </w:t>
      </w:r>
    </w:p>
    <w:p w:rsidR="002F29E2" w:rsidRDefault="002F29E2" w:rsidP="002F29E2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</w:pPr>
      <w:r>
        <w:t>  </w:t>
      </w:r>
    </w:p>
    <w:p w:rsidR="002F29E2" w:rsidRDefault="002F29E2" w:rsidP="002F29E2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</w:pPr>
      <w:r>
        <w:t>        </w:t>
      </w:r>
      <w:r>
        <w:rPr>
          <w:rStyle w:val="comment"/>
        </w:rPr>
        <w:t>// note: we don't let # come through or else a request for</w:t>
      </w:r>
      <w:r>
        <w:t>  </w:t>
      </w:r>
    </w:p>
    <w:p w:rsidR="002F29E2" w:rsidRDefault="002F29E2" w:rsidP="002F29E2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</w:pPr>
      <w:r>
        <w:t>        </w:t>
      </w:r>
      <w:r>
        <w:rPr>
          <w:rStyle w:val="comment"/>
        </w:rPr>
        <w:t>// #attr.foo or #request.foo could cause an endless loop</w:t>
      </w:r>
      <w:r>
        <w:t>  </w:t>
      </w:r>
    </w:p>
    <w:p w:rsidR="002F29E2" w:rsidRDefault="002F29E2" w:rsidP="002F29E2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</w:pPr>
      <w:r>
        <w:t>        </w:t>
      </w:r>
      <w:r>
        <w:rPr>
          <w:rStyle w:val="keyword"/>
        </w:rPr>
        <w:t>if</w:t>
      </w:r>
      <w:r>
        <w:t> (!alreadyIn &amp;&amp; attribute == </w:t>
      </w:r>
      <w:r>
        <w:rPr>
          <w:rStyle w:val="keyword"/>
        </w:rPr>
        <w:t>null</w:t>
      </w:r>
      <w:r>
        <w:t> &amp;&amp; s.indexOf(</w:t>
      </w:r>
      <w:r>
        <w:rPr>
          <w:rStyle w:val="string"/>
        </w:rPr>
        <w:t>"#"</w:t>
      </w:r>
      <w:r>
        <w:t>) == -</w:t>
      </w:r>
      <w:r>
        <w:rPr>
          <w:rStyle w:val="number"/>
        </w:rPr>
        <w:t>1</w:t>
      </w:r>
      <w:r>
        <w:t>) {  </w:t>
      </w:r>
    </w:p>
    <w:p w:rsidR="002F29E2" w:rsidRDefault="002F29E2" w:rsidP="002F29E2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</w:pPr>
      <w:r>
        <w:t>            </w:t>
      </w:r>
      <w:r>
        <w:rPr>
          <w:rStyle w:val="keyword"/>
        </w:rPr>
        <w:t>try</w:t>
      </w:r>
      <w:r>
        <w:t> {  </w:t>
      </w:r>
    </w:p>
    <w:p w:rsidR="002F29E2" w:rsidRDefault="002F29E2" w:rsidP="002F29E2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</w:pPr>
      <w:r>
        <w:t>                </w:t>
      </w:r>
      <w:r>
        <w:rPr>
          <w:rStyle w:val="comment"/>
        </w:rPr>
        <w:t>// If not found, then try the ValueStack</w:t>
      </w:r>
      <w:r>
        <w:t>  </w:t>
      </w:r>
    </w:p>
    <w:p w:rsidR="002F29E2" w:rsidRDefault="002F29E2" w:rsidP="002F29E2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</w:pPr>
      <w:r>
        <w:t>                ctx.put(</w:t>
      </w:r>
      <w:r>
        <w:rPr>
          <w:rStyle w:val="string"/>
        </w:rPr>
        <w:t>"__requestWrapper.getAttribute"</w:t>
      </w:r>
      <w:r>
        <w:t>, Boolean.TRUE);  </w:t>
      </w:r>
    </w:p>
    <w:p w:rsidR="002F29E2" w:rsidRDefault="002F29E2" w:rsidP="002F29E2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</w:pPr>
      <w:r>
        <w:t>                ValueStack stack = ctx.getValueStack();  </w:t>
      </w:r>
    </w:p>
    <w:p w:rsidR="002F29E2" w:rsidRDefault="002F29E2" w:rsidP="002F29E2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</w:pPr>
      <w:r>
        <w:t>                </w:t>
      </w:r>
      <w:r>
        <w:rPr>
          <w:rStyle w:val="keyword"/>
        </w:rPr>
        <w:t>if</w:t>
      </w:r>
      <w:r>
        <w:t> (stack != </w:t>
      </w:r>
      <w:r>
        <w:rPr>
          <w:rStyle w:val="keyword"/>
        </w:rPr>
        <w:t>null</w:t>
      </w:r>
      <w:r>
        <w:t>) {  </w:t>
      </w:r>
    </w:p>
    <w:p w:rsidR="002F29E2" w:rsidRDefault="002F29E2" w:rsidP="002F29E2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</w:pPr>
      <w:r>
        <w:t>                    attribute = stack.findValue(s);  </w:t>
      </w:r>
    </w:p>
    <w:p w:rsidR="002F29E2" w:rsidRDefault="002F29E2" w:rsidP="002F29E2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</w:pPr>
      <w:r>
        <w:t>                }  </w:t>
      </w:r>
    </w:p>
    <w:p w:rsidR="002F29E2" w:rsidRDefault="002F29E2" w:rsidP="002F29E2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</w:pPr>
      <w:r>
        <w:t>            } </w:t>
      </w:r>
      <w:r>
        <w:rPr>
          <w:rStyle w:val="keyword"/>
        </w:rPr>
        <w:t>finally</w:t>
      </w:r>
      <w:r>
        <w:t> {  </w:t>
      </w:r>
    </w:p>
    <w:p w:rsidR="002F29E2" w:rsidRDefault="002F29E2" w:rsidP="002F29E2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</w:pPr>
      <w:r>
        <w:t>                ctx.put(</w:t>
      </w:r>
      <w:r>
        <w:rPr>
          <w:rStyle w:val="string"/>
        </w:rPr>
        <w:t>"__requestWrapper.getAttribute"</w:t>
      </w:r>
      <w:r>
        <w:t>, Boolean.FALSE);  </w:t>
      </w:r>
    </w:p>
    <w:p w:rsidR="002F29E2" w:rsidRDefault="002F29E2" w:rsidP="002F29E2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</w:pPr>
      <w:r>
        <w:t>            }  </w:t>
      </w:r>
    </w:p>
    <w:p w:rsidR="002F29E2" w:rsidRDefault="002F29E2" w:rsidP="002F29E2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</w:pPr>
      <w:r>
        <w:t>        }  </w:t>
      </w:r>
    </w:p>
    <w:p w:rsidR="002F29E2" w:rsidRDefault="002F29E2" w:rsidP="002F29E2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</w:pPr>
      <w:r>
        <w:t>        </w:t>
      </w:r>
      <w:r>
        <w:rPr>
          <w:rStyle w:val="keyword"/>
        </w:rPr>
        <w:t>return</w:t>
      </w:r>
      <w:r>
        <w:t> attribute;  </w:t>
      </w:r>
    </w:p>
    <w:p w:rsidR="002F29E2" w:rsidRDefault="002F29E2" w:rsidP="002F29E2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</w:pPr>
      <w:r>
        <w:t>    }  </w:t>
      </w:r>
    </w:p>
    <w:p w:rsidR="002F29E2" w:rsidRDefault="002F29E2" w:rsidP="002F29E2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</w:pPr>
      <w:r>
        <w:t>}  </w:t>
      </w:r>
    </w:p>
    <w:p w:rsidR="002F29E2" w:rsidRPr="002F29E2" w:rsidRDefault="002F29E2" w:rsidP="002F29E2">
      <w:pPr>
        <w:pStyle w:val="a1"/>
        <w:rPr>
          <w:rFonts w:eastAsiaTheme="minorEastAsia" w:hint="eastAsia"/>
          <w:lang w:bidi="ar-SA"/>
        </w:rPr>
      </w:pPr>
      <w:r>
        <w:br/>
      </w:r>
      <w:r>
        <w:br/>
      </w:r>
      <w:r>
        <w:t>看到了嘛？这个类会在</w:t>
      </w:r>
      <w:r>
        <w:t>Struts2</w:t>
      </w:r>
      <w:r>
        <w:t>初始化的时候，替换</w:t>
      </w:r>
      <w:r>
        <w:t>HttpServletRequest</w:t>
      </w:r>
      <w:r>
        <w:t>，运行于整个</w:t>
      </w:r>
      <w:r>
        <w:t>Struts2</w:t>
      </w:r>
      <w:r>
        <w:t>的运行过程中，当我们试</w:t>
      </w:r>
      <w:r>
        <w:t xml:space="preserve"> </w:t>
      </w:r>
      <w:r>
        <w:t>图调用</w:t>
      </w:r>
      <w:r>
        <w:t>request.getAttribute()</w:t>
      </w:r>
      <w:r>
        <w:t>的时候，就</w:t>
      </w:r>
      <w:r>
        <w:lastRenderedPageBreak/>
        <w:t>会执行上面的这个方法。（这是一个典型的装饰器模式）在执行上面的方法时，会首先调用</w:t>
      </w:r>
      <w:r>
        <w:t xml:space="preserve"> HttpServletRequest</w:t>
      </w:r>
      <w:r>
        <w:t>中原本的</w:t>
      </w:r>
      <w:r>
        <w:t>request.getAttribute()</w:t>
      </w:r>
      <w:r>
        <w:t>，如果没有找到，它会继续到</w:t>
      </w:r>
      <w:r>
        <w:t>ValueStack</w:t>
      </w:r>
      <w:r>
        <w:t>中去查找，</w:t>
      </w:r>
      <w:r>
        <w:t xml:space="preserve"> </w:t>
      </w:r>
      <w:r>
        <w:t>而</w:t>
      </w:r>
      <w:r>
        <w:t>action</w:t>
      </w:r>
      <w:r>
        <w:t>在</w:t>
      </w:r>
      <w:r>
        <w:t>ValueStack</w:t>
      </w:r>
      <w:r>
        <w:t>中，所以</w:t>
      </w:r>
      <w:r>
        <w:t>action</w:t>
      </w:r>
      <w:r>
        <w:t>中的变量通过</w:t>
      </w:r>
      <w:r>
        <w:t>OGNL</w:t>
      </w:r>
      <w:r>
        <w:t>表达式，就能找到对应的值了。</w:t>
      </w:r>
      <w:r>
        <w:t xml:space="preserve"> </w:t>
      </w:r>
      <w:r>
        <w:br/>
      </w:r>
      <w:r>
        <w:br/>
      </w:r>
      <w:r>
        <w:t>在这里，在</w:t>
      </w:r>
      <w:r>
        <w:t>el</w:t>
      </w:r>
      <w:r>
        <w:t>表达式广泛使用的今天，</w:t>
      </w:r>
      <w:r>
        <w:t>JSTL1.1</w:t>
      </w:r>
      <w:r>
        <w:t>以后，也支持直接使用</w:t>
      </w:r>
      <w:r>
        <w:t>el</w:t>
      </w:r>
      <w:r>
        <w:t>表达式。注意与直接使用</w:t>
      </w:r>
      <w:r>
        <w:t>struts2</w:t>
      </w:r>
      <w:r>
        <w:t>的</w:t>
      </w:r>
      <w:r>
        <w:t>tag</w:t>
      </w:r>
      <w:r>
        <w:t>的区别，这里需要使用</w:t>
      </w:r>
      <w:r>
        <w:t>el</w:t>
      </w:r>
      <w:r>
        <w:t>的表示符号：</w:t>
      </w:r>
      <w:r>
        <w:t xml:space="preserve">${} </w:t>
      </w:r>
      <w:r>
        <w:br/>
      </w:r>
      <w:r>
        <w:br/>
      </w:r>
      <w:r>
        <w:t>例如：</w:t>
      </w:r>
      <w:r>
        <w:t xml:space="preserve">${user.name}, &lt;c:out value="${department.name}" /&gt; </w:t>
      </w:r>
      <w:r>
        <w:br/>
      </w:r>
      <w:r>
        <w:br/>
      </w:r>
      <w:r>
        <w:rPr>
          <w:rStyle w:val="a6"/>
          <w:rFonts w:ascii="宋体" w:eastAsia="宋体" w:hAnsi="宋体" w:cs="宋体" w:hint="eastAsia"/>
          <w:color w:val="008000"/>
        </w:rPr>
        <w:t>提问：</w:t>
      </w:r>
      <w:r>
        <w:rPr>
          <w:rStyle w:val="a6"/>
          <w:rFonts w:ascii="宋体" w:eastAsia="宋体" w:hAnsi="宋体" w:cs="宋体" w:hint="eastAsia"/>
        </w:rPr>
        <w:t>在</w:t>
      </w:r>
      <w:r>
        <w:rPr>
          <w:rStyle w:val="a6"/>
        </w:rPr>
        <w:t>Struts2</w:t>
      </w:r>
      <w:r>
        <w:rPr>
          <w:rStyle w:val="a6"/>
          <w:rFonts w:ascii="宋体" w:eastAsia="宋体" w:hAnsi="宋体" w:cs="宋体" w:hint="eastAsia"/>
        </w:rPr>
        <w:t>中，如何使用</w:t>
      </w:r>
      <w:r>
        <w:rPr>
          <w:rStyle w:val="a6"/>
        </w:rPr>
        <w:t>Freemarker</w:t>
      </w:r>
      <w:r>
        <w:rPr>
          <w:rStyle w:val="a6"/>
          <w:rFonts w:ascii="宋体" w:eastAsia="宋体" w:hAnsi="宋体" w:cs="宋体" w:hint="eastAsia"/>
        </w:rPr>
        <w:t>等模板来读取</w:t>
      </w:r>
      <w:r>
        <w:rPr>
          <w:rStyle w:val="a6"/>
        </w:rPr>
        <w:t>Action</w:t>
      </w:r>
      <w:r>
        <w:rPr>
          <w:rStyle w:val="a6"/>
          <w:rFonts w:ascii="宋体" w:eastAsia="宋体" w:hAnsi="宋体" w:cs="宋体" w:hint="eastAsia"/>
        </w:rPr>
        <w:t>中的变量以及</w:t>
      </w:r>
      <w:r>
        <w:rPr>
          <w:rStyle w:val="a6"/>
        </w:rPr>
        <w:t>HttpServletRequest</w:t>
      </w:r>
      <w:r>
        <w:rPr>
          <w:rStyle w:val="a6"/>
          <w:rFonts w:ascii="宋体" w:eastAsia="宋体" w:hAnsi="宋体" w:cs="宋体" w:hint="eastAsia"/>
        </w:rPr>
        <w:t>和</w:t>
      </w:r>
      <w:r>
        <w:rPr>
          <w:rStyle w:val="a6"/>
        </w:rPr>
        <w:t>HttpSession</w:t>
      </w:r>
      <w:r>
        <w:rPr>
          <w:rStyle w:val="a6"/>
          <w:rFonts w:ascii="宋体" w:eastAsia="宋体" w:hAnsi="宋体" w:cs="宋体" w:hint="eastAsia"/>
        </w:rPr>
        <w:t>中的变量？</w:t>
      </w:r>
      <w:r>
        <w:t xml:space="preserve"> </w:t>
      </w:r>
      <w:r>
        <w:br/>
      </w:r>
      <w:r>
        <w:br/>
        <w:t>Freemarker</w:t>
      </w:r>
      <w:r>
        <w:t>等模板在</w:t>
      </w:r>
      <w:r>
        <w:t>Struts2</w:t>
      </w:r>
      <w:r>
        <w:t>中有对应的</w:t>
      </w:r>
      <w:r>
        <w:t>Result</w:t>
      </w:r>
      <w:r>
        <w:t>，而在这些</w:t>
      </w:r>
      <w:r>
        <w:t>Result</w:t>
      </w:r>
      <w:r>
        <w:t>中，</w:t>
      </w:r>
      <w:r>
        <w:t>Freemarker</w:t>
      </w:r>
      <w:r>
        <w:t>等模板会根据</w:t>
      </w:r>
      <w:r>
        <w:t xml:space="preserve"> ValueStack</w:t>
      </w:r>
      <w:r>
        <w:t>和</w:t>
      </w:r>
      <w:r>
        <w:t>ActionContext</w:t>
      </w:r>
      <w:r>
        <w:t>中的内容，构造这些模板可识别的</w:t>
      </w:r>
      <w:r>
        <w:t>Model</w:t>
      </w:r>
      <w:r>
        <w:t>，从而使得模板可以以他们各自的语法对</w:t>
      </w:r>
      <w:r>
        <w:t xml:space="preserve">ValueStack </w:t>
      </w:r>
      <w:r>
        <w:t>和</w:t>
      </w:r>
      <w:r>
        <w:t>ActionContext</w:t>
      </w:r>
      <w:r>
        <w:t>中的内容进行读取。</w:t>
      </w:r>
      <w:r>
        <w:t xml:space="preserve"> </w:t>
      </w:r>
      <w:r>
        <w:br/>
      </w:r>
      <w:r>
        <w:br/>
      </w:r>
      <w:r>
        <w:t>有关</w:t>
      </w:r>
      <w:r>
        <w:t>Freemarker</w:t>
      </w:r>
      <w:r>
        <w:t>对于变量的读取，可以参考</w:t>
      </w:r>
      <w:r>
        <w:t>Struts2</w:t>
      </w:r>
      <w:r>
        <w:t>的官方文档，非常详细：</w:t>
      </w:r>
      <w:hyperlink r:id="rId11" w:tgtFrame="_blank" w:history="1">
        <w:r>
          <w:rPr>
            <w:rStyle w:val="a7"/>
          </w:rPr>
          <w:t>http://struts.apache.org/2.0.14/docs/freemarker.html</w:t>
        </w:r>
      </w:hyperlink>
      <w:r>
        <w:t xml:space="preserve"> </w:t>
      </w:r>
      <w:r>
        <w:br/>
      </w:r>
      <w:r>
        <w:br/>
      </w:r>
      <w:r>
        <w:rPr>
          <w:rStyle w:val="a6"/>
          <w:rFonts w:ascii="宋体" w:eastAsia="宋体" w:hAnsi="宋体" w:cs="宋体" w:hint="eastAsia"/>
          <w:color w:val="0000FF"/>
        </w:rPr>
        <w:t>设值计算</w:t>
      </w:r>
      <w:r>
        <w:t xml:space="preserve"> </w:t>
      </w:r>
      <w:r>
        <w:br/>
      </w:r>
      <w:r>
        <w:br/>
        <w:t>Struts2</w:t>
      </w:r>
      <w:r>
        <w:t>中使用</w:t>
      </w:r>
      <w:r>
        <w:t>OGNL</w:t>
      </w:r>
      <w:r>
        <w:t>进行设值计算，就是指</w:t>
      </w:r>
      <w:r>
        <w:t>View</w:t>
      </w:r>
      <w:r>
        <w:t>层传递数据到</w:t>
      </w:r>
      <w:r>
        <w:t>Control</w:t>
      </w:r>
      <w:r>
        <w:t>层，并且能够设置到相应的</w:t>
      </w:r>
      <w:r>
        <w:t>Java</w:t>
      </w:r>
      <w:r>
        <w:t>对象中。这个过程从逻辑上说需要分成两步来完成：</w:t>
      </w:r>
      <w:r>
        <w:t xml:space="preserve"> </w:t>
      </w:r>
      <w:r>
        <w:br/>
      </w:r>
      <w:r>
        <w:br/>
        <w:t xml:space="preserve">1. </w:t>
      </w:r>
      <w:r>
        <w:t>对于每个请求，都建立一个与相应</w:t>
      </w:r>
      <w:r>
        <w:t>Action</w:t>
      </w:r>
      <w:r>
        <w:t>对应的</w:t>
      </w:r>
      <w:r>
        <w:t>ActionContext</w:t>
      </w:r>
      <w:r>
        <w:t>作为</w:t>
      </w:r>
      <w:r>
        <w:t>OGNL</w:t>
      </w:r>
      <w:r>
        <w:t>的上下文环境和</w:t>
      </w:r>
      <w:r>
        <w:t>ValueStack</w:t>
      </w:r>
      <w:r>
        <w:t>，并且把</w:t>
      </w:r>
      <w:r>
        <w:t>Action</w:t>
      </w:r>
      <w:r>
        <w:t>压入</w:t>
      </w:r>
      <w:r>
        <w:t xml:space="preserve">ValueStack </w:t>
      </w:r>
      <w:r>
        <w:br/>
      </w:r>
      <w:r>
        <w:br/>
        <w:t xml:space="preserve">2. </w:t>
      </w:r>
      <w:r>
        <w:t>在请求进入</w:t>
      </w:r>
      <w:r>
        <w:t>Action</w:t>
      </w:r>
      <w:r>
        <w:t>代码前，通过某种通用的机制，搜集页面上传递过来的参数，并调用</w:t>
      </w:r>
      <w:r>
        <w:t>OGNL</w:t>
      </w:r>
      <w:r>
        <w:t>相关的代码，对</w:t>
      </w:r>
      <w:r>
        <w:t>Action</w:t>
      </w:r>
      <w:r>
        <w:t>进行设值。</w:t>
      </w:r>
      <w:r>
        <w:t xml:space="preserve"> </w:t>
      </w:r>
      <w:r>
        <w:br/>
      </w:r>
      <w:r>
        <w:br/>
      </w:r>
      <w:r>
        <w:t>上面的第一个步骤，在处理</w:t>
      </w:r>
      <w:r>
        <w:t>URL</w:t>
      </w:r>
      <w:r>
        <w:t>请求时完成，而第二个步骤，则涉及到另外一个</w:t>
      </w:r>
      <w:r>
        <w:t>XWork</w:t>
      </w:r>
      <w:r>
        <w:t>的核心知识：拦截器。所以有关</w:t>
      </w:r>
      <w:r>
        <w:t>Struts2</w:t>
      </w:r>
      <w:r>
        <w:t>使用</w:t>
      </w:r>
      <w:r>
        <w:t>OGNL</w:t>
      </w:r>
      <w:r>
        <w:t>进行设值计算的详细分析，将会在拦截器章节具体给出。</w:t>
      </w:r>
    </w:p>
    <w:p w:rsidR="0035791C" w:rsidRDefault="0035791C" w:rsidP="0035791C">
      <w:pPr>
        <w:pStyle w:val="1"/>
        <w:rPr>
          <w:rFonts w:ascii="宋体" w:eastAsia="宋体" w:hAnsi="宋体" w:cs="宋体" w:hint="eastAsia"/>
          <w:lang w:bidi="ar-SA"/>
        </w:rPr>
      </w:pPr>
      <w:r>
        <w:rPr>
          <w:rFonts w:ascii="宋体" w:eastAsia="宋体" w:hAnsi="宋体" w:cs="宋体" w:hint="eastAsia"/>
          <w:lang w:bidi="ar-SA"/>
        </w:rPr>
        <w:lastRenderedPageBreak/>
        <w:t>类型转换</w:t>
      </w:r>
    </w:p>
    <w:p w:rsidR="00DE1CE6" w:rsidRDefault="00DE1CE6" w:rsidP="00DE1CE6">
      <w:pPr>
        <w:pStyle w:val="1"/>
        <w:rPr>
          <w:rFonts w:ascii="宋体" w:eastAsia="宋体" w:hAnsi="宋体" w:cs="宋体" w:hint="eastAsia"/>
          <w:lang w:bidi="ar-SA"/>
        </w:rPr>
      </w:pPr>
      <w:r>
        <w:rPr>
          <w:rFonts w:ascii="宋体" w:eastAsia="宋体" w:hAnsi="宋体" w:cs="宋体" w:hint="eastAsia"/>
          <w:lang w:bidi="ar-SA"/>
        </w:rPr>
        <w:t>验证框架</w:t>
      </w:r>
    </w:p>
    <w:p w:rsidR="00DE1CE6" w:rsidRPr="00DE1CE6" w:rsidRDefault="00DE1CE6" w:rsidP="00DE1CE6">
      <w:pPr>
        <w:pStyle w:val="a1"/>
        <w:rPr>
          <w:rFonts w:eastAsiaTheme="minorEastAsia" w:hint="eastAsia"/>
          <w:lang w:bidi="ar-SA"/>
        </w:rPr>
      </w:pPr>
    </w:p>
    <w:p w:rsidR="0034620E" w:rsidRDefault="00A2303C" w:rsidP="00A2303C">
      <w:pPr>
        <w:pStyle w:val="1"/>
        <w:rPr>
          <w:rFonts w:ascii="宋体" w:eastAsia="宋体" w:hAnsi="宋体" w:cs="宋体" w:hint="eastAsia"/>
          <w:lang w:bidi="ar-SA"/>
        </w:rPr>
      </w:pPr>
      <w:r>
        <w:rPr>
          <w:rFonts w:ascii="宋体" w:eastAsia="宋体" w:hAnsi="宋体" w:cs="宋体" w:hint="eastAsia"/>
          <w:lang w:bidi="ar-SA"/>
        </w:rPr>
        <w:t>责任链模式</w:t>
      </w:r>
    </w:p>
    <w:p w:rsidR="00A2303C" w:rsidRDefault="00A2303C" w:rsidP="000F2E4D">
      <w:pPr>
        <w:pStyle w:val="a1"/>
        <w:ind w:firstLine="432"/>
        <w:rPr>
          <w:rFonts w:eastAsiaTheme="minorEastAsia" w:hint="eastAsia"/>
        </w:rPr>
      </w:pPr>
      <w:r>
        <w:t>Chain of Responsibility</w:t>
      </w:r>
      <w:r>
        <w:t>定义：</w:t>
      </w:r>
      <w:r>
        <w:t xml:space="preserve">Chain of Responsibility(CoR) </w:t>
      </w:r>
      <w:r>
        <w:t>是</w:t>
      </w:r>
      <w:r w:rsidR="009E6AAA" w:rsidRPr="009E6AAA">
        <w:rPr>
          <w:rFonts w:ascii="宋体" w:eastAsia="宋体" w:hAnsi="宋体" w:cs="宋体" w:hint="eastAsia"/>
          <w:b/>
          <w:bCs/>
        </w:rPr>
        <w:t>责任链模式是一种对象的行为模式。</w:t>
      </w:r>
      <w:r w:rsidR="009E6AAA">
        <w:rPr>
          <w:rFonts w:ascii="宋体" w:eastAsia="宋体" w:hAnsi="宋体" w:cs="宋体" w:hint="eastAsia"/>
          <w:b/>
          <w:bCs/>
        </w:rPr>
        <w:t>一个请求有n多个对象来处理，这n多个对象组成一条链，链关系的维护是靠对象持有下个对象的引用来完成的，每个对象的职责都是处理这个请求，当其中一个对象处理了</w:t>
      </w:r>
      <w:r w:rsidR="00DF0257">
        <w:rPr>
          <w:rFonts w:ascii="宋体" w:eastAsia="宋体" w:hAnsi="宋体" w:cs="宋体" w:hint="eastAsia"/>
          <w:b/>
          <w:bCs/>
        </w:rPr>
        <w:t>这个</w:t>
      </w:r>
      <w:r w:rsidR="009E6AAA">
        <w:rPr>
          <w:rFonts w:ascii="宋体" w:eastAsia="宋体" w:hAnsi="宋体" w:cs="宋体" w:hint="eastAsia"/>
          <w:b/>
          <w:bCs/>
        </w:rPr>
        <w:t>请求，则其余的对象不再处理。</w:t>
      </w:r>
    </w:p>
    <w:p w:rsidR="00A824B0" w:rsidRDefault="00A824B0" w:rsidP="000F2E4D">
      <w:pPr>
        <w:pStyle w:val="a1"/>
        <w:ind w:firstLine="432"/>
        <w:rPr>
          <w:rFonts w:eastAsiaTheme="minorEastAsia" w:hint="eastAsia"/>
        </w:rPr>
      </w:pPr>
    </w:p>
    <w:p w:rsidR="00A824B0" w:rsidRDefault="00A824B0" w:rsidP="00A824B0">
      <w:pPr>
        <w:pStyle w:val="a1"/>
        <w:ind w:firstLine="432"/>
        <w:rPr>
          <w:rFonts w:eastAsiaTheme="minorEastAsia" w:hint="eastAsia"/>
        </w:rPr>
      </w:pPr>
      <w:r>
        <w:t>1.CoR</w:t>
      </w:r>
      <w:r>
        <w:t>的优点：因为无法预知来自外界的请求是属于哪种类型，每个类如果碰到它不能处理的请求只要放弃就可以。无疑这降低了类之间的耦合性。</w:t>
      </w:r>
    </w:p>
    <w:p w:rsidR="00A824B0" w:rsidRPr="00A824B0" w:rsidRDefault="00A824B0" w:rsidP="00A824B0">
      <w:pPr>
        <w:pStyle w:val="a1"/>
        <w:ind w:firstLine="432"/>
        <w:rPr>
          <w:rFonts w:eastAsiaTheme="minorEastAsia" w:hint="eastAsia"/>
        </w:rPr>
      </w:pPr>
      <w:r>
        <w:t>2.CoR</w:t>
      </w:r>
      <w:r>
        <w:t>的缺点是效率低，因为一个请求的完成可能要遍历到最后才可能完成，</w:t>
      </w:r>
    </w:p>
    <w:p w:rsidR="00DF0257" w:rsidRDefault="00DF0257" w:rsidP="00DF0257">
      <w:pPr>
        <w:pStyle w:val="a1"/>
        <w:rPr>
          <w:rFonts w:eastAsiaTheme="minorEastAsia" w:hint="eastAsia"/>
          <w:lang w:bidi="ar-SA"/>
        </w:rPr>
      </w:pPr>
    </w:p>
    <w:p w:rsidR="00DF0257" w:rsidRDefault="00DF0257" w:rsidP="004E4D56">
      <w:pPr>
        <w:pStyle w:val="1"/>
        <w:rPr>
          <w:rFonts w:hint="eastAsia"/>
          <w:lang w:bidi="ar-SA"/>
        </w:rPr>
      </w:pPr>
      <w:r>
        <w:rPr>
          <w:rFonts w:hint="eastAsia"/>
          <w:lang w:bidi="ar-SA"/>
        </w:rPr>
        <w:t>Struts2</w:t>
      </w:r>
      <w:r>
        <w:rPr>
          <w:rFonts w:ascii="宋体" w:eastAsia="宋体" w:hAnsi="宋体" w:cs="宋体" w:hint="eastAsia"/>
          <w:lang w:bidi="ar-SA"/>
        </w:rPr>
        <w:t>工作</w:t>
      </w:r>
      <w:r w:rsidR="0051279B">
        <w:rPr>
          <w:rFonts w:ascii="宋体" w:eastAsia="宋体" w:hAnsi="宋体" w:cs="宋体" w:hint="eastAsia"/>
          <w:lang w:bidi="ar-SA"/>
        </w:rPr>
        <w:t>流程</w:t>
      </w:r>
    </w:p>
    <w:p w:rsidR="00DF0257" w:rsidRDefault="00DF0257" w:rsidP="00DF0257">
      <w:pPr>
        <w:pStyle w:val="af2"/>
        <w:ind w:left="720"/>
      </w:pPr>
      <w:r>
        <w:rPr>
          <w:rFonts w:hint="eastAsia"/>
        </w:rPr>
        <w:t>①. 请求发送给 StrutsPrepareAndExecuteFilter</w:t>
      </w:r>
    </w:p>
    <w:p w:rsidR="00DF0257" w:rsidRDefault="00DF0257" w:rsidP="00DF0257">
      <w:pPr>
        <w:pStyle w:val="af2"/>
        <w:ind w:left="720"/>
      </w:pPr>
      <w:r>
        <w:rPr>
          <w:rFonts w:hint="eastAsia"/>
        </w:rPr>
        <w:t>②. StrutsPrepareAndExecuteFilter 判定该请求是否是一个 Struts2 请求</w:t>
      </w:r>
    </w:p>
    <w:p w:rsidR="00DF0257" w:rsidRDefault="00DF0257" w:rsidP="00DF0257">
      <w:pPr>
        <w:pStyle w:val="af2"/>
        <w:ind w:left="720"/>
      </w:pPr>
      <w:r>
        <w:rPr>
          <w:rFonts w:hint="eastAsia"/>
        </w:rPr>
        <w:t>③. 若该请求是一个 Struts2 请求，则 StrutsPrepareAndExecuteFilter 把请求的处理交给 ActionProxy</w:t>
      </w:r>
    </w:p>
    <w:p w:rsidR="00DF0257" w:rsidRDefault="00DF0257" w:rsidP="00DF0257">
      <w:pPr>
        <w:pStyle w:val="af2"/>
        <w:ind w:left="720"/>
      </w:pPr>
      <w:r>
        <w:rPr>
          <w:rFonts w:hint="eastAsia"/>
        </w:rPr>
        <w:t>④. ActionProxy 创建一个 ActionInvocation 的实例，并进行初始化</w:t>
      </w:r>
    </w:p>
    <w:p w:rsidR="00DF0257" w:rsidRDefault="00DF0257" w:rsidP="00DF0257">
      <w:pPr>
        <w:pStyle w:val="af2"/>
        <w:ind w:left="720"/>
      </w:pPr>
      <w:r>
        <w:rPr>
          <w:rFonts w:hint="eastAsia"/>
        </w:rPr>
        <w:t>⑤. ActionInvocation 实例在调用 Action 的过程前后，涉及到相关拦截器（Intercepter）的调用。</w:t>
      </w:r>
    </w:p>
    <w:p w:rsidR="00DF0257" w:rsidRDefault="00DF0257" w:rsidP="00DF0257">
      <w:pPr>
        <w:pStyle w:val="af2"/>
        <w:ind w:left="720"/>
      </w:pPr>
      <w:r>
        <w:rPr>
          <w:rFonts w:hint="eastAsia"/>
        </w:rPr>
        <w:t>⑥. Action 执行完毕，ActionInvocation 负责根据 struts.xml 中的配置找到对应的返回结果。调用结果的 execute 方法，渲染结果。</w:t>
      </w:r>
    </w:p>
    <w:p w:rsidR="00DF0257" w:rsidRDefault="00DF0257" w:rsidP="00DF0257">
      <w:pPr>
        <w:pStyle w:val="af2"/>
        <w:ind w:left="720"/>
      </w:pPr>
      <w:r>
        <w:rPr>
          <w:rFonts w:hint="eastAsia"/>
        </w:rPr>
        <w:t>⑦. 执行各个拦截器 invocation.invoke() 之后的代码</w:t>
      </w:r>
    </w:p>
    <w:p w:rsidR="00DF0257" w:rsidRDefault="00DF0257" w:rsidP="00DF0257">
      <w:pPr>
        <w:pStyle w:val="af2"/>
        <w:ind w:left="720"/>
      </w:pPr>
      <w:r>
        <w:rPr>
          <w:rFonts w:hint="eastAsia"/>
        </w:rPr>
        <w:lastRenderedPageBreak/>
        <w:t>⑧. 把结果发送到客户端</w:t>
      </w:r>
    </w:p>
    <w:p w:rsidR="00DF0257" w:rsidRDefault="00DF0257" w:rsidP="00DF0257">
      <w:pPr>
        <w:pStyle w:val="a1"/>
        <w:rPr>
          <w:rFonts w:eastAsiaTheme="minorEastAsia" w:hint="eastAsia"/>
          <w:lang w:bidi="ar-SA"/>
        </w:rPr>
      </w:pPr>
    </w:p>
    <w:p w:rsidR="00DF0257" w:rsidRPr="00EB3796" w:rsidRDefault="00DF0257" w:rsidP="00DF0257">
      <w:pPr>
        <w:pStyle w:val="a1"/>
        <w:rPr>
          <w:rFonts w:eastAsiaTheme="minorEastAsia" w:hint="eastAsia"/>
          <w:lang w:bidi="ar-SA"/>
        </w:rPr>
      </w:pPr>
    </w:p>
    <w:p w:rsidR="0034620E" w:rsidRPr="0034620E" w:rsidRDefault="0034620E" w:rsidP="0034620E">
      <w:pPr>
        <w:pStyle w:val="a1"/>
        <w:rPr>
          <w:rFonts w:eastAsia="宋体" w:hint="eastAsia"/>
          <w:sz w:val="15"/>
          <w:szCs w:val="15"/>
          <w:lang w:bidi="ar-SA"/>
        </w:rPr>
      </w:pPr>
      <w:r w:rsidRPr="0034620E">
        <w:rPr>
          <w:rFonts w:eastAsia="宋体" w:hint="eastAsia"/>
          <w:sz w:val="15"/>
          <w:szCs w:val="15"/>
          <w:lang w:bidi="ar-SA"/>
        </w:rPr>
        <w:t>Invocation.invoke-</w:t>
      </w:r>
      <w:r w:rsidRPr="0034620E">
        <w:rPr>
          <w:rFonts w:eastAsia="宋体" w:hint="eastAsia"/>
          <w:sz w:val="15"/>
          <w:szCs w:val="15"/>
          <w:lang w:bidi="ar-SA"/>
        </w:rPr>
        <w:t>执行到中间</w:t>
      </w:r>
      <w:r w:rsidRPr="0034620E">
        <w:rPr>
          <w:rFonts w:eastAsia="宋体"/>
          <w:sz w:val="15"/>
          <w:szCs w:val="15"/>
          <w:lang w:bidi="ar-SA"/>
        </w:rPr>
        <w:sym w:font="Wingdings" w:char="F0E0"/>
      </w:r>
    </w:p>
    <w:p w:rsidR="0034620E" w:rsidRPr="0034620E" w:rsidRDefault="0034620E" w:rsidP="0034620E">
      <w:pPr>
        <w:pStyle w:val="a1"/>
        <w:rPr>
          <w:rFonts w:eastAsia="宋体" w:hint="eastAsia"/>
          <w:sz w:val="15"/>
          <w:szCs w:val="15"/>
          <w:lang w:bidi="ar-SA"/>
        </w:rPr>
      </w:pPr>
      <w:r w:rsidRPr="0034620E">
        <w:rPr>
          <w:rFonts w:eastAsia="宋体" w:hint="eastAsia"/>
          <w:sz w:val="15"/>
          <w:szCs w:val="15"/>
          <w:lang w:bidi="ar-SA"/>
        </w:rPr>
        <w:t xml:space="preserve">interceptor.interceptor1 </w:t>
      </w:r>
      <w:r w:rsidRPr="0034620E">
        <w:rPr>
          <w:rFonts w:eastAsia="宋体" w:hint="eastAsia"/>
          <w:sz w:val="15"/>
          <w:szCs w:val="15"/>
          <w:lang w:bidi="ar-SA"/>
        </w:rPr>
        <w:t>调用</w:t>
      </w:r>
      <w:r w:rsidRPr="0034620E">
        <w:rPr>
          <w:rFonts w:eastAsia="宋体" w:hint="eastAsia"/>
          <w:sz w:val="15"/>
          <w:szCs w:val="15"/>
          <w:lang w:bidi="ar-SA"/>
        </w:rPr>
        <w:t xml:space="preserve"> Invocation.invoke-</w:t>
      </w:r>
      <w:r w:rsidRPr="0034620E">
        <w:rPr>
          <w:rFonts w:eastAsia="宋体" w:hint="eastAsia"/>
          <w:sz w:val="15"/>
          <w:szCs w:val="15"/>
          <w:lang w:bidi="ar-SA"/>
        </w:rPr>
        <w:t>执行到中间</w:t>
      </w:r>
      <w:r w:rsidRPr="0034620E">
        <w:rPr>
          <w:rFonts w:eastAsia="宋体"/>
          <w:sz w:val="15"/>
          <w:szCs w:val="15"/>
          <w:lang w:bidi="ar-SA"/>
        </w:rPr>
        <w:sym w:font="Wingdings" w:char="F0E0"/>
      </w:r>
    </w:p>
    <w:p w:rsidR="0034620E" w:rsidRPr="0034620E" w:rsidRDefault="0034620E" w:rsidP="0034620E">
      <w:pPr>
        <w:pStyle w:val="a1"/>
        <w:rPr>
          <w:rFonts w:eastAsia="宋体" w:hint="eastAsia"/>
          <w:sz w:val="15"/>
          <w:szCs w:val="15"/>
          <w:lang w:bidi="ar-SA"/>
        </w:rPr>
      </w:pPr>
    </w:p>
    <w:p w:rsidR="0034620E" w:rsidRPr="0034620E" w:rsidRDefault="0034620E" w:rsidP="0034620E">
      <w:pPr>
        <w:pStyle w:val="a1"/>
        <w:rPr>
          <w:rFonts w:eastAsia="宋体" w:hint="eastAsia"/>
          <w:sz w:val="15"/>
          <w:szCs w:val="15"/>
          <w:lang w:bidi="ar-SA"/>
        </w:rPr>
      </w:pPr>
    </w:p>
    <w:p w:rsidR="00B96FD8" w:rsidRPr="0034620E" w:rsidRDefault="00B96FD8" w:rsidP="0034620E"/>
    <w:sectPr w:rsidR="00B96FD8" w:rsidRPr="003462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AR PL UMing HK">
    <w:altName w:val="Times New Roman"/>
    <w:charset w:val="01"/>
    <w:family w:val="auto"/>
    <w:pitch w:val="variable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1"/>
    <w:family w:val="roman"/>
    <w:pitch w:val="variable"/>
  </w:font>
  <w:font w:name="Lohit Devanagari">
    <w:altName w:val="Times New Roman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C0FC2704"/>
    <w:lvl w:ilvl="0">
      <w:start w:val="1"/>
      <w:numFmt w:val="decimal"/>
      <w:lvlText w:val=" 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 %1.%2."/>
      <w:lvlJc w:val="left"/>
      <w:pPr>
        <w:tabs>
          <w:tab w:val="num" w:pos="578"/>
        </w:tabs>
        <w:ind w:left="576" w:hanging="576"/>
      </w:pPr>
    </w:lvl>
    <w:lvl w:ilvl="2">
      <w:start w:val="1"/>
      <w:numFmt w:val="decimal"/>
      <w:lvlText w:val=" 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 %1.%2.%3.%4.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 %1.%2.%3.%4.%5.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 %1.%2.%3.%4.%5.%6.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 %1.%2.%3.%4.%5.%6.%7.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 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 %1.%2.%3.%4.%5.%6.%7.%8.%9.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Num22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0000003"/>
    <w:multiLevelType w:val="multilevel"/>
    <w:tmpl w:val="00000003"/>
    <w:name w:val="WWNum3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0000004"/>
    <w:multiLevelType w:val="multilevel"/>
    <w:tmpl w:val="00000004"/>
    <w:name w:val="WWNum23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0000005"/>
    <w:multiLevelType w:val="multilevel"/>
    <w:tmpl w:val="00000005"/>
    <w:name w:val="WWNum27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0000006"/>
    <w:multiLevelType w:val="multilevel"/>
    <w:tmpl w:val="00000006"/>
    <w:name w:val="WW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0">
    <w:nsid w:val="0F875655"/>
    <w:multiLevelType w:val="multilevel"/>
    <w:tmpl w:val="65642BD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154E1013"/>
    <w:multiLevelType w:val="multilevel"/>
    <w:tmpl w:val="B046F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2DA3ABD"/>
    <w:multiLevelType w:val="hybridMultilevel"/>
    <w:tmpl w:val="4FD63C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6B22896"/>
    <w:multiLevelType w:val="multilevel"/>
    <w:tmpl w:val="545A7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1B11F73"/>
    <w:multiLevelType w:val="hybridMultilevel"/>
    <w:tmpl w:val="4550802A"/>
    <w:lvl w:ilvl="0" w:tplc="A0A8EF76">
      <w:start w:val="1"/>
      <w:numFmt w:val="decimal"/>
      <w:lvlText w:val="%1."/>
      <w:lvlJc w:val="left"/>
      <w:pPr>
        <w:ind w:left="360" w:hanging="360"/>
      </w:pPr>
      <w:rPr>
        <w:rFonts w:eastAsia="AR PL UMing HK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4F713FF"/>
    <w:multiLevelType w:val="multilevel"/>
    <w:tmpl w:val="8AB83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CFC205E"/>
    <w:multiLevelType w:val="multilevel"/>
    <w:tmpl w:val="B7745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0"/>
  </w:num>
  <w:num w:numId="12">
    <w:abstractNumId w:val="10"/>
  </w:num>
  <w:num w:numId="13">
    <w:abstractNumId w:val="12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</w:num>
  <w:num w:numId="16">
    <w:abstractNumId w:val="16"/>
  </w:num>
  <w:num w:numId="17">
    <w:abstractNumId w:val="15"/>
  </w:num>
  <w:num w:numId="18">
    <w:abstractNumId w:val="11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20E"/>
    <w:rsid w:val="00034EBB"/>
    <w:rsid w:val="00045B8D"/>
    <w:rsid w:val="00057B4D"/>
    <w:rsid w:val="00086205"/>
    <w:rsid w:val="00091799"/>
    <w:rsid w:val="00096A46"/>
    <w:rsid w:val="000C107D"/>
    <w:rsid w:val="000C2A7D"/>
    <w:rsid w:val="000F2498"/>
    <w:rsid w:val="000F2E4D"/>
    <w:rsid w:val="00167AA2"/>
    <w:rsid w:val="00182FB7"/>
    <w:rsid w:val="00194F55"/>
    <w:rsid w:val="001B341B"/>
    <w:rsid w:val="001E0020"/>
    <w:rsid w:val="001E6EE3"/>
    <w:rsid w:val="0020774E"/>
    <w:rsid w:val="002142AC"/>
    <w:rsid w:val="00221B5F"/>
    <w:rsid w:val="00251824"/>
    <w:rsid w:val="002B2DA5"/>
    <w:rsid w:val="002B41E6"/>
    <w:rsid w:val="002C3AF4"/>
    <w:rsid w:val="002F29E2"/>
    <w:rsid w:val="003256D8"/>
    <w:rsid w:val="00334668"/>
    <w:rsid w:val="003379AF"/>
    <w:rsid w:val="003400F0"/>
    <w:rsid w:val="00344B08"/>
    <w:rsid w:val="0034620E"/>
    <w:rsid w:val="00346A40"/>
    <w:rsid w:val="0035617B"/>
    <w:rsid w:val="0035791C"/>
    <w:rsid w:val="003B221B"/>
    <w:rsid w:val="004715C1"/>
    <w:rsid w:val="00476544"/>
    <w:rsid w:val="00484252"/>
    <w:rsid w:val="004E4D56"/>
    <w:rsid w:val="004F51F5"/>
    <w:rsid w:val="0051279B"/>
    <w:rsid w:val="005A5FF0"/>
    <w:rsid w:val="005E3333"/>
    <w:rsid w:val="00650259"/>
    <w:rsid w:val="006842C9"/>
    <w:rsid w:val="00695982"/>
    <w:rsid w:val="006B32A8"/>
    <w:rsid w:val="006C065B"/>
    <w:rsid w:val="006C48FB"/>
    <w:rsid w:val="006C6033"/>
    <w:rsid w:val="006C62B5"/>
    <w:rsid w:val="00720280"/>
    <w:rsid w:val="00726E18"/>
    <w:rsid w:val="007450A3"/>
    <w:rsid w:val="007708C1"/>
    <w:rsid w:val="007743EF"/>
    <w:rsid w:val="007778BE"/>
    <w:rsid w:val="007910E9"/>
    <w:rsid w:val="0079248E"/>
    <w:rsid w:val="007B14D7"/>
    <w:rsid w:val="007D7FF3"/>
    <w:rsid w:val="007E391F"/>
    <w:rsid w:val="008356E0"/>
    <w:rsid w:val="008E03A0"/>
    <w:rsid w:val="008F58D0"/>
    <w:rsid w:val="009831EE"/>
    <w:rsid w:val="009A0084"/>
    <w:rsid w:val="009D489D"/>
    <w:rsid w:val="009E1DE8"/>
    <w:rsid w:val="009E6AAA"/>
    <w:rsid w:val="00A2303C"/>
    <w:rsid w:val="00A418ED"/>
    <w:rsid w:val="00A824B0"/>
    <w:rsid w:val="00AA1F96"/>
    <w:rsid w:val="00B64887"/>
    <w:rsid w:val="00B75F9B"/>
    <w:rsid w:val="00B844D3"/>
    <w:rsid w:val="00B96FD8"/>
    <w:rsid w:val="00BB6707"/>
    <w:rsid w:val="00CC1319"/>
    <w:rsid w:val="00CD49C8"/>
    <w:rsid w:val="00D22205"/>
    <w:rsid w:val="00D41753"/>
    <w:rsid w:val="00D47A8A"/>
    <w:rsid w:val="00D67AED"/>
    <w:rsid w:val="00D766B1"/>
    <w:rsid w:val="00DB157B"/>
    <w:rsid w:val="00DE1CE6"/>
    <w:rsid w:val="00DF0257"/>
    <w:rsid w:val="00DF10E0"/>
    <w:rsid w:val="00E119C2"/>
    <w:rsid w:val="00E17B5A"/>
    <w:rsid w:val="00E317F3"/>
    <w:rsid w:val="00E534AC"/>
    <w:rsid w:val="00EB3796"/>
    <w:rsid w:val="00ED195D"/>
    <w:rsid w:val="00F46B23"/>
    <w:rsid w:val="00F47AC6"/>
    <w:rsid w:val="00F6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0" w:unhideWhenUsed="0" w:qFormat="1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ascii="Liberation Serif" w:eastAsia="AR PL UMing HK" w:hAnsi="Liberation Serif" w:cs="Lohit Devanagari"/>
      <w:kern w:val="1"/>
      <w:sz w:val="24"/>
      <w:szCs w:val="24"/>
      <w:lang w:bidi="hi-IN"/>
    </w:rPr>
  </w:style>
  <w:style w:type="paragraph" w:styleId="1">
    <w:name w:val="heading 1"/>
    <w:basedOn w:val="a0"/>
    <w:next w:val="a1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a0"/>
    <w:next w:val="a1"/>
    <w:qFormat/>
    <w:rsid w:val="0034620E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a0"/>
    <w:next w:val="a1"/>
    <w:link w:val="3Char"/>
    <w:qFormat/>
    <w:pPr>
      <w:numPr>
        <w:ilvl w:val="2"/>
        <w:numId w:val="1"/>
      </w:numPr>
      <w:spacing w:before="140"/>
      <w:outlineLvl w:val="2"/>
    </w:pPr>
    <w:rPr>
      <w:b/>
      <w:bCs/>
      <w:color w:val="808080"/>
    </w:rPr>
  </w:style>
  <w:style w:type="paragraph" w:styleId="4">
    <w:name w:val="heading 4"/>
    <w:basedOn w:val="a0"/>
    <w:next w:val="a1"/>
    <w:qFormat/>
    <w:pPr>
      <w:numPr>
        <w:ilvl w:val="3"/>
        <w:numId w:val="1"/>
      </w:numPr>
      <w:spacing w:before="120"/>
      <w:outlineLvl w:val="3"/>
    </w:pPr>
    <w:rPr>
      <w:b/>
      <w:bCs/>
      <w:i/>
      <w:iCs/>
      <w:color w:val="808080"/>
      <w:sz w:val="27"/>
      <w:szCs w:val="27"/>
    </w:rPr>
  </w:style>
  <w:style w:type="paragraph" w:styleId="5">
    <w:name w:val="heading 5"/>
    <w:basedOn w:val="a0"/>
    <w:next w:val="a1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项目符号"/>
    <w:rPr>
      <w:rFonts w:ascii="OpenSymbol" w:eastAsia="OpenSymbol" w:hAnsi="OpenSymbol" w:cs="OpenSymbol"/>
    </w:rPr>
  </w:style>
  <w:style w:type="character" w:customStyle="1" w:styleId="DefaultParagraphFont">
    <w:name w:val="Default Paragraph Font"/>
  </w:style>
  <w:style w:type="character" w:customStyle="1" w:styleId="HTMLTypewriter">
    <w:name w:val="HTML Typewriter"/>
    <w:rPr>
      <w:rFonts w:ascii="宋体" w:eastAsia="宋体" w:hAnsi="宋体" w:cs="宋体"/>
      <w:sz w:val="24"/>
      <w:szCs w:val="24"/>
    </w:rPr>
  </w:style>
  <w:style w:type="character" w:customStyle="1" w:styleId="ListLabel3">
    <w:name w:val="ListLabel 3"/>
    <w:rPr>
      <w:sz w:val="20"/>
    </w:rPr>
  </w:style>
  <w:style w:type="character" w:styleId="a6">
    <w:name w:val="Strong"/>
    <w:uiPriority w:val="22"/>
    <w:qFormat/>
    <w:rPr>
      <w:b/>
      <w:bCs/>
    </w:rPr>
  </w:style>
  <w:style w:type="character" w:styleId="a7">
    <w:name w:val="Hyperlink"/>
    <w:rPr>
      <w:color w:val="000080"/>
      <w:u w:val="single"/>
      <w:lang/>
    </w:rPr>
  </w:style>
  <w:style w:type="character" w:customStyle="1" w:styleId="a8">
    <w:name w:val="编号符号"/>
  </w:style>
  <w:style w:type="paragraph" w:styleId="a0">
    <w:name w:val="Title"/>
    <w:basedOn w:val="a"/>
    <w:next w:val="a1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1">
    <w:name w:val="Body Text"/>
    <w:basedOn w:val="a"/>
    <w:link w:val="Char"/>
    <w:pPr>
      <w:spacing w:after="140" w:line="288" w:lineRule="auto"/>
    </w:pPr>
  </w:style>
  <w:style w:type="paragraph" w:styleId="a9">
    <w:name w:val="List"/>
    <w:basedOn w:val="a1"/>
  </w:style>
  <w:style w:type="paragraph" w:styleId="aa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ab">
    <w:name w:val="索引"/>
    <w:basedOn w:val="a"/>
    <w:pPr>
      <w:suppressLineNumbers/>
    </w:pPr>
  </w:style>
  <w:style w:type="paragraph" w:customStyle="1" w:styleId="ac">
    <w:name w:val="引文"/>
    <w:basedOn w:val="a"/>
    <w:pPr>
      <w:spacing w:after="283"/>
      <w:ind w:left="567" w:right="567"/>
    </w:pPr>
  </w:style>
  <w:style w:type="paragraph" w:styleId="ad">
    <w:name w:val="Title"/>
    <w:basedOn w:val="a0"/>
    <w:next w:val="a1"/>
    <w:qFormat/>
    <w:pPr>
      <w:jc w:val="center"/>
    </w:pPr>
    <w:rPr>
      <w:b/>
      <w:bCs/>
      <w:sz w:val="56"/>
      <w:szCs w:val="56"/>
    </w:rPr>
  </w:style>
  <w:style w:type="paragraph" w:styleId="ae">
    <w:name w:val="Subtitle"/>
    <w:basedOn w:val="a0"/>
    <w:next w:val="a1"/>
    <w:qFormat/>
    <w:pPr>
      <w:spacing w:before="60"/>
      <w:jc w:val="center"/>
    </w:pPr>
    <w:rPr>
      <w:sz w:val="36"/>
      <w:szCs w:val="36"/>
    </w:rPr>
  </w:style>
  <w:style w:type="paragraph" w:customStyle="1" w:styleId="ListParagraph">
    <w:name w:val="List Paragraph"/>
    <w:basedOn w:val="a"/>
    <w:pPr>
      <w:ind w:firstLine="420"/>
    </w:pPr>
  </w:style>
  <w:style w:type="paragraph" w:customStyle="1" w:styleId="af">
    <w:name w:val="表格内容"/>
    <w:basedOn w:val="a"/>
    <w:pPr>
      <w:suppressLineNumbers/>
    </w:pPr>
  </w:style>
  <w:style w:type="paragraph" w:customStyle="1" w:styleId="af0">
    <w:name w:val="预格式化的文本"/>
    <w:basedOn w:val="a"/>
    <w:rPr>
      <w:rFonts w:ascii="Liberation Mono" w:hAnsi="Liberation Mono" w:cs="Liberation Mono"/>
      <w:sz w:val="20"/>
      <w:szCs w:val="20"/>
    </w:rPr>
  </w:style>
  <w:style w:type="character" w:customStyle="1" w:styleId="3Char">
    <w:name w:val="标题 3 Char"/>
    <w:link w:val="3"/>
    <w:rsid w:val="0034620E"/>
    <w:rPr>
      <w:rFonts w:ascii="Liberation Sans" w:eastAsia="AR PL UMing HK" w:hAnsi="Liberation Sans" w:cs="Lohit Devanagari"/>
      <w:b/>
      <w:bCs/>
      <w:color w:val="808080"/>
      <w:kern w:val="1"/>
      <w:sz w:val="28"/>
      <w:szCs w:val="28"/>
      <w:lang w:bidi="hi-IN"/>
    </w:rPr>
  </w:style>
  <w:style w:type="character" w:customStyle="1" w:styleId="Char">
    <w:name w:val="正文文本 Char"/>
    <w:link w:val="a1"/>
    <w:rsid w:val="0034620E"/>
    <w:rPr>
      <w:rFonts w:ascii="Liberation Serif" w:eastAsia="AR PL UMing HK" w:hAnsi="Liberation Serif" w:cs="Lohit Devanagari"/>
      <w:kern w:val="1"/>
      <w:sz w:val="24"/>
      <w:szCs w:val="24"/>
      <w:lang w:bidi="hi-IN"/>
    </w:rPr>
  </w:style>
  <w:style w:type="table" w:styleId="af1">
    <w:name w:val="Table Grid"/>
    <w:basedOn w:val="a3"/>
    <w:uiPriority w:val="59"/>
    <w:rsid w:val="0034620E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默认段落字体1"/>
    <w:rsid w:val="0034620E"/>
  </w:style>
  <w:style w:type="character" w:customStyle="1" w:styleId="HTML1">
    <w:name w:val="HTML 打字机1"/>
    <w:rsid w:val="0034620E"/>
    <w:rPr>
      <w:rFonts w:ascii="宋体" w:eastAsia="宋体" w:hAnsi="宋体" w:cs="宋体"/>
      <w:sz w:val="24"/>
      <w:szCs w:val="24"/>
    </w:rPr>
  </w:style>
  <w:style w:type="paragraph" w:customStyle="1" w:styleId="11">
    <w:name w:val="列出段落1"/>
    <w:basedOn w:val="a"/>
    <w:rsid w:val="0034620E"/>
    <w:pPr>
      <w:ind w:firstLine="420"/>
    </w:pPr>
  </w:style>
  <w:style w:type="paragraph" w:styleId="af2">
    <w:name w:val="Normal (Web)"/>
    <w:basedOn w:val="a"/>
    <w:uiPriority w:val="99"/>
    <w:unhideWhenUsed/>
    <w:rsid w:val="0034620E"/>
    <w:pPr>
      <w:widowControl/>
      <w:suppressAutoHyphens w:val="0"/>
      <w:spacing w:before="100" w:beforeAutospacing="1" w:after="100" w:afterAutospacing="1"/>
    </w:pPr>
    <w:rPr>
      <w:rFonts w:ascii="宋体" w:eastAsia="宋体" w:hAnsi="宋体" w:cs="宋体"/>
      <w:kern w:val="0"/>
      <w:lang w:bidi="ar-SA"/>
    </w:rPr>
  </w:style>
  <w:style w:type="character" w:customStyle="1" w:styleId="comment">
    <w:name w:val="comment"/>
    <w:rsid w:val="0034620E"/>
  </w:style>
  <w:style w:type="paragraph" w:styleId="af3">
    <w:name w:val="List Paragraph"/>
    <w:basedOn w:val="a"/>
    <w:uiPriority w:val="34"/>
    <w:qFormat/>
    <w:rsid w:val="0034620E"/>
    <w:pPr>
      <w:ind w:firstLineChars="200" w:firstLine="420"/>
    </w:pPr>
    <w:rPr>
      <w:rFonts w:cs="Mangal"/>
      <w:szCs w:val="21"/>
    </w:rPr>
  </w:style>
  <w:style w:type="paragraph" w:styleId="af4">
    <w:name w:val="Balloon Text"/>
    <w:basedOn w:val="a"/>
    <w:link w:val="Char0"/>
    <w:uiPriority w:val="99"/>
    <w:semiHidden/>
    <w:unhideWhenUsed/>
    <w:rsid w:val="0034620E"/>
    <w:rPr>
      <w:rFonts w:cs="Mangal"/>
      <w:sz w:val="18"/>
      <w:szCs w:val="16"/>
    </w:rPr>
  </w:style>
  <w:style w:type="character" w:customStyle="1" w:styleId="Char0">
    <w:name w:val="批注框文本 Char"/>
    <w:link w:val="af4"/>
    <w:uiPriority w:val="99"/>
    <w:semiHidden/>
    <w:rsid w:val="0034620E"/>
    <w:rPr>
      <w:rFonts w:ascii="Liberation Serif" w:eastAsia="AR PL UMing HK" w:hAnsi="Liberation Serif" w:cs="Mangal"/>
      <w:kern w:val="1"/>
      <w:sz w:val="18"/>
      <w:szCs w:val="16"/>
      <w:lang w:bidi="hi-IN"/>
    </w:rPr>
  </w:style>
  <w:style w:type="character" w:customStyle="1" w:styleId="keyword">
    <w:name w:val="keyword"/>
    <w:basedOn w:val="a2"/>
    <w:rsid w:val="00057B4D"/>
  </w:style>
  <w:style w:type="character" w:customStyle="1" w:styleId="string">
    <w:name w:val="string"/>
    <w:basedOn w:val="a2"/>
    <w:rsid w:val="002F29E2"/>
  </w:style>
  <w:style w:type="character" w:customStyle="1" w:styleId="annotation">
    <w:name w:val="annotation"/>
    <w:basedOn w:val="a2"/>
    <w:rsid w:val="002F29E2"/>
  </w:style>
  <w:style w:type="character" w:customStyle="1" w:styleId="number">
    <w:name w:val="number"/>
    <w:basedOn w:val="a2"/>
    <w:rsid w:val="002F29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0" w:unhideWhenUsed="0" w:qFormat="1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ascii="Liberation Serif" w:eastAsia="AR PL UMing HK" w:hAnsi="Liberation Serif" w:cs="Lohit Devanagari"/>
      <w:kern w:val="1"/>
      <w:sz w:val="24"/>
      <w:szCs w:val="24"/>
      <w:lang w:bidi="hi-IN"/>
    </w:rPr>
  </w:style>
  <w:style w:type="paragraph" w:styleId="1">
    <w:name w:val="heading 1"/>
    <w:basedOn w:val="a0"/>
    <w:next w:val="a1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a0"/>
    <w:next w:val="a1"/>
    <w:qFormat/>
    <w:rsid w:val="0034620E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a0"/>
    <w:next w:val="a1"/>
    <w:link w:val="3Char"/>
    <w:qFormat/>
    <w:pPr>
      <w:numPr>
        <w:ilvl w:val="2"/>
        <w:numId w:val="1"/>
      </w:numPr>
      <w:spacing w:before="140"/>
      <w:outlineLvl w:val="2"/>
    </w:pPr>
    <w:rPr>
      <w:b/>
      <w:bCs/>
      <w:color w:val="808080"/>
    </w:rPr>
  </w:style>
  <w:style w:type="paragraph" w:styleId="4">
    <w:name w:val="heading 4"/>
    <w:basedOn w:val="a0"/>
    <w:next w:val="a1"/>
    <w:qFormat/>
    <w:pPr>
      <w:numPr>
        <w:ilvl w:val="3"/>
        <w:numId w:val="1"/>
      </w:numPr>
      <w:spacing w:before="120"/>
      <w:outlineLvl w:val="3"/>
    </w:pPr>
    <w:rPr>
      <w:b/>
      <w:bCs/>
      <w:i/>
      <w:iCs/>
      <w:color w:val="808080"/>
      <w:sz w:val="27"/>
      <w:szCs w:val="27"/>
    </w:rPr>
  </w:style>
  <w:style w:type="paragraph" w:styleId="5">
    <w:name w:val="heading 5"/>
    <w:basedOn w:val="a0"/>
    <w:next w:val="a1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项目符号"/>
    <w:rPr>
      <w:rFonts w:ascii="OpenSymbol" w:eastAsia="OpenSymbol" w:hAnsi="OpenSymbol" w:cs="OpenSymbol"/>
    </w:rPr>
  </w:style>
  <w:style w:type="character" w:customStyle="1" w:styleId="DefaultParagraphFont">
    <w:name w:val="Default Paragraph Font"/>
  </w:style>
  <w:style w:type="character" w:customStyle="1" w:styleId="HTMLTypewriter">
    <w:name w:val="HTML Typewriter"/>
    <w:rPr>
      <w:rFonts w:ascii="宋体" w:eastAsia="宋体" w:hAnsi="宋体" w:cs="宋体"/>
      <w:sz w:val="24"/>
      <w:szCs w:val="24"/>
    </w:rPr>
  </w:style>
  <w:style w:type="character" w:customStyle="1" w:styleId="ListLabel3">
    <w:name w:val="ListLabel 3"/>
    <w:rPr>
      <w:sz w:val="20"/>
    </w:rPr>
  </w:style>
  <w:style w:type="character" w:styleId="a6">
    <w:name w:val="Strong"/>
    <w:uiPriority w:val="22"/>
    <w:qFormat/>
    <w:rPr>
      <w:b/>
      <w:bCs/>
    </w:rPr>
  </w:style>
  <w:style w:type="character" w:styleId="a7">
    <w:name w:val="Hyperlink"/>
    <w:rPr>
      <w:color w:val="000080"/>
      <w:u w:val="single"/>
      <w:lang/>
    </w:rPr>
  </w:style>
  <w:style w:type="character" w:customStyle="1" w:styleId="a8">
    <w:name w:val="编号符号"/>
  </w:style>
  <w:style w:type="paragraph" w:styleId="a0">
    <w:name w:val="Title"/>
    <w:basedOn w:val="a"/>
    <w:next w:val="a1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1">
    <w:name w:val="Body Text"/>
    <w:basedOn w:val="a"/>
    <w:link w:val="Char"/>
    <w:pPr>
      <w:spacing w:after="140" w:line="288" w:lineRule="auto"/>
    </w:pPr>
  </w:style>
  <w:style w:type="paragraph" w:styleId="a9">
    <w:name w:val="List"/>
    <w:basedOn w:val="a1"/>
  </w:style>
  <w:style w:type="paragraph" w:styleId="aa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ab">
    <w:name w:val="索引"/>
    <w:basedOn w:val="a"/>
    <w:pPr>
      <w:suppressLineNumbers/>
    </w:pPr>
  </w:style>
  <w:style w:type="paragraph" w:customStyle="1" w:styleId="ac">
    <w:name w:val="引文"/>
    <w:basedOn w:val="a"/>
    <w:pPr>
      <w:spacing w:after="283"/>
      <w:ind w:left="567" w:right="567"/>
    </w:pPr>
  </w:style>
  <w:style w:type="paragraph" w:styleId="ad">
    <w:name w:val="Title"/>
    <w:basedOn w:val="a0"/>
    <w:next w:val="a1"/>
    <w:qFormat/>
    <w:pPr>
      <w:jc w:val="center"/>
    </w:pPr>
    <w:rPr>
      <w:b/>
      <w:bCs/>
      <w:sz w:val="56"/>
      <w:szCs w:val="56"/>
    </w:rPr>
  </w:style>
  <w:style w:type="paragraph" w:styleId="ae">
    <w:name w:val="Subtitle"/>
    <w:basedOn w:val="a0"/>
    <w:next w:val="a1"/>
    <w:qFormat/>
    <w:pPr>
      <w:spacing w:before="60"/>
      <w:jc w:val="center"/>
    </w:pPr>
    <w:rPr>
      <w:sz w:val="36"/>
      <w:szCs w:val="36"/>
    </w:rPr>
  </w:style>
  <w:style w:type="paragraph" w:customStyle="1" w:styleId="ListParagraph">
    <w:name w:val="List Paragraph"/>
    <w:basedOn w:val="a"/>
    <w:pPr>
      <w:ind w:firstLine="420"/>
    </w:pPr>
  </w:style>
  <w:style w:type="paragraph" w:customStyle="1" w:styleId="af">
    <w:name w:val="表格内容"/>
    <w:basedOn w:val="a"/>
    <w:pPr>
      <w:suppressLineNumbers/>
    </w:pPr>
  </w:style>
  <w:style w:type="paragraph" w:customStyle="1" w:styleId="af0">
    <w:name w:val="预格式化的文本"/>
    <w:basedOn w:val="a"/>
    <w:rPr>
      <w:rFonts w:ascii="Liberation Mono" w:hAnsi="Liberation Mono" w:cs="Liberation Mono"/>
      <w:sz w:val="20"/>
      <w:szCs w:val="20"/>
    </w:rPr>
  </w:style>
  <w:style w:type="character" w:customStyle="1" w:styleId="3Char">
    <w:name w:val="标题 3 Char"/>
    <w:link w:val="3"/>
    <w:rsid w:val="0034620E"/>
    <w:rPr>
      <w:rFonts w:ascii="Liberation Sans" w:eastAsia="AR PL UMing HK" w:hAnsi="Liberation Sans" w:cs="Lohit Devanagari"/>
      <w:b/>
      <w:bCs/>
      <w:color w:val="808080"/>
      <w:kern w:val="1"/>
      <w:sz w:val="28"/>
      <w:szCs w:val="28"/>
      <w:lang w:bidi="hi-IN"/>
    </w:rPr>
  </w:style>
  <w:style w:type="character" w:customStyle="1" w:styleId="Char">
    <w:name w:val="正文文本 Char"/>
    <w:link w:val="a1"/>
    <w:rsid w:val="0034620E"/>
    <w:rPr>
      <w:rFonts w:ascii="Liberation Serif" w:eastAsia="AR PL UMing HK" w:hAnsi="Liberation Serif" w:cs="Lohit Devanagari"/>
      <w:kern w:val="1"/>
      <w:sz w:val="24"/>
      <w:szCs w:val="24"/>
      <w:lang w:bidi="hi-IN"/>
    </w:rPr>
  </w:style>
  <w:style w:type="table" w:styleId="af1">
    <w:name w:val="Table Grid"/>
    <w:basedOn w:val="a3"/>
    <w:uiPriority w:val="59"/>
    <w:rsid w:val="0034620E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默认段落字体1"/>
    <w:rsid w:val="0034620E"/>
  </w:style>
  <w:style w:type="character" w:customStyle="1" w:styleId="HTML1">
    <w:name w:val="HTML 打字机1"/>
    <w:rsid w:val="0034620E"/>
    <w:rPr>
      <w:rFonts w:ascii="宋体" w:eastAsia="宋体" w:hAnsi="宋体" w:cs="宋体"/>
      <w:sz w:val="24"/>
      <w:szCs w:val="24"/>
    </w:rPr>
  </w:style>
  <w:style w:type="paragraph" w:customStyle="1" w:styleId="11">
    <w:name w:val="列出段落1"/>
    <w:basedOn w:val="a"/>
    <w:rsid w:val="0034620E"/>
    <w:pPr>
      <w:ind w:firstLine="420"/>
    </w:pPr>
  </w:style>
  <w:style w:type="paragraph" w:styleId="af2">
    <w:name w:val="Normal (Web)"/>
    <w:basedOn w:val="a"/>
    <w:uiPriority w:val="99"/>
    <w:unhideWhenUsed/>
    <w:rsid w:val="0034620E"/>
    <w:pPr>
      <w:widowControl/>
      <w:suppressAutoHyphens w:val="0"/>
      <w:spacing w:before="100" w:beforeAutospacing="1" w:after="100" w:afterAutospacing="1"/>
    </w:pPr>
    <w:rPr>
      <w:rFonts w:ascii="宋体" w:eastAsia="宋体" w:hAnsi="宋体" w:cs="宋体"/>
      <w:kern w:val="0"/>
      <w:lang w:bidi="ar-SA"/>
    </w:rPr>
  </w:style>
  <w:style w:type="character" w:customStyle="1" w:styleId="comment">
    <w:name w:val="comment"/>
    <w:rsid w:val="0034620E"/>
  </w:style>
  <w:style w:type="paragraph" w:styleId="af3">
    <w:name w:val="List Paragraph"/>
    <w:basedOn w:val="a"/>
    <w:uiPriority w:val="34"/>
    <w:qFormat/>
    <w:rsid w:val="0034620E"/>
    <w:pPr>
      <w:ind w:firstLineChars="200" w:firstLine="420"/>
    </w:pPr>
    <w:rPr>
      <w:rFonts w:cs="Mangal"/>
      <w:szCs w:val="21"/>
    </w:rPr>
  </w:style>
  <w:style w:type="paragraph" w:styleId="af4">
    <w:name w:val="Balloon Text"/>
    <w:basedOn w:val="a"/>
    <w:link w:val="Char0"/>
    <w:uiPriority w:val="99"/>
    <w:semiHidden/>
    <w:unhideWhenUsed/>
    <w:rsid w:val="0034620E"/>
    <w:rPr>
      <w:rFonts w:cs="Mangal"/>
      <w:sz w:val="18"/>
      <w:szCs w:val="16"/>
    </w:rPr>
  </w:style>
  <w:style w:type="character" w:customStyle="1" w:styleId="Char0">
    <w:name w:val="批注框文本 Char"/>
    <w:link w:val="af4"/>
    <w:uiPriority w:val="99"/>
    <w:semiHidden/>
    <w:rsid w:val="0034620E"/>
    <w:rPr>
      <w:rFonts w:ascii="Liberation Serif" w:eastAsia="AR PL UMing HK" w:hAnsi="Liberation Serif" w:cs="Mangal"/>
      <w:kern w:val="1"/>
      <w:sz w:val="18"/>
      <w:szCs w:val="16"/>
      <w:lang w:bidi="hi-IN"/>
    </w:rPr>
  </w:style>
  <w:style w:type="character" w:customStyle="1" w:styleId="keyword">
    <w:name w:val="keyword"/>
    <w:basedOn w:val="a2"/>
    <w:rsid w:val="00057B4D"/>
  </w:style>
  <w:style w:type="character" w:customStyle="1" w:styleId="string">
    <w:name w:val="string"/>
    <w:basedOn w:val="a2"/>
    <w:rsid w:val="002F29E2"/>
  </w:style>
  <w:style w:type="character" w:customStyle="1" w:styleId="annotation">
    <w:name w:val="annotation"/>
    <w:basedOn w:val="a2"/>
    <w:rsid w:val="002F29E2"/>
  </w:style>
  <w:style w:type="character" w:customStyle="1" w:styleId="number">
    <w:name w:val="number"/>
    <w:basedOn w:val="a2"/>
    <w:rsid w:val="002F29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2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0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9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2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1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6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59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85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37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92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)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struts.apache.org/2.0.14/docs/freemarker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iki.opensymphony.com/display/WW/Using+WebWork+and+XWork+with+JSP+2.0+and+JSTL+1.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71</Pages>
  <Words>13429</Words>
  <Characters>76549</Characters>
  <Application>Microsoft Office Word</Application>
  <DocSecurity>0</DocSecurity>
  <Lines>637</Lines>
  <Paragraphs>179</Paragraphs>
  <ScaleCrop>false</ScaleCrop>
  <Company/>
  <LinksUpToDate>false</LinksUpToDate>
  <CharactersWithSpaces>89799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smart</dc:creator>
  <cp:lastModifiedBy>Edward</cp:lastModifiedBy>
  <cp:revision>352</cp:revision>
  <cp:lastPrinted>1601-01-01T00:00:00Z</cp:lastPrinted>
  <dcterms:created xsi:type="dcterms:W3CDTF">2016-03-19T10:13:00Z</dcterms:created>
  <dcterms:modified xsi:type="dcterms:W3CDTF">2016-03-19T19:37:00Z</dcterms:modified>
</cp:coreProperties>
</file>